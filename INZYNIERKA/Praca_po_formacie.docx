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F47AE" w:rsidRDefault="00CC1762" w:rsidP="00CC1762">
      <w:pPr>
        <w:jc w:val="center"/>
        <w:rPr>
          <w:rFonts w:cs="Times New Roman"/>
        </w:rPr>
      </w:pPr>
      <w:r w:rsidRPr="002F47AE">
        <w:rPr>
          <w:rFonts w:cs="Times New Roman"/>
        </w:rPr>
        <w:t xml:space="preserve">POLITECHNIKA KRAKOWSKA </w:t>
      </w:r>
    </w:p>
    <w:p w:rsidR="00CC1762" w:rsidRPr="002F47AE" w:rsidRDefault="00CC1762" w:rsidP="00CC1762">
      <w:pPr>
        <w:jc w:val="center"/>
        <w:rPr>
          <w:rFonts w:cs="Times New Roman"/>
        </w:rPr>
      </w:pPr>
      <w:r w:rsidRPr="002F47AE">
        <w:rPr>
          <w:rFonts w:cs="Times New Roman"/>
        </w:rPr>
        <w:t>IM. TADEUSZA KOŚCIUSZKI</w:t>
      </w:r>
    </w:p>
    <w:p w:rsidR="00CC1762" w:rsidRPr="002F47AE" w:rsidRDefault="00CC1762" w:rsidP="00CC1762">
      <w:pPr>
        <w:jc w:val="center"/>
        <w:rPr>
          <w:rFonts w:cs="Times New Roman"/>
        </w:rPr>
      </w:pPr>
      <w:r w:rsidRPr="002F47AE">
        <w:rPr>
          <w:rFonts w:cs="Times New Roman"/>
        </w:rPr>
        <w:t>WYDZIAŁ FIZYKI MATEMATYKI I INFORMATYKI</w:t>
      </w:r>
    </w:p>
    <w:p w:rsidR="00CC1762" w:rsidRPr="002F47AE" w:rsidRDefault="00CC1762" w:rsidP="00CC1762">
      <w:pPr>
        <w:jc w:val="center"/>
        <w:rPr>
          <w:rFonts w:cs="Times New Roman"/>
        </w:rPr>
      </w:pPr>
      <w:r w:rsidRPr="002F47AE">
        <w:rPr>
          <w:rFonts w:cs="Times New Roman"/>
        </w:rPr>
        <w:t xml:space="preserve">KIERUNEK INFORMATYKA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KAROLINA JOPEK</w:t>
      </w:r>
    </w:p>
    <w:p w:rsidR="00CC1762" w:rsidRPr="002F47AE" w:rsidRDefault="00CC1762" w:rsidP="00CC1762">
      <w:pPr>
        <w:jc w:val="center"/>
        <w:rPr>
          <w:rFonts w:cs="Times New Roman"/>
        </w:rPr>
      </w:pP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b/>
          <w:color w:val="000000"/>
        </w:rPr>
      </w:pPr>
      <w:r w:rsidRPr="002F47AE">
        <w:rPr>
          <w:rFonts w:cs="Times New Roman"/>
          <w:b/>
          <w:color w:val="000000"/>
        </w:rPr>
        <w:t>Problematyka doboru optymalnego protokołu  </w:t>
      </w:r>
      <w:proofErr w:type="spellStart"/>
      <w:r w:rsidRPr="002F47AE">
        <w:rPr>
          <w:rFonts w:cs="Times New Roman"/>
          <w:b/>
          <w:color w:val="000000"/>
        </w:rPr>
        <w:t>routingu</w:t>
      </w:r>
      <w:proofErr w:type="spellEnd"/>
      <w:r w:rsidRPr="002F47AE">
        <w:rPr>
          <w:rFonts w:cs="Times New Roman"/>
          <w:b/>
          <w:color w:val="000000"/>
        </w:rPr>
        <w:t xml:space="preserve"> dla wybranych topologii sieci komputerowych.  </w:t>
      </w:r>
    </w:p>
    <w:p w:rsidR="00CC1762" w:rsidRPr="002F47AE" w:rsidRDefault="00CC1762" w:rsidP="00CC1762">
      <w:pPr>
        <w:jc w:val="center"/>
        <w:rPr>
          <w:rFonts w:cs="Times New Roman"/>
          <w:b/>
          <w:color w:val="000000"/>
          <w:lang w:val="en-US"/>
        </w:rPr>
      </w:pPr>
      <w:r w:rsidRPr="002F47AE">
        <w:rPr>
          <w:rFonts w:cs="Times New Roman"/>
          <w:b/>
          <w:color w:val="000000"/>
          <w:lang w:val="en-US"/>
        </w:rPr>
        <w:br/>
        <w:t>The issue of selection of the optimal routing protocol for selected</w:t>
      </w:r>
    </w:p>
    <w:p w:rsidR="00CC1762" w:rsidRPr="002F47AE" w:rsidRDefault="00CC1762" w:rsidP="00CC1762">
      <w:pPr>
        <w:jc w:val="center"/>
        <w:rPr>
          <w:rFonts w:cs="Times New Roman"/>
        </w:rPr>
      </w:pPr>
      <w:r w:rsidRPr="002F47AE">
        <w:rPr>
          <w:rFonts w:cs="Times New Roman"/>
          <w:b/>
          <w:color w:val="000000"/>
        </w:rPr>
        <w:t xml:space="preserve">computer </w:t>
      </w:r>
      <w:proofErr w:type="spellStart"/>
      <w:r w:rsidRPr="002F47AE">
        <w:rPr>
          <w:rFonts w:cs="Times New Roman"/>
          <w:b/>
          <w:color w:val="000000"/>
        </w:rPr>
        <w:t>network</w:t>
      </w:r>
      <w:proofErr w:type="spellEnd"/>
      <w:r w:rsidRPr="002F47AE">
        <w:rPr>
          <w:rFonts w:cs="Times New Roman"/>
          <w:b/>
          <w:color w:val="000000"/>
        </w:rPr>
        <w:t xml:space="preserve"> </w:t>
      </w:r>
      <w:proofErr w:type="spellStart"/>
      <w:r w:rsidRPr="002F47AE">
        <w:rPr>
          <w:rFonts w:cs="Times New Roman"/>
          <w:b/>
          <w:color w:val="000000"/>
        </w:rPr>
        <w:t>topology</w:t>
      </w:r>
      <w:proofErr w:type="spellEnd"/>
      <w:r w:rsidRPr="002F47AE">
        <w:rPr>
          <w:rFonts w:cs="Times New Roman"/>
          <w:b/>
          <w:color w:val="000000"/>
        </w:rPr>
        <w:t>.</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PRACA INŻYNIERSKA</w:t>
      </w:r>
    </w:p>
    <w:p w:rsidR="00CC1762" w:rsidRPr="002F47AE" w:rsidRDefault="00CC1762" w:rsidP="00CC1762">
      <w:pPr>
        <w:jc w:val="center"/>
        <w:rPr>
          <w:rFonts w:cs="Times New Roman"/>
        </w:rPr>
      </w:pPr>
      <w:r w:rsidRPr="002F47AE">
        <w:rPr>
          <w:rFonts w:cs="Times New Roman"/>
        </w:rPr>
        <w:t xml:space="preserve">STUDIA STACJONARNE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right"/>
        <w:rPr>
          <w:rFonts w:cs="Times New Roman"/>
        </w:rPr>
      </w:pPr>
      <w:r w:rsidRPr="002F47AE">
        <w:rPr>
          <w:rFonts w:cs="Times New Roman"/>
        </w:rPr>
        <w:t>Promotor:  Dr inż. Mariusz Święcicki</w:t>
      </w:r>
    </w:p>
    <w:p w:rsidR="00CC1762" w:rsidRDefault="00CC1762" w:rsidP="00CC1762">
      <w:pPr>
        <w:jc w:val="center"/>
        <w:rPr>
          <w:rFonts w:cs="Times New Roman"/>
        </w:rPr>
      </w:pPr>
    </w:p>
    <w:p w:rsidR="00E511A0" w:rsidRDefault="00E511A0" w:rsidP="00CC1762">
      <w:pPr>
        <w:jc w:val="center"/>
        <w:rPr>
          <w:rFonts w:cs="Times New Roman"/>
        </w:rPr>
      </w:pPr>
    </w:p>
    <w:p w:rsidR="00E511A0" w:rsidRDefault="00E511A0"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2F47AE" w:rsidRDefault="00CC1762" w:rsidP="00CC1762">
      <w:pPr>
        <w:pStyle w:val="Nagwekspisutreci"/>
        <w:spacing w:line="360" w:lineRule="auto"/>
        <w:rPr>
          <w:sz w:val="24"/>
          <w:szCs w:val="24"/>
        </w:rPr>
      </w:pPr>
      <w:r w:rsidRPr="002F47AE">
        <w:rPr>
          <w:sz w:val="24"/>
          <w:szCs w:val="24"/>
        </w:rPr>
        <w:lastRenderedPageBreak/>
        <w:t>Spis treści</w:t>
      </w:r>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6853057" w:history="1">
        <w:r w:rsidR="005C7F64" w:rsidRPr="002F47AE">
          <w:rPr>
            <w:rStyle w:val="Hipercze0"/>
            <w:noProof/>
            <w:szCs w:val="24"/>
          </w:rPr>
          <w:t>Wstęp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_Toc356853057 \h </w:instrText>
        </w:r>
        <w:r w:rsidRPr="002F47AE">
          <w:rPr>
            <w:noProof/>
            <w:webHidden/>
            <w:szCs w:val="24"/>
          </w:rPr>
        </w:r>
        <w:r w:rsidRPr="002F47AE">
          <w:rPr>
            <w:noProof/>
            <w:webHidden/>
            <w:szCs w:val="24"/>
          </w:rPr>
          <w:fldChar w:fldCharType="separate"/>
        </w:r>
        <w:r w:rsidR="005C7F64" w:rsidRPr="002F47AE">
          <w:rPr>
            <w:noProof/>
            <w:webHidden/>
            <w:szCs w:val="24"/>
          </w:rPr>
          <w:t>4</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8" w:history="1">
        <w:r w:rsidR="005C7F64" w:rsidRPr="002F47AE">
          <w:rPr>
            <w:rStyle w:val="Hipercze0"/>
            <w:noProof/>
            <w:szCs w:val="24"/>
          </w:rPr>
          <w:t>1.1 Cel i zakres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_Toc356853058 \h </w:instrText>
        </w:r>
        <w:r w:rsidRPr="002F47AE">
          <w:rPr>
            <w:noProof/>
            <w:webHidden/>
            <w:szCs w:val="24"/>
          </w:rPr>
        </w:r>
        <w:r w:rsidRPr="002F47AE">
          <w:rPr>
            <w:noProof/>
            <w:webHidden/>
            <w:szCs w:val="24"/>
          </w:rPr>
          <w:fldChar w:fldCharType="separate"/>
        </w:r>
        <w:r w:rsidR="005C7F64" w:rsidRPr="002F47AE">
          <w:rPr>
            <w:noProof/>
            <w:webHidden/>
            <w:szCs w:val="24"/>
          </w:rPr>
          <w:t>4</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59" w:history="1">
        <w:r w:rsidR="005C7F64" w:rsidRPr="002F47AE">
          <w:rPr>
            <w:rStyle w:val="Hipercze0"/>
            <w:noProof/>
            <w:szCs w:val="24"/>
          </w:rPr>
          <w:t>1.2 Układ pracy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_Toc356853059 \h </w:instrText>
        </w:r>
        <w:r w:rsidRPr="002F47AE">
          <w:rPr>
            <w:noProof/>
            <w:webHidden/>
            <w:szCs w:val="24"/>
          </w:rPr>
        </w:r>
        <w:r w:rsidRPr="002F47AE">
          <w:rPr>
            <w:noProof/>
            <w:webHidden/>
            <w:szCs w:val="24"/>
          </w:rPr>
          <w:fldChar w:fldCharType="separate"/>
        </w:r>
        <w:r w:rsidR="005C7F64" w:rsidRPr="002F47AE">
          <w:rPr>
            <w:noProof/>
            <w:webHidden/>
            <w:szCs w:val="24"/>
          </w:rPr>
          <w:t>5</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0" w:history="1">
        <w:r w:rsidR="005C7F64" w:rsidRPr="002F47AE">
          <w:rPr>
            <w:rStyle w:val="Hipercze0"/>
            <w:noProof/>
            <w:szCs w:val="24"/>
          </w:rPr>
          <w:t>Podstawowe wiadomości o sieciach komputerowych i protokołach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_Toc356853060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1" w:history="1">
        <w:r w:rsidR="005C7F64" w:rsidRPr="002F47AE">
          <w:rPr>
            <w:rStyle w:val="Hipercze0"/>
            <w:noProof/>
            <w:szCs w:val="24"/>
          </w:rPr>
          <w:t>2.1 Sieci komputerowe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_Toc356853061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2" w:history="1">
        <w:r w:rsidR="005C7F64" w:rsidRPr="002F47AE">
          <w:rPr>
            <w:rStyle w:val="Hipercze0"/>
            <w:noProof/>
            <w:szCs w:val="24"/>
          </w:rPr>
          <w:t>2.1.1 Podział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_Toc356853062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3" w:history="1">
        <w:r w:rsidR="005C7F64" w:rsidRPr="002F47AE">
          <w:rPr>
            <w:rStyle w:val="Hipercze0"/>
            <w:noProof/>
            <w:szCs w:val="24"/>
          </w:rPr>
          <w:t>2.1.2 Topologie Sieci komputerowych</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_Toc356853063 \h </w:instrText>
        </w:r>
        <w:r w:rsidRPr="002F47AE">
          <w:rPr>
            <w:noProof/>
            <w:webHidden/>
            <w:szCs w:val="24"/>
          </w:rPr>
        </w:r>
        <w:r w:rsidRPr="002F47AE">
          <w:rPr>
            <w:noProof/>
            <w:webHidden/>
            <w:szCs w:val="24"/>
          </w:rPr>
          <w:fldChar w:fldCharType="separate"/>
        </w:r>
        <w:r w:rsidR="005C7F64" w:rsidRPr="002F47AE">
          <w:rPr>
            <w:noProof/>
            <w:webHidden/>
            <w:szCs w:val="24"/>
          </w:rPr>
          <w:t>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4" w:history="1">
        <w:r w:rsidR="005C7F64" w:rsidRPr="002F47AE">
          <w:rPr>
            <w:rStyle w:val="Hipercze0"/>
            <w:noProof/>
            <w:szCs w:val="24"/>
          </w:rPr>
          <w:t>2.1.3 Zagadnienie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_Toc356853064 \h </w:instrText>
        </w:r>
        <w:r w:rsidRPr="002F47AE">
          <w:rPr>
            <w:noProof/>
            <w:webHidden/>
            <w:szCs w:val="24"/>
          </w:rPr>
        </w:r>
        <w:r w:rsidRPr="002F47AE">
          <w:rPr>
            <w:noProof/>
            <w:webHidden/>
            <w:szCs w:val="24"/>
          </w:rPr>
          <w:fldChar w:fldCharType="separate"/>
        </w:r>
        <w:r w:rsidR="005C7F64" w:rsidRPr="002F47AE">
          <w:rPr>
            <w:noProof/>
            <w:webHidden/>
            <w:szCs w:val="24"/>
          </w:rPr>
          <w:t>15</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5" w:history="1">
        <w:r w:rsidR="005C7F64" w:rsidRPr="002F47AE">
          <w:rPr>
            <w:rStyle w:val="Hipercze0"/>
            <w:noProof/>
            <w:szCs w:val="24"/>
          </w:rPr>
          <w:t>2.1.4 Routing statyczny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_Toc356853065 \h </w:instrText>
        </w:r>
        <w:r w:rsidRPr="002F47AE">
          <w:rPr>
            <w:noProof/>
            <w:webHidden/>
            <w:szCs w:val="24"/>
          </w:rPr>
        </w:r>
        <w:r w:rsidRPr="002F47AE">
          <w:rPr>
            <w:noProof/>
            <w:webHidden/>
            <w:szCs w:val="24"/>
          </w:rPr>
          <w:fldChar w:fldCharType="separate"/>
        </w:r>
        <w:r w:rsidR="005C7F64" w:rsidRPr="002F47AE">
          <w:rPr>
            <w:noProof/>
            <w:webHidden/>
            <w:szCs w:val="24"/>
          </w:rPr>
          <w:t>16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6" w:history="1">
        <w:r w:rsidR="005C7F64" w:rsidRPr="002F47AE">
          <w:rPr>
            <w:rStyle w:val="Hipercze0"/>
            <w:noProof/>
            <w:szCs w:val="24"/>
          </w:rPr>
          <w:t>2.1.5  Routing dynamiczny</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_Toc356853066 \h </w:instrText>
        </w:r>
        <w:r w:rsidRPr="002F47AE">
          <w:rPr>
            <w:noProof/>
            <w:webHidden/>
            <w:szCs w:val="24"/>
          </w:rPr>
        </w:r>
        <w:r w:rsidRPr="002F47AE">
          <w:rPr>
            <w:noProof/>
            <w:webHidden/>
            <w:szCs w:val="24"/>
          </w:rPr>
          <w:fldChar w:fldCharType="separate"/>
        </w:r>
        <w:r w:rsidR="005C7F64" w:rsidRPr="002F47AE">
          <w:rPr>
            <w:noProof/>
            <w:webHidden/>
            <w:szCs w:val="24"/>
          </w:rPr>
          <w:t>16</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67" w:history="1">
        <w:r w:rsidR="005C7F64" w:rsidRPr="002F47AE">
          <w:rPr>
            <w:rStyle w:val="Hipercze0"/>
            <w:noProof/>
            <w:szCs w:val="24"/>
          </w:rPr>
          <w:t>2.2 Omówienie wybranych protokołów routingu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_Toc356853067 \h </w:instrText>
        </w:r>
        <w:r w:rsidRPr="002F47AE">
          <w:rPr>
            <w:noProof/>
            <w:webHidden/>
            <w:szCs w:val="24"/>
          </w:rPr>
        </w:r>
        <w:r w:rsidRPr="002F47AE">
          <w:rPr>
            <w:noProof/>
            <w:webHidden/>
            <w:szCs w:val="24"/>
          </w:rPr>
          <w:fldChar w:fldCharType="separate"/>
        </w:r>
        <w:r w:rsidR="005C7F64" w:rsidRPr="002F47AE">
          <w:rPr>
            <w:noProof/>
            <w:webHidden/>
            <w:szCs w:val="24"/>
          </w:rPr>
          <w:t>18</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8" w:history="1">
        <w:r w:rsidR="005C7F64" w:rsidRPr="002F47AE">
          <w:rPr>
            <w:rStyle w:val="Hipercze0"/>
            <w:noProof/>
            <w:szCs w:val="24"/>
          </w:rPr>
          <w:t>2.2.1 RIP  wersja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_Toc356853068 \h </w:instrText>
        </w:r>
        <w:r w:rsidRPr="002F47AE">
          <w:rPr>
            <w:noProof/>
            <w:webHidden/>
            <w:szCs w:val="24"/>
          </w:rPr>
        </w:r>
        <w:r w:rsidRPr="002F47AE">
          <w:rPr>
            <w:noProof/>
            <w:webHidden/>
            <w:szCs w:val="24"/>
          </w:rPr>
          <w:fldChar w:fldCharType="separate"/>
        </w:r>
        <w:r w:rsidR="005C7F64" w:rsidRPr="002F47AE">
          <w:rPr>
            <w:noProof/>
            <w:webHidden/>
            <w:szCs w:val="24"/>
          </w:rPr>
          <w:t>18</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69" w:history="1">
        <w:r w:rsidR="005C7F64" w:rsidRPr="002F47AE">
          <w:rPr>
            <w:rStyle w:val="Hipercze0"/>
            <w:noProof/>
            <w:szCs w:val="24"/>
          </w:rPr>
          <w:t>2.2.2 RIP  wersja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_Toc356853069 \h </w:instrText>
        </w:r>
        <w:r w:rsidRPr="002F47AE">
          <w:rPr>
            <w:noProof/>
            <w:webHidden/>
            <w:szCs w:val="24"/>
          </w:rPr>
        </w:r>
        <w:r w:rsidRPr="002F47AE">
          <w:rPr>
            <w:noProof/>
            <w:webHidden/>
            <w:szCs w:val="24"/>
          </w:rPr>
          <w:fldChar w:fldCharType="separate"/>
        </w:r>
        <w:r w:rsidR="005C7F64" w:rsidRPr="002F47AE">
          <w:rPr>
            <w:noProof/>
            <w:webHidden/>
            <w:szCs w:val="24"/>
          </w:rPr>
          <w:t>20</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0" w:history="1">
        <w:r w:rsidR="005C7F64" w:rsidRPr="002F47AE">
          <w:rPr>
            <w:rStyle w:val="Hipercze0"/>
            <w:noProof/>
            <w:szCs w:val="24"/>
          </w:rPr>
          <w:t>2.2.3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_Toc356853070 \h </w:instrText>
        </w:r>
        <w:r w:rsidRPr="002F47AE">
          <w:rPr>
            <w:noProof/>
            <w:webHidden/>
            <w:szCs w:val="24"/>
          </w:rPr>
        </w:r>
        <w:r w:rsidRPr="002F47AE">
          <w:rPr>
            <w:noProof/>
            <w:webHidden/>
            <w:szCs w:val="24"/>
          </w:rPr>
          <w:fldChar w:fldCharType="separate"/>
        </w:r>
        <w:r w:rsidR="005C7F64" w:rsidRPr="002F47AE">
          <w:rPr>
            <w:noProof/>
            <w:webHidden/>
            <w:szCs w:val="24"/>
          </w:rPr>
          <w:t>20</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1" w:history="1">
        <w:r w:rsidR="005C7F64" w:rsidRPr="002F47AE">
          <w:rPr>
            <w:rStyle w:val="Hipercze0"/>
            <w:noProof/>
            <w:szCs w:val="24"/>
          </w:rPr>
          <w:t>2.2.4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_Toc356853071 \h </w:instrText>
        </w:r>
        <w:r w:rsidRPr="002F47AE">
          <w:rPr>
            <w:noProof/>
            <w:webHidden/>
            <w:szCs w:val="24"/>
          </w:rPr>
        </w:r>
        <w:r w:rsidRPr="002F47AE">
          <w:rPr>
            <w:noProof/>
            <w:webHidden/>
            <w:szCs w:val="24"/>
          </w:rPr>
          <w:fldChar w:fldCharType="separate"/>
        </w:r>
        <w:r w:rsidR="005C7F64" w:rsidRPr="002F47AE">
          <w:rPr>
            <w:noProof/>
            <w:webHidden/>
            <w:szCs w:val="24"/>
          </w:rPr>
          <w:t>24</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2" w:history="1">
        <w:r w:rsidR="005C7F64" w:rsidRPr="002F47AE">
          <w:rPr>
            <w:rStyle w:val="Hipercze0"/>
            <w:noProof/>
            <w:szCs w:val="24"/>
          </w:rPr>
          <w:t>Opis części praktycznej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_Toc356853072 \h </w:instrText>
        </w:r>
        <w:r w:rsidRPr="002F47AE">
          <w:rPr>
            <w:noProof/>
            <w:webHidden/>
            <w:szCs w:val="24"/>
          </w:rPr>
        </w:r>
        <w:r w:rsidRPr="002F47AE">
          <w:rPr>
            <w:noProof/>
            <w:webHidden/>
            <w:szCs w:val="24"/>
          </w:rPr>
          <w:fldChar w:fldCharType="separate"/>
        </w:r>
        <w:r w:rsidR="005C7F64" w:rsidRPr="002F47AE">
          <w:rPr>
            <w:noProof/>
            <w:webHidden/>
            <w:szCs w:val="24"/>
          </w:rPr>
          <w:t>28</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73" w:history="1">
        <w:r w:rsidR="005C7F64" w:rsidRPr="002F47AE">
          <w:rPr>
            <w:rStyle w:val="Hipercze0"/>
            <w:noProof/>
            <w:szCs w:val="24"/>
          </w:rPr>
          <w:t>3.0 Model hierarchiczny tworzonej infrastruktury sieciowej</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_Toc356853073 \h </w:instrText>
        </w:r>
        <w:r w:rsidRPr="002F47AE">
          <w:rPr>
            <w:noProof/>
            <w:webHidden/>
            <w:szCs w:val="24"/>
          </w:rPr>
        </w:r>
        <w:r w:rsidRPr="002F47AE">
          <w:rPr>
            <w:noProof/>
            <w:webHidden/>
            <w:szCs w:val="24"/>
          </w:rPr>
          <w:fldChar w:fldCharType="separate"/>
        </w:r>
        <w:r w:rsidR="005C7F64" w:rsidRPr="002F47AE">
          <w:rPr>
            <w:noProof/>
            <w:webHidden/>
            <w:szCs w:val="24"/>
          </w:rPr>
          <w:t>29</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4" w:history="1">
        <w:r w:rsidR="005C7F64" w:rsidRPr="002F47AE">
          <w:rPr>
            <w:rStyle w:val="Hipercze0"/>
            <w:noProof/>
            <w:szCs w:val="24"/>
          </w:rPr>
          <w:t>3.0.1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_Toc356853074 \h </w:instrText>
        </w:r>
        <w:r w:rsidRPr="002F47AE">
          <w:rPr>
            <w:noProof/>
            <w:webHidden/>
            <w:szCs w:val="24"/>
          </w:rPr>
        </w:r>
        <w:r w:rsidRPr="002F47AE">
          <w:rPr>
            <w:noProof/>
            <w:webHidden/>
            <w:szCs w:val="24"/>
          </w:rPr>
          <w:fldChar w:fldCharType="separate"/>
        </w:r>
        <w:r w:rsidR="005C7F64" w:rsidRPr="002F47AE">
          <w:rPr>
            <w:noProof/>
            <w:webHidden/>
            <w:szCs w:val="24"/>
          </w:rPr>
          <w:t>29</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5" w:history="1">
        <w:r w:rsidR="005C7F64" w:rsidRPr="002F47AE">
          <w:rPr>
            <w:rStyle w:val="Hipercze0"/>
            <w:noProof/>
            <w:szCs w:val="24"/>
          </w:rPr>
          <w:t>3.0.2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_Toc356853075 \h </w:instrText>
        </w:r>
        <w:r w:rsidRPr="002F47AE">
          <w:rPr>
            <w:noProof/>
            <w:webHidden/>
            <w:szCs w:val="24"/>
          </w:rPr>
        </w:r>
        <w:r w:rsidRPr="002F47AE">
          <w:rPr>
            <w:noProof/>
            <w:webHidden/>
            <w:szCs w:val="24"/>
          </w:rPr>
          <w:fldChar w:fldCharType="separate"/>
        </w:r>
        <w:r w:rsidR="005C7F64" w:rsidRPr="002F47AE">
          <w:rPr>
            <w:noProof/>
            <w:webHidden/>
            <w:szCs w:val="24"/>
          </w:rPr>
          <w:t>30</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6" w:history="1">
        <w:r w:rsidR="005C7F64" w:rsidRPr="002F47AE">
          <w:rPr>
            <w:rStyle w:val="Hipercze0"/>
            <w:noProof/>
            <w:szCs w:val="24"/>
          </w:rPr>
          <w:t>3.0.3 Badanie czasu osiągania zbieżności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_Toc356853076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7" w:history="1">
        <w:r w:rsidR="005C7F64" w:rsidRPr="002F47AE">
          <w:rPr>
            <w:rStyle w:val="Hipercze0"/>
            <w:noProof/>
            <w:szCs w:val="24"/>
          </w:rPr>
          <w:t>3.0.4 Analiza zachowania sieci w przypadku awarii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_Toc356853077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8" w:history="1">
        <w:r w:rsidR="005C7F64" w:rsidRPr="002F47AE">
          <w:rPr>
            <w:rStyle w:val="Hipercze0"/>
            <w:noProof/>
            <w:szCs w:val="24"/>
          </w:rPr>
          <w:t>3.0.5 Przegląd funkcji umożliwiających ograniczenie zużycia zasobów routera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_Toc356853078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79" w:history="1">
        <w:r w:rsidR="005C7F64" w:rsidRPr="002F47AE">
          <w:rPr>
            <w:rStyle w:val="Hipercze0"/>
            <w:noProof/>
            <w:szCs w:val="24"/>
          </w:rPr>
          <w:t>3.0.6 Przegląd funkcji umożliwiających ograniczenie zużycia zasobów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_Toc356853079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0" w:history="1">
        <w:r w:rsidR="005C7F64" w:rsidRPr="002F47AE">
          <w:rPr>
            <w:rStyle w:val="Hipercze0"/>
            <w:noProof/>
            <w:szCs w:val="24"/>
          </w:rPr>
          <w:t>3.0.7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_Toc356853080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1" w:history="1">
        <w:r w:rsidR="005C7F64" w:rsidRPr="002F47AE">
          <w:rPr>
            <w:rStyle w:val="Hipercze0"/>
            <w:noProof/>
            <w:szCs w:val="24"/>
          </w:rPr>
          <w:t>3.1 Infrastruktura sieciowa wykorzystująca konfiguracje routingu statycznego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_Toc356853081 \h </w:instrText>
        </w:r>
        <w:r w:rsidRPr="002F47AE">
          <w:rPr>
            <w:noProof/>
            <w:webHidden/>
            <w:szCs w:val="24"/>
          </w:rPr>
        </w:r>
        <w:r w:rsidRPr="002F47AE">
          <w:rPr>
            <w:noProof/>
            <w:webHidden/>
            <w:szCs w:val="24"/>
          </w:rPr>
          <w:fldChar w:fldCharType="separate"/>
        </w:r>
        <w:r w:rsidR="005C7F64" w:rsidRPr="002F47AE">
          <w:rPr>
            <w:noProof/>
            <w:webHidden/>
            <w:szCs w:val="24"/>
          </w:rPr>
          <w:t>33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2" w:history="1">
        <w:r w:rsidR="005C7F64" w:rsidRPr="002F47AE">
          <w:rPr>
            <w:rStyle w:val="Hipercze0"/>
            <w:noProof/>
            <w:szCs w:val="24"/>
          </w:rPr>
          <w:t>3.1.1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_Toc356853082 \h </w:instrText>
        </w:r>
        <w:r w:rsidRPr="002F47AE">
          <w:rPr>
            <w:noProof/>
            <w:webHidden/>
            <w:szCs w:val="24"/>
          </w:rPr>
        </w:r>
        <w:r w:rsidRPr="002F47AE">
          <w:rPr>
            <w:noProof/>
            <w:webHidden/>
            <w:szCs w:val="24"/>
          </w:rPr>
          <w:fldChar w:fldCharType="separate"/>
        </w:r>
        <w:r w:rsidR="005C7F64" w:rsidRPr="002F47AE">
          <w:rPr>
            <w:noProof/>
            <w:webHidden/>
            <w:szCs w:val="24"/>
          </w:rPr>
          <w:t>34</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3" w:history="1">
        <w:r w:rsidR="005C7F64" w:rsidRPr="002F47AE">
          <w:rPr>
            <w:rStyle w:val="Hipercze0"/>
            <w:noProof/>
            <w:szCs w:val="24"/>
          </w:rPr>
          <w:t>3.1.2 Opis konfiguracji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_Toc356853083 \h </w:instrText>
        </w:r>
        <w:r w:rsidRPr="002F47AE">
          <w:rPr>
            <w:noProof/>
            <w:webHidden/>
            <w:szCs w:val="24"/>
          </w:rPr>
        </w:r>
        <w:r w:rsidRPr="002F47AE">
          <w:rPr>
            <w:noProof/>
            <w:webHidden/>
            <w:szCs w:val="24"/>
          </w:rPr>
          <w:fldChar w:fldCharType="separate"/>
        </w:r>
        <w:r w:rsidR="005C7F64" w:rsidRPr="002F47AE">
          <w:rPr>
            <w:noProof/>
            <w:webHidden/>
            <w:szCs w:val="24"/>
          </w:rPr>
          <w:t>34</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4" w:history="1">
        <w:r w:rsidR="005C7F64" w:rsidRPr="002F47AE">
          <w:rPr>
            <w:rStyle w:val="Hipercze0"/>
            <w:noProof/>
            <w:szCs w:val="24"/>
          </w:rPr>
          <w:t>3.1.3 Porównanie czasów działania sieci dla routingu statycznego i dynamicznego</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_Toc356853084 \h </w:instrText>
        </w:r>
        <w:r w:rsidRPr="002F47AE">
          <w:rPr>
            <w:noProof/>
            <w:webHidden/>
            <w:szCs w:val="24"/>
          </w:rPr>
        </w:r>
        <w:r w:rsidRPr="002F47AE">
          <w:rPr>
            <w:noProof/>
            <w:webHidden/>
            <w:szCs w:val="24"/>
          </w:rPr>
          <w:fldChar w:fldCharType="separate"/>
        </w:r>
        <w:r w:rsidR="005C7F64" w:rsidRPr="002F47AE">
          <w:rPr>
            <w:noProof/>
            <w:webHidden/>
            <w:szCs w:val="24"/>
          </w:rPr>
          <w:t>36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5" w:history="1">
        <w:r w:rsidR="005C7F64" w:rsidRPr="002F47AE">
          <w:rPr>
            <w:rStyle w:val="Hipercze0"/>
            <w:noProof/>
            <w:szCs w:val="24"/>
          </w:rPr>
          <w:t>3.1.4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_Toc356853085 \h </w:instrText>
        </w:r>
        <w:r w:rsidRPr="002F47AE">
          <w:rPr>
            <w:noProof/>
            <w:webHidden/>
            <w:szCs w:val="24"/>
          </w:rPr>
        </w:r>
        <w:r w:rsidRPr="002F47AE">
          <w:rPr>
            <w:noProof/>
            <w:webHidden/>
            <w:szCs w:val="24"/>
          </w:rPr>
          <w:fldChar w:fldCharType="separate"/>
        </w:r>
        <w:r w:rsidR="005C7F64" w:rsidRPr="002F47AE">
          <w:rPr>
            <w:noProof/>
            <w:webHidden/>
            <w:szCs w:val="24"/>
          </w:rPr>
          <w:t>37</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86" w:history="1">
        <w:r w:rsidR="005C7F64" w:rsidRPr="002F47AE">
          <w:rPr>
            <w:rStyle w:val="Hipercze0"/>
            <w:noProof/>
            <w:szCs w:val="24"/>
          </w:rPr>
          <w:t>3.2 Infrastruktura sieciowa wykorzystująca konfiguracje routingu dynamicznego RIP w wersji 1.</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_Toc356853086 \h </w:instrText>
        </w:r>
        <w:r w:rsidRPr="002F47AE">
          <w:rPr>
            <w:noProof/>
            <w:webHidden/>
            <w:szCs w:val="24"/>
          </w:rPr>
        </w:r>
        <w:r w:rsidRPr="002F47AE">
          <w:rPr>
            <w:noProof/>
            <w:webHidden/>
            <w:szCs w:val="24"/>
          </w:rPr>
          <w:fldChar w:fldCharType="separate"/>
        </w:r>
        <w:r w:rsidR="005C7F64" w:rsidRPr="002F47AE">
          <w:rPr>
            <w:noProof/>
            <w:webHidden/>
            <w:szCs w:val="24"/>
          </w:rPr>
          <w:t>38</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7" w:history="1">
        <w:r w:rsidR="005C7F64" w:rsidRPr="002F47AE">
          <w:rPr>
            <w:rStyle w:val="Hipercze0"/>
            <w:noProof/>
            <w:szCs w:val="24"/>
          </w:rPr>
          <w:t>3.2.1 Opis i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_Toc356853087 \h </w:instrText>
        </w:r>
        <w:r w:rsidRPr="002F47AE">
          <w:rPr>
            <w:noProof/>
            <w:webHidden/>
            <w:szCs w:val="24"/>
          </w:rPr>
        </w:r>
        <w:r w:rsidRPr="002F47AE">
          <w:rPr>
            <w:noProof/>
            <w:webHidden/>
            <w:szCs w:val="24"/>
          </w:rPr>
          <w:fldChar w:fldCharType="separate"/>
        </w:r>
        <w:r w:rsidR="005C7F64" w:rsidRPr="002F47AE">
          <w:rPr>
            <w:noProof/>
            <w:webHidden/>
            <w:szCs w:val="24"/>
          </w:rPr>
          <w:t>38</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8" w:history="1">
        <w:r w:rsidR="005C7F64" w:rsidRPr="002F47AE">
          <w:rPr>
            <w:rStyle w:val="Hipercze0"/>
            <w:noProof/>
            <w:szCs w:val="24"/>
          </w:rPr>
          <w:t>3.2.2 Konfiguracja sprzętu dla poszczególnych protokołów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_Toc356853088 \h </w:instrText>
        </w:r>
        <w:r w:rsidRPr="002F47AE">
          <w:rPr>
            <w:noProof/>
            <w:webHidden/>
            <w:szCs w:val="24"/>
          </w:rPr>
        </w:r>
        <w:r w:rsidRPr="002F47AE">
          <w:rPr>
            <w:noProof/>
            <w:webHidden/>
            <w:szCs w:val="24"/>
          </w:rPr>
          <w:fldChar w:fldCharType="separate"/>
        </w:r>
        <w:r w:rsidR="005C7F64" w:rsidRPr="002F47AE">
          <w:rPr>
            <w:noProof/>
            <w:webHidden/>
            <w:szCs w:val="24"/>
          </w:rPr>
          <w:t>39</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89" w:history="1">
        <w:r w:rsidR="005C7F64" w:rsidRPr="002F47AE">
          <w:rPr>
            <w:rStyle w:val="Hipercze0"/>
            <w:noProof/>
            <w:szCs w:val="24"/>
          </w:rPr>
          <w:t>3.2.3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_Toc356853089 \h </w:instrText>
        </w:r>
        <w:r w:rsidRPr="002F47AE">
          <w:rPr>
            <w:noProof/>
            <w:webHidden/>
            <w:szCs w:val="24"/>
          </w:rPr>
        </w:r>
        <w:r w:rsidRPr="002F47AE">
          <w:rPr>
            <w:noProof/>
            <w:webHidden/>
            <w:szCs w:val="24"/>
          </w:rPr>
          <w:fldChar w:fldCharType="separate"/>
        </w:r>
        <w:r w:rsidR="005C7F64" w:rsidRPr="002F47AE">
          <w:rPr>
            <w:noProof/>
            <w:webHidden/>
            <w:szCs w:val="24"/>
          </w:rPr>
          <w:t>41</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0" w:history="1">
        <w:r w:rsidR="005C7F64" w:rsidRPr="002F47AE">
          <w:rPr>
            <w:rStyle w:val="Hipercze0"/>
            <w:noProof/>
            <w:szCs w:val="24"/>
          </w:rPr>
          <w:t>3.2.4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_Toc356853090 \h </w:instrText>
        </w:r>
        <w:r w:rsidRPr="002F47AE">
          <w:rPr>
            <w:noProof/>
            <w:webHidden/>
            <w:szCs w:val="24"/>
          </w:rPr>
        </w:r>
        <w:r w:rsidRPr="002F47AE">
          <w:rPr>
            <w:noProof/>
            <w:webHidden/>
            <w:szCs w:val="24"/>
          </w:rPr>
          <w:fldChar w:fldCharType="separate"/>
        </w:r>
        <w:r w:rsidR="005C7F64" w:rsidRPr="002F47AE">
          <w:rPr>
            <w:noProof/>
            <w:webHidden/>
            <w:szCs w:val="24"/>
          </w:rPr>
          <w:t>42</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1" w:history="1">
        <w:r w:rsidR="005C7F64" w:rsidRPr="002F47AE">
          <w:rPr>
            <w:rStyle w:val="Hipercze0"/>
            <w:noProof/>
            <w:szCs w:val="24"/>
          </w:rPr>
          <w:t>3.3 Infrastruktura sieciowa wykorzystująca konfiguracje routingu dynamicznego RIP w wersji 2.</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_Toc356853091 \h </w:instrText>
        </w:r>
        <w:r w:rsidRPr="002F47AE">
          <w:rPr>
            <w:noProof/>
            <w:webHidden/>
            <w:szCs w:val="24"/>
          </w:rPr>
        </w:r>
        <w:r w:rsidRPr="002F47AE">
          <w:rPr>
            <w:noProof/>
            <w:webHidden/>
            <w:szCs w:val="24"/>
          </w:rPr>
          <w:fldChar w:fldCharType="separate"/>
        </w:r>
        <w:r w:rsidR="005C7F64" w:rsidRPr="002F47AE">
          <w:rPr>
            <w:noProof/>
            <w:webHidden/>
            <w:szCs w:val="24"/>
          </w:rPr>
          <w:t>43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2" w:history="1">
        <w:r w:rsidR="005C7F64" w:rsidRPr="002F47AE">
          <w:rPr>
            <w:rStyle w:val="Hipercze0"/>
            <w:noProof/>
            <w:szCs w:val="24"/>
          </w:rPr>
          <w:t>3.3.1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_Toc356853092 \h </w:instrText>
        </w:r>
        <w:r w:rsidRPr="002F47AE">
          <w:rPr>
            <w:noProof/>
            <w:webHidden/>
            <w:szCs w:val="24"/>
          </w:rPr>
        </w:r>
        <w:r w:rsidRPr="002F47AE">
          <w:rPr>
            <w:noProof/>
            <w:webHidden/>
            <w:szCs w:val="24"/>
          </w:rPr>
          <w:fldChar w:fldCharType="separate"/>
        </w:r>
        <w:r w:rsidR="005C7F64" w:rsidRPr="002F47AE">
          <w:rPr>
            <w:noProof/>
            <w:webHidden/>
            <w:szCs w:val="24"/>
          </w:rPr>
          <w:t>43</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3" w:history="1">
        <w:r w:rsidR="005C7F64" w:rsidRPr="002F47AE">
          <w:rPr>
            <w:rStyle w:val="Hipercze0"/>
            <w:noProof/>
            <w:szCs w:val="24"/>
          </w:rPr>
          <w:t>3.3.2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_Toc356853093 \h </w:instrText>
        </w:r>
        <w:r w:rsidRPr="002F47AE">
          <w:rPr>
            <w:noProof/>
            <w:webHidden/>
            <w:szCs w:val="24"/>
          </w:rPr>
        </w:r>
        <w:r w:rsidRPr="002F47AE">
          <w:rPr>
            <w:noProof/>
            <w:webHidden/>
            <w:szCs w:val="24"/>
          </w:rPr>
          <w:fldChar w:fldCharType="separate"/>
        </w:r>
        <w:r w:rsidR="005C7F64" w:rsidRPr="002F47AE">
          <w:rPr>
            <w:noProof/>
            <w:webHidden/>
            <w:szCs w:val="24"/>
          </w:rPr>
          <w:t>44</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4" w:history="1">
        <w:r w:rsidR="005C7F64" w:rsidRPr="002F47AE">
          <w:rPr>
            <w:rStyle w:val="Hipercze0"/>
            <w:noProof/>
            <w:szCs w:val="24"/>
          </w:rPr>
          <w:t>3.3.3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_Toc356853094 \h </w:instrText>
        </w:r>
        <w:r w:rsidRPr="002F47AE">
          <w:rPr>
            <w:noProof/>
            <w:webHidden/>
            <w:szCs w:val="24"/>
          </w:rPr>
        </w:r>
        <w:r w:rsidRPr="002F47AE">
          <w:rPr>
            <w:noProof/>
            <w:webHidden/>
            <w:szCs w:val="24"/>
          </w:rPr>
          <w:fldChar w:fldCharType="separate"/>
        </w:r>
        <w:r w:rsidR="005C7F64" w:rsidRPr="002F47AE">
          <w:rPr>
            <w:noProof/>
            <w:webHidden/>
            <w:szCs w:val="24"/>
          </w:rPr>
          <w:t>47</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5" w:history="1">
        <w:r w:rsidR="005C7F64" w:rsidRPr="002F47AE">
          <w:rPr>
            <w:rStyle w:val="Hipercze0"/>
            <w:noProof/>
            <w:szCs w:val="24"/>
          </w:rPr>
          <w:t>3.3.4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_Toc356853095 \h </w:instrText>
        </w:r>
        <w:r w:rsidRPr="002F47AE">
          <w:rPr>
            <w:noProof/>
            <w:webHidden/>
            <w:szCs w:val="24"/>
          </w:rPr>
        </w:r>
        <w:r w:rsidRPr="002F47AE">
          <w:rPr>
            <w:noProof/>
            <w:webHidden/>
            <w:szCs w:val="24"/>
          </w:rPr>
          <w:fldChar w:fldCharType="separate"/>
        </w:r>
        <w:r w:rsidR="005C7F64" w:rsidRPr="002F47AE">
          <w:rPr>
            <w:noProof/>
            <w:webHidden/>
            <w:szCs w:val="24"/>
          </w:rPr>
          <w:t>48</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096" w:history="1">
        <w:r w:rsidR="005C7F64" w:rsidRPr="002F47AE">
          <w:rPr>
            <w:rStyle w:val="Hipercze0"/>
            <w:noProof/>
            <w:szCs w:val="24"/>
          </w:rPr>
          <w:t>3.4 Infrastruktura sieciowa wykorzystująca konfiguracje routingu dynamicznego OSPF.</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_Toc356853096 \h </w:instrText>
        </w:r>
        <w:r w:rsidRPr="002F47AE">
          <w:rPr>
            <w:noProof/>
            <w:webHidden/>
            <w:szCs w:val="24"/>
          </w:rPr>
        </w:r>
        <w:r w:rsidRPr="002F47AE">
          <w:rPr>
            <w:noProof/>
            <w:webHidden/>
            <w:szCs w:val="24"/>
          </w:rPr>
          <w:fldChar w:fldCharType="separate"/>
        </w:r>
        <w:r w:rsidR="005C7F64" w:rsidRPr="002F47AE">
          <w:rPr>
            <w:noProof/>
            <w:webHidden/>
            <w:szCs w:val="24"/>
          </w:rPr>
          <w:t>49</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7" w:history="1">
        <w:r w:rsidR="005C7F64" w:rsidRPr="002F47AE">
          <w:rPr>
            <w:rStyle w:val="Hipercze0"/>
            <w:noProof/>
            <w:szCs w:val="24"/>
          </w:rPr>
          <w:t>3.4.1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_Toc356853097 \h </w:instrText>
        </w:r>
        <w:r w:rsidRPr="002F47AE">
          <w:rPr>
            <w:noProof/>
            <w:webHidden/>
            <w:szCs w:val="24"/>
          </w:rPr>
        </w:r>
        <w:r w:rsidRPr="002F47AE">
          <w:rPr>
            <w:noProof/>
            <w:webHidden/>
            <w:szCs w:val="24"/>
          </w:rPr>
          <w:fldChar w:fldCharType="separate"/>
        </w:r>
        <w:r w:rsidR="005C7F64" w:rsidRPr="002F47AE">
          <w:rPr>
            <w:noProof/>
            <w:webHidden/>
            <w:szCs w:val="24"/>
          </w:rPr>
          <w:t>49</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8" w:history="1">
        <w:r w:rsidR="005C7F64" w:rsidRPr="002F47AE">
          <w:rPr>
            <w:rStyle w:val="Hipercze0"/>
            <w:noProof/>
            <w:szCs w:val="24"/>
          </w:rPr>
          <w:t>3.4.2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_Toc356853098 \h </w:instrText>
        </w:r>
        <w:r w:rsidRPr="002F47AE">
          <w:rPr>
            <w:noProof/>
            <w:webHidden/>
            <w:szCs w:val="24"/>
          </w:rPr>
        </w:r>
        <w:r w:rsidRPr="002F47AE">
          <w:rPr>
            <w:noProof/>
            <w:webHidden/>
            <w:szCs w:val="24"/>
          </w:rPr>
          <w:fldChar w:fldCharType="separate"/>
        </w:r>
        <w:r w:rsidR="005C7F64" w:rsidRPr="002F47AE">
          <w:rPr>
            <w:noProof/>
            <w:webHidden/>
            <w:szCs w:val="24"/>
          </w:rPr>
          <w:t>50</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099" w:history="1">
        <w:r w:rsidR="005C7F64" w:rsidRPr="002F47AE">
          <w:rPr>
            <w:rStyle w:val="Hipercze0"/>
            <w:noProof/>
            <w:szCs w:val="24"/>
          </w:rPr>
          <w:t>3.4.3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_Toc356853099 \h </w:instrText>
        </w:r>
        <w:r w:rsidRPr="002F47AE">
          <w:rPr>
            <w:noProof/>
            <w:webHidden/>
            <w:szCs w:val="24"/>
          </w:rPr>
        </w:r>
        <w:r w:rsidRPr="002F47AE">
          <w:rPr>
            <w:noProof/>
            <w:webHidden/>
            <w:szCs w:val="24"/>
          </w:rPr>
          <w:fldChar w:fldCharType="separate"/>
        </w:r>
        <w:r w:rsidR="005C7F64" w:rsidRPr="002F47AE">
          <w:rPr>
            <w:noProof/>
            <w:webHidden/>
            <w:szCs w:val="24"/>
          </w:rPr>
          <w:t>54</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0" w:history="1">
        <w:r w:rsidR="005C7F64" w:rsidRPr="002F47AE">
          <w:rPr>
            <w:rStyle w:val="Hipercze0"/>
            <w:noProof/>
            <w:szCs w:val="24"/>
          </w:rPr>
          <w:t>3.4.4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_Toc356853100 \h </w:instrText>
        </w:r>
        <w:r w:rsidRPr="002F47AE">
          <w:rPr>
            <w:noProof/>
            <w:webHidden/>
            <w:szCs w:val="24"/>
          </w:rPr>
        </w:r>
        <w:r w:rsidRPr="002F47AE">
          <w:rPr>
            <w:noProof/>
            <w:webHidden/>
            <w:szCs w:val="24"/>
          </w:rPr>
          <w:fldChar w:fldCharType="separate"/>
        </w:r>
        <w:r w:rsidR="005C7F64" w:rsidRPr="002F47AE">
          <w:rPr>
            <w:noProof/>
            <w:webHidden/>
            <w:szCs w:val="24"/>
          </w:rPr>
          <w:t>55</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1" w:history="1">
        <w:r w:rsidR="005C7F64" w:rsidRPr="002F47AE">
          <w:rPr>
            <w:rStyle w:val="Hipercze0"/>
            <w:noProof/>
            <w:szCs w:val="24"/>
          </w:rPr>
          <w:t>3.5 Infrastruktura sieciowa wykorzystująca konfiguracje routingu dynamicznego EIGRP.</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_Toc356853101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2" w:history="1">
        <w:r w:rsidR="005C7F64" w:rsidRPr="002F47AE">
          <w:rPr>
            <w:rStyle w:val="Hipercze0"/>
            <w:noProof/>
            <w:szCs w:val="24"/>
          </w:rPr>
          <w:t>3.5.1 Schemat zaprojektowanej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_Toc356853102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3" w:history="1">
        <w:r w:rsidR="005C7F64" w:rsidRPr="002F47AE">
          <w:rPr>
            <w:rStyle w:val="Hipercze0"/>
            <w:noProof/>
            <w:szCs w:val="24"/>
          </w:rPr>
          <w:t>3.5.2 Badanie zawartości aktualizacji routingu</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_Toc356853103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4" w:history="1">
        <w:r w:rsidR="005C7F64" w:rsidRPr="002F47AE">
          <w:rPr>
            <w:rStyle w:val="Hipercze0"/>
            <w:noProof/>
            <w:szCs w:val="24"/>
          </w:rPr>
          <w:t>3.5.3 Porównanie czasów działania sieci</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_Toc356853104 \h </w:instrText>
        </w:r>
        <w:r w:rsidRPr="002F47AE">
          <w:rPr>
            <w:noProof/>
            <w:webHidden/>
            <w:szCs w:val="24"/>
          </w:rPr>
        </w:r>
        <w:r w:rsidRPr="002F47AE">
          <w:rPr>
            <w:noProof/>
            <w:webHidden/>
            <w:szCs w:val="24"/>
          </w:rPr>
          <w:fldChar w:fldCharType="separate"/>
        </w:r>
        <w:r w:rsidR="005C7F64" w:rsidRPr="002F47AE">
          <w:rPr>
            <w:noProof/>
            <w:webHidden/>
            <w:szCs w:val="24"/>
          </w:rPr>
          <w:t>56</w:t>
        </w:r>
        <w:r w:rsidRPr="002F47AE">
          <w:rPr>
            <w:noProof/>
            <w:webHidden/>
            <w:szCs w:val="24"/>
          </w:rPr>
          <w:fldChar w:fldCharType="end"/>
        </w:r>
      </w:hyperlink>
    </w:p>
    <w:p w:rsidR="005C7F64" w:rsidRPr="002F47AE" w:rsidRDefault="00903609">
      <w:pPr>
        <w:pStyle w:val="Spistreci20"/>
        <w:tabs>
          <w:tab w:val="right" w:leader="dot" w:pos="9628"/>
        </w:tabs>
        <w:rPr>
          <w:rFonts w:asciiTheme="minorHAnsi" w:eastAsiaTheme="minorEastAsia" w:hAnsiTheme="minorHAnsi" w:cstheme="minorBidi"/>
          <w:noProof/>
          <w:kern w:val="0"/>
          <w:szCs w:val="24"/>
          <w:lang w:eastAsia="pl-PL" w:bidi="ar-SA"/>
        </w:rPr>
      </w:pPr>
      <w:hyperlink w:anchor="_Toc356853105" w:history="1">
        <w:r w:rsidR="005C7F64" w:rsidRPr="002F47AE">
          <w:rPr>
            <w:rStyle w:val="Hipercze0"/>
            <w:noProof/>
            <w:szCs w:val="24"/>
          </w:rPr>
          <w:t>3.5.4 Podsumowanie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_Toc356853105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6" w:history="1">
        <w:r w:rsidR="005C7F64" w:rsidRPr="002F47AE">
          <w:rPr>
            <w:rStyle w:val="Hipercze0"/>
            <w:noProof/>
            <w:szCs w:val="24"/>
          </w:rPr>
          <w:t>Wnioski końcowe</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_Toc356853106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7" w:history="1">
        <w:r w:rsidR="005C7F64" w:rsidRPr="002F47AE">
          <w:rPr>
            <w:rStyle w:val="Hipercze0"/>
            <w:noProof/>
            <w:szCs w:val="24"/>
          </w:rPr>
          <w:t>Spis rysunków, tabel, listingów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_Toc356853107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8" w:history="1">
        <w:r w:rsidR="005C7F64" w:rsidRPr="002F47AE">
          <w:rPr>
            <w:rStyle w:val="Hipercze0"/>
            <w:noProof/>
            <w:szCs w:val="24"/>
          </w:rPr>
          <w:t>Spis załączników</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_Toc356853108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5C7F64" w:rsidRPr="002F47AE" w:rsidRDefault="00903609">
      <w:pPr>
        <w:pStyle w:val="Spistreci1"/>
        <w:tabs>
          <w:tab w:val="right" w:leader="dot" w:pos="9628"/>
        </w:tabs>
        <w:rPr>
          <w:rFonts w:asciiTheme="minorHAnsi" w:eastAsiaTheme="minorEastAsia" w:hAnsiTheme="minorHAnsi" w:cstheme="minorBidi"/>
          <w:noProof/>
          <w:kern w:val="0"/>
          <w:szCs w:val="24"/>
          <w:lang w:eastAsia="pl-PL" w:bidi="ar-SA"/>
        </w:rPr>
      </w:pPr>
      <w:hyperlink w:anchor="_Toc356853109" w:history="1">
        <w:r w:rsidR="005C7F64" w:rsidRPr="002F47AE">
          <w:rPr>
            <w:rStyle w:val="Hipercze0"/>
            <w:noProof/>
            <w:szCs w:val="24"/>
          </w:rPr>
          <w:t>Bibliografia</w:t>
        </w:r>
        <w:r w:rsidR="005C7F64" w:rsidRPr="002F47AE">
          <w:rPr>
            <w:noProof/>
            <w:webHidden/>
            <w:szCs w:val="24"/>
          </w:rPr>
          <w:tab/>
        </w:r>
        <w:r w:rsidRPr="002F47AE">
          <w:rPr>
            <w:noProof/>
            <w:webHidden/>
            <w:szCs w:val="24"/>
          </w:rPr>
          <w:fldChar w:fldCharType="begin"/>
        </w:r>
        <w:r w:rsidR="005C7F64" w:rsidRPr="002F47AE">
          <w:rPr>
            <w:noProof/>
            <w:webHidden/>
            <w:szCs w:val="24"/>
          </w:rPr>
          <w:instrText xml:space="preserve"> PAGEREF _Toc356853109 \h </w:instrText>
        </w:r>
        <w:r w:rsidRPr="002F47AE">
          <w:rPr>
            <w:noProof/>
            <w:webHidden/>
            <w:szCs w:val="24"/>
          </w:rPr>
        </w:r>
        <w:r w:rsidRPr="002F47AE">
          <w:rPr>
            <w:noProof/>
            <w:webHidden/>
            <w:szCs w:val="24"/>
          </w:rPr>
          <w:fldChar w:fldCharType="separate"/>
        </w:r>
        <w:r w:rsidR="005C7F64" w:rsidRPr="002F47AE">
          <w:rPr>
            <w:noProof/>
            <w:webHidden/>
            <w:szCs w:val="24"/>
          </w:rPr>
          <w:t>57</w:t>
        </w:r>
        <w:r w:rsidRPr="002F47AE">
          <w:rPr>
            <w:noProof/>
            <w:webHidden/>
            <w:szCs w:val="24"/>
          </w:rPr>
          <w:fldChar w:fldCharType="end"/>
        </w:r>
      </w:hyperlink>
    </w:p>
    <w:p w:rsidR="00CC1762" w:rsidRPr="002F47AE" w:rsidRDefault="00903609" w:rsidP="00CC1762">
      <w:pPr>
        <w:rPr>
          <w:rFonts w:cs="Times New Roman"/>
        </w:rPr>
      </w:pPr>
      <w:r w:rsidRPr="002F47AE">
        <w:rPr>
          <w:rFonts w:cs="Times New Roman"/>
        </w:rPr>
        <w:fldChar w:fldCharType="end"/>
      </w: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924B93" w:rsidRPr="002F47AE" w:rsidRDefault="00924B93" w:rsidP="00CC1762">
      <w:pPr>
        <w:rPr>
          <w:rFonts w:cs="Times New Roman"/>
        </w:rPr>
      </w:pPr>
    </w:p>
    <w:p w:rsidR="005C7F64" w:rsidRPr="002F47AE" w:rsidRDefault="005C7F64" w:rsidP="00C62DC6">
      <w:pPr>
        <w:pStyle w:val="Tytu"/>
        <w:rPr>
          <w:rStyle w:val="Nagwek1Znak"/>
          <w:b/>
          <w:bCs/>
          <w:kern w:val="28"/>
          <w:sz w:val="24"/>
          <w:szCs w:val="24"/>
        </w:rPr>
      </w:pPr>
      <w:bookmarkStart w:id="0" w:name="_Toc356853057"/>
    </w:p>
    <w:p w:rsidR="00CC1762" w:rsidRPr="002F47AE" w:rsidRDefault="00A149A8" w:rsidP="00C62DC6">
      <w:pPr>
        <w:pStyle w:val="Tytu"/>
        <w:rPr>
          <w:sz w:val="24"/>
          <w:szCs w:val="24"/>
        </w:rPr>
      </w:pPr>
      <w:r w:rsidRPr="002F47AE">
        <w:rPr>
          <w:rStyle w:val="Nagwek1Znak"/>
          <w:b/>
          <w:bCs/>
          <w:kern w:val="28"/>
          <w:sz w:val="24"/>
          <w:szCs w:val="24"/>
        </w:rPr>
        <w:t xml:space="preserve">1. </w:t>
      </w:r>
      <w:r w:rsidR="00CC1762" w:rsidRPr="002F47AE">
        <w:rPr>
          <w:rStyle w:val="Nagwek1Znak"/>
          <w:b/>
          <w:bCs/>
          <w:kern w:val="28"/>
          <w:sz w:val="24"/>
          <w:szCs w:val="24"/>
        </w:rPr>
        <w:t>Wstę</w:t>
      </w:r>
      <w:r w:rsidR="00CC1762" w:rsidRPr="002F47AE">
        <w:rPr>
          <w:sz w:val="24"/>
          <w:szCs w:val="24"/>
        </w:rPr>
        <w:t>p</w:t>
      </w:r>
      <w:bookmarkEnd w:id="0"/>
    </w:p>
    <w:p w:rsidR="00D3779E" w:rsidRPr="002F47AE" w:rsidRDefault="00D3779E" w:rsidP="00680135">
      <w:pPr>
        <w:ind w:firstLine="708"/>
        <w:rPr>
          <w:kern w:val="0"/>
          <w:lang w:eastAsia="en-US" w:bidi="ar-SA"/>
        </w:rPr>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680135" w:rsidRPr="002F47AE">
        <w:rPr>
          <w:kern w:val="0"/>
          <w:lang w:eastAsia="en-US" w:bidi="ar-SA"/>
        </w:rPr>
        <w:t xml:space="preserve"> zarówno duże korporacje , małe firmy jak i </w:t>
      </w:r>
      <w:r w:rsidRPr="002F47AE">
        <w:rPr>
          <w:kern w:val="0"/>
          <w:lang w:eastAsia="en-US" w:bidi="ar-SA"/>
        </w:rPr>
        <w:t xml:space="preserve">typowe gospodarstwa domowe, w których jest wiele urządzeń połączonych w jedną sieć. </w:t>
      </w:r>
    </w:p>
    <w:p w:rsidR="003C5CC4" w:rsidRPr="002F47AE" w:rsidRDefault="00D3779E" w:rsidP="003C5CC4">
      <w:r w:rsidRPr="002F47AE">
        <w:rPr>
          <w:kern w:val="0"/>
          <w:lang w:eastAsia="en-US" w:bidi="ar-SA"/>
        </w:rPr>
        <w:t>Powstają sieci bardzo rozbudowane, które muszą w swojej strukturze obsłużyć wiele różnych usług i skomunikować wiele różnych urządzeń tworzących daną topologię. Aby tego dokonać potrzebne jest stworzenie odpowiedniego środowiska, które sprosta tym wymaganio</w:t>
      </w:r>
      <w:r w:rsidR="003C5CC4" w:rsidRPr="002F47AE">
        <w:rPr>
          <w:kern w:val="0"/>
          <w:lang w:eastAsia="en-US" w:bidi="ar-SA"/>
        </w:rPr>
        <w:t>m , jak również konieczne jest zastosowanie odpowiednich technik , które będą wstanie pokierować całym ruchem  w sieci.</w:t>
      </w:r>
    </w:p>
    <w:p w:rsidR="00C62DC6" w:rsidRPr="002F47AE" w:rsidRDefault="003C5CC4" w:rsidP="00F74EBB">
      <w:r w:rsidRPr="002F47AE">
        <w:rPr>
          <w:kern w:val="0"/>
          <w:lang w:eastAsia="en-US" w:bidi="ar-SA"/>
        </w:rPr>
        <w:t xml:space="preserve">Opisanym powyżej wymaganiom są wstanie sprostać </w:t>
      </w:r>
      <w:r w:rsidR="00D3779E" w:rsidRPr="002F47AE">
        <w:rPr>
          <w:kern w:val="0"/>
          <w:lang w:eastAsia="en-US" w:bidi="ar-SA"/>
        </w:rPr>
        <w:t xml:space="preserve">protokoły </w:t>
      </w:r>
      <w:proofErr w:type="spellStart"/>
      <w:r w:rsidR="00D3779E" w:rsidRPr="002F47AE">
        <w:rPr>
          <w:kern w:val="0"/>
          <w:lang w:eastAsia="en-US" w:bidi="ar-SA"/>
        </w:rPr>
        <w:t>routingu</w:t>
      </w:r>
      <w:proofErr w:type="spellEnd"/>
      <w:r w:rsidR="00D3779E" w:rsidRPr="002F47AE">
        <w:rPr>
          <w:kern w:val="0"/>
          <w:lang w:eastAsia="en-US" w:bidi="ar-SA"/>
        </w:rPr>
        <w:t xml:space="preserve">, które w zależności od ich rodzaju poradzą sobie z </w:t>
      </w:r>
      <w:r w:rsidR="00AC4302" w:rsidRPr="002F47AE">
        <w:rPr>
          <w:kern w:val="0"/>
          <w:lang w:eastAsia="en-US" w:bidi="ar-SA"/>
        </w:rPr>
        <w:t>tymi wymaganiami.</w:t>
      </w:r>
    </w:p>
    <w:p w:rsidR="00AC4302" w:rsidRPr="002F47AE" w:rsidRDefault="00AC4302" w:rsidP="00AC4302">
      <w:pPr>
        <w:pStyle w:val="Nagwek1"/>
        <w:rPr>
          <w:sz w:val="24"/>
          <w:szCs w:val="24"/>
        </w:rPr>
      </w:pPr>
      <w:bookmarkStart w:id="1" w:name="_Toc356853058"/>
    </w:p>
    <w:p w:rsidR="00CC1762" w:rsidRPr="002F47AE" w:rsidRDefault="00CC1762" w:rsidP="00C62DC6">
      <w:pPr>
        <w:pStyle w:val="Nagwek1"/>
        <w:rPr>
          <w:rStyle w:val="Nagowek2Znak"/>
          <w:b/>
          <w:bCs/>
          <w:color w:val="auto"/>
          <w:sz w:val="24"/>
          <w:szCs w:val="24"/>
        </w:rPr>
      </w:pPr>
      <w:r w:rsidRPr="002F47AE">
        <w:rPr>
          <w:rStyle w:val="Nagowek2Znak"/>
          <w:b/>
          <w:bCs/>
          <w:color w:val="auto"/>
          <w:sz w:val="24"/>
          <w:szCs w:val="24"/>
        </w:rPr>
        <w:t>1.1 Cel i zakres pracy</w:t>
      </w:r>
      <w:bookmarkEnd w:id="1"/>
    </w:p>
    <w:p w:rsidR="00CC1762" w:rsidRPr="002F47AE" w:rsidRDefault="00CC1762" w:rsidP="00CC1762">
      <w:pPr>
        <w:ind w:firstLine="709"/>
        <w:rPr>
          <w:rFonts w:eastAsia="Times New Roman"/>
          <w:color w:val="000000"/>
        </w:rPr>
      </w:pPr>
      <w:r w:rsidRPr="002F47AE">
        <w:rPr>
          <w:rFonts w:eastAsia="TimesNewRomanPSMT"/>
        </w:rPr>
        <w:t>Celem niniejszej pracy jest p</w:t>
      </w:r>
      <w:r w:rsidRPr="002F47AE">
        <w:t xml:space="preserve">rzegląd wybranych protokołów </w:t>
      </w:r>
      <w:proofErr w:type="spellStart"/>
      <w:r w:rsidRPr="002F47AE">
        <w:t>routingu</w:t>
      </w:r>
      <w:proofErr w:type="spellEnd"/>
      <w:r w:rsidRPr="002F47AE">
        <w:t xml:space="preserve">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w:t>
      </w:r>
      <w:proofErr w:type="spellStart"/>
      <w:r w:rsidRPr="002F47AE">
        <w:rPr>
          <w:rFonts w:eastAsia="TimesNewRomanPSMT"/>
        </w:rPr>
        <w:t>routingu</w:t>
      </w:r>
      <w:proofErr w:type="spellEnd"/>
      <w:r w:rsidRPr="002F47AE">
        <w:rPr>
          <w:rFonts w:eastAsia="TimesNewRomanPSMT"/>
        </w:rPr>
        <w:t xml:space="preserve">. Część praktyczną natomiast stanowić będzie analiza porównawcza wybranych protokołów </w:t>
      </w:r>
      <w:proofErr w:type="spellStart"/>
      <w:r w:rsidRPr="002F47AE">
        <w:rPr>
          <w:rFonts w:eastAsia="TimesNewRomanPSMT"/>
        </w:rPr>
        <w:t>routingu</w:t>
      </w:r>
      <w:proofErr w:type="spellEnd"/>
      <w:r w:rsidRPr="002F47AE">
        <w:rPr>
          <w:rFonts w:eastAsia="TimesNewRomanPSMT"/>
        </w:rPr>
        <w:t>.</w:t>
      </w:r>
    </w:p>
    <w:p w:rsidR="005C7F64" w:rsidRPr="002F47AE" w:rsidRDefault="005C7F64" w:rsidP="00CC1762">
      <w:pPr>
        <w:pStyle w:val="Nagwek1"/>
        <w:rPr>
          <w:sz w:val="24"/>
          <w:szCs w:val="24"/>
        </w:rPr>
      </w:pPr>
      <w:bookmarkStart w:id="2" w:name="_Toc356853059"/>
    </w:p>
    <w:p w:rsidR="00CC1762" w:rsidRPr="002F47AE" w:rsidRDefault="00CC1762" w:rsidP="00CC1762">
      <w:pPr>
        <w:pStyle w:val="Nagwek1"/>
        <w:rPr>
          <w:sz w:val="24"/>
          <w:szCs w:val="24"/>
        </w:rPr>
      </w:pPr>
      <w:r w:rsidRPr="002F47AE">
        <w:rPr>
          <w:sz w:val="24"/>
          <w:szCs w:val="24"/>
        </w:rPr>
        <w:t>1.2 Układ pracy</w:t>
      </w:r>
      <w:bookmarkEnd w:id="2"/>
    </w:p>
    <w:p w:rsidR="00CC1762" w:rsidRPr="002F47AE" w:rsidRDefault="00CC1762" w:rsidP="00CC1762">
      <w:r w:rsidRPr="002F47AE">
        <w:tab/>
        <w:t xml:space="preserve">Poniższa praca składa się 3 głównych rozdziałów: wstępu, podstawowych wiadomości o sieciach komputerowych i protokołach </w:t>
      </w:r>
      <w:proofErr w:type="spellStart"/>
      <w:r w:rsidRPr="002F47AE">
        <w:t>routingu</w:t>
      </w:r>
      <w:proofErr w:type="spellEnd"/>
      <w:r w:rsidRPr="002F47AE">
        <w:t xml:space="preserve"> oraz opisu części praktycznej pracy.</w:t>
      </w:r>
    </w:p>
    <w:p w:rsidR="00CC1762" w:rsidRPr="002F47AE" w:rsidRDefault="00CC1762" w:rsidP="00CC1762">
      <w:pPr>
        <w:ind w:firstLine="709"/>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sidRPr="002F47AE">
        <w:rPr>
          <w:rFonts w:ascii="TimesNewRomanPSMT" w:eastAsia="Times New Roman" w:hAnsi="TimesNewRomanPSMT" w:cs="TimesNewRomanPSMT"/>
          <w:kern w:val="0"/>
          <w:lang w:eastAsia="pl-PL" w:bidi="ar-SA"/>
        </w:rPr>
        <w:t>routinu</w:t>
      </w:r>
      <w:proofErr w:type="spellEnd"/>
      <w:r w:rsidRPr="002F47AE">
        <w:rPr>
          <w:rFonts w:ascii="TimesNewRomanPSMT" w:eastAsia="Times New Roman" w:hAnsi="TimesNewRomanPSMT" w:cs="TimesNewRomanPSMT"/>
          <w:kern w:val="0"/>
          <w:lang w:eastAsia="pl-PL" w:bidi="ar-SA"/>
        </w:rPr>
        <w:t xml:space="preserve">- statycznego, </w:t>
      </w:r>
      <w:r w:rsidRPr="002F47AE">
        <w:rPr>
          <w:rFonts w:eastAsia="Times New Roman" w:cs="Times New Roman"/>
          <w:color w:val="000000"/>
          <w:kern w:val="0"/>
          <w:lang w:eastAsia="pl-PL" w:bidi="ar-SA"/>
        </w:rPr>
        <w:t>RIP w wersji 1, RIP w wersji 2, EIGRP, OSPF.</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Kolejne podpunkty tego </w:t>
      </w:r>
      <w:proofErr w:type="spellStart"/>
      <w:r w:rsidRPr="002F47AE">
        <w:rPr>
          <w:rFonts w:ascii="TimesNewRomanPSMT" w:eastAsia="Times New Roman" w:hAnsi="TimesNewRomanPSMT" w:cs="TimesNewRomanPSMT"/>
          <w:kern w:val="0"/>
          <w:lang w:eastAsia="pl-PL" w:bidi="ar-SA"/>
        </w:rPr>
        <w:t>rozdzialu</w:t>
      </w:r>
      <w:proofErr w:type="spellEnd"/>
      <w:r w:rsidRPr="002F47AE">
        <w:rPr>
          <w:rFonts w:ascii="TimesNewRomanPSMT" w:eastAsia="Times New Roman" w:hAnsi="TimesNewRomanPSMT" w:cs="TimesNewRomanPSMT"/>
          <w:kern w:val="0"/>
          <w:lang w:eastAsia="pl-PL" w:bidi="ar-SA"/>
        </w:rPr>
        <w:t xml:space="preserve"> stanowią </w:t>
      </w:r>
      <w:proofErr w:type="spellStart"/>
      <w:r w:rsidRPr="002F47AE">
        <w:rPr>
          <w:rFonts w:ascii="TimesNewRomanPSMT" w:eastAsia="Times New Roman" w:hAnsi="TimesNewRomanPSMT" w:cs="TimesNewRomanPSMT"/>
          <w:kern w:val="0"/>
          <w:lang w:eastAsia="pl-PL" w:bidi="ar-SA"/>
        </w:rPr>
        <w:t>analize</w:t>
      </w:r>
      <w:proofErr w:type="spellEnd"/>
      <w:r w:rsidRPr="002F47AE">
        <w:rPr>
          <w:rFonts w:ascii="TimesNewRomanPSMT" w:eastAsia="Times New Roman" w:hAnsi="TimesNewRomanPSMT" w:cs="TimesNewRomanPSMT"/>
          <w:kern w:val="0"/>
          <w:lang w:eastAsia="pl-PL" w:bidi="ar-SA"/>
        </w:rPr>
        <w:t xml:space="preserve"> </w:t>
      </w:r>
      <w:r w:rsidRPr="002F47AE">
        <w:rPr>
          <w:rFonts w:ascii="TimesNewRomanPSMT" w:eastAsia="Times New Roman" w:hAnsi="TimesNewRomanPSMT" w:cs="TimesNewRomanPSMT"/>
          <w:kern w:val="0"/>
          <w:lang w:eastAsia="pl-PL" w:bidi="ar-SA"/>
        </w:rPr>
        <w:lastRenderedPageBreak/>
        <w:t xml:space="preserve">omawianych protokołów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2F47AE"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sidRPr="002F47AE">
        <w:rPr>
          <w:rFonts w:ascii="TimesNewRomanPSMT" w:eastAsia="Times New Roman" w:hAnsi="TimesNewRomanPSMT" w:cs="TimesNewRomanPSMT"/>
          <w:kern w:val="0"/>
          <w:lang w:eastAsia="pl-PL" w:bidi="ar-SA"/>
        </w:rPr>
        <w:t>routingu</w:t>
      </w:r>
      <w:proofErr w:type="spellEnd"/>
      <w:r w:rsidRPr="002F47AE">
        <w:rPr>
          <w:rFonts w:ascii="TimesNewRomanPSMT" w:eastAsia="Times New Roman" w:hAnsi="TimesNewRomanPSMT" w:cs="TimesNewRomanPSMT"/>
          <w:kern w:val="0"/>
          <w:lang w:eastAsia="pl-PL" w:bidi="ar-SA"/>
        </w:rPr>
        <w:t xml:space="preserve"> dla danej topologii sieci komputerowej.</w:t>
      </w:r>
    </w:p>
    <w:p w:rsidR="00CC1762" w:rsidRPr="002F47AE" w:rsidRDefault="00CC1762" w:rsidP="00CC1762"/>
    <w:p w:rsidR="00CC1762" w:rsidRPr="002F47AE" w:rsidRDefault="00CC1762" w:rsidP="00CC1762">
      <w:r w:rsidRPr="002F47AE">
        <w:t xml:space="preserve"> </w:t>
      </w:r>
    </w:p>
    <w:p w:rsidR="00CC1762" w:rsidRPr="002F47AE" w:rsidRDefault="00CC1762" w:rsidP="00CC1762"/>
    <w:p w:rsidR="00CC1762" w:rsidRPr="002F47AE" w:rsidRDefault="00CC1762" w:rsidP="00CC1762"/>
    <w:p w:rsidR="00CC1762" w:rsidRPr="002F47AE" w:rsidRDefault="00CC1762" w:rsidP="00CC1762"/>
    <w:p w:rsidR="00CC1762" w:rsidRPr="002F47AE" w:rsidRDefault="00CC176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5B2582" w:rsidRPr="002F47AE" w:rsidRDefault="005B2582" w:rsidP="00CC1762"/>
    <w:p w:rsidR="00CC1762" w:rsidRPr="002F47AE" w:rsidRDefault="00CC1762" w:rsidP="00CC1762"/>
    <w:p w:rsidR="00CC1762" w:rsidRPr="002F47AE" w:rsidRDefault="00CC1762" w:rsidP="00CC1762"/>
    <w:p w:rsidR="00CC1762" w:rsidRPr="00E511A0" w:rsidRDefault="00A149A8" w:rsidP="00CC1762">
      <w:pPr>
        <w:pStyle w:val="Tytu"/>
        <w:rPr>
          <w:szCs w:val="28"/>
        </w:rPr>
      </w:pPr>
      <w:bookmarkStart w:id="3" w:name="_Toc356853060"/>
      <w:r w:rsidRPr="00E511A0">
        <w:rPr>
          <w:szCs w:val="28"/>
        </w:rPr>
        <w:lastRenderedPageBreak/>
        <w:t xml:space="preserve">2. </w:t>
      </w:r>
      <w:r w:rsidR="00CC1762" w:rsidRPr="00E511A0">
        <w:rPr>
          <w:szCs w:val="28"/>
        </w:rPr>
        <w:t xml:space="preserve">Podstawowe wiadomości o sieciach komputerowych i protokołach </w:t>
      </w:r>
      <w:proofErr w:type="spellStart"/>
      <w:r w:rsidR="00CC1762" w:rsidRPr="00E511A0">
        <w:rPr>
          <w:szCs w:val="28"/>
        </w:rPr>
        <w:t>routingu</w:t>
      </w:r>
      <w:bookmarkEnd w:id="3"/>
      <w:proofErr w:type="spellEnd"/>
    </w:p>
    <w:p w:rsidR="00CC1762" w:rsidRPr="002F47AE" w:rsidRDefault="00CC1762" w:rsidP="00CC1762">
      <w:pPr>
        <w:pStyle w:val="Nagwek1"/>
        <w:rPr>
          <w:sz w:val="24"/>
          <w:szCs w:val="24"/>
        </w:rPr>
      </w:pPr>
      <w:bookmarkStart w:id="4" w:name="_Toc356853061"/>
      <w:r w:rsidRPr="002F47AE">
        <w:rPr>
          <w:sz w:val="24"/>
          <w:szCs w:val="24"/>
        </w:rPr>
        <w:t>2.1 Sieci komputerowe</w:t>
      </w:r>
      <w:bookmarkEnd w:id="4"/>
    </w:p>
    <w:p w:rsidR="00CC1762" w:rsidRPr="002F47AE" w:rsidRDefault="00CC1762" w:rsidP="00CC1762">
      <w:pPr>
        <w:pStyle w:val="Podtytu"/>
        <w:rPr>
          <w:sz w:val="24"/>
          <w:szCs w:val="24"/>
        </w:rPr>
      </w:pPr>
      <w:bookmarkStart w:id="5" w:name="_Toc356853062"/>
      <w:r w:rsidRPr="002F47AE">
        <w:rPr>
          <w:sz w:val="24"/>
          <w:szCs w:val="24"/>
        </w:rPr>
        <w:t>2.1.1 Podział sieci</w:t>
      </w:r>
      <w:bookmarkEnd w:id="5"/>
      <w:r w:rsidRPr="002F47AE">
        <w:rPr>
          <w:sz w:val="24"/>
          <w:szCs w:val="24"/>
        </w:rPr>
        <w:t xml:space="preserve"> </w:t>
      </w:r>
    </w:p>
    <w:p w:rsidR="00CC1762" w:rsidRPr="002F47AE" w:rsidRDefault="00CC1762" w:rsidP="00CC1762">
      <w:r w:rsidRPr="002F47AE">
        <w:tab/>
        <w:t xml:space="preserve">Sieci komputerowe można podzielić na kilka kategorii, w zależności od rozpatrywanego kryterium podziału. </w:t>
      </w:r>
    </w:p>
    <w:p w:rsidR="00CC1762" w:rsidRPr="002F47AE" w:rsidRDefault="00CC1762" w:rsidP="00CC1762">
      <w:r w:rsidRPr="002F47AE">
        <w:t xml:space="preserve">   Ze względu na zasięg wyróżniamy:</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rozległe</w:t>
      </w:r>
      <w:proofErr w:type="spellEnd"/>
      <w:r w:rsidRPr="002F47AE">
        <w:rPr>
          <w:lang w:val="en-US"/>
        </w:rPr>
        <w:t xml:space="preserve"> (WAN- Wide Area Network)</w:t>
      </w:r>
    </w:p>
    <w:p w:rsidR="00CC1762" w:rsidRPr="002F47AE" w:rsidRDefault="00CC1762" w:rsidP="00CC1762">
      <w:pPr>
        <w:numPr>
          <w:ilvl w:val="0"/>
          <w:numId w:val="1"/>
        </w:numPr>
        <w:autoSpaceDE w:val="0"/>
        <w:rPr>
          <w:lang w:val="en-US"/>
        </w:rPr>
      </w:pPr>
      <w:proofErr w:type="spellStart"/>
      <w:r w:rsidRPr="002F47AE">
        <w:rPr>
          <w:lang w:val="en-US"/>
        </w:rPr>
        <w:t>sieci</w:t>
      </w:r>
      <w:proofErr w:type="spellEnd"/>
      <w:r w:rsidRPr="002F47AE">
        <w:rPr>
          <w:lang w:val="en-US"/>
        </w:rPr>
        <w:t xml:space="preserve"> </w:t>
      </w:r>
      <w:proofErr w:type="spellStart"/>
      <w:r w:rsidRPr="002F47AE">
        <w:rPr>
          <w:lang w:val="en-US"/>
        </w:rPr>
        <w:t>lokalne</w:t>
      </w:r>
      <w:proofErr w:type="spellEnd"/>
      <w:r w:rsidRPr="002F47AE">
        <w:rPr>
          <w:lang w:val="en-US"/>
        </w:rPr>
        <w:t xml:space="preserve"> (LAN- Local Area Network)</w:t>
      </w:r>
    </w:p>
    <w:p w:rsidR="00CC1762" w:rsidRPr="002F47AE" w:rsidRDefault="00CC1762" w:rsidP="00CC1762">
      <w:pPr>
        <w:rPr>
          <w:lang w:val="en-US"/>
        </w:rPr>
      </w:pPr>
    </w:p>
    <w:p w:rsidR="00CC1762" w:rsidRPr="002F47AE" w:rsidRDefault="00CC1762" w:rsidP="00CC1762">
      <w:r w:rsidRPr="002F47AE">
        <w:rPr>
          <w:lang w:val="en-US"/>
        </w:rPr>
        <w:t xml:space="preserve">   </w:t>
      </w:r>
      <w:r w:rsidRPr="002F47AE">
        <w:t>Ze względu na medium transmisyjne:</w:t>
      </w:r>
    </w:p>
    <w:p w:rsidR="00CC1762" w:rsidRPr="002F47AE" w:rsidRDefault="00CC1762" w:rsidP="00CC1762">
      <w:pPr>
        <w:numPr>
          <w:ilvl w:val="0"/>
          <w:numId w:val="2"/>
        </w:numPr>
        <w:autoSpaceDE w:val="0"/>
      </w:pPr>
      <w:r w:rsidRPr="002F47AE">
        <w:t>Sieci bezprzewodowe</w:t>
      </w:r>
    </w:p>
    <w:p w:rsidR="00AC4302" w:rsidRPr="002F47AE" w:rsidRDefault="00CC1762" w:rsidP="00AC4302">
      <w:pPr>
        <w:numPr>
          <w:ilvl w:val="0"/>
          <w:numId w:val="2"/>
        </w:numPr>
        <w:autoSpaceDE w:val="0"/>
      </w:pPr>
      <w:r w:rsidRPr="002F47AE">
        <w:t>Sieci przewodowe</w:t>
      </w:r>
    </w:p>
    <w:p w:rsidR="00AC4302" w:rsidRPr="002F47AE" w:rsidRDefault="00AC4302" w:rsidP="00AC4302">
      <w:pPr>
        <w:pStyle w:val="Tytu"/>
        <w:rPr>
          <w:sz w:val="24"/>
          <w:szCs w:val="24"/>
        </w:rPr>
      </w:pPr>
      <w:bookmarkStart w:id="6" w:name="_Toc356853063"/>
    </w:p>
    <w:p w:rsidR="00CC1762" w:rsidRPr="002F47AE" w:rsidRDefault="00CC1762" w:rsidP="00AC4302">
      <w:r w:rsidRPr="002F47AE">
        <w:rPr>
          <w:rStyle w:val="PodtytuZnak"/>
          <w:rFonts w:eastAsia="SimSun"/>
          <w:sz w:val="24"/>
          <w:szCs w:val="24"/>
        </w:rPr>
        <w:t>2.1.2 Topologie Sieci komputerowych</w:t>
      </w:r>
      <w:bookmarkEnd w:id="6"/>
      <w:r w:rsidRPr="002F47AE">
        <w:br/>
      </w:r>
      <w:r w:rsidR="00AC4302" w:rsidRPr="002F47AE">
        <w:t xml:space="preserve"> </w:t>
      </w:r>
      <w:r w:rsidR="00AC4302" w:rsidRPr="002F47AE">
        <w:tab/>
      </w:r>
      <w:r w:rsidRPr="002F47AE">
        <w:t xml:space="preserve">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topologii sieci w procesie jej projektowania decyduje o jej przyszłej niezawodności. </w:t>
      </w:r>
      <w:r w:rsidRPr="002F47AE">
        <w:br/>
      </w: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CC1762">
      <w:pPr>
        <w:rPr>
          <w:i/>
          <w:iCs/>
          <w:lang w:val="en-US"/>
        </w:rPr>
      </w:pPr>
      <w:r w:rsidRPr="002F47AE">
        <w:rPr>
          <w:lang w:val="en-US"/>
        </w:rPr>
        <w:t xml:space="preserve">a) </w:t>
      </w:r>
      <w:proofErr w:type="spellStart"/>
      <w:r w:rsidRPr="002F47AE">
        <w:rPr>
          <w:b/>
          <w:bCs/>
          <w:lang w:val="en-US"/>
        </w:rPr>
        <w:t>Topologia</w:t>
      </w:r>
      <w:proofErr w:type="spellEnd"/>
      <w:r w:rsidRPr="002F47AE">
        <w:rPr>
          <w:b/>
          <w:bCs/>
          <w:lang w:val="en-US"/>
        </w:rPr>
        <w:t xml:space="preserve"> </w:t>
      </w:r>
      <w:proofErr w:type="spellStart"/>
      <w:r w:rsidRPr="002F47AE">
        <w:rPr>
          <w:b/>
          <w:bCs/>
          <w:lang w:val="en-US"/>
        </w:rPr>
        <w:t>magistrali</w:t>
      </w:r>
      <w:proofErr w:type="spellEnd"/>
      <w:r w:rsidRPr="002F47AE">
        <w:rPr>
          <w:b/>
          <w:bCs/>
          <w:lang w:val="en-US"/>
        </w:rPr>
        <w:t xml:space="preserve"> </w:t>
      </w:r>
      <w:r w:rsidRPr="002F47AE">
        <w:rPr>
          <w:lang w:val="en-US"/>
        </w:rPr>
        <w:t>(</w:t>
      </w:r>
      <w:proofErr w:type="spellStart"/>
      <w:r w:rsidRPr="002F47AE">
        <w:rPr>
          <w:lang w:val="en-US"/>
        </w:rPr>
        <w:t>ang</w:t>
      </w:r>
      <w:proofErr w:type="spellEnd"/>
      <w:r w:rsidRPr="002F47AE">
        <w:rPr>
          <w:lang w:val="en-US"/>
        </w:rPr>
        <w:t xml:space="preserve">. </w:t>
      </w:r>
      <w:r w:rsidRPr="002F47AE">
        <w:rPr>
          <w:i/>
          <w:iCs/>
          <w:lang w:val="en-US"/>
        </w:rPr>
        <w:t>bus topology)</w:t>
      </w:r>
    </w:p>
    <w:p w:rsidR="00CC1762" w:rsidRDefault="00CC1762" w:rsidP="00CC1762">
      <w:pPr>
        <w:ind w:firstLine="709"/>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802.3 10b2 (10 </w:t>
      </w:r>
      <w:proofErr w:type="spellStart"/>
      <w:r w:rsidRPr="002F47AE">
        <w:t>base</w:t>
      </w:r>
      <w:proofErr w:type="spellEnd"/>
      <w:r w:rsidRPr="002F47AE">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przed odbiciami sygnału. Kiedy komputer wysyła sygnał, rozchodzi się on w przewodzie </w:t>
      </w:r>
      <w:r w:rsidRPr="002F47AE">
        <w:lastRenderedPageBreak/>
        <w:t>automatycznie w obu kierunkach. Gdyby sygnał nie napotkał na swojej drodze opornika, to dobiegłby on do końca przewodu głównego, gdzie zmieniłby kierunek. Mogłoby to doprowadzić do zablokowania wszystkich dostępnych szerokości pasma i uniemożliwić wysyłanie sygnałów pozostałym klientom w sieci.  [3]</w:t>
      </w:r>
      <w:r w:rsidRPr="002F47AE">
        <w:br/>
      </w: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114864"/>
      <w:r w:rsidR="00C54FD2" w:rsidRPr="00632E04">
        <w:rPr>
          <w:b w:val="0"/>
          <w:bCs w:val="0"/>
          <w:color w:val="auto"/>
          <w:sz w:val="24"/>
          <w:szCs w:val="24"/>
        </w:rPr>
        <w:t xml:space="preserve">Rysunek </w:t>
      </w:r>
      <w:r w:rsidR="00903609"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903609" w:rsidRPr="00632E04">
        <w:rPr>
          <w:b w:val="0"/>
          <w:bCs w:val="0"/>
          <w:color w:val="auto"/>
          <w:sz w:val="24"/>
          <w:szCs w:val="24"/>
        </w:rPr>
        <w:fldChar w:fldCharType="separate"/>
      </w:r>
      <w:r w:rsidR="00BD067B">
        <w:rPr>
          <w:b w:val="0"/>
          <w:bCs w:val="0"/>
          <w:noProof/>
          <w:color w:val="auto"/>
          <w:sz w:val="24"/>
          <w:szCs w:val="24"/>
        </w:rPr>
        <w:t>1</w:t>
      </w:r>
      <w:r w:rsidR="00903609"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color w:val="111111"/>
                <w:sz w:val="24"/>
                <w:szCs w:val="24"/>
              </w:rPr>
            </w:pPr>
            <w:r w:rsidRPr="002F47AE">
              <w:rPr>
                <w:color w:val="111111"/>
                <w:sz w:val="24"/>
                <w:szCs w:val="24"/>
              </w:rPr>
              <w:t>- małe zużycie kabla </w:t>
            </w:r>
            <w:r w:rsidRPr="002F47AE">
              <w:rPr>
                <w:sz w:val="24"/>
                <w:szCs w:val="24"/>
              </w:rPr>
              <w:br/>
            </w:r>
            <w:r w:rsidRPr="002F47AE">
              <w:rPr>
                <w:color w:val="111111"/>
                <w:sz w:val="24"/>
                <w:szCs w:val="24"/>
              </w:rPr>
              <w:t>- prosta instalacja </w:t>
            </w:r>
            <w:r w:rsidRPr="002F47AE">
              <w:rPr>
                <w:sz w:val="24"/>
                <w:szCs w:val="24"/>
              </w:rPr>
              <w:br/>
            </w:r>
            <w:r w:rsidRPr="002F47AE">
              <w:rPr>
                <w:color w:val="111111"/>
                <w:sz w:val="24"/>
                <w:szCs w:val="24"/>
              </w:rPr>
              <w:t>- niska cena instalacji </w:t>
            </w:r>
          </w:p>
          <w:p w:rsidR="00CC1762" w:rsidRPr="002F47AE" w:rsidRDefault="00CC1762" w:rsidP="00B92552">
            <w:pPr>
              <w:rPr>
                <w:color w:val="111111"/>
                <w:sz w:val="24"/>
                <w:szCs w:val="24"/>
              </w:rPr>
            </w:pPr>
            <w:r w:rsidRPr="002F47AE">
              <w:rPr>
                <w:color w:val="111111"/>
                <w:sz w:val="24"/>
                <w:szCs w:val="24"/>
              </w:rPr>
              <w:t>- prostota w wykrywaniu usterek</w:t>
            </w:r>
            <w:r w:rsidRPr="002F47AE">
              <w:rPr>
                <w:sz w:val="24"/>
                <w:szCs w:val="24"/>
              </w:rPr>
              <w:br/>
            </w:r>
            <w:r w:rsidRPr="002F47AE">
              <w:rPr>
                <w:color w:val="111111"/>
                <w:sz w:val="24"/>
                <w:szCs w:val="24"/>
              </w:rPr>
              <w:t>- bardzo prosta rozbudowa sieci </w:t>
            </w:r>
            <w:r w:rsidRPr="002F47AE">
              <w:rPr>
                <w:sz w:val="24"/>
                <w:szCs w:val="24"/>
              </w:rPr>
              <w:br/>
            </w:r>
            <w:r w:rsidRPr="002F47AE">
              <w:rPr>
                <w:color w:val="111111"/>
                <w:sz w:val="24"/>
                <w:szCs w:val="24"/>
              </w:rPr>
              <w:t>- każdy komputer jest podłączony tylko do     jednego kabla </w:t>
            </w:r>
            <w:r w:rsidRPr="002F47AE">
              <w:rPr>
                <w:sz w:val="24"/>
                <w:szCs w:val="24"/>
              </w:rPr>
              <w:br/>
            </w:r>
            <w:r w:rsidRPr="002F47AE">
              <w:rPr>
                <w:color w:val="111111"/>
                <w:sz w:val="24"/>
                <w:szCs w:val="24"/>
              </w:rPr>
              <w:t>- awaria komputera nie powoduje   unieruchomienia całej sieci </w:t>
            </w:r>
          </w:p>
        </w:tc>
        <w:tc>
          <w:tcPr>
            <w:tcW w:w="4820" w:type="dxa"/>
            <w:shd w:val="clear" w:color="auto" w:fill="auto"/>
          </w:tcPr>
          <w:p w:rsidR="00CC1762" w:rsidRPr="002F47AE" w:rsidRDefault="00CC1762" w:rsidP="00B92552">
            <w:pPr>
              <w:rPr>
                <w:color w:val="111111"/>
                <w:sz w:val="24"/>
                <w:szCs w:val="24"/>
              </w:rPr>
            </w:pPr>
            <w:r w:rsidRPr="002F47AE">
              <w:rPr>
                <w:color w:val="111111"/>
                <w:sz w:val="24"/>
                <w:szCs w:val="24"/>
              </w:rPr>
              <w:t>- konkurencja o dostęp, wszystkie komputery   muszą dzielić się przewodem.</w:t>
            </w:r>
          </w:p>
          <w:p w:rsidR="00CC1762" w:rsidRPr="002F47AE" w:rsidRDefault="00CC1762" w:rsidP="00B92552">
            <w:pPr>
              <w:rPr>
                <w:color w:val="111111"/>
                <w:sz w:val="24"/>
                <w:szCs w:val="24"/>
              </w:rPr>
            </w:pPr>
            <w:r w:rsidRPr="002F47AE">
              <w:rPr>
                <w:color w:val="111111"/>
                <w:sz w:val="24"/>
                <w:szCs w:val="24"/>
              </w:rPr>
              <w:t>- w przypadku przerwy w kablu żaden klient nie   jest zdolny do komunikacji.</w:t>
            </w:r>
          </w:p>
          <w:p w:rsidR="00CC1762" w:rsidRPr="002F47AE" w:rsidRDefault="00CC1762" w:rsidP="00B92552">
            <w:pPr>
              <w:rPr>
                <w:color w:val="111111"/>
                <w:sz w:val="24"/>
                <w:szCs w:val="24"/>
              </w:rPr>
            </w:pPr>
            <w:r w:rsidRPr="002F47AE">
              <w:rPr>
                <w:color w:val="111111"/>
                <w:sz w:val="24"/>
                <w:szCs w:val="24"/>
              </w:rPr>
              <w:t>-ograniczenia w odległości i przepustowości.</w:t>
            </w:r>
            <w:r w:rsidRPr="002F47AE">
              <w:rPr>
                <w:sz w:val="24"/>
                <w:szCs w:val="24"/>
              </w:rPr>
              <w:br/>
            </w:r>
            <w:r w:rsidRPr="002F47AE">
              <w:rPr>
                <w:color w:val="111111"/>
                <w:sz w:val="24"/>
                <w:szCs w:val="24"/>
              </w:rPr>
              <w:t>- konieczność zachowania pewnej odległości   między punktami przyłączenia poszczególnych   stacji, ze względu na możliwość wystąpienia   zakłóceń sygnałów.</w:t>
            </w:r>
          </w:p>
        </w:tc>
      </w:tr>
    </w:tbl>
    <w:p w:rsidR="00CC1762" w:rsidRDefault="00CC1762" w:rsidP="00CC1762"/>
    <w:p w:rsidR="004B331E" w:rsidRDefault="004B331E" w:rsidP="00CC1762"/>
    <w:p w:rsidR="004B331E" w:rsidRPr="002F47AE" w:rsidRDefault="004B331E" w:rsidP="00CC1762"/>
    <w:p w:rsidR="00CC1762" w:rsidRPr="002F47AE" w:rsidRDefault="00CC1762" w:rsidP="00CC1762">
      <w:pPr>
        <w:rPr>
          <w:b/>
          <w:bCs/>
        </w:rPr>
      </w:pPr>
      <w:r w:rsidRPr="002F47AE">
        <w:rPr>
          <w:b/>
          <w:bCs/>
        </w:rPr>
        <w:lastRenderedPageBreak/>
        <w:t>b) Topologia gwiazdy</w:t>
      </w:r>
    </w:p>
    <w:p w:rsidR="00CC1762" w:rsidRPr="002F47AE" w:rsidRDefault="00CC1762" w:rsidP="00CC1762">
      <w:pPr>
        <w:ind w:firstLine="709"/>
      </w:pPr>
      <w:r w:rsidRPr="002F47AE">
        <w:t xml:space="preserve">W strukturze tej wszystkie </w:t>
      </w:r>
      <w:proofErr w:type="spellStart"/>
      <w:r w:rsidRPr="002F47AE">
        <w:t>klienty</w:t>
      </w:r>
      <w:proofErr w:type="spellEnd"/>
      <w:r w:rsidRPr="002F47AE">
        <w:t xml:space="preserve"> łączą się z centralnym urządzeniem, którym zwykle jest koncentrator lub przełącznik. Urządzenie to przejmuje transmisje od nadawcy i </w:t>
      </w:r>
      <w:proofErr w:type="spellStart"/>
      <w:r w:rsidRPr="002F47AE">
        <w:t>przekierowuje</w:t>
      </w:r>
      <w:proofErr w:type="spellEnd"/>
      <w:r w:rsidRPr="002F47AE">
        <w:t xml:space="preserve"> dane do odbiorcy. Topologia ta została sklasyfikowana przez IEEE  jako 802.3 10bT. Pozwala ona przesyłać dane z prędkością do 1 </w:t>
      </w:r>
      <w:proofErr w:type="spellStart"/>
      <w:r w:rsidRPr="002F47AE">
        <w:t>Gb</w:t>
      </w:r>
      <w:proofErr w:type="spellEnd"/>
      <w:r w:rsidRPr="002F47AE">
        <w:t>/s. Natomiast maksymalna odległość pomiędzy komputerem, a urządzeniem centralnym jest ograniczona do 100 metrów, jednak  może ona zostać zwiększona poprzez zastosowanie regeneratorów. Topologie te stały się dominujące we współczesnych sieciach LAN. Są one stosunkowo tanie oraz dość łatwe w wykonaniu.  [3]</w:t>
      </w:r>
    </w:p>
    <w:p w:rsidR="00CC1762" w:rsidRDefault="00CC1762" w:rsidP="00AC4302">
      <w:pPr>
        <w:jc w:val="center"/>
      </w:pPr>
      <w:r w:rsidRPr="002F47AE">
        <w:rPr>
          <w:noProof/>
          <w:lang w:eastAsia="pl-PL" w:bidi="ar-SA"/>
        </w:rPr>
        <w:drawing>
          <wp:inline distT="0" distB="0" distL="0" distR="0">
            <wp:extent cx="4338545" cy="3492000"/>
            <wp:effectExtent l="19050" t="0" r="4855"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338545" cy="34920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114865"/>
      <w:r>
        <w:t xml:space="preserve">Rysunek </w:t>
      </w:r>
      <w:fldSimple w:instr=" SEQ Rysunek \* ARABIC ">
        <w:r w:rsidR="00BD067B">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sz w:val="24"/>
                <w:szCs w:val="24"/>
              </w:rPr>
            </w:pPr>
            <w:r w:rsidRPr="002F47AE">
              <w:rPr>
                <w:rFonts w:cs="Times New Roman"/>
                <w:color w:val="111111"/>
                <w:sz w:val="24"/>
                <w:szCs w:val="24"/>
              </w:rPr>
              <w:t>- łatwa konserwacja i lokalizacja uszkodzeń </w:t>
            </w:r>
            <w:r w:rsidRPr="002F47AE">
              <w:rPr>
                <w:rFonts w:cs="Times New Roman"/>
                <w:sz w:val="24"/>
                <w:szCs w:val="24"/>
              </w:rPr>
              <w:br/>
            </w:r>
            <w:r w:rsidRPr="002F47AE">
              <w:rPr>
                <w:rFonts w:cs="Times New Roman"/>
                <w:color w:val="111111"/>
                <w:sz w:val="24"/>
                <w:szCs w:val="24"/>
              </w:rPr>
              <w:t>- prosta rekonfiguracja </w:t>
            </w:r>
            <w:r w:rsidRPr="002F47AE">
              <w:rPr>
                <w:rFonts w:cs="Times New Roman"/>
                <w:sz w:val="24"/>
                <w:szCs w:val="24"/>
              </w:rPr>
              <w:br/>
            </w:r>
            <w:r w:rsidRPr="002F47AE">
              <w:rPr>
                <w:rFonts w:cs="Times New Roman"/>
                <w:color w:val="111111"/>
                <w:sz w:val="24"/>
                <w:szCs w:val="24"/>
              </w:rPr>
              <w:t xml:space="preserve">- proste i szybkie oprogramowanie użytkowe   </w:t>
            </w:r>
            <w:r w:rsidRPr="002F47AE">
              <w:rPr>
                <w:rFonts w:cs="Times New Roman"/>
                <w:color w:val="111111"/>
                <w:sz w:val="24"/>
                <w:szCs w:val="24"/>
              </w:rPr>
              <w:br/>
              <w:t xml:space="preserve">  sieci </w:t>
            </w:r>
            <w:r w:rsidRPr="002F47AE">
              <w:rPr>
                <w:rFonts w:cs="Times New Roman"/>
                <w:sz w:val="24"/>
                <w:szCs w:val="24"/>
              </w:rPr>
              <w:br/>
            </w:r>
            <w:r w:rsidRPr="002F47AE">
              <w:rPr>
                <w:rFonts w:cs="Times New Roman"/>
                <w:color w:val="111111"/>
                <w:sz w:val="24"/>
                <w:szCs w:val="24"/>
              </w:rPr>
              <w:t xml:space="preserve">- centralne sterowanie i centralna programowa  </w:t>
            </w:r>
            <w:r w:rsidRPr="002F47AE">
              <w:rPr>
                <w:rFonts w:cs="Times New Roman"/>
                <w:color w:val="111111"/>
                <w:sz w:val="24"/>
                <w:szCs w:val="24"/>
              </w:rPr>
              <w:br/>
              <w:t xml:space="preserve">  diagnostyka sieci </w:t>
            </w:r>
            <w:r w:rsidRPr="002F47AE">
              <w:rPr>
                <w:rFonts w:cs="Times New Roman"/>
                <w:sz w:val="24"/>
                <w:szCs w:val="24"/>
              </w:rPr>
              <w:br/>
            </w:r>
            <w:r w:rsidRPr="002F47AE">
              <w:rPr>
                <w:rFonts w:cs="Times New Roman"/>
                <w:color w:val="111111"/>
                <w:sz w:val="24"/>
                <w:szCs w:val="24"/>
              </w:rPr>
              <w:t xml:space="preserve">- możliwe wysokie szybkości transmisji </w:t>
            </w:r>
            <w:r w:rsidRPr="002F47AE">
              <w:rPr>
                <w:rFonts w:cs="Times New Roman"/>
                <w:sz w:val="24"/>
                <w:szCs w:val="24"/>
              </w:rPr>
              <w:br/>
            </w:r>
          </w:p>
        </w:tc>
        <w:tc>
          <w:tcPr>
            <w:tcW w:w="4820" w:type="dxa"/>
            <w:shd w:val="clear" w:color="auto" w:fill="auto"/>
          </w:tcPr>
          <w:p w:rsidR="00CC1762" w:rsidRPr="002F47AE" w:rsidRDefault="00CC1762" w:rsidP="00B92552">
            <w:pPr>
              <w:pStyle w:val="Zawartotabeli"/>
              <w:rPr>
                <w:rFonts w:cs="Times New Roman"/>
                <w:sz w:val="24"/>
                <w:szCs w:val="24"/>
              </w:rPr>
            </w:pPr>
            <w:r w:rsidRPr="002F47AE">
              <w:rPr>
                <w:rFonts w:cs="Times New Roman"/>
                <w:sz w:val="24"/>
                <w:szCs w:val="24"/>
              </w:rPr>
              <w:t>-</w:t>
            </w:r>
            <w:r w:rsidRPr="002F47AE">
              <w:rPr>
                <w:rFonts w:cs="Times New Roman"/>
                <w:color w:val="111111"/>
                <w:sz w:val="24"/>
                <w:szCs w:val="24"/>
              </w:rPr>
              <w:t>duża liczba kabli </w:t>
            </w:r>
            <w:r w:rsidRPr="002F47AE">
              <w:rPr>
                <w:rFonts w:cs="Times New Roman"/>
                <w:sz w:val="24"/>
                <w:szCs w:val="24"/>
              </w:rPr>
              <w:br/>
            </w:r>
            <w:r w:rsidRPr="002F47AE">
              <w:rPr>
                <w:rFonts w:cs="Times New Roman"/>
                <w:color w:val="111111"/>
                <w:sz w:val="24"/>
                <w:szCs w:val="24"/>
              </w:rPr>
              <w:t xml:space="preserve">- wszystkie maszyny wymagają podłączenia </w:t>
            </w:r>
            <w:r w:rsidRPr="002F47AE">
              <w:rPr>
                <w:rFonts w:cs="Times New Roman"/>
                <w:color w:val="111111"/>
                <w:sz w:val="24"/>
                <w:szCs w:val="24"/>
              </w:rPr>
              <w:br/>
              <w:t xml:space="preserve">  wprost do głównego komputera </w:t>
            </w:r>
            <w:r w:rsidRPr="002F47AE">
              <w:rPr>
                <w:rFonts w:cs="Times New Roman"/>
                <w:sz w:val="24"/>
                <w:szCs w:val="24"/>
              </w:rPr>
              <w:br/>
            </w:r>
            <w:r w:rsidRPr="002F47AE">
              <w:rPr>
                <w:rFonts w:cs="Times New Roman"/>
                <w:color w:val="111111"/>
                <w:sz w:val="24"/>
                <w:szCs w:val="24"/>
              </w:rPr>
              <w:t>- ograniczona możliwość rozbudowy sieci </w:t>
            </w:r>
            <w:r w:rsidRPr="002F47AE">
              <w:rPr>
                <w:rFonts w:cs="Times New Roman"/>
                <w:sz w:val="24"/>
                <w:szCs w:val="24"/>
              </w:rPr>
              <w:br/>
            </w:r>
            <w:r w:rsidRPr="002F47AE">
              <w:rPr>
                <w:rFonts w:cs="Times New Roman"/>
                <w:color w:val="111111"/>
                <w:sz w:val="24"/>
                <w:szCs w:val="24"/>
              </w:rPr>
              <w:t xml:space="preserve">- działanie sieci zależy od sprawności komputera  </w:t>
            </w:r>
            <w:r w:rsidRPr="002F47AE">
              <w:rPr>
                <w:rFonts w:cs="Times New Roman"/>
                <w:color w:val="111111"/>
                <w:sz w:val="24"/>
                <w:szCs w:val="24"/>
              </w:rPr>
              <w:br/>
              <w:t xml:space="preserve">  centralnego </w:t>
            </w:r>
            <w:r w:rsidRPr="002F47AE">
              <w:rPr>
                <w:rFonts w:cs="Times New Roman"/>
                <w:sz w:val="24"/>
                <w:szCs w:val="24"/>
              </w:rPr>
              <w:br/>
            </w:r>
            <w:r w:rsidRPr="002F47AE">
              <w:rPr>
                <w:rFonts w:cs="Times New Roman"/>
                <w:color w:val="111111"/>
                <w:sz w:val="24"/>
                <w:szCs w:val="24"/>
              </w:rPr>
              <w:t>- ograniczenie odległości komputera od huba </w:t>
            </w:r>
            <w:r w:rsidRPr="002F47AE">
              <w:rPr>
                <w:rFonts w:cs="Times New Roman"/>
                <w:sz w:val="24"/>
                <w:szCs w:val="24"/>
              </w:rPr>
              <w:br/>
            </w:r>
            <w:r w:rsidRPr="002F47AE">
              <w:rPr>
                <w:rFonts w:cs="Times New Roman"/>
                <w:color w:val="111111"/>
                <w:sz w:val="24"/>
                <w:szCs w:val="24"/>
              </w:rPr>
              <w:t xml:space="preserve">- w przypadku awarii huba przestaje działać cała </w:t>
            </w:r>
            <w:r w:rsidRPr="002F47AE">
              <w:rPr>
                <w:rFonts w:cs="Times New Roman"/>
                <w:color w:val="111111"/>
                <w:sz w:val="24"/>
                <w:szCs w:val="24"/>
              </w:rPr>
              <w:br/>
              <w:t xml:space="preserve">  sieć.</w:t>
            </w:r>
            <w:r w:rsidRPr="002F47AE">
              <w:rPr>
                <w:rFonts w:cs="Times New Roman"/>
                <w:sz w:val="24"/>
                <w:szCs w:val="24"/>
              </w:rPr>
              <w:t xml:space="preserve"> </w:t>
            </w:r>
          </w:p>
        </w:tc>
      </w:tr>
    </w:tbl>
    <w:p w:rsidR="00CC1762" w:rsidRPr="002F47AE"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2F47AE">
        <w:rPr>
          <w:b/>
        </w:rPr>
        <w:lastRenderedPageBreak/>
        <w:t xml:space="preserve">c) </w:t>
      </w:r>
      <w:r w:rsidRPr="002F47AE">
        <w:rPr>
          <w:rFonts w:eastAsia="SimSun"/>
          <w:b/>
          <w:color w:val="111111"/>
          <w:kern w:val="1"/>
          <w:lang w:eastAsia="hi-IN" w:bidi="hi-IN"/>
        </w:rPr>
        <w:t>Topologia rozszerzonej gwiazdy</w:t>
      </w:r>
    </w:p>
    <w:p w:rsidR="00CC1762" w:rsidRPr="002F47AE"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2F47AE">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2F47AE">
          <w:rPr>
            <w:rFonts w:eastAsia="SimSun"/>
            <w:color w:val="111111"/>
            <w:kern w:val="1"/>
            <w:lang w:eastAsia="hi-IN" w:bidi="hi-IN"/>
          </w:rPr>
          <w:t>koncentratorów</w:t>
        </w:r>
      </w:hyperlink>
      <w:r w:rsidRPr="002F47AE">
        <w:rPr>
          <w:rFonts w:eastAsia="SimSun"/>
          <w:color w:val="111111"/>
          <w:kern w:val="1"/>
          <w:lang w:eastAsia="hi-IN" w:bidi="hi-IN"/>
        </w:rPr>
        <w:t>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114866"/>
      <w:r>
        <w:t xml:space="preserve">Rysunek </w:t>
      </w:r>
      <w:fldSimple w:instr=" SEQ Rysunek \* ARABIC ">
        <w:r w:rsidR="00BD067B">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przejrzystość konstrukcji,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praktycznie brak możliwości na awarie całej  </w:t>
            </w:r>
            <w:r w:rsidRPr="002F47AE">
              <w:rPr>
                <w:rFonts w:cs="Times New Roman"/>
                <w:color w:val="111111"/>
                <w:sz w:val="24"/>
                <w:szCs w:val="24"/>
              </w:rPr>
              <w:br/>
              <w:t xml:space="preserve">  sieci </w:t>
            </w:r>
            <w:r w:rsidRPr="002F47AE">
              <w:rPr>
                <w:rFonts w:cs="Times New Roman"/>
                <w:color w:val="111111"/>
                <w:sz w:val="24"/>
                <w:szCs w:val="24"/>
              </w:rPr>
              <w:br/>
              <w:t>- pozwala na stosowanie krótszych przewodów.</w:t>
            </w:r>
            <w:r w:rsidRPr="002F47AE">
              <w:rPr>
                <w:rFonts w:cs="Times New Roman"/>
                <w:color w:val="111111"/>
                <w:sz w:val="24"/>
                <w:szCs w:val="24"/>
              </w:rPr>
              <w:br/>
              <w:t xml:space="preserve">- ogranicza liczbę urządzeń, które muszą być   </w:t>
            </w:r>
            <w:r w:rsidRPr="002F47AE">
              <w:rPr>
                <w:rFonts w:cs="Times New Roman"/>
                <w:color w:val="111111"/>
                <w:sz w:val="24"/>
                <w:szCs w:val="24"/>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Wysoki koszt związany z zakupem  </w:t>
            </w:r>
            <w:r w:rsidRPr="002F47AE">
              <w:rPr>
                <w:rFonts w:cs="Times New Roman"/>
                <w:color w:val="111111"/>
                <w:sz w:val="24"/>
                <w:szCs w:val="24"/>
              </w:rPr>
              <w:br/>
              <w:t xml:space="preserve">  okablowania oraz dodatkowych  </w:t>
            </w:r>
            <w:r w:rsidRPr="002F47AE">
              <w:rPr>
                <w:rFonts w:cs="Times New Roman"/>
                <w:color w:val="111111"/>
                <w:sz w:val="24"/>
                <w:szCs w:val="24"/>
              </w:rPr>
              <w:br/>
              <w:t xml:space="preserve">  koncentratorów.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color w:val="111111"/>
        </w:rPr>
      </w:pPr>
      <w:r w:rsidRPr="002F47AE">
        <w:rPr>
          <w:b/>
          <w:color w:val="111111"/>
        </w:rPr>
        <w:lastRenderedPageBreak/>
        <w:t xml:space="preserve">d) Topologia drzewa (hierarchiczna) </w:t>
      </w:r>
    </w:p>
    <w:p w:rsidR="00CC1762" w:rsidRPr="002F47AE" w:rsidRDefault="00CC1762" w:rsidP="00CC1762">
      <w:pPr>
        <w:ind w:firstLine="709"/>
        <w:rPr>
          <w:b/>
          <w:color w:val="111111"/>
        </w:rPr>
      </w:pPr>
      <w:r w:rsidRPr="002F47AE">
        <w:rPr>
          <w:color w:val="111111"/>
        </w:rPr>
        <w:t>Topologia hierarchiczna jest bardzo podobna do topologii rozszerzonej gwiazdy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 terminale (urządzenia) podłączane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114867"/>
      <w:r w:rsidRPr="00632E04">
        <w:rPr>
          <w:b w:val="0"/>
          <w:bCs w:val="0"/>
          <w:color w:val="auto"/>
          <w:sz w:val="24"/>
          <w:szCs w:val="24"/>
        </w:rPr>
        <w:t xml:space="preserve">Rysunek </w:t>
      </w:r>
      <w:r w:rsidR="00903609" w:rsidRPr="00632E04">
        <w:rPr>
          <w:b w:val="0"/>
          <w:bCs w:val="0"/>
          <w:color w:val="auto"/>
          <w:sz w:val="24"/>
          <w:szCs w:val="24"/>
        </w:rPr>
        <w:fldChar w:fldCharType="begin"/>
      </w:r>
      <w:r w:rsidRPr="00632E04">
        <w:rPr>
          <w:b w:val="0"/>
          <w:bCs w:val="0"/>
          <w:color w:val="auto"/>
          <w:sz w:val="24"/>
          <w:szCs w:val="24"/>
        </w:rPr>
        <w:instrText xml:space="preserve"> SEQ Rysunek \* ARABIC </w:instrText>
      </w:r>
      <w:r w:rsidR="00903609" w:rsidRPr="00632E04">
        <w:rPr>
          <w:b w:val="0"/>
          <w:bCs w:val="0"/>
          <w:color w:val="auto"/>
          <w:sz w:val="24"/>
          <w:szCs w:val="24"/>
        </w:rPr>
        <w:fldChar w:fldCharType="separate"/>
      </w:r>
      <w:r w:rsidR="00BD067B">
        <w:rPr>
          <w:b w:val="0"/>
          <w:bCs w:val="0"/>
          <w:noProof/>
          <w:color w:val="auto"/>
          <w:sz w:val="24"/>
          <w:szCs w:val="24"/>
        </w:rPr>
        <w:t>4</w:t>
      </w:r>
      <w:r w:rsidR="00903609"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xml:space="preserve">- prosta rozbudowa sieci poprzez dodawanie </w:t>
            </w:r>
            <w:r w:rsidRPr="002F47AE">
              <w:rPr>
                <w:rFonts w:cs="Times New Roman"/>
                <w:color w:val="111111"/>
                <w:sz w:val="24"/>
                <w:szCs w:val="24"/>
              </w:rPr>
              <w:br/>
              <w:t xml:space="preserve">  rozgałęźników </w:t>
            </w:r>
            <w:r w:rsidRPr="002F47AE">
              <w:rPr>
                <w:rFonts w:cs="Times New Roman"/>
                <w:color w:val="111111"/>
                <w:sz w:val="24"/>
                <w:szCs w:val="24"/>
              </w:rPr>
              <w:br/>
              <w:t>- łatwa rekonfiguracja sieci </w:t>
            </w:r>
            <w:r w:rsidRPr="002F47AE">
              <w:rPr>
                <w:rFonts w:cs="Times New Roman"/>
                <w:color w:val="111111"/>
                <w:sz w:val="24"/>
                <w:szCs w:val="24"/>
              </w:rPr>
              <w:br/>
              <w:t xml:space="preserve">- sieć zwykle może przetrwać uszkodzenie </w:t>
            </w:r>
            <w:r w:rsidRPr="002F47AE">
              <w:rPr>
                <w:rFonts w:cs="Times New Roman"/>
                <w:color w:val="111111"/>
                <w:sz w:val="24"/>
                <w:szCs w:val="24"/>
              </w:rPr>
              <w:br/>
              <w:t xml:space="preserve">  komputera lub kabla  </w:t>
            </w:r>
            <w:r w:rsidRPr="002F47AE">
              <w:rPr>
                <w:rFonts w:cs="Times New Roman"/>
                <w:color w:val="111111"/>
                <w:sz w:val="24"/>
                <w:szCs w:val="24"/>
              </w:rPr>
              <w:br/>
              <w:t>-łatwa lokalizacja uszkodzeń.</w:t>
            </w:r>
          </w:p>
          <w:p w:rsidR="00CC1762" w:rsidRPr="002F47AE" w:rsidRDefault="00CC1762" w:rsidP="00B92552">
            <w:pPr>
              <w:pStyle w:val="Zawartotabeli"/>
              <w:rPr>
                <w:rFonts w:cs="Times New Roman"/>
                <w:color w:val="111111"/>
                <w:sz w:val="24"/>
                <w:szCs w:val="24"/>
              </w:rPr>
            </w:pPr>
          </w:p>
        </w:tc>
        <w:tc>
          <w:tcPr>
            <w:tcW w:w="4820" w:type="dxa"/>
            <w:shd w:val="clear" w:color="auto" w:fill="auto"/>
          </w:tcPr>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duża liczba kabli </w:t>
            </w:r>
          </w:p>
          <w:p w:rsidR="00CC1762" w:rsidRPr="002F47AE" w:rsidRDefault="00CC1762" w:rsidP="00B92552">
            <w:pPr>
              <w:pStyle w:val="Zawartotabeli"/>
              <w:rPr>
                <w:rFonts w:cs="Times New Roman"/>
                <w:color w:val="111111"/>
                <w:sz w:val="24"/>
                <w:szCs w:val="24"/>
              </w:rPr>
            </w:pPr>
            <w:r w:rsidRPr="002F47AE">
              <w:rPr>
                <w:rFonts w:cs="Times New Roman"/>
                <w:color w:val="111111"/>
                <w:sz w:val="24"/>
                <w:szCs w:val="24"/>
              </w:rPr>
              <w:t>- zależność pracy sieci od głównej magistrali.</w:t>
            </w:r>
          </w:p>
        </w:tc>
      </w:tr>
    </w:tbl>
    <w:p w:rsidR="00CC1762" w:rsidRPr="002F47AE" w:rsidRDefault="00CC1762" w:rsidP="00CC1762">
      <w:pPr>
        <w:rPr>
          <w:color w:val="111111"/>
        </w:rPr>
      </w:pPr>
    </w:p>
    <w:p w:rsidR="00AC4302" w:rsidRPr="002F47AE" w:rsidRDefault="00AC4302" w:rsidP="00CC1762">
      <w:pPr>
        <w:rPr>
          <w:color w:val="111111"/>
        </w:rPr>
      </w:pPr>
    </w:p>
    <w:p w:rsidR="00CC1762" w:rsidRPr="002F47AE" w:rsidRDefault="00CC1762" w:rsidP="00CC1762">
      <w:pPr>
        <w:rPr>
          <w:b/>
        </w:rPr>
      </w:pPr>
      <w:r w:rsidRPr="002F47AE">
        <w:rPr>
          <w:b/>
        </w:rPr>
        <w:t>e) Topologia pierścienia</w:t>
      </w:r>
    </w:p>
    <w:p w:rsidR="00CC1762" w:rsidRPr="002F47AE" w:rsidRDefault="00CC1762" w:rsidP="00CC1762">
      <w:pPr>
        <w:ind w:firstLine="709"/>
        <w:rPr>
          <w:color w:val="111111"/>
        </w:rPr>
      </w:pPr>
      <w:r w:rsidRPr="002F47AE">
        <w:rPr>
          <w:color w:val="111111"/>
        </w:rPr>
        <w:t xml:space="preserve">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w:t>
      </w:r>
      <w:proofErr w:type="spellStart"/>
      <w:r w:rsidRPr="002F47AE">
        <w:rPr>
          <w:color w:val="111111"/>
        </w:rPr>
        <w:t>token</w:t>
      </w:r>
      <w:proofErr w:type="spellEnd"/>
      <w:r w:rsidRPr="002F47AE">
        <w:rPr>
          <w:color w:val="111111"/>
        </w:rPr>
        <w:t xml:space="preserve">) umożliwiający dostęp do sieci. W sieci dostępny jest tylko jeden żeton i przekazywany jest on w logicznym pierścieniu. Topologia ta jest stosowana np. w sieciach </w:t>
      </w:r>
      <w:proofErr w:type="spellStart"/>
      <w:r w:rsidRPr="002F47AE">
        <w:rPr>
          <w:color w:val="111111"/>
        </w:rPr>
        <w:t>Token</w:t>
      </w:r>
      <w:proofErr w:type="spellEnd"/>
      <w:r w:rsidRPr="002F47AE">
        <w:rPr>
          <w:color w:val="111111"/>
        </w:rPr>
        <w:t xml:space="preserve">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114868"/>
      <w:r w:rsidRPr="00632E04">
        <w:rPr>
          <w:b w:val="0"/>
          <w:color w:val="auto"/>
          <w:sz w:val="24"/>
          <w:szCs w:val="24"/>
        </w:rPr>
        <w:t xml:space="preserve">Rysunek </w:t>
      </w:r>
      <w:r w:rsidR="00903609" w:rsidRPr="00632E04">
        <w:rPr>
          <w:b w:val="0"/>
          <w:color w:val="auto"/>
          <w:sz w:val="24"/>
          <w:szCs w:val="24"/>
        </w:rPr>
        <w:fldChar w:fldCharType="begin"/>
      </w:r>
      <w:r w:rsidRPr="00632E04">
        <w:rPr>
          <w:b w:val="0"/>
          <w:color w:val="auto"/>
          <w:sz w:val="24"/>
          <w:szCs w:val="24"/>
        </w:rPr>
        <w:instrText xml:space="preserve"> SEQ Rysunek \* ARABIC </w:instrText>
      </w:r>
      <w:r w:rsidR="00903609" w:rsidRPr="00632E04">
        <w:rPr>
          <w:b w:val="0"/>
          <w:color w:val="auto"/>
          <w:sz w:val="24"/>
          <w:szCs w:val="24"/>
        </w:rPr>
        <w:fldChar w:fldCharType="separate"/>
      </w:r>
      <w:r w:rsidR="00BD067B">
        <w:rPr>
          <w:b w:val="0"/>
          <w:noProof/>
          <w:color w:val="auto"/>
          <w:sz w:val="24"/>
          <w:szCs w:val="24"/>
        </w:rPr>
        <w:t>5</w:t>
      </w:r>
      <w:r w:rsidR="00903609"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 małe zużycie kabla </w:t>
            </w:r>
            <w:r w:rsidRPr="002F47AE">
              <w:rPr>
                <w:rFonts w:eastAsia="Times New Roman" w:cs="Times New Roman"/>
                <w:sz w:val="24"/>
                <w:szCs w:val="24"/>
              </w:rPr>
              <w:br/>
            </w:r>
            <w:r w:rsidRPr="002F47AE">
              <w:rPr>
                <w:rFonts w:eastAsia="Times New Roman" w:cs="Times New Roman"/>
                <w:color w:val="111111"/>
                <w:sz w:val="24"/>
                <w:szCs w:val="24"/>
              </w:rPr>
              <w:t>- 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 możliwe są wysokie osiągi sieci, gdyż każdy  </w:t>
            </w:r>
            <w:r w:rsidRPr="002F47AE">
              <w:rPr>
                <w:rFonts w:eastAsia="Times New Roman" w:cs="Times New Roman"/>
                <w:color w:val="111111"/>
                <w:sz w:val="24"/>
                <w:szCs w:val="24"/>
              </w:rPr>
              <w:br/>
              <w:t xml:space="preserve">  kabel łączy dwa konkretne komputery </w:t>
            </w:r>
            <w:r w:rsidRPr="002F47AE">
              <w:rPr>
                <w:rFonts w:eastAsia="Times New Roman" w:cs="Times New Roman"/>
                <w:sz w:val="24"/>
                <w:szCs w:val="24"/>
              </w:rPr>
              <w:t xml:space="preserve"> </w:t>
            </w:r>
          </w:p>
          <w:p w:rsidR="00CC1762" w:rsidRPr="002F47AE" w:rsidRDefault="00CC1762" w:rsidP="00B92552">
            <w:pPr>
              <w:pStyle w:val="Zawartotabeli"/>
              <w:rPr>
                <w:rFonts w:eastAsia="Times New Roman" w:cs="Times New Roman"/>
                <w:sz w:val="24"/>
                <w:szCs w:val="24"/>
              </w:rPr>
            </w:pP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xml:space="preserve">- awaria pojedynczego kabla lub komputera </w:t>
            </w:r>
            <w:r w:rsidRPr="002F47AE">
              <w:rPr>
                <w:rFonts w:eastAsia="Times New Roman" w:cs="Times New Roman"/>
                <w:color w:val="111111"/>
                <w:sz w:val="24"/>
                <w:szCs w:val="24"/>
              </w:rPr>
              <w:br/>
              <w:t xml:space="preserve">  powoduje przerwanie pracy całej sieci jeśli nie</w:t>
            </w:r>
            <w:r w:rsidRPr="002F47AE">
              <w:rPr>
                <w:rFonts w:eastAsia="Times New Roman" w:cs="Times New Roman"/>
                <w:color w:val="111111"/>
                <w:sz w:val="24"/>
                <w:szCs w:val="24"/>
              </w:rPr>
              <w:br/>
              <w:t xml:space="preserve">  jest zainstalowany dodatkowy sprzęt </w:t>
            </w:r>
            <w:r w:rsidRPr="002F47AE">
              <w:rPr>
                <w:rFonts w:eastAsia="Times New Roman" w:cs="Times New Roman"/>
                <w:sz w:val="24"/>
                <w:szCs w:val="24"/>
              </w:rPr>
              <w:br/>
            </w:r>
            <w:r w:rsidRPr="002F47AE">
              <w:rPr>
                <w:rFonts w:eastAsia="Times New Roman" w:cs="Times New Roman"/>
                <w:color w:val="111111"/>
                <w:sz w:val="24"/>
                <w:szCs w:val="24"/>
              </w:rPr>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-·trudna lokalizacja uszkodzeń </w:t>
            </w:r>
            <w:r w:rsidRPr="002F47AE">
              <w:rPr>
                <w:rFonts w:eastAsia="Times New Roman" w:cs="Times New Roman"/>
                <w:sz w:val="24"/>
                <w:szCs w:val="24"/>
              </w:rPr>
              <w:br/>
            </w:r>
            <w:r w:rsidRPr="002F47AE">
              <w:rPr>
                <w:rFonts w:eastAsia="Times New Roman" w:cs="Times New Roman"/>
                <w:color w:val="111111"/>
                <w:sz w:val="24"/>
                <w:szCs w:val="24"/>
              </w:rPr>
              <w:t>-·trudna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-·problematyczna rozbudowa sieci, jeśli </w:t>
            </w:r>
            <w:r w:rsidRPr="002F47AE">
              <w:rPr>
                <w:rFonts w:eastAsia="Times New Roman" w:cs="Times New Roman"/>
                <w:color w:val="111111"/>
                <w:sz w:val="24"/>
                <w:szCs w:val="24"/>
              </w:rPr>
              <w:br/>
              <w:t xml:space="preserve">  w pierścieniu jest wiele stacji</w:t>
            </w:r>
          </w:p>
          <w:p w:rsidR="00CC1762" w:rsidRPr="002F47AE" w:rsidRDefault="00CC1762" w:rsidP="00B92552">
            <w:pPr>
              <w:pStyle w:val="Zawartotabeli"/>
              <w:rPr>
                <w:rFonts w:eastAsia="Times New Roman" w:cs="Times New Roman"/>
                <w:sz w:val="24"/>
                <w:szCs w:val="24"/>
              </w:rPr>
            </w:pPr>
          </w:p>
        </w:tc>
      </w:tr>
    </w:tbl>
    <w:p w:rsidR="00CC1762" w:rsidRPr="002F47AE" w:rsidRDefault="00CC1762" w:rsidP="00CC1762">
      <w:pPr>
        <w:jc w:val="center"/>
      </w:pPr>
    </w:p>
    <w:p w:rsidR="00CC1762" w:rsidRPr="002F47AE" w:rsidRDefault="00CC1762" w:rsidP="00CC1762">
      <w:pPr>
        <w:rPr>
          <w:b/>
        </w:rPr>
      </w:pPr>
      <w:r w:rsidRPr="002F47AE">
        <w:rPr>
          <w:b/>
        </w:rPr>
        <w:t>f) Topologia podwójnego pierścienia</w:t>
      </w:r>
    </w:p>
    <w:p w:rsidR="00CC1762" w:rsidRPr="002F47AE" w:rsidRDefault="00CC1762" w:rsidP="00CC1762">
      <w:pPr>
        <w:ind w:firstLine="709"/>
      </w:pPr>
      <w:r w:rsidRPr="002F47AE">
        <w:t>Topologia podwójnego pierścienia jest odmianą topologii pierścienia. 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2F47AE">
        <w:br/>
      </w: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114869"/>
      <w:r>
        <w:t xml:space="preserve">Rysunek </w:t>
      </w:r>
      <w:fldSimple w:instr=" SEQ Rysunek \* ARABIC ">
        <w:r w:rsidR="00BD067B">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sz w:val="24"/>
                <w:szCs w:val="24"/>
              </w:rPr>
            </w:pPr>
            <w:r w:rsidRPr="002F47AE">
              <w:rPr>
                <w:rFonts w:eastAsia="Times New Roman" w:cs="Times New Roman"/>
                <w:color w:val="111111"/>
                <w:sz w:val="24"/>
                <w:szCs w:val="24"/>
              </w:rPr>
              <w:t>-·małe zużycie kabla </w:t>
            </w:r>
            <w:r w:rsidRPr="002F47AE">
              <w:rPr>
                <w:rFonts w:eastAsia="Times New Roman" w:cs="Times New Roman"/>
                <w:sz w:val="24"/>
                <w:szCs w:val="24"/>
              </w:rPr>
              <w:br/>
            </w:r>
            <w:r w:rsidRPr="002F47AE">
              <w:rPr>
                <w:rFonts w:eastAsia="Times New Roman" w:cs="Times New Roman"/>
                <w:color w:val="111111"/>
                <w:sz w:val="24"/>
                <w:szCs w:val="24"/>
              </w:rPr>
              <w:t>-·możliwość zastosowania światłowodów</w:t>
            </w:r>
            <w:r w:rsidRPr="002F47AE">
              <w:rPr>
                <w:rFonts w:eastAsia="Times New Roman" w:cs="Times New Roman"/>
                <w:sz w:val="24"/>
                <w:szCs w:val="24"/>
              </w:rPr>
              <w:t xml:space="preserve"> </w:t>
            </w:r>
            <w:r w:rsidRPr="002F47AE">
              <w:rPr>
                <w:rFonts w:eastAsia="Times New Roman" w:cs="Times New Roman"/>
                <w:sz w:val="24"/>
                <w:szCs w:val="24"/>
              </w:rPr>
              <w:br/>
            </w:r>
            <w:r w:rsidRPr="002F47AE">
              <w:rPr>
                <w:rFonts w:eastAsia="Times New Roman" w:cs="Times New Roman"/>
                <w:color w:val="111111"/>
                <w:sz w:val="24"/>
                <w:szCs w:val="24"/>
              </w:rPr>
              <w:t xml:space="preserve">-·możliwe są wysokie osiągi sieci, gdyż każdy </w:t>
            </w:r>
            <w:r w:rsidRPr="002F47AE">
              <w:rPr>
                <w:rFonts w:eastAsia="Times New Roman" w:cs="Times New Roman"/>
                <w:color w:val="111111"/>
                <w:sz w:val="24"/>
                <w:szCs w:val="24"/>
              </w:rPr>
              <w:br/>
              <w:t xml:space="preserve">  kabel łączy dwa konkretne komputery </w:t>
            </w:r>
            <w:r w:rsidRPr="002F47AE">
              <w:rPr>
                <w:rFonts w:eastAsia="Times New Roman" w:cs="Times New Roman"/>
                <w:sz w:val="24"/>
                <w:szCs w:val="24"/>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sz w:val="24"/>
                <w:szCs w:val="24"/>
              </w:rPr>
            </w:pPr>
          </w:p>
        </w:tc>
        <w:tc>
          <w:tcPr>
            <w:tcW w:w="4820" w:type="dxa"/>
            <w:shd w:val="clear" w:color="auto" w:fill="auto"/>
          </w:tcPr>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xml:space="preserve">- złożona diagnostyka sieci </w:t>
            </w:r>
          </w:p>
          <w:p w:rsidR="00CC1762" w:rsidRPr="002F47AE" w:rsidRDefault="00CC1762" w:rsidP="00B92552">
            <w:pPr>
              <w:pStyle w:val="Zawartotabeli"/>
              <w:rPr>
                <w:rFonts w:eastAsia="Times New Roman" w:cs="Times New Roman"/>
                <w:color w:val="111111"/>
                <w:sz w:val="24"/>
                <w:szCs w:val="24"/>
              </w:rPr>
            </w:pPr>
            <w:r w:rsidRPr="002F47AE">
              <w:rPr>
                <w:rFonts w:eastAsia="Times New Roman" w:cs="Times New Roman"/>
                <w:color w:val="111111"/>
                <w:sz w:val="24"/>
                <w:szCs w:val="24"/>
              </w:rPr>
              <w:t>- trudna lokalizacja uszkodzeń </w:t>
            </w:r>
            <w:r w:rsidRPr="002F47AE">
              <w:rPr>
                <w:rFonts w:eastAsia="Times New Roman" w:cs="Times New Roman"/>
                <w:sz w:val="24"/>
                <w:szCs w:val="24"/>
              </w:rPr>
              <w:br/>
            </w:r>
            <w:r w:rsidRPr="002F47AE">
              <w:rPr>
                <w:rFonts w:eastAsia="Times New Roman" w:cs="Times New Roman"/>
                <w:color w:val="111111"/>
                <w:sz w:val="24"/>
                <w:szCs w:val="24"/>
              </w:rPr>
              <w:t>- trudna rekonfiguracja sieci </w:t>
            </w:r>
            <w:r w:rsidRPr="002F47AE">
              <w:rPr>
                <w:rFonts w:eastAsia="Times New Roman" w:cs="Times New Roman"/>
                <w:sz w:val="24"/>
                <w:szCs w:val="24"/>
              </w:rPr>
              <w:br/>
            </w:r>
            <w:r w:rsidRPr="002F47AE">
              <w:rPr>
                <w:rFonts w:eastAsia="Times New Roman" w:cs="Times New Roman"/>
                <w:color w:val="111111"/>
                <w:sz w:val="24"/>
                <w:szCs w:val="24"/>
              </w:rPr>
              <w:t xml:space="preserve">- problematyczna rozbudowa sieci, jeśli </w:t>
            </w:r>
            <w:r w:rsidRPr="002F47AE">
              <w:rPr>
                <w:rFonts w:eastAsia="Times New Roman" w:cs="Times New Roman"/>
                <w:color w:val="111111"/>
                <w:sz w:val="24"/>
                <w:szCs w:val="24"/>
              </w:rPr>
              <w:br/>
              <w:t xml:space="preserve">  w pierścieniu jest wiele stacji</w:t>
            </w:r>
          </w:p>
        </w:tc>
      </w:tr>
    </w:tbl>
    <w:p w:rsidR="00AC4302" w:rsidRPr="002F47AE" w:rsidRDefault="00AC4302" w:rsidP="00CC1762"/>
    <w:p w:rsidR="00CC1762" w:rsidRPr="002F47AE" w:rsidRDefault="00CC1762" w:rsidP="00CC1762">
      <w:r w:rsidRPr="002F47AE">
        <w:rPr>
          <w:b/>
        </w:rPr>
        <w:t>g) Topologia siatki</w:t>
      </w:r>
      <w:r w:rsidRPr="002F47AE">
        <w:t xml:space="preserve"> (oczkowa)</w:t>
      </w:r>
    </w:p>
    <w:p w:rsidR="00CC1762" w:rsidRPr="002F47AE" w:rsidRDefault="00CC1762" w:rsidP="00CC1762">
      <w:pPr>
        <w:ind w:firstLine="709"/>
      </w:pPr>
      <w:r w:rsidRPr="002F47AE">
        <w:t xml:space="preserve">W topologii siatki każdy host ma własne bezpośrednie połączenie z wszystkimi pozostałymi komputerami. Topologia ta bardzo przypomina pajęczynę . Sieć ta charakteryzuje się brakiem wymiany danych pomiędzy poszczególnymi komputerami, komunikacja następuje poprzez  </w:t>
      </w:r>
      <w:r w:rsidRPr="002F47AE">
        <w:lastRenderedPageBreak/>
        <w:t>bezpośrednie połączenie.</w:t>
      </w:r>
    </w:p>
    <w:p w:rsidR="00CC1762" w:rsidRPr="002F47AE" w:rsidRDefault="00CC1762" w:rsidP="00CC1762">
      <w:pPr>
        <w:pStyle w:val="NormalnyWeb"/>
        <w:jc w:val="both"/>
        <w:rPr>
          <w:color w:val="000000"/>
        </w:rPr>
      </w:pPr>
      <w:r w:rsidRPr="002F47AE">
        <w:t>Wyróżniamy dwa t</w:t>
      </w:r>
      <w:r w:rsidRPr="002F47AE">
        <w:rPr>
          <w:color w:val="000000"/>
        </w:rPr>
        <w:t>ypy sieci opartych na topologii siatki:</w:t>
      </w:r>
    </w:p>
    <w:p w:rsidR="00CC1762" w:rsidRPr="002F47AE"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Full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CC1762">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 xml:space="preserve">ang. </w:t>
      </w:r>
      <w:proofErr w:type="spellStart"/>
      <w:r w:rsidRPr="002F47AE">
        <w:rPr>
          <w:rFonts w:eastAsia="Times New Roman" w:cs="Times New Roman"/>
          <w:i/>
          <w:iCs/>
          <w:color w:val="000000"/>
          <w:kern w:val="0"/>
          <w:lang w:eastAsia="pl-PL" w:bidi="ar-SA"/>
        </w:rPr>
        <w:t>Partial</w:t>
      </w:r>
      <w:proofErr w:type="spellEnd"/>
      <w:r w:rsidRPr="002F47AE">
        <w:rPr>
          <w:rFonts w:eastAsia="Times New Roman" w:cs="Times New Roman"/>
          <w:i/>
          <w:iCs/>
          <w:color w:val="000000"/>
          <w:kern w:val="0"/>
          <w:lang w:eastAsia="pl-PL" w:bidi="ar-SA"/>
        </w:rPr>
        <w:t xml:space="preserve"> </w:t>
      </w:r>
      <w:proofErr w:type="spellStart"/>
      <w:r w:rsidRPr="002F47AE">
        <w:rPr>
          <w:rFonts w:eastAsia="Times New Roman" w:cs="Times New Roman"/>
          <w:i/>
          <w:iCs/>
          <w:color w:val="000000"/>
          <w:kern w:val="0"/>
          <w:lang w:eastAsia="pl-PL" w:bidi="ar-SA"/>
        </w:rPr>
        <w:t>Mesh</w:t>
      </w:r>
      <w:proofErr w:type="spellEnd"/>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CC1762">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114870"/>
      <w:r>
        <w:t xml:space="preserve">Rysunek </w:t>
      </w:r>
      <w:fldSimple w:instr=" SEQ Rysunek \* ARABIC ">
        <w:r w:rsidR="00BD067B">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000000"/>
                <w:sz w:val="24"/>
                <w:szCs w:val="24"/>
              </w:rPr>
            </w:pPr>
            <w:r w:rsidRPr="002F47AE">
              <w:rPr>
                <w:rFonts w:eastAsia="Times New Roman" w:cs="Times New Roman"/>
                <w:sz w:val="24"/>
                <w:szCs w:val="24"/>
              </w:rPr>
              <w:t xml:space="preserve">- </w:t>
            </w:r>
            <w:r w:rsidRPr="002F47AE">
              <w:rPr>
                <w:rFonts w:cs="Times New Roman"/>
                <w:color w:val="000000"/>
                <w:sz w:val="24"/>
                <w:szCs w:val="24"/>
              </w:rPr>
              <w:t xml:space="preserve">wysoka prędkość transmisji </w:t>
            </w:r>
          </w:p>
          <w:p w:rsidR="00CC1762" w:rsidRPr="002F47AE" w:rsidRDefault="00CC1762" w:rsidP="00B92552">
            <w:pPr>
              <w:pStyle w:val="Zawartotabeli"/>
              <w:rPr>
                <w:rFonts w:cs="Times New Roman"/>
                <w:sz w:val="24"/>
                <w:szCs w:val="24"/>
              </w:rPr>
            </w:pPr>
            <w:r w:rsidRPr="002F47AE">
              <w:rPr>
                <w:rFonts w:cs="Times New Roman"/>
                <w:color w:val="000000"/>
                <w:sz w:val="24"/>
                <w:szCs w:val="24"/>
              </w:rPr>
              <w:t>- odporność na uszkodzenia (niezawodność).</w:t>
            </w:r>
          </w:p>
          <w:p w:rsidR="00CC1762" w:rsidRPr="002F47AE" w:rsidRDefault="00CC1762" w:rsidP="00B92552">
            <w:pPr>
              <w:pStyle w:val="Zawartotabeli"/>
              <w:rPr>
                <w:rFonts w:cs="Times New Roman"/>
                <w:sz w:val="24"/>
                <w:szCs w:val="24"/>
              </w:rPr>
            </w:pPr>
            <w:r w:rsidRPr="002F47AE">
              <w:rPr>
                <w:rFonts w:cs="Times New Roman"/>
                <w:sz w:val="24"/>
                <w:szCs w:val="24"/>
              </w:rPr>
              <w:t>- brak kolizji</w:t>
            </w:r>
          </w:p>
          <w:p w:rsidR="00CC1762" w:rsidRPr="002F47AE" w:rsidRDefault="00CC1762" w:rsidP="00B92552">
            <w:pPr>
              <w:pStyle w:val="Zawartotabeli"/>
              <w:rPr>
                <w:rFonts w:cs="Times New Roman"/>
                <w:sz w:val="24"/>
                <w:szCs w:val="24"/>
              </w:rPr>
            </w:pPr>
            <w:r w:rsidRPr="002F47AE">
              <w:rPr>
                <w:rFonts w:cs="Times New Roman"/>
                <w:sz w:val="24"/>
                <w:szCs w:val="24"/>
              </w:rPr>
              <w:t xml:space="preserve">- przesyłanie danych wieloma ścieżkami </w:t>
            </w:r>
          </w:p>
        </w:tc>
        <w:tc>
          <w:tcPr>
            <w:tcW w:w="4820" w:type="dxa"/>
            <w:shd w:val="clear" w:color="auto" w:fill="auto"/>
          </w:tcPr>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xml:space="preserve">- wysokie koszty urządzeń sieciowych oraz </w:t>
            </w:r>
            <w:r w:rsidRPr="002F47AE">
              <w:rPr>
                <w:rFonts w:eastAsia="Times New Roman" w:cs="Times New Roman"/>
                <w:color w:val="000000"/>
                <w:sz w:val="24"/>
                <w:szCs w:val="24"/>
              </w:rPr>
              <w:br/>
              <w:t xml:space="preserve">  okablowania </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skomplikowana budowa</w:t>
            </w:r>
          </w:p>
          <w:p w:rsidR="00CC1762" w:rsidRPr="002F47AE" w:rsidRDefault="00CC1762" w:rsidP="00B92552">
            <w:pPr>
              <w:pStyle w:val="Zawartotabeli"/>
              <w:rPr>
                <w:rFonts w:eastAsia="Times New Roman" w:cs="Times New Roman"/>
                <w:color w:val="000000"/>
                <w:sz w:val="24"/>
                <w:szCs w:val="24"/>
              </w:rPr>
            </w:pPr>
            <w:r w:rsidRPr="002F47AE">
              <w:rPr>
                <w:rFonts w:eastAsia="Times New Roman" w:cs="Times New Roman"/>
                <w:color w:val="000000"/>
                <w:sz w:val="24"/>
                <w:szCs w:val="24"/>
              </w:rPr>
              <w:t>-  kłopotliwą rozbudowa</w:t>
            </w:r>
          </w:p>
        </w:tc>
      </w:tr>
    </w:tbl>
    <w:p w:rsidR="00CC1762" w:rsidRPr="002F47AE" w:rsidRDefault="00CC1762" w:rsidP="00CC1762"/>
    <w:p w:rsidR="00CC1762" w:rsidRPr="002F47AE" w:rsidRDefault="00CC1762" w:rsidP="00CC1762"/>
    <w:p w:rsidR="00CC1762" w:rsidRPr="002F47AE" w:rsidRDefault="00CC1762" w:rsidP="00CC1762">
      <w:r w:rsidRPr="002F47AE">
        <w:rPr>
          <w:b/>
          <w:bCs/>
        </w:rPr>
        <w:t>Topologia logiczna</w:t>
      </w:r>
      <w:r w:rsidRPr="002F47AE">
        <w:t xml:space="preserve"> określa standardy umożliwiające bezbłędną komunikację poszczególnych komputerów w sieci. </w:t>
      </w:r>
      <w:r w:rsidRPr="002F47AE">
        <w:rPr>
          <w:lang w:val="en-US"/>
        </w:rPr>
        <w:t xml:space="preserve">Jest </w:t>
      </w:r>
      <w:proofErr w:type="spellStart"/>
      <w:r w:rsidRPr="002F47AE">
        <w:rPr>
          <w:lang w:val="en-US"/>
        </w:rPr>
        <w:t>ona</w:t>
      </w:r>
      <w:proofErr w:type="spellEnd"/>
      <w:r w:rsidRPr="002F47AE">
        <w:rPr>
          <w:lang w:val="en-US"/>
        </w:rPr>
        <w:t xml:space="preserve"> </w:t>
      </w:r>
      <w:proofErr w:type="spellStart"/>
      <w:r w:rsidRPr="002F47AE">
        <w:rPr>
          <w:lang w:val="en-US"/>
        </w:rPr>
        <w:t>zdefiniowana</w:t>
      </w:r>
      <w:proofErr w:type="spellEnd"/>
      <w:r w:rsidRPr="002F47AE">
        <w:rPr>
          <w:lang w:val="en-US"/>
        </w:rPr>
        <w:t xml:space="preserve"> </w:t>
      </w:r>
      <w:proofErr w:type="spellStart"/>
      <w:r w:rsidRPr="002F47AE">
        <w:rPr>
          <w:lang w:val="en-US"/>
        </w:rPr>
        <w:t>przez</w:t>
      </w:r>
      <w:proofErr w:type="spellEnd"/>
      <w:r w:rsidRPr="002F47AE">
        <w:rPr>
          <w:lang w:val="en-US"/>
        </w:rPr>
        <w:t xml:space="preserve"> standard IEE (Institute of Electrical and </w:t>
      </w:r>
      <w:proofErr w:type="spellStart"/>
      <w:r w:rsidRPr="002F47AE">
        <w:rPr>
          <w:lang w:val="en-US"/>
        </w:rPr>
        <w:t>Eletronics</w:t>
      </w:r>
      <w:proofErr w:type="spellEnd"/>
      <w:r w:rsidRPr="002F47AE">
        <w:rPr>
          <w:lang w:val="en-US"/>
        </w:rPr>
        <w:t xml:space="preserve">). </w:t>
      </w:r>
      <w:r w:rsidRPr="002F47AE">
        <w:t xml:space="preserve">W </w:t>
      </w:r>
      <w:proofErr w:type="spellStart"/>
      <w:r w:rsidRPr="002F47AE">
        <w:t>topologi</w:t>
      </w:r>
      <w:proofErr w:type="spellEnd"/>
      <w:r w:rsidRPr="002F47AE">
        <w:t xml:space="preserve"> logicznej możemy jeszcze wyróżnić:</w:t>
      </w:r>
    </w:p>
    <w:p w:rsidR="00CC1762" w:rsidRPr="002F47AE" w:rsidRDefault="00CC1762" w:rsidP="00CC1762"/>
    <w:p w:rsidR="00CC1762" w:rsidRPr="002F47AE" w:rsidRDefault="00CC1762" w:rsidP="00CC1762">
      <w:pPr>
        <w:pStyle w:val="Tekstpodstawowy"/>
        <w:autoSpaceDE w:val="0"/>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proofErr w:type="spellStart"/>
      <w:r w:rsidRPr="002F47AE">
        <w:rPr>
          <w:rFonts w:eastAsia="Times New Roman" w:cs="Times New Roman"/>
          <w:color w:val="000000"/>
        </w:rPr>
        <w:t>okreslona</w:t>
      </w:r>
      <w:proofErr w:type="spellEnd"/>
      <w:r w:rsidRPr="002F47AE">
        <w:rPr>
          <w:rFonts w:eastAsia="Times New Roman" w:cs="Times New Roman"/>
          <w:color w:val="000000"/>
        </w:rPr>
        <w:t xml:space="preserve"> jest wg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w:t>
      </w:r>
      <w:proofErr w:type="spellStart"/>
      <w:r w:rsidRPr="002F47AE">
        <w:rPr>
          <w:rFonts w:eastAsia="Times New Roman" w:cs="Times New Roman"/>
          <w:color w:val="000000"/>
        </w:rPr>
        <w:t>come</w:t>
      </w:r>
      <w:proofErr w:type="spellEnd"/>
      <w:r w:rsidRPr="002F47AE">
        <w:rPr>
          <w:rFonts w:eastAsia="Times New Roman" w:cs="Times New Roman"/>
          <w:color w:val="000000"/>
        </w:rPr>
        <w:t xml:space="preserve">, first </w:t>
      </w:r>
      <w:proofErr w:type="spellStart"/>
      <w:r w:rsidRPr="002F47AE">
        <w:rPr>
          <w:rFonts w:eastAsia="Times New Roman" w:cs="Times New Roman"/>
          <w:color w:val="000000"/>
        </w:rPr>
        <w:t>serve</w:t>
      </w:r>
      <w:proofErr w:type="spellEnd"/>
      <w:r w:rsidRPr="002F47AE">
        <w:rPr>
          <w:rFonts w:eastAsia="Times New Roman" w:cs="Times New Roman"/>
          <w:color w:val="000000"/>
        </w:rPr>
        <w:t xml:space="preserve">). Siecią wykorzystującą tą topologie jest </w:t>
      </w:r>
      <w:r w:rsidRPr="002F47AE">
        <w:rPr>
          <w:rFonts w:eastAsia="Times New Roman" w:cs="Times New Roman"/>
        </w:rPr>
        <w:t>Ethernet.</w:t>
      </w:r>
    </w:p>
    <w:p w:rsidR="00CC1762" w:rsidRPr="002F47AE" w:rsidRDefault="00903609" w:rsidP="00CC1762">
      <w:pPr>
        <w:pStyle w:val="Tekstpodstawowy"/>
        <w:widowControl/>
        <w:numPr>
          <w:ilvl w:val="0"/>
          <w:numId w:val="3"/>
        </w:numPr>
        <w:tabs>
          <w:tab w:val="left" w:pos="0"/>
        </w:tabs>
        <w:spacing w:after="0"/>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903609" w:rsidP="00CC1762">
      <w:pPr>
        <w:pStyle w:val="Tekstpodstawowy"/>
        <w:widowControl/>
        <w:numPr>
          <w:ilvl w:val="0"/>
          <w:numId w:val="3"/>
        </w:numPr>
        <w:tabs>
          <w:tab w:val="left" w:pos="0"/>
        </w:tabs>
        <w:spacing w:after="0"/>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903609" w:rsidP="00CC1762">
      <w:pPr>
        <w:pStyle w:val="Tekstpodstawowy"/>
        <w:widowControl/>
        <w:numPr>
          <w:ilvl w:val="0"/>
          <w:numId w:val="3"/>
        </w:numPr>
        <w:tabs>
          <w:tab w:val="left" w:pos="0"/>
        </w:tabs>
        <w:spacing w:after="0"/>
        <w:rPr>
          <w:rFonts w:cs="Times New Roman"/>
        </w:rPr>
      </w:pPr>
      <w:hyperlink r:id="rId20" w:history="1">
        <w:r w:rsidR="00CC1762" w:rsidRPr="002F47AE">
          <w:rPr>
            <w:rFonts w:cs="Times New Roman"/>
          </w:rPr>
          <w:t>IEEE 802.3x</w:t>
        </w:r>
      </w:hyperlink>
      <w:r w:rsidR="00CC1762" w:rsidRPr="002F47AE">
        <w:rPr>
          <w:rFonts w:cs="Times New Roman"/>
        </w:rPr>
        <w:t xml:space="preserve"> – </w:t>
      </w:r>
      <w:proofErr w:type="spellStart"/>
      <w:r w:rsidR="00CC1762" w:rsidRPr="002F47AE">
        <w:rPr>
          <w:rFonts w:cs="Times New Roman"/>
        </w:rPr>
        <w:t>Full</w:t>
      </w:r>
      <w:proofErr w:type="spellEnd"/>
      <w:r w:rsidR="00CC1762" w:rsidRPr="002F47AE">
        <w:rPr>
          <w:rFonts w:cs="Times New Roman"/>
        </w:rPr>
        <w:t xml:space="preserve"> Duplex Ethernet</w:t>
      </w:r>
    </w:p>
    <w:p w:rsidR="00CC1762" w:rsidRPr="002F47AE" w:rsidRDefault="00903609" w:rsidP="00CC1762">
      <w:pPr>
        <w:pStyle w:val="Tekstpodstawowy"/>
        <w:widowControl/>
        <w:numPr>
          <w:ilvl w:val="0"/>
          <w:numId w:val="3"/>
        </w:numPr>
        <w:tabs>
          <w:tab w:val="left" w:pos="0"/>
        </w:tabs>
        <w:spacing w:after="0"/>
        <w:rPr>
          <w:rFonts w:cs="Times New Roman"/>
        </w:rPr>
      </w:pPr>
      <w:hyperlink r:id="rId21" w:history="1">
        <w:r w:rsidR="00CC1762" w:rsidRPr="002F47AE">
          <w:rPr>
            <w:rFonts w:cs="Times New Roman"/>
          </w:rPr>
          <w:t>IEEE 802.3z</w:t>
        </w:r>
      </w:hyperlink>
      <w:r w:rsidR="00CC1762" w:rsidRPr="002F47AE">
        <w:rPr>
          <w:rFonts w:cs="Times New Roman"/>
        </w:rPr>
        <w:t xml:space="preserve"> – 1 </w:t>
      </w:r>
      <w:proofErr w:type="spellStart"/>
      <w:r w:rsidR="00CC1762" w:rsidRPr="002F47AE">
        <w:rPr>
          <w:rFonts w:cs="Times New Roman"/>
        </w:rPr>
        <w:t>Gb</w:t>
      </w:r>
      <w:proofErr w:type="spellEnd"/>
      <w:r w:rsidR="00CC1762" w:rsidRPr="002F47AE">
        <w:rPr>
          <w:rFonts w:cs="Times New Roman"/>
        </w:rPr>
        <w:t xml:space="preserve"> Ethernet</w:t>
      </w:r>
    </w:p>
    <w:p w:rsidR="00CC1762" w:rsidRPr="002F47AE" w:rsidRDefault="00CC1762" w:rsidP="00CC1762">
      <w:pPr>
        <w:pStyle w:val="Tekstpodstawowy"/>
        <w:widowControl/>
        <w:spacing w:after="0"/>
        <w:rPr>
          <w:rFonts w:cs="Times New Roman"/>
        </w:rPr>
      </w:pPr>
    </w:p>
    <w:p w:rsidR="00CC1762" w:rsidRPr="002F47AE" w:rsidRDefault="00CC1762" w:rsidP="00CC1762">
      <w:pPr>
        <w:pStyle w:val="Tekstpodstawowy"/>
        <w:widowControl/>
        <w:rPr>
          <w:rFonts w:cs="Times New Roman"/>
        </w:rPr>
      </w:pPr>
      <w:r w:rsidRPr="002F47AE">
        <w:rPr>
          <w:rFonts w:cs="Times New Roman"/>
          <w:b/>
        </w:rPr>
        <w:tab/>
        <w:t xml:space="preserve">Topologia przekazywania </w:t>
      </w:r>
      <w:proofErr w:type="spellStart"/>
      <w:r w:rsidRPr="002F47AE">
        <w:rPr>
          <w:rFonts w:cs="Times New Roman"/>
          <w:b/>
        </w:rPr>
        <w:t>tokenu</w:t>
      </w:r>
      <w:proofErr w:type="spellEnd"/>
      <w:r w:rsidRPr="002F47AE">
        <w:rPr>
          <w:rFonts w:cs="Times New Roman"/>
          <w:b/>
        </w:rPr>
        <w:t xml:space="preserve"> (żetonu)</w:t>
      </w:r>
      <w:r w:rsidRPr="002F47AE">
        <w:rPr>
          <w:rFonts w:cs="Times New Roman"/>
        </w:rPr>
        <w:t xml:space="preserve"> - polega na kontrolowaniu dostępu do sieci poprzez przekazywanie elektronicznego </w:t>
      </w:r>
      <w:proofErr w:type="spellStart"/>
      <w:r w:rsidRPr="002F47AE">
        <w:rPr>
          <w:rFonts w:cs="Times New Roman"/>
        </w:rPr>
        <w:t>tokenu</w:t>
      </w:r>
      <w:proofErr w:type="spellEnd"/>
      <w:r w:rsidRPr="002F47AE">
        <w:rPr>
          <w:rFonts w:cs="Times New Roman"/>
        </w:rPr>
        <w:t xml:space="preserve">. Host posiadający w danym momencie </w:t>
      </w:r>
      <w:proofErr w:type="spellStart"/>
      <w:r w:rsidRPr="002F47AE">
        <w:rPr>
          <w:rFonts w:cs="Times New Roman"/>
        </w:rPr>
        <w:t>token</w:t>
      </w:r>
      <w:proofErr w:type="spellEnd"/>
      <w:r w:rsidRPr="002F47AE">
        <w:rPr>
          <w:rFonts w:cs="Times New Roman"/>
        </w:rPr>
        <w:t xml:space="preserve"> może skorzystać z medium. Gdy nie ma on aktualnie zadań, przekazuje </w:t>
      </w:r>
      <w:proofErr w:type="spellStart"/>
      <w:r w:rsidRPr="002F47AE">
        <w:rPr>
          <w:rFonts w:cs="Times New Roman"/>
        </w:rPr>
        <w:t>token</w:t>
      </w:r>
      <w:proofErr w:type="spellEnd"/>
      <w:r w:rsidRPr="002F47AE">
        <w:rPr>
          <w:rFonts w:cs="Times New Roman"/>
        </w:rPr>
        <w:t xml:space="preserve"> kolejnemu hostowi i cały cykl się powtarza.</w:t>
      </w:r>
    </w:p>
    <w:p w:rsidR="00CC1762" w:rsidRPr="002F47AE" w:rsidRDefault="00903609" w:rsidP="00CC1762">
      <w:pPr>
        <w:pStyle w:val="Tekstpodstawowy"/>
        <w:widowControl/>
        <w:numPr>
          <w:ilvl w:val="0"/>
          <w:numId w:val="30"/>
        </w:numPr>
        <w:spacing w:after="0"/>
        <w:rPr>
          <w:rFonts w:cs="Times New Roman"/>
        </w:rPr>
      </w:pPr>
      <w:hyperlink r:id="rId22" w:history="1">
        <w:r w:rsidR="00CC1762" w:rsidRPr="002F47AE">
          <w:rPr>
            <w:rFonts w:cs="Times New Roman"/>
          </w:rPr>
          <w:t>IEEE 802.5</w:t>
        </w:r>
      </w:hyperlink>
      <w:r w:rsidR="00CC1762" w:rsidRPr="002F47AE">
        <w:rPr>
          <w:rFonts w:cs="Times New Roman"/>
        </w:rPr>
        <w:t xml:space="preserve"> – </w:t>
      </w:r>
      <w:proofErr w:type="spellStart"/>
      <w:r w:rsidR="00CC1762" w:rsidRPr="002F47AE">
        <w:rPr>
          <w:rFonts w:cs="Times New Roman"/>
        </w:rPr>
        <w:t>Token</w:t>
      </w:r>
      <w:proofErr w:type="spellEnd"/>
      <w:r w:rsidR="00CC1762" w:rsidRPr="002F47AE">
        <w:rPr>
          <w:rFonts w:cs="Times New Roman"/>
        </w:rPr>
        <w:t xml:space="preserve"> ring</w:t>
      </w:r>
    </w:p>
    <w:p w:rsidR="00CC1762" w:rsidRPr="002F47AE" w:rsidRDefault="00903609" w:rsidP="00CC1762">
      <w:pPr>
        <w:pStyle w:val="Tekstpodstawowy"/>
        <w:widowControl/>
        <w:numPr>
          <w:ilvl w:val="0"/>
          <w:numId w:val="30"/>
        </w:numPr>
        <w:spacing w:after="0"/>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903609" w:rsidP="00CC1762">
      <w:pPr>
        <w:pStyle w:val="Tekstpodstawowy"/>
        <w:widowControl/>
        <w:numPr>
          <w:ilvl w:val="0"/>
          <w:numId w:val="30"/>
        </w:numPr>
        <w:spacing w:after="0"/>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bookmarkStart w:id="14" w:name="_Toc356853064"/>
    </w:p>
    <w:p w:rsidR="00CC1762" w:rsidRPr="002F47AE" w:rsidRDefault="00CC1762" w:rsidP="00CC1762">
      <w:pPr>
        <w:pStyle w:val="Podtytu"/>
        <w:rPr>
          <w:sz w:val="24"/>
          <w:szCs w:val="24"/>
        </w:rPr>
      </w:pPr>
      <w:r w:rsidRPr="002F47AE">
        <w:rPr>
          <w:sz w:val="24"/>
          <w:szCs w:val="24"/>
        </w:rPr>
        <w:t xml:space="preserve">2.1.3 Zagadnienie </w:t>
      </w:r>
      <w:proofErr w:type="spellStart"/>
      <w:r w:rsidRPr="002F47AE">
        <w:rPr>
          <w:sz w:val="24"/>
          <w:szCs w:val="24"/>
        </w:rPr>
        <w:t>routingu</w:t>
      </w:r>
      <w:bookmarkEnd w:id="14"/>
      <w:proofErr w:type="spellEnd"/>
    </w:p>
    <w:p w:rsidR="00CC1762" w:rsidRPr="002F47AE" w:rsidRDefault="00CC1762" w:rsidP="00CC1762">
      <w:pPr>
        <w:ind w:firstLine="709"/>
      </w:pPr>
      <w:r w:rsidRPr="002F47AE">
        <w:t xml:space="preserve">Termin </w:t>
      </w:r>
      <w:proofErr w:type="spellStart"/>
      <w:r w:rsidRPr="002F47AE">
        <w:t>routingu</w:t>
      </w:r>
      <w:proofErr w:type="spellEnd"/>
      <w:r w:rsidRPr="002F47AE">
        <w:t xml:space="preserve"> , nazywany inaczej trasowaniem, posiada wiele znaczeń w zależności od kategorii, w której go rozpatrujemy. W informatyce </w:t>
      </w:r>
      <w:proofErr w:type="spellStart"/>
      <w:r w:rsidRPr="002F47AE">
        <w:t>routing</w:t>
      </w:r>
      <w:proofErr w:type="spellEnd"/>
      <w:r w:rsidRPr="002F47AE">
        <w:t xml:space="preserve"> odnosi się do sposobu wyznaczania drogi lub trasy, prowadzącej wysyłane dane do miejsca przeznaczenia.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2F47AE">
        <w:t>routing</w:t>
      </w:r>
      <w:proofErr w:type="spellEnd"/>
      <w:r w:rsidRPr="002F47AE">
        <w:t xml:space="preserve"> na dwa podstawowe sposoby. Jednym ze sposobów jest wykorzystywanie </w:t>
      </w:r>
      <w:r w:rsidRPr="002F47AE">
        <w:lastRenderedPageBreak/>
        <w:t xml:space="preserve">wcześniej zaprogramowanych statycznych tras. Taką formę nazywamy </w:t>
      </w:r>
      <w:proofErr w:type="spellStart"/>
      <w:r w:rsidRPr="002F47AE">
        <w:t>routingiem</w:t>
      </w:r>
      <w:proofErr w:type="spellEnd"/>
      <w:r w:rsidRPr="002F47AE">
        <w:t xml:space="preserve"> statycznym. Innym rozwiązaniem jest zastosowanie </w:t>
      </w:r>
      <w:proofErr w:type="spellStart"/>
      <w:r w:rsidRPr="002F47AE">
        <w:t>routingu</w:t>
      </w:r>
      <w:proofErr w:type="spellEnd"/>
      <w:r w:rsidRPr="002F47AE">
        <w:t xml:space="preserve"> dynamicznego,  który opiera się na dynamicznym obliczaniu tras z wykorzystaniem jednego z dynamicznych protokołów </w:t>
      </w:r>
      <w:proofErr w:type="spellStart"/>
      <w:r w:rsidRPr="002F47AE">
        <w:t>routingu</w:t>
      </w:r>
      <w:proofErr w:type="spellEnd"/>
      <w:r w:rsidRPr="002F47AE">
        <w:t xml:space="preserve"> (zagadnienie to omówię dokładniej w dalszej części pracy).</w:t>
      </w:r>
    </w:p>
    <w:p w:rsidR="00101ADC" w:rsidRPr="002F47AE" w:rsidRDefault="00101ADC" w:rsidP="00CC1762">
      <w:pPr>
        <w:pStyle w:val="Podtytu"/>
        <w:rPr>
          <w:sz w:val="24"/>
          <w:szCs w:val="24"/>
        </w:rPr>
      </w:pPr>
      <w:bookmarkStart w:id="15" w:name="_Toc356853065"/>
    </w:p>
    <w:p w:rsidR="00CC1762" w:rsidRPr="002F47AE" w:rsidRDefault="00CC1762" w:rsidP="00CC1762">
      <w:pPr>
        <w:pStyle w:val="Podtytu"/>
        <w:rPr>
          <w:rStyle w:val="PodtytuZnak"/>
          <w:rFonts w:eastAsia="SimSun"/>
          <w:sz w:val="24"/>
          <w:szCs w:val="24"/>
        </w:rPr>
      </w:pPr>
      <w:r w:rsidRPr="002F47AE">
        <w:rPr>
          <w:sz w:val="24"/>
          <w:szCs w:val="24"/>
        </w:rPr>
        <w:t>2.1.4</w:t>
      </w:r>
      <w:r w:rsidRPr="002F47AE">
        <w:rPr>
          <w:rFonts w:eastAsia="SimSun"/>
          <w:sz w:val="24"/>
          <w:szCs w:val="24"/>
        </w:rPr>
        <w:t xml:space="preserve"> </w:t>
      </w:r>
      <w:proofErr w:type="spellStart"/>
      <w:r w:rsidRPr="002F47AE">
        <w:rPr>
          <w:rFonts w:eastAsia="SimSun"/>
          <w:sz w:val="24"/>
          <w:szCs w:val="24"/>
        </w:rPr>
        <w:t>Routing</w:t>
      </w:r>
      <w:proofErr w:type="spellEnd"/>
      <w:r w:rsidRPr="002F47AE">
        <w:rPr>
          <w:rFonts w:eastAsia="SimSun"/>
          <w:sz w:val="24"/>
          <w:szCs w:val="24"/>
        </w:rPr>
        <w:t xml:space="preserve"> statyczny</w:t>
      </w:r>
      <w:bookmarkEnd w:id="15"/>
    </w:p>
    <w:p w:rsidR="00CC1762" w:rsidRPr="002F47AE" w:rsidRDefault="00CC1762" w:rsidP="00CC1762">
      <w:pPr>
        <w:ind w:firstLine="709"/>
      </w:pPr>
      <w:proofErr w:type="spellStart"/>
      <w:r w:rsidRPr="002F47AE">
        <w:t>Routing</w:t>
      </w:r>
      <w:proofErr w:type="spellEnd"/>
      <w:r w:rsidRPr="002F47AE">
        <w:t xml:space="preserve"> statyczny jest najprostszą forma trasowania. Konfiguracja  </w:t>
      </w:r>
      <w:proofErr w:type="spellStart"/>
      <w:r w:rsidRPr="002F47AE">
        <w:t>routingu</w:t>
      </w:r>
      <w:proofErr w:type="spellEnd"/>
      <w:r w:rsidRPr="002F47AE">
        <w:t xml:space="preserve"> statycznego polega na ręcznym statycznym wprowadzaniu przez administratora  tras definiujących </w:t>
      </w:r>
      <w:proofErr w:type="spellStart"/>
      <w:r w:rsidRPr="002F47AE">
        <w:t>routing</w:t>
      </w:r>
      <w:proofErr w:type="spellEnd"/>
      <w:r w:rsidRPr="002F47AE">
        <w:t xml:space="preserve">. Router, który jest zaprogramowany na </w:t>
      </w:r>
      <w:proofErr w:type="spellStart"/>
      <w:r w:rsidRPr="002F47AE">
        <w:t>routing</w:t>
      </w:r>
      <w:proofErr w:type="spellEnd"/>
      <w:r w:rsidRPr="002F47AE">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2F47AE">
        <w:t>routingu</w:t>
      </w:r>
      <w:proofErr w:type="spellEnd"/>
      <w:r w:rsidRPr="002F47AE">
        <w:t xml:space="preserve"> wymaga bardzo dużej ilości poświęconego czasu, gdyż każda zmiana w topologii sieci, czy też jej uszkodzenie, wymaga dokonania zmian w konfiguracji </w:t>
      </w:r>
      <w:proofErr w:type="spellStart"/>
      <w:r w:rsidRPr="002F47AE">
        <w:t>routingu</w:t>
      </w:r>
      <w:proofErr w:type="spellEnd"/>
      <w:r w:rsidRPr="002F47AE">
        <w:t xml:space="preserve">. W małych sieciach, konfiguracja statycznego </w:t>
      </w:r>
      <w:proofErr w:type="spellStart"/>
      <w:r w:rsidRPr="002F47AE">
        <w:t>routingu</w:t>
      </w:r>
      <w:proofErr w:type="spellEnd"/>
      <w:r w:rsidRPr="002F47AE">
        <w:t xml:space="preserve"> wymaga mniejszego nakładu pracy administratora. Zaletą takiej formy trasowania jest większa wydajność zasobów, jak również wykorzystywanie mniejszej szerokości pasma transmisji. Statyczny </w:t>
      </w:r>
      <w:proofErr w:type="spellStart"/>
      <w:r w:rsidRPr="002F47AE">
        <w:t>routing</w:t>
      </w:r>
      <w:proofErr w:type="spellEnd"/>
      <w:r w:rsidRPr="002F47AE">
        <w:t xml:space="preserve"> wymaga znacznie mniej pamięci, gdyż nie są marnowane cykle procesora na obliczanie tras wędrówki pakietów danych. Jednak mimo swoich zalet, </w:t>
      </w:r>
      <w:proofErr w:type="spellStart"/>
      <w:r w:rsidRPr="002F47AE">
        <w:t>routing</w:t>
      </w:r>
      <w:proofErr w:type="spellEnd"/>
      <w:r w:rsidRPr="002F47AE">
        <w:t xml:space="preserve"> statyczny posiada wiele ograniczeń, stąd tez nawet w sieciach, gdzie jest planowany do wdrożenia, najczęściej współdziała z </w:t>
      </w:r>
      <w:proofErr w:type="spellStart"/>
      <w:r w:rsidRPr="002F47AE">
        <w:t>routingiem</w:t>
      </w:r>
      <w:proofErr w:type="spellEnd"/>
      <w:r w:rsidRPr="002F47AE">
        <w:t xml:space="preserve"> dynamicznym. [4]</w:t>
      </w:r>
    </w:p>
    <w:p w:rsidR="00101ADC" w:rsidRPr="002F47AE" w:rsidRDefault="00101ADC" w:rsidP="00CC1762">
      <w:pPr>
        <w:pStyle w:val="Podtytu"/>
        <w:rPr>
          <w:rFonts w:eastAsia="SimSun"/>
          <w:sz w:val="24"/>
          <w:szCs w:val="24"/>
        </w:rPr>
      </w:pPr>
      <w:bookmarkStart w:id="16" w:name="_Toc356853066"/>
    </w:p>
    <w:p w:rsidR="00CC1762" w:rsidRPr="002F47AE" w:rsidRDefault="00CC1762" w:rsidP="00CC1762">
      <w:pPr>
        <w:pStyle w:val="Podtytu"/>
        <w:rPr>
          <w:rFonts w:eastAsia="SimSun"/>
          <w:sz w:val="24"/>
          <w:szCs w:val="24"/>
        </w:rPr>
      </w:pPr>
      <w:r w:rsidRPr="002F47AE">
        <w:rPr>
          <w:rFonts w:eastAsia="SimSun"/>
          <w:sz w:val="24"/>
          <w:szCs w:val="24"/>
        </w:rPr>
        <w:t xml:space="preserve">2.1.5  </w:t>
      </w:r>
      <w:proofErr w:type="spellStart"/>
      <w:r w:rsidRPr="002F47AE">
        <w:rPr>
          <w:rFonts w:eastAsia="SimSun"/>
          <w:sz w:val="24"/>
          <w:szCs w:val="24"/>
        </w:rPr>
        <w:t>Routing</w:t>
      </w:r>
      <w:proofErr w:type="spellEnd"/>
      <w:r w:rsidRPr="002F47AE">
        <w:rPr>
          <w:rFonts w:eastAsia="SimSun"/>
          <w:sz w:val="24"/>
          <w:szCs w:val="24"/>
        </w:rPr>
        <w:t xml:space="preserve"> dynamiczny</w:t>
      </w:r>
      <w:bookmarkEnd w:id="16"/>
      <w:r w:rsidRPr="002F47AE">
        <w:rPr>
          <w:rFonts w:eastAsia="SimSun"/>
          <w:sz w:val="24"/>
          <w:szCs w:val="24"/>
        </w:rPr>
        <w:t xml:space="preserve"> </w:t>
      </w:r>
    </w:p>
    <w:p w:rsidR="00CC1762" w:rsidRPr="002F47AE" w:rsidRDefault="00CC1762" w:rsidP="00CC1762">
      <w:pPr>
        <w:widowControl/>
        <w:suppressAutoHyphens w:val="0"/>
        <w:autoSpaceDE w:val="0"/>
        <w:autoSpaceDN w:val="0"/>
        <w:adjustRightInd w:val="0"/>
        <w:ind w:firstLine="709"/>
        <w:rPr>
          <w:rFonts w:cs="Times New Roman"/>
        </w:rPr>
      </w:pPr>
      <w:proofErr w:type="spellStart"/>
      <w:r w:rsidRPr="002F47AE">
        <w:rPr>
          <w:rFonts w:cs="Times New Roman"/>
        </w:rPr>
        <w:t>Routingiem</w:t>
      </w:r>
      <w:proofErr w:type="spellEnd"/>
      <w:r w:rsidRPr="002F47AE">
        <w:rPr>
          <w:rFonts w:cs="Times New Roman"/>
        </w:rPr>
        <w:t xml:space="preserve"> dynamicznym możemy nazwać zestaw komunikatów, procesów i algorytmów,</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t>służących do komunikacji między routerami, pozwalających na wymianę informacji o sieciach</w:t>
      </w:r>
    </w:p>
    <w:p w:rsidR="00CC1762" w:rsidRPr="002F47AE" w:rsidRDefault="00CC1762" w:rsidP="00CC1762">
      <w:pPr>
        <w:widowControl/>
        <w:suppressAutoHyphens w:val="0"/>
        <w:autoSpaceDE w:val="0"/>
        <w:autoSpaceDN w:val="0"/>
        <w:adjustRightInd w:val="0"/>
        <w:rPr>
          <w:rFonts w:cs="Times New Roman"/>
        </w:rPr>
      </w:pPr>
      <w:r w:rsidRPr="002F47AE">
        <w:rPr>
          <w:rFonts w:cs="Times New Roman"/>
        </w:rPr>
        <w:t xml:space="preserve">między routerami oraz umożliwiających budowanie tablicy </w:t>
      </w:r>
      <w:proofErr w:type="spellStart"/>
      <w:r w:rsidRPr="002F47AE">
        <w:rPr>
          <w:rFonts w:cs="Times New Roman"/>
        </w:rPr>
        <w:t>routingu</w:t>
      </w:r>
      <w:proofErr w:type="spellEnd"/>
      <w:r w:rsidRPr="002F47AE">
        <w:rPr>
          <w:rFonts w:cs="Times New Roman"/>
        </w:rPr>
        <w:t xml:space="preserve"> routerów [6]. </w:t>
      </w:r>
    </w:p>
    <w:p w:rsidR="00CC1762" w:rsidRPr="002F47AE" w:rsidRDefault="00CC1762" w:rsidP="00CC1762">
      <w:pPr>
        <w:widowControl/>
        <w:suppressAutoHyphens w:val="0"/>
        <w:autoSpaceDE w:val="0"/>
        <w:autoSpaceDN w:val="0"/>
        <w:adjustRightInd w:val="0"/>
        <w:rPr>
          <w:rFonts w:cs="Times New Roman"/>
        </w:rPr>
      </w:pPr>
      <w:proofErr w:type="spellStart"/>
      <w:r w:rsidRPr="002F47AE">
        <w:rPr>
          <w:rFonts w:cs="Times New Roman"/>
        </w:rPr>
        <w:t>Routing</w:t>
      </w:r>
      <w:proofErr w:type="spellEnd"/>
      <w:r w:rsidRPr="002F47AE">
        <w:rPr>
          <w:rFonts w:cs="Times New Roman"/>
        </w:rPr>
        <w:t xml:space="preserve"> dynamiczny umożliwia wymianę danych o aktualnych trasach i ich stanie pomiędzy routerami. Protokoły </w:t>
      </w:r>
      <w:proofErr w:type="spellStart"/>
      <w:r w:rsidRPr="002F47AE">
        <w:rPr>
          <w:rFonts w:cs="Times New Roman"/>
        </w:rPr>
        <w:t>routingu</w:t>
      </w:r>
      <w:proofErr w:type="spellEnd"/>
      <w:r w:rsidRPr="002F47AE">
        <w:rPr>
          <w:rFonts w:cs="Times New Roman"/>
        </w:rPr>
        <w:t xml:space="preserve"> dynamicznego wyznaczają najlepszą drogę do celu, jak również ustalają nową drogę (w sytuacji gdy na przykład zmieni się topologia sieci lub ulegnie ona awarii), co pozwala na bieżące reagowanie na zachodzące zmiany w sieci. Każdy router podczas uruchamiania wie tylko o jednej sieci. Następnie ogłasza on innym routerom do niego podłączonym to, co wie, inne routery natomiast odpowiadają tym co one wiedzą.[6]</w:t>
      </w:r>
    </w:p>
    <w:p w:rsidR="00CC1762" w:rsidRPr="002F47AE" w:rsidRDefault="00CC1762"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 xml:space="preserve">Protokoły </w:t>
      </w:r>
      <w:proofErr w:type="spellStart"/>
      <w:r w:rsidRPr="002F47AE">
        <w:rPr>
          <w:rFonts w:cs="Times New Roman"/>
        </w:rPr>
        <w:t>routingu</w:t>
      </w:r>
      <w:proofErr w:type="spellEnd"/>
      <w:r w:rsidRPr="002F47AE">
        <w:rPr>
          <w:rFonts w:cs="Times New Roman"/>
        </w:rPr>
        <w:t xml:space="preserve"> możemy podzielić z</w:t>
      </w:r>
      <w:r w:rsidRPr="002F47AE">
        <w:rPr>
          <w:rFonts w:eastAsia="Times New Roman" w:cs="Times New Roman"/>
          <w:color w:val="000000"/>
          <w:kern w:val="0"/>
          <w:lang w:eastAsia="pl-PL" w:bidi="ar-SA"/>
        </w:rPr>
        <w:t>e względu na:</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wewnętrzne</w:t>
      </w:r>
      <w:proofErr w:type="spellEnd"/>
      <w:r w:rsidRPr="002F47AE">
        <w:rPr>
          <w:rFonts w:eastAsia="Times New Roman" w:cs="Times New Roman"/>
          <w:color w:val="000000"/>
          <w:kern w:val="0"/>
          <w:lang w:val="en-US" w:eastAsia="pl-PL" w:bidi="ar-SA"/>
        </w:rPr>
        <w:t xml:space="preserve"> (Interior Gateway Protocols - IGP). </w:t>
      </w:r>
      <w:r w:rsidRPr="002F47AE">
        <w:rPr>
          <w:rFonts w:eastAsia="Times New Roman" w:cs="Times New Roman"/>
          <w:color w:val="000000"/>
          <w:kern w:val="0"/>
          <w:lang w:eastAsia="pl-PL" w:bidi="ar-SA"/>
        </w:rPr>
        <w:t xml:space="preserve">Działają one wewnątrz sieci lokalnych, są proste i mało obciążają routery. Zaliczamy do nich - RIP1, RIP2, EIGRP, OSPF. </w:t>
      </w:r>
      <w:r w:rsidRPr="002F47AE">
        <w:rPr>
          <w:rFonts w:eastAsia="Times New Roman" w:cs="Times New Roman"/>
          <w:color w:val="000000"/>
          <w:kern w:val="0"/>
          <w:lang w:eastAsia="pl-PL" w:bidi="ar-SA"/>
        </w:rPr>
        <w:br/>
      </w:r>
    </w:p>
    <w:p w:rsidR="00CC1762" w:rsidRPr="002F47AE"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val="en-US" w:eastAsia="pl-PL" w:bidi="ar-SA"/>
        </w:rPr>
        <w:t>zewnętrzne</w:t>
      </w:r>
      <w:proofErr w:type="spellEnd"/>
      <w:r w:rsidRPr="002F47AE">
        <w:rPr>
          <w:rFonts w:eastAsia="Times New Roman" w:cs="Times New Roman"/>
          <w:color w:val="000000"/>
          <w:kern w:val="0"/>
          <w:lang w:val="en-US" w:eastAsia="pl-PL" w:bidi="ar-SA"/>
        </w:rPr>
        <w:t xml:space="preserv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Pr="002F47AE" w:rsidRDefault="00CC1762" w:rsidP="00CC1762">
      <w:pPr>
        <w:numPr>
          <w:ilvl w:val="0"/>
          <w:numId w:val="14"/>
        </w:numPr>
        <w:autoSpaceDE w:val="0"/>
        <w:rPr>
          <w:kern w:val="0"/>
          <w:lang w:eastAsia="pl-PL" w:bidi="ar-SA"/>
        </w:rPr>
      </w:pPr>
      <w:r w:rsidRPr="002F47AE">
        <w:rPr>
          <w:kern w:val="0"/>
          <w:lang w:eastAsia="pl-PL" w:bidi="ar-SA"/>
        </w:rPr>
        <w:t>sposób działania/stosowany algorytm :</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protokoły typu dystans-wektor (</w:t>
      </w:r>
      <w:proofErr w:type="spellStart"/>
      <w:r w:rsidRPr="002F47AE">
        <w:rPr>
          <w:kern w:val="0"/>
          <w:lang w:eastAsia="pl-PL" w:bidi="ar-SA"/>
        </w:rPr>
        <w:t>Distance</w:t>
      </w:r>
      <w:proofErr w:type="spellEnd"/>
      <w:r w:rsidRPr="002F47AE">
        <w:rPr>
          <w:kern w:val="0"/>
          <w:lang w:eastAsia="pl-PL" w:bidi="ar-SA"/>
        </w:rPr>
        <w:t xml:space="preserve"> </w:t>
      </w:r>
      <w:proofErr w:type="spellStart"/>
      <w:r w:rsidRPr="002F47AE">
        <w:rPr>
          <w:kern w:val="0"/>
          <w:lang w:eastAsia="pl-PL" w:bidi="ar-SA"/>
        </w:rPr>
        <w:t>Vector</w:t>
      </w:r>
      <w:proofErr w:type="spellEnd"/>
      <w:r w:rsidRPr="002F47AE">
        <w:rPr>
          <w:kern w:val="0"/>
          <w:lang w:eastAsia="pl-PL" w:bidi="ar-SA"/>
        </w:rPr>
        <w:t xml:space="preserve">) - nawołują każdy router sąsiadujący do przesłania całej lub części swojej tablicy </w:t>
      </w:r>
      <w:proofErr w:type="spellStart"/>
      <w:r w:rsidRPr="002F47AE">
        <w:rPr>
          <w:kern w:val="0"/>
          <w:lang w:eastAsia="pl-PL" w:bidi="ar-SA"/>
        </w:rPr>
        <w:t>routingu</w:t>
      </w:r>
      <w:proofErr w:type="spellEnd"/>
      <w:r w:rsidRPr="002F47AE">
        <w:rPr>
          <w:kern w:val="0"/>
          <w:lang w:eastAsia="pl-PL" w:bidi="ar-SA"/>
        </w:rPr>
        <w:t>. Protokoły bazują na znalezieniu dystansu, czyli liczby skoków i wektora, właściwego kierunku do celu. Przykładami tego typu są protokoły RIP i EIGRP</w:t>
      </w:r>
      <w:r w:rsidRPr="002F47AE">
        <w:rPr>
          <w:kern w:val="0"/>
          <w:lang w:eastAsia="pl-PL" w:bidi="ar-SA"/>
        </w:rPr>
        <w:br/>
      </w: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protokoły stanu łącza (Link State) - wysyłają informacje o trasach do wszystkich routerów tworząc w ten sposób mapę całej sieci. Osiągane jest to poprzez wymianę tzw. LSA (ang. link-state </w:t>
      </w:r>
      <w:proofErr w:type="spellStart"/>
      <w:r w:rsidRPr="002F47AE">
        <w:rPr>
          <w:kern w:val="0"/>
          <w:lang w:eastAsia="pl-PL" w:bidi="ar-SA"/>
        </w:rPr>
        <w:t>advertisements</w:t>
      </w:r>
      <w:proofErr w:type="spellEnd"/>
      <w:r w:rsidRPr="002F47AE">
        <w:rPr>
          <w:kern w:val="0"/>
          <w:lang w:eastAsia="pl-PL" w:bidi="ar-SA"/>
        </w:rPr>
        <w:t>) z innymi routerami w sieci. Przykładem tego typu protokołów jest OSPF</w:t>
      </w:r>
    </w:p>
    <w:p w:rsidR="00CC1762" w:rsidRPr="002F47AE" w:rsidRDefault="00CC1762" w:rsidP="00CC1762">
      <w:pPr>
        <w:ind w:left="1429"/>
        <w:rPr>
          <w:kern w:val="0"/>
          <w:lang w:eastAsia="pl-PL" w:bidi="ar-SA"/>
        </w:rPr>
      </w:pPr>
    </w:p>
    <w:p w:rsidR="00CC1762" w:rsidRPr="002F47AE" w:rsidRDefault="00CC1762" w:rsidP="00CC1762">
      <w:pPr>
        <w:numPr>
          <w:ilvl w:val="0"/>
          <w:numId w:val="16"/>
        </w:numPr>
        <w:autoSpaceDE w:val="0"/>
        <w:rPr>
          <w:kern w:val="0"/>
          <w:lang w:eastAsia="pl-PL" w:bidi="ar-SA"/>
        </w:rPr>
      </w:pPr>
      <w:r w:rsidRPr="002F47AE">
        <w:rPr>
          <w:kern w:val="0"/>
          <w:lang w:eastAsia="pl-PL" w:bidi="ar-SA"/>
        </w:rPr>
        <w:t xml:space="preserve">hybrydowe protokoły </w:t>
      </w:r>
      <w:proofErr w:type="spellStart"/>
      <w:r w:rsidRPr="002F47AE">
        <w:rPr>
          <w:kern w:val="0"/>
          <w:lang w:eastAsia="pl-PL" w:bidi="ar-SA"/>
        </w:rPr>
        <w:t>routingu</w:t>
      </w:r>
      <w:proofErr w:type="spellEnd"/>
      <w:r w:rsidRPr="002F47AE">
        <w:rPr>
          <w:kern w:val="0"/>
          <w:lang w:eastAsia="pl-PL" w:bidi="ar-SA"/>
        </w:rPr>
        <w:t>- mają cechy zarówno protokołów wektora odległości jak i stanu łącza. Przykładem tego typu protokołu jest EIGRP.</w:t>
      </w:r>
    </w:p>
    <w:p w:rsidR="00CC1762" w:rsidRPr="002F47AE" w:rsidRDefault="00CC1762" w:rsidP="00CC1762">
      <w:pPr>
        <w:pStyle w:val="Akapitzlist"/>
        <w:rPr>
          <w:kern w:val="0"/>
          <w:szCs w:val="24"/>
          <w:lang w:eastAsia="pl-PL" w:bidi="ar-SA"/>
        </w:rPr>
      </w:pPr>
    </w:p>
    <w:p w:rsidR="00CC1762" w:rsidRPr="002F47AE" w:rsidRDefault="00CC1762" w:rsidP="00CC1762">
      <w:pPr>
        <w:pStyle w:val="Akapitzlist"/>
        <w:numPr>
          <w:ilvl w:val="0"/>
          <w:numId w:val="14"/>
        </w:numPr>
        <w:rPr>
          <w:kern w:val="0"/>
          <w:szCs w:val="24"/>
          <w:lang w:eastAsia="pl-PL" w:bidi="ar-SA"/>
        </w:rPr>
      </w:pPr>
      <w:bookmarkStart w:id="17" w:name="_Toc357107280"/>
      <w:r w:rsidRPr="002F47AE">
        <w:rPr>
          <w:kern w:val="0"/>
          <w:szCs w:val="24"/>
          <w:lang w:eastAsia="pl-PL" w:bidi="ar-SA"/>
        </w:rPr>
        <w:t>wykorzystanie maski sieci:</w:t>
      </w:r>
      <w:bookmarkEnd w:id="17"/>
      <w:r w:rsidRPr="002F47AE">
        <w:rPr>
          <w:kern w:val="0"/>
          <w:szCs w:val="24"/>
          <w:lang w:eastAsia="pl-PL" w:bidi="ar-SA"/>
        </w:rPr>
        <w:t xml:space="preserve"> </w:t>
      </w:r>
      <w:r w:rsidRPr="002F47AE">
        <w:rPr>
          <w:kern w:val="0"/>
          <w:szCs w:val="24"/>
          <w:lang w:eastAsia="pl-PL" w:bidi="ar-SA"/>
        </w:rPr>
        <w:br/>
      </w:r>
    </w:p>
    <w:p w:rsidR="00CC1762" w:rsidRPr="002F47AE"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2F47AE">
        <w:rPr>
          <w:rFonts w:eastAsia="Times New Roman" w:cs="Times New Roman"/>
          <w:color w:val="000000"/>
          <w:kern w:val="0"/>
          <w:lang w:eastAsia="pl-PL" w:bidi="ar-SA"/>
        </w:rPr>
        <w:t>Routing</w:t>
      </w:r>
      <w:proofErr w:type="spellEnd"/>
      <w:r w:rsidRPr="002F47AE">
        <w:rPr>
          <w:rFonts w:eastAsia="Times New Roman" w:cs="Times New Roman"/>
          <w:color w:val="000000"/>
          <w:kern w:val="0"/>
          <w:lang w:eastAsia="pl-PL" w:bidi="ar-SA"/>
        </w:rPr>
        <w:t xml:space="preserve"> klasowy - informacja o masce sieci nie jest rozsyłana między routerami. Klasa sieci rozpatrywana jest według danego adresu IP</w:t>
      </w:r>
    </w:p>
    <w:p w:rsidR="00CC1762" w:rsidRPr="002F47AE"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2F47AE" w:rsidRDefault="00CC1762" w:rsidP="00CC1762">
      <w:pPr>
        <w:numPr>
          <w:ilvl w:val="0"/>
          <w:numId w:val="16"/>
        </w:numPr>
        <w:autoSpaceDE w:val="0"/>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bezklasowy - informacja o masce sieci jest rozsyłana przez routery</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kern w:val="0"/>
          <w:szCs w:val="24"/>
          <w:lang w:eastAsia="pl-PL" w:bidi="ar-SA"/>
        </w:rPr>
      </w:pPr>
      <w:bookmarkStart w:id="18" w:name="_Toc356853067"/>
      <w:bookmarkStart w:id="19" w:name="_Toc357107281"/>
      <w:r w:rsidRPr="002F47AE">
        <w:rPr>
          <w:rStyle w:val="Nagwek1Znak"/>
          <w:rFonts w:eastAsia="SimSun"/>
          <w:sz w:val="24"/>
          <w:szCs w:val="24"/>
        </w:rPr>
        <w:t xml:space="preserve">2.2 Omówienie wybranych protokołów </w:t>
      </w:r>
      <w:proofErr w:type="spellStart"/>
      <w:r w:rsidRPr="002F47AE">
        <w:rPr>
          <w:rStyle w:val="Nagwek1Znak"/>
          <w:rFonts w:eastAsia="SimSun"/>
          <w:sz w:val="24"/>
          <w:szCs w:val="24"/>
        </w:rPr>
        <w:t>routingu</w:t>
      </w:r>
      <w:proofErr w:type="spellEnd"/>
      <w:r w:rsidRPr="002F47AE">
        <w:rPr>
          <w:rStyle w:val="Nagwek1Znak"/>
          <w:rFonts w:eastAsia="SimSun"/>
          <w:sz w:val="24"/>
          <w:szCs w:val="24"/>
        </w:rPr>
        <w:t xml:space="preserve"> dynamicznego</w:t>
      </w:r>
      <w:bookmarkEnd w:id="18"/>
      <w:bookmarkEnd w:id="19"/>
    </w:p>
    <w:p w:rsidR="00CC1762" w:rsidRPr="002F47AE" w:rsidRDefault="00CC1762" w:rsidP="00CC1762">
      <w:pPr>
        <w:pStyle w:val="Podtytu"/>
        <w:rPr>
          <w:sz w:val="24"/>
          <w:szCs w:val="24"/>
        </w:rPr>
      </w:pPr>
      <w:bookmarkStart w:id="20" w:name="_Toc356853068"/>
      <w:r w:rsidRPr="002F47AE">
        <w:rPr>
          <w:sz w:val="24"/>
          <w:szCs w:val="24"/>
        </w:rPr>
        <w:t>2.2.1 RIP  wersja 1</w:t>
      </w:r>
      <w:bookmarkEnd w:id="20"/>
    </w:p>
    <w:p w:rsidR="00CC1762" w:rsidRPr="002F47AE" w:rsidRDefault="00CC1762" w:rsidP="00CC1762">
      <w:pPr>
        <w:ind w:firstLine="709"/>
        <w:rPr>
          <w:kern w:val="0"/>
          <w:lang w:eastAsia="pl-PL" w:bidi="ar-SA"/>
        </w:rPr>
      </w:pPr>
      <w:proofErr w:type="spellStart"/>
      <w:r w:rsidRPr="002F47AE">
        <w:rPr>
          <w:kern w:val="0"/>
          <w:lang w:eastAsia="pl-PL" w:bidi="ar-SA"/>
        </w:rPr>
        <w:t>Routing</w:t>
      </w:r>
      <w:proofErr w:type="spellEnd"/>
      <w:r w:rsidRPr="002F47AE">
        <w:rPr>
          <w:kern w:val="0"/>
          <w:lang w:eastAsia="pl-PL" w:bidi="ar-SA"/>
        </w:rPr>
        <w:t xml:space="preserve"> </w:t>
      </w:r>
      <w:proofErr w:type="spellStart"/>
      <w:r w:rsidRPr="002F47AE">
        <w:rPr>
          <w:kern w:val="0"/>
          <w:lang w:eastAsia="pl-PL" w:bidi="ar-SA"/>
        </w:rPr>
        <w:t>Information</w:t>
      </w:r>
      <w:proofErr w:type="spellEnd"/>
      <w:r w:rsidRPr="002F47AE">
        <w:rPr>
          <w:kern w:val="0"/>
          <w:lang w:eastAsia="pl-PL" w:bidi="ar-SA"/>
        </w:rPr>
        <w:t xml:space="preserve"> </w:t>
      </w:r>
      <w:proofErr w:type="spellStart"/>
      <w:r w:rsidRPr="002F47AE">
        <w:rPr>
          <w:kern w:val="0"/>
          <w:lang w:eastAsia="pl-PL" w:bidi="ar-SA"/>
        </w:rPr>
        <w:t>Protocol</w:t>
      </w:r>
      <w:proofErr w:type="spellEnd"/>
      <w:r w:rsidRPr="002F47AE">
        <w:rPr>
          <w:kern w:val="0"/>
          <w:lang w:eastAsia="pl-PL" w:bidi="ar-SA"/>
        </w:rPr>
        <w:t xml:space="preserve"> jest jednym z najstarszych protokołów </w:t>
      </w:r>
      <w:proofErr w:type="spellStart"/>
      <w:r w:rsidRPr="002F47AE">
        <w:rPr>
          <w:kern w:val="0"/>
          <w:lang w:eastAsia="pl-PL" w:bidi="ar-SA"/>
        </w:rPr>
        <w:t>routingu</w:t>
      </w:r>
      <w:proofErr w:type="spellEnd"/>
      <w:r w:rsidRPr="002F47AE">
        <w:rPr>
          <w:kern w:val="0"/>
          <w:lang w:eastAsia="pl-PL" w:bidi="ar-SA"/>
        </w:rPr>
        <w:t xml:space="preserve">, który do obliczania tras wykorzystuje algorytmy </w:t>
      </w:r>
      <w:proofErr w:type="spellStart"/>
      <w:r w:rsidRPr="002F47AE">
        <w:rPr>
          <w:kern w:val="0"/>
          <w:lang w:eastAsia="pl-PL" w:bidi="ar-SA"/>
        </w:rPr>
        <w:t>distance-vector</w:t>
      </w:r>
      <w:proofErr w:type="spellEnd"/>
      <w:r w:rsidRPr="002F47AE">
        <w:rPr>
          <w:kern w:val="0"/>
          <w:lang w:eastAsia="pl-PL" w:bidi="ar-SA"/>
        </w:rPr>
        <w:t>. Został zaprojektowany z myślą o małych sieciach o nieskomplikowanej topologii. Standard protokołu RIP jest opisany w dokumentach RFC1058 i 1723 (RFC</w:t>
      </w:r>
      <w:r w:rsidR="003C080E" w:rsidRPr="002F47AE">
        <w:rPr>
          <w:rStyle w:val="Odwoanieprzypisudolnego"/>
          <w:kern w:val="0"/>
          <w:lang w:eastAsia="pl-PL" w:bidi="ar-SA"/>
        </w:rPr>
        <w:footnoteReference w:id="2"/>
      </w:r>
      <w:r w:rsidRPr="002F47AE">
        <w:rPr>
          <w:kern w:val="0"/>
          <w:lang w:eastAsia="pl-PL" w:bidi="ar-SA"/>
        </w:rPr>
        <w:t xml:space="preserve"> 1058 opisuje pierwszą implementację protokołu, natomiast RFC 1723 jego zaktualizowaną wersję).</w:t>
      </w:r>
    </w:p>
    <w:p w:rsidR="00CC1762" w:rsidRPr="002F47AE" w:rsidRDefault="00CC1762" w:rsidP="00CC1762">
      <w:pPr>
        <w:rPr>
          <w:kern w:val="0"/>
          <w:lang w:eastAsia="pl-PL" w:bidi="ar-SA"/>
        </w:rPr>
      </w:pPr>
    </w:p>
    <w:p w:rsidR="00CC1762" w:rsidRPr="002F47AE" w:rsidRDefault="00CC1762" w:rsidP="002B49F6">
      <w:pPr>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Pr="002F47AE">
        <w:rPr>
          <w:kern w:val="0"/>
          <w:lang w:eastAsia="pl-PL" w:bidi="ar-SA"/>
        </w:rPr>
        <w:t xml:space="preserve">Protokół RIP wykorzystuje 2 typy komunikatów tj. komunikaty żądania i odpowiedzi. Interfejs na którym został skonfigurowany omawiany protokół, zaraz po uruchomieniu wysyła komunikat ‘żądanie’ do wszystkich swoich sąsiadów, wymagając od nich aby wysyłali swoje pełne tablice </w:t>
      </w:r>
      <w:proofErr w:type="spellStart"/>
      <w:r w:rsidRPr="002F47AE">
        <w:rPr>
          <w:kern w:val="0"/>
          <w:lang w:eastAsia="pl-PL" w:bidi="ar-SA"/>
        </w:rPr>
        <w:t>routingu</w:t>
      </w:r>
      <w:proofErr w:type="spellEnd"/>
      <w:r w:rsidRPr="002F47AE">
        <w:rPr>
          <w:kern w:val="0"/>
          <w:lang w:eastAsia="pl-PL" w:bidi="ar-SA"/>
        </w:rPr>
        <w:t xml:space="preserve">. Każdy sąsiad mający włączony protokół </w:t>
      </w:r>
      <w:proofErr w:type="spellStart"/>
      <w:r w:rsidRPr="002F47AE">
        <w:rPr>
          <w:kern w:val="0"/>
          <w:lang w:eastAsia="pl-PL" w:bidi="ar-SA"/>
        </w:rPr>
        <w:t>routingu</w:t>
      </w:r>
      <w:proofErr w:type="spellEnd"/>
      <w:r w:rsidRPr="002F47AE">
        <w:rPr>
          <w:kern w:val="0"/>
          <w:lang w:eastAsia="pl-PL" w:bidi="ar-SA"/>
        </w:rPr>
        <w:t xml:space="preserve"> RIP odsyła komunikat ‘odpowiedź’. Router odbierając odpowiedzi , ocenia każdy wpis trasy. W sytuacji gdy dany wpis trasy jest nowy, trasa ta jest instalowana w tablicy </w:t>
      </w:r>
      <w:proofErr w:type="spellStart"/>
      <w:r w:rsidRPr="002F47AE">
        <w:rPr>
          <w:kern w:val="0"/>
          <w:lang w:eastAsia="pl-PL" w:bidi="ar-SA"/>
        </w:rPr>
        <w:t>routingu</w:t>
      </w:r>
      <w:proofErr w:type="spellEnd"/>
      <w:r w:rsidRPr="002F47AE">
        <w:rPr>
          <w:kern w:val="0"/>
          <w:lang w:eastAsia="pl-PL" w:bidi="ar-SA"/>
        </w:rPr>
        <w:t xml:space="preserve"> router</w:t>
      </w:r>
      <w:r w:rsidR="00B92552" w:rsidRPr="002F47AE">
        <w:rPr>
          <w:kern w:val="0"/>
          <w:lang w:eastAsia="pl-PL" w:bidi="ar-SA"/>
        </w:rPr>
        <w:t>a.</w:t>
      </w:r>
      <w:r w:rsidRPr="002F47AE">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sidRPr="002F47AE">
        <w:rPr>
          <w:kern w:val="0"/>
          <w:lang w:eastAsia="pl-PL" w:bidi="ar-SA"/>
        </w:rPr>
        <w:t>routingu</w:t>
      </w:r>
      <w:proofErr w:type="spellEnd"/>
      <w:r w:rsidRPr="002F47AE">
        <w:rPr>
          <w:kern w:val="0"/>
          <w:lang w:eastAsia="pl-PL" w:bidi="ar-SA"/>
        </w:rPr>
        <w:t xml:space="preserve">. Routery RIP wysyłają pełne tablice </w:t>
      </w:r>
      <w:proofErr w:type="spellStart"/>
      <w:r w:rsidRPr="002F47AE">
        <w:rPr>
          <w:kern w:val="0"/>
          <w:lang w:eastAsia="pl-PL" w:bidi="ar-SA"/>
        </w:rPr>
        <w:t>routingu</w:t>
      </w:r>
      <w:proofErr w:type="spellEnd"/>
      <w:r w:rsidRPr="002F47AE">
        <w:rPr>
          <w:kern w:val="0"/>
          <w:lang w:eastAsia="pl-PL" w:bidi="ar-SA"/>
        </w:rPr>
        <w:t xml:space="preserve"> co 30 sekund. Umożliwia to informowanie sąsiadów RIP o wszystkich aktualnych trasach. </w:t>
      </w:r>
    </w:p>
    <w:p w:rsidR="00CC1762" w:rsidRPr="002F47AE" w:rsidRDefault="00CC1762" w:rsidP="00CC1762">
      <w:pPr>
        <w:ind w:firstLine="709"/>
        <w:rPr>
          <w:i/>
          <w:kern w:val="0"/>
          <w:lang w:eastAsia="pl-PL" w:bidi="ar-SA"/>
        </w:rPr>
      </w:pPr>
      <w:r w:rsidRPr="002F47AE">
        <w:rPr>
          <w:kern w:val="0"/>
          <w:lang w:eastAsia="pl-PL" w:bidi="ar-SA"/>
        </w:rPr>
        <w:t>Jedyną metryką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2F47AE" w:rsidRDefault="00CC1762" w:rsidP="00CC1762">
      <w:pPr>
        <w:rPr>
          <w:rFonts w:cs="Times New Roman"/>
          <w:b/>
          <w:bCs/>
          <w:color w:val="000000"/>
          <w:kern w:val="0"/>
          <w:lang w:eastAsia="pl-PL" w:bidi="ar-SA"/>
        </w:rPr>
      </w:pPr>
    </w:p>
    <w:p w:rsidR="00CC1762" w:rsidRPr="002F47AE" w:rsidRDefault="00CC1762" w:rsidP="00CC1762">
      <w:pPr>
        <w:rPr>
          <w:b/>
        </w:rPr>
      </w:pPr>
      <w:r w:rsidRPr="002F47AE">
        <w:rPr>
          <w:b/>
        </w:rPr>
        <w:t xml:space="preserve">Format komunikatu </w:t>
      </w:r>
    </w:p>
    <w:p w:rsidR="00CC1762" w:rsidRPr="002F47AE" w:rsidRDefault="00CC1762" w:rsidP="00CC1762">
      <w:pPr>
        <w:ind w:firstLine="709"/>
        <w:rPr>
          <w:kern w:val="0"/>
          <w:lang w:eastAsia="pl-PL" w:bidi="ar-SA"/>
        </w:rPr>
      </w:pPr>
      <w:r w:rsidRPr="002F47AE">
        <w:t xml:space="preserve">Protokół RIP nie ma własnego protokołu warstwy transportowej. </w:t>
      </w:r>
      <w:r w:rsidRPr="002F47AE">
        <w:rPr>
          <w:kern w:val="0"/>
          <w:lang w:eastAsia="pl-PL" w:bidi="ar-SA"/>
        </w:rPr>
        <w:t xml:space="preserve">Komunikaty RIP są </w:t>
      </w:r>
      <w:proofErr w:type="spellStart"/>
      <w:r w:rsidRPr="002F47AE">
        <w:rPr>
          <w:kern w:val="0"/>
          <w:lang w:eastAsia="pl-PL" w:bidi="ar-SA"/>
        </w:rPr>
        <w:t>enkapsulowane</w:t>
      </w:r>
      <w:proofErr w:type="spellEnd"/>
      <w:r w:rsidRPr="002F47AE">
        <w:rPr>
          <w:kern w:val="0"/>
          <w:lang w:eastAsia="pl-PL" w:bidi="ar-SA"/>
        </w:rPr>
        <w:t xml:space="preserve"> w segmencie pakietu UDP. Zarówno portem źródłowym, jak i docelowym jest port 520. Informacje przenoszone przez ten protokół,  wysyłane są na adres </w:t>
      </w:r>
      <w:proofErr w:type="spellStart"/>
      <w:r w:rsidRPr="002F47AE">
        <w:rPr>
          <w:kern w:val="0"/>
          <w:lang w:eastAsia="pl-PL" w:bidi="ar-SA"/>
        </w:rPr>
        <w:t>rozgłoszeniowy</w:t>
      </w:r>
      <w:proofErr w:type="spellEnd"/>
      <w:r w:rsidRPr="002F47AE">
        <w:rPr>
          <w:kern w:val="0"/>
          <w:lang w:eastAsia="pl-PL" w:bidi="ar-SA"/>
        </w:rPr>
        <w:t xml:space="preserve"> 255.255.255.255. Sam pakiet został przedstawiony na poniższym rysunku:</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rFonts w:cs="Times New Roman"/>
          <w:bCs/>
          <w:color w:val="000000"/>
          <w:kern w:val="0"/>
          <w:lang w:eastAsia="pl-PL" w:bidi="ar-SA"/>
        </w:rPr>
      </w:pPr>
      <w:r w:rsidRPr="002F47AE">
        <w:rPr>
          <w:rFonts w:cs="Times New Roman"/>
          <w:bCs/>
          <w:noProof/>
          <w:color w:val="000000"/>
          <w:kern w:val="0"/>
          <w:lang w:eastAsia="pl-PL" w:bidi="ar-SA"/>
        </w:rPr>
        <w:lastRenderedPageBreak/>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114871"/>
      <w:r>
        <w:t xml:space="preserve">Rysunek </w:t>
      </w:r>
      <w:fldSimple w:instr=" SEQ Rysunek \* ARABIC ">
        <w:r w:rsidR="00BD067B">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CC1762">
      <w:pPr>
        <w:rPr>
          <w:b/>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numeru wersji-</w:t>
      </w:r>
      <w:r w:rsidRPr="002F47AE">
        <w:rPr>
          <w:kern w:val="0"/>
          <w:lang w:eastAsia="pl-PL" w:bidi="ar-SA"/>
        </w:rPr>
        <w:t xml:space="preserve"> Zawiera wersję RIP, która została wykorzystana do wygenerowania pakietu RIP. </w:t>
      </w:r>
    </w:p>
    <w:p w:rsidR="00CC1762" w:rsidRPr="002F47AE" w:rsidRDefault="00CC1762" w:rsidP="00CC1762">
      <w:pPr>
        <w:rPr>
          <w:kern w:val="0"/>
          <w:lang w:eastAsia="pl-PL" w:bidi="ar-SA"/>
        </w:rPr>
      </w:pPr>
    </w:p>
    <w:p w:rsidR="00CC1762" w:rsidRPr="002F47AE" w:rsidRDefault="00CC1762" w:rsidP="00CC1762">
      <w:pPr>
        <w:numPr>
          <w:ilvl w:val="0"/>
          <w:numId w:val="31"/>
        </w:numPr>
        <w:rPr>
          <w:b/>
          <w:kern w:val="0"/>
          <w:lang w:eastAsia="pl-PL" w:bidi="ar-SA"/>
        </w:rPr>
      </w:pPr>
      <w:r w:rsidRPr="002F47AE">
        <w:rPr>
          <w:b/>
          <w:kern w:val="0"/>
          <w:lang w:eastAsia="pl-PL" w:bidi="ar-SA"/>
        </w:rPr>
        <w:t>Pola zerowe-</w:t>
      </w:r>
      <w:r w:rsidRPr="002F47AE">
        <w:rPr>
          <w:kern w:val="0"/>
          <w:lang w:eastAsia="pl-PL" w:bidi="ar-SA"/>
        </w:rPr>
        <w:t xml:space="preserve"> </w:t>
      </w:r>
      <w:proofErr w:type="spellStart"/>
      <w:r w:rsidRPr="002F47AE">
        <w:rPr>
          <w:kern w:val="0"/>
          <w:lang w:eastAsia="pl-PL" w:bidi="ar-SA"/>
        </w:rPr>
        <w:t>poczatkowo</w:t>
      </w:r>
      <w:proofErr w:type="spellEnd"/>
      <w:r w:rsidRPr="002F47AE">
        <w:rPr>
          <w:kern w:val="0"/>
          <w:lang w:eastAsia="pl-PL" w:bidi="ar-SA"/>
        </w:rPr>
        <w:t xml:space="preserve"> puste pola zostały dodane z myślą z obsłudze większej przestrzeni adresowej w przyszłości  Mają zapewniać większa kompatybilność ze starszymi protokołami podobnymi do protokołu RIP.</w:t>
      </w:r>
      <w:r w:rsidRPr="002F47AE">
        <w:rPr>
          <w:kern w:val="0"/>
          <w:lang w:eastAsia="pl-PL" w:bidi="ar-SA"/>
        </w:rPr>
        <w:br/>
      </w:r>
    </w:p>
    <w:p w:rsidR="00CC1762" w:rsidRPr="002F47AE" w:rsidRDefault="00CC1762" w:rsidP="00CC1762">
      <w:pPr>
        <w:numPr>
          <w:ilvl w:val="0"/>
          <w:numId w:val="31"/>
        </w:numPr>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być adresem hosta, sieci,  czy też bramy domyślnej.</w:t>
      </w:r>
    </w:p>
    <w:p w:rsidR="00CC1762" w:rsidRPr="002F47AE" w:rsidRDefault="00CC1762" w:rsidP="00CC1762">
      <w:pPr>
        <w:rPr>
          <w:kern w:val="0"/>
          <w:lang w:eastAsia="pl-PL" w:bidi="ar-SA"/>
        </w:rPr>
      </w:pPr>
    </w:p>
    <w:p w:rsidR="00CC1762" w:rsidRPr="002F47AE" w:rsidRDefault="00CC1762" w:rsidP="00CC1762">
      <w:pPr>
        <w:numPr>
          <w:ilvl w:val="0"/>
          <w:numId w:val="31"/>
        </w:numPr>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CC1762" w:rsidRPr="002F47AE" w:rsidRDefault="00CC1762" w:rsidP="00CC1762">
      <w:pPr>
        <w:rPr>
          <w:b/>
        </w:rPr>
      </w:pPr>
    </w:p>
    <w:p w:rsidR="00CC1762" w:rsidRPr="002F47AE" w:rsidRDefault="00CC1762" w:rsidP="00CC1762">
      <w:pPr>
        <w:rPr>
          <w:b/>
        </w:rPr>
      </w:pPr>
    </w:p>
    <w:p w:rsidR="00CC1762" w:rsidRPr="002F47AE" w:rsidRDefault="00CC1762" w:rsidP="00CC1762">
      <w:pPr>
        <w:rPr>
          <w:b/>
        </w:rPr>
      </w:pPr>
      <w:r w:rsidRPr="002F47AE">
        <w:rPr>
          <w:b/>
        </w:rPr>
        <w:t>Cechy protokołu RIP</w:t>
      </w:r>
    </w:p>
    <w:p w:rsidR="00CC1762" w:rsidRPr="002F47AE" w:rsidRDefault="00CC1762" w:rsidP="00CC1762">
      <w:pPr>
        <w:rPr>
          <w:b/>
        </w:rPr>
      </w:pPr>
    </w:p>
    <w:p w:rsidR="00CC1762" w:rsidRPr="002F47AE" w:rsidRDefault="00CC1762" w:rsidP="00CC1762">
      <w:pPr>
        <w:numPr>
          <w:ilvl w:val="0"/>
          <w:numId w:val="23"/>
        </w:numPr>
      </w:pPr>
      <w:r w:rsidRPr="002F47AE">
        <w:t>Łatwy do skonfigurowania i wdrożenia</w:t>
      </w:r>
    </w:p>
    <w:p w:rsidR="00CC1762" w:rsidRPr="002F47AE" w:rsidRDefault="00CC1762" w:rsidP="00CC1762">
      <w:pPr>
        <w:numPr>
          <w:ilvl w:val="0"/>
          <w:numId w:val="23"/>
        </w:numPr>
      </w:pPr>
      <w:r w:rsidRPr="002F47AE">
        <w:t>Nie obsługuje VLSM ani CIDR</w:t>
      </w:r>
    </w:p>
    <w:p w:rsidR="00CC1762" w:rsidRPr="002F47AE" w:rsidRDefault="00CC1762" w:rsidP="00CC1762">
      <w:pPr>
        <w:numPr>
          <w:ilvl w:val="0"/>
          <w:numId w:val="23"/>
        </w:numPr>
      </w:pPr>
      <w:r w:rsidRPr="002F47AE">
        <w:t>Nie wysyła i</w:t>
      </w:r>
      <w:r w:rsidR="00E36E4E" w:rsidRPr="002F47AE">
        <w:t xml:space="preserve"> nie odbiera i</w:t>
      </w:r>
      <w:r w:rsidRPr="002F47AE">
        <w:t>nformacji o masce podsieci</w:t>
      </w:r>
    </w:p>
    <w:p w:rsidR="00CC1762" w:rsidRPr="002F47AE" w:rsidRDefault="00CC1762" w:rsidP="00CC1762">
      <w:pPr>
        <w:numPr>
          <w:ilvl w:val="0"/>
          <w:numId w:val="23"/>
        </w:numPr>
      </w:pPr>
      <w:r w:rsidRPr="002F47AE">
        <w:t>Nie obsługuje uwierzytelniania</w:t>
      </w:r>
    </w:p>
    <w:p w:rsidR="00CC1762" w:rsidRPr="002F47AE" w:rsidRDefault="00CC1762" w:rsidP="00CC1762">
      <w:pPr>
        <w:numPr>
          <w:ilvl w:val="0"/>
          <w:numId w:val="23"/>
        </w:numPr>
      </w:pPr>
      <w:r w:rsidRPr="002F47AE">
        <w:t>Jako jedynej metryki przy wyborze drogi używa liczby skoków</w:t>
      </w:r>
    </w:p>
    <w:p w:rsidR="00CC1762" w:rsidRPr="002F47AE" w:rsidRDefault="00CC1762" w:rsidP="00CC1762">
      <w:pPr>
        <w:numPr>
          <w:ilvl w:val="0"/>
          <w:numId w:val="23"/>
        </w:numPr>
      </w:pPr>
      <w:r w:rsidRPr="002F47AE">
        <w:lastRenderedPageBreak/>
        <w:t xml:space="preserve">Niemożność przeskalowania go do użytku w dużych lub bardzo dużych </w:t>
      </w:r>
      <w:proofErr w:type="spellStart"/>
      <w:r w:rsidRPr="002F47AE">
        <w:t>intersieciach</w:t>
      </w:r>
      <w:proofErr w:type="spellEnd"/>
    </w:p>
    <w:p w:rsidR="00CC1762" w:rsidRPr="002F47AE" w:rsidRDefault="00CC1762" w:rsidP="00CC1762">
      <w:pPr>
        <w:numPr>
          <w:ilvl w:val="0"/>
          <w:numId w:val="23"/>
        </w:numPr>
      </w:pPr>
      <w:r w:rsidRPr="002F47AE">
        <w:t>Stosuje aktualizacje niewyzwalane (czasowe)</w:t>
      </w:r>
    </w:p>
    <w:p w:rsidR="002B49F6" w:rsidRPr="002F47AE" w:rsidRDefault="002B49F6" w:rsidP="00CC1762">
      <w:pPr>
        <w:pStyle w:val="Podtytu"/>
        <w:rPr>
          <w:sz w:val="24"/>
          <w:szCs w:val="24"/>
        </w:rPr>
      </w:pPr>
      <w:bookmarkStart w:id="22" w:name="_Toc356853069"/>
    </w:p>
    <w:p w:rsidR="00CC1762" w:rsidRPr="002F47AE" w:rsidRDefault="00CC1762" w:rsidP="00CC1762">
      <w:pPr>
        <w:pStyle w:val="Podtytu"/>
        <w:rPr>
          <w:sz w:val="24"/>
          <w:szCs w:val="24"/>
        </w:rPr>
      </w:pPr>
      <w:r w:rsidRPr="002F47AE">
        <w:rPr>
          <w:sz w:val="24"/>
          <w:szCs w:val="24"/>
        </w:rPr>
        <w:t>2.2.2 RIP  wersja 2</w:t>
      </w:r>
      <w:bookmarkEnd w:id="22"/>
    </w:p>
    <w:p w:rsidR="00CC1762" w:rsidRPr="002F47AE" w:rsidRDefault="00CC1762" w:rsidP="00CC1762">
      <w:pPr>
        <w:ind w:firstLine="709"/>
      </w:pPr>
      <w:r w:rsidRPr="002F47AE">
        <w:t>Jest ulepszoną wersją protokołu RIP</w:t>
      </w:r>
      <w:r w:rsidRPr="002F47AE">
        <w:rPr>
          <w:bCs/>
        </w:rPr>
        <w:t xml:space="preserve">. Format RIPv2 został opracowany na początku lat 90-tych XX w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 xml:space="preserve">Elementy wyróżniające protokół RIP </w:t>
      </w:r>
      <w:proofErr w:type="spellStart"/>
      <w:r w:rsidRPr="002F47AE">
        <w:rPr>
          <w:b/>
        </w:rPr>
        <w:t>ver</w:t>
      </w:r>
      <w:proofErr w:type="spellEnd"/>
      <w:r w:rsidRPr="002F47AE">
        <w:rPr>
          <w:b/>
        </w:rPr>
        <w:t xml:space="preserve"> 2:</w:t>
      </w:r>
    </w:p>
    <w:p w:rsidR="00CC1762" w:rsidRPr="002F47AE" w:rsidRDefault="00CC1762" w:rsidP="00CC1762"/>
    <w:p w:rsidR="00CC1762" w:rsidRPr="002F47AE" w:rsidRDefault="00CC1762" w:rsidP="00CC1762">
      <w:r w:rsidRPr="002F47AE">
        <w:t xml:space="preserve">-obsługuje </w:t>
      </w:r>
      <w:proofErr w:type="spellStart"/>
      <w:r w:rsidRPr="002F47AE">
        <w:t>routing</w:t>
      </w:r>
      <w:proofErr w:type="spellEnd"/>
      <w:r w:rsidRPr="002F47AE">
        <w:t xml:space="preserve"> bezklasowy</w:t>
      </w:r>
    </w:p>
    <w:p w:rsidR="00CC1762" w:rsidRPr="002F47AE" w:rsidRDefault="00CC1762" w:rsidP="00CC1762">
      <w:r w:rsidRPr="002F47AE">
        <w:t xml:space="preserve">-umożliwia wysyłanie w aktualizacja </w:t>
      </w:r>
      <w:proofErr w:type="spellStart"/>
      <w:r w:rsidRPr="002F47AE">
        <w:t>routingu</w:t>
      </w:r>
      <w:proofErr w:type="spellEnd"/>
      <w:r w:rsidRPr="002F47AE">
        <w:t xml:space="preserve"> adresów następnego skoku</w:t>
      </w:r>
    </w:p>
    <w:p w:rsidR="00CC1762" w:rsidRPr="002F47AE" w:rsidRDefault="00CC1762" w:rsidP="00CC1762">
      <w:r w:rsidRPr="002F47AE">
        <w:t>- umożliwia wysyłanie aktualizacji przy użyciu adresów grupowych</w:t>
      </w:r>
    </w:p>
    <w:p w:rsidR="00CC1762" w:rsidRPr="002F47AE" w:rsidRDefault="00CC1762" w:rsidP="00CC1762">
      <w:r w:rsidRPr="002F47AE">
        <w:t xml:space="preserve">- udostępnia </w:t>
      </w:r>
      <w:proofErr w:type="spellStart"/>
      <w:r w:rsidRPr="002F47AE">
        <w:t>opcjie</w:t>
      </w:r>
      <w:proofErr w:type="spellEnd"/>
      <w:r w:rsidRPr="002F47AE">
        <w:t xml:space="preserve"> uwierzytelniania</w:t>
      </w:r>
    </w:p>
    <w:p w:rsidR="00CC1762" w:rsidRPr="002F47AE" w:rsidRDefault="00CC1762" w:rsidP="00CC1762">
      <w:r w:rsidRPr="002F47AE">
        <w:t xml:space="preserve">- pozwala na przenoszenie informacji o masce podsieci, co umożliwia zastosowanie techniki </w:t>
      </w:r>
      <w:r w:rsidRPr="002F47AE">
        <w:br/>
        <w:t xml:space="preserve">  VLSM</w:t>
      </w:r>
      <w:r w:rsidRPr="002F47AE">
        <w:rPr>
          <w:rStyle w:val="Odwoanieprzypisudolnego"/>
        </w:rPr>
        <w:footnoteReference w:id="3"/>
      </w:r>
    </w:p>
    <w:p w:rsidR="002B49F6" w:rsidRPr="002F47AE" w:rsidRDefault="002B49F6" w:rsidP="00CC1762">
      <w:pPr>
        <w:pStyle w:val="Podtytu"/>
        <w:rPr>
          <w:sz w:val="24"/>
          <w:szCs w:val="24"/>
        </w:rPr>
      </w:pPr>
      <w:bookmarkStart w:id="23" w:name="_Toc356853070"/>
    </w:p>
    <w:p w:rsidR="00CC1762" w:rsidRPr="002F47AE" w:rsidRDefault="00CC1762" w:rsidP="00CC1762">
      <w:pPr>
        <w:pStyle w:val="Podtytu"/>
        <w:rPr>
          <w:sz w:val="24"/>
          <w:szCs w:val="24"/>
        </w:rPr>
      </w:pPr>
      <w:r w:rsidRPr="002F47AE">
        <w:rPr>
          <w:sz w:val="24"/>
          <w:szCs w:val="24"/>
        </w:rPr>
        <w:t>2.2.3 EIGRP</w:t>
      </w:r>
      <w:bookmarkEnd w:id="23"/>
    </w:p>
    <w:p w:rsidR="00CC1762" w:rsidRPr="002F47AE" w:rsidRDefault="00CC1762" w:rsidP="00CC1762">
      <w:pPr>
        <w:ind w:firstLine="709"/>
      </w:pPr>
      <w:r w:rsidRPr="002F47AE">
        <w:t xml:space="preserve">EIGRP (ang. </w:t>
      </w:r>
      <w:proofErr w:type="spellStart"/>
      <w:r w:rsidRPr="002F47AE">
        <w:t>Enhanced</w:t>
      </w:r>
      <w:proofErr w:type="spellEnd"/>
      <w:r w:rsidRPr="002F47AE">
        <w:t xml:space="preserve"> Interior </w:t>
      </w:r>
      <w:proofErr w:type="spellStart"/>
      <w:r w:rsidRPr="002F47AE">
        <w:t>Gateway</w:t>
      </w:r>
      <w:proofErr w:type="spellEnd"/>
      <w:r w:rsidRPr="002F47AE">
        <w:t xml:space="preserve"> </w:t>
      </w:r>
      <w:proofErr w:type="spellStart"/>
      <w:r w:rsidRPr="002F47AE">
        <w:t>Routing</w:t>
      </w:r>
      <w:proofErr w:type="spellEnd"/>
      <w:r w:rsidRPr="002F47AE">
        <w:t xml:space="preserve"> </w:t>
      </w:r>
      <w:proofErr w:type="spellStart"/>
      <w:r w:rsidRPr="002F47AE">
        <w:t>Protocol</w:t>
      </w:r>
      <w:proofErr w:type="spellEnd"/>
      <w:r w:rsidRPr="002F47AE">
        <w:t xml:space="preserve">). jest protokołem bezklasowym </w:t>
      </w:r>
      <w:proofErr w:type="spellStart"/>
      <w:r w:rsidRPr="002F47AE">
        <w:t>routingu</w:t>
      </w:r>
      <w:proofErr w:type="spellEnd"/>
      <w:r w:rsidRPr="002F47AE">
        <w:t xml:space="preserve"> wektora odległości. Stanowi  rozwinięcie protokołu IGRP obsługującego jedynie sieci klasowe. Protokół ten został wprowadzony w 1992r przez firmę Cisco. Jedynie routery Cisco obsługują ten protokół.</w:t>
      </w:r>
    </w:p>
    <w:p w:rsidR="00CC1762" w:rsidRPr="002F47AE" w:rsidRDefault="00CC1762" w:rsidP="00CC1762">
      <w:pPr>
        <w:ind w:firstLine="709"/>
        <w:rPr>
          <w:rFonts w:cs="Times New Roman"/>
          <w:b/>
          <w:bCs/>
          <w:kern w:val="0"/>
          <w:lang w:eastAsia="pl-PL" w:bidi="ar-SA"/>
        </w:rPr>
      </w:pPr>
      <w:r w:rsidRPr="002F47AE">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2F47AE">
        <w:t>hello</w:t>
      </w:r>
      <w:proofErr w:type="spellEnd"/>
      <w:r w:rsidRPr="002F47AE">
        <w:t>. Router zakłada, że dopóki otrzymuje pakiety „</w:t>
      </w:r>
      <w:proofErr w:type="spellStart"/>
      <w:r w:rsidRPr="002F47AE">
        <w:t>Hello</w:t>
      </w:r>
      <w:proofErr w:type="spellEnd"/>
      <w:r w:rsidRPr="002F47AE">
        <w:t>” od znanych sąsiadujących urządzeń, to sąsiedzi oraz obsługiwane przez sąsiadów trasy funkcjonują prawidłowo. Zjawisko to nazywane jest relacją przylegania.</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F47AE" w:rsidRDefault="00CC1762" w:rsidP="00CC1762">
      <w:pPr>
        <w:widowControl/>
        <w:suppressAutoHyphens w:val="0"/>
        <w:autoSpaceDE w:val="0"/>
        <w:autoSpaceDN w:val="0"/>
        <w:adjustRightInd w:val="0"/>
        <w:rPr>
          <w:b/>
        </w:rPr>
      </w:pPr>
      <w:r w:rsidRPr="002F47AE">
        <w:rPr>
          <w:b/>
        </w:rPr>
        <w:t>Format pakietu EIGRP</w:t>
      </w:r>
    </w:p>
    <w:p w:rsidR="00CC1762" w:rsidRPr="002F47AE" w:rsidRDefault="00CC1762" w:rsidP="00CC1762">
      <w:pPr>
        <w:rPr>
          <w:lang w:eastAsia="pl-PL" w:bidi="ar-SA"/>
        </w:rPr>
      </w:pP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114872"/>
      <w:r>
        <w:t xml:space="preserve">Rysunek </w:t>
      </w:r>
      <w:fldSimple w:instr=" SEQ Rysunek \* ARABIC ">
        <w:r>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CC1762">
      <w:pPr>
        <w:rPr>
          <w:lang w:eastAsia="pl-PL" w:bidi="ar-SA"/>
        </w:rPr>
      </w:pPr>
      <w:r w:rsidRPr="002F47AE">
        <w:rPr>
          <w:lang w:eastAsia="pl-PL" w:bidi="ar-SA"/>
        </w:rPr>
        <w:t>Do utrzymywania tabel i nawiązywania relacji z sąsiednimi routerami protokół EIGRP wykorzystuje różne rodzaje pakietów:</w:t>
      </w:r>
    </w:p>
    <w:p w:rsidR="00CC1762" w:rsidRPr="002F47AE" w:rsidRDefault="00CC1762" w:rsidP="00CC1762"/>
    <w:p w:rsidR="00CC1762" w:rsidRPr="002F47AE" w:rsidRDefault="00CC1762" w:rsidP="00CC1762">
      <w:pPr>
        <w:rPr>
          <w:lang w:eastAsia="pl-PL" w:bidi="ar-SA"/>
        </w:rPr>
      </w:pPr>
      <w:r w:rsidRPr="002F47AE">
        <w:t>W systemie działania protokołu EIGRP wyróżniamy 5 rodzajów pakietów:</w:t>
      </w:r>
    </w:p>
    <w:p w:rsidR="00CC1762" w:rsidRPr="002F47AE" w:rsidRDefault="00CC1762" w:rsidP="00CC1762">
      <w:pPr>
        <w:numPr>
          <w:ilvl w:val="0"/>
          <w:numId w:val="25"/>
        </w:numPr>
        <w:rPr>
          <w:lang w:eastAsia="pl-PL" w:bidi="ar-SA"/>
        </w:rPr>
      </w:pPr>
      <w:proofErr w:type="spellStart"/>
      <w:r w:rsidRPr="002F47AE">
        <w:rPr>
          <w:lang w:eastAsia="pl-PL" w:bidi="ar-SA"/>
        </w:rPr>
        <w:t>hello</w:t>
      </w:r>
      <w:proofErr w:type="spellEnd"/>
    </w:p>
    <w:p w:rsidR="00CC1762" w:rsidRPr="002F47AE" w:rsidRDefault="00CC1762" w:rsidP="00CC1762">
      <w:pPr>
        <w:numPr>
          <w:ilvl w:val="0"/>
          <w:numId w:val="25"/>
        </w:numPr>
        <w:rPr>
          <w:lang w:eastAsia="pl-PL" w:bidi="ar-SA"/>
        </w:rPr>
      </w:pPr>
      <w:r w:rsidRPr="002F47AE">
        <w:rPr>
          <w:lang w:eastAsia="pl-PL" w:bidi="ar-SA"/>
        </w:rPr>
        <w:t>potwierdzenie (</w:t>
      </w:r>
      <w:proofErr w:type="spellStart"/>
      <w:r w:rsidRPr="002F47AE">
        <w:rPr>
          <w:lang w:eastAsia="pl-PL" w:bidi="ar-SA"/>
        </w:rPr>
        <w:t>Acknowledgment</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aktualizacja (</w:t>
      </w:r>
      <w:proofErr w:type="spellStart"/>
      <w:r w:rsidRPr="002F47AE">
        <w:rPr>
          <w:lang w:eastAsia="pl-PL" w:bidi="ar-SA"/>
        </w:rPr>
        <w:t>Update</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zapytanie (</w:t>
      </w:r>
      <w:proofErr w:type="spellStart"/>
      <w:r w:rsidRPr="002F47AE">
        <w:rPr>
          <w:lang w:eastAsia="pl-PL" w:bidi="ar-SA"/>
        </w:rPr>
        <w:t>Query</w:t>
      </w:r>
      <w:proofErr w:type="spellEnd"/>
      <w:r w:rsidRPr="002F47AE">
        <w:rPr>
          <w:lang w:eastAsia="pl-PL" w:bidi="ar-SA"/>
        </w:rPr>
        <w:t>)</w:t>
      </w:r>
    </w:p>
    <w:p w:rsidR="00CC1762" w:rsidRPr="002F47AE" w:rsidRDefault="00CC1762" w:rsidP="00CC1762">
      <w:pPr>
        <w:numPr>
          <w:ilvl w:val="0"/>
          <w:numId w:val="25"/>
        </w:numPr>
        <w:rPr>
          <w:lang w:eastAsia="pl-PL" w:bidi="ar-SA"/>
        </w:rPr>
      </w:pPr>
      <w:r w:rsidRPr="002F47AE">
        <w:rPr>
          <w:lang w:eastAsia="pl-PL" w:bidi="ar-SA"/>
        </w:rPr>
        <w:t>odpowiedź (</w:t>
      </w:r>
      <w:proofErr w:type="spellStart"/>
      <w:r w:rsidRPr="002F47AE">
        <w:rPr>
          <w:lang w:eastAsia="pl-PL" w:bidi="ar-SA"/>
        </w:rPr>
        <w:t>Reply</w:t>
      </w:r>
      <w:proofErr w:type="spellEnd"/>
      <w:r w:rsidRPr="002F47AE">
        <w:rPr>
          <w:lang w:eastAsia="pl-PL" w:bidi="ar-SA"/>
        </w:rPr>
        <w:t>)</w:t>
      </w:r>
    </w:p>
    <w:p w:rsidR="00CC1762" w:rsidRPr="002F47AE" w:rsidRDefault="00CC1762" w:rsidP="00CC1762">
      <w:pPr>
        <w:rPr>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kern w:val="0"/>
          <w:lang w:eastAsia="pl-PL" w:bidi="ar-SA"/>
        </w:rPr>
        <w:t xml:space="preserve">Pakiety </w:t>
      </w:r>
      <w:proofErr w:type="spellStart"/>
      <w:r w:rsidRPr="002F47AE">
        <w:rPr>
          <w:rFonts w:eastAsia="Times New Roman" w:cs="Times New Roman"/>
          <w:b/>
          <w:kern w:val="0"/>
          <w:lang w:eastAsia="pl-PL" w:bidi="ar-SA"/>
        </w:rPr>
        <w:t>hello</w:t>
      </w:r>
      <w:proofErr w:type="spellEnd"/>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w:t>
      </w:r>
      <w:proofErr w:type="spellStart"/>
      <w:r w:rsidRPr="002F47AE">
        <w:rPr>
          <w:rFonts w:eastAsia="Times New Roman" w:cs="Times New Roman"/>
          <w:color w:val="000000"/>
          <w:kern w:val="0"/>
          <w:lang w:eastAsia="pl-PL" w:bidi="ar-SA"/>
        </w:rPr>
        <w:t>Hello</w:t>
      </w:r>
      <w:proofErr w:type="spellEnd"/>
      <w:r w:rsidRPr="002F47AE">
        <w:rPr>
          <w:rFonts w:eastAsia="Times New Roman" w:cs="Times New Roman"/>
          <w:color w:val="000000"/>
          <w:kern w:val="0"/>
          <w:lang w:eastAsia="pl-PL" w:bidi="ar-SA"/>
        </w:rPr>
        <w:t xml:space="preserve">  co 5 sekund na adres grupowy 224.0.0.10. Jeżeli router EIGRP nie otrzyma pakietu od sąsiada w określonym czasie, traktuje to jakby </w:t>
      </w:r>
      <w:r w:rsidRPr="002F47AE">
        <w:rPr>
          <w:rFonts w:eastAsia="Times New Roman" w:cs="Times New Roman"/>
          <w:color w:val="000000"/>
          <w:kern w:val="0"/>
          <w:lang w:eastAsia="pl-PL" w:bidi="ar-SA"/>
        </w:rPr>
        <w:lastRenderedPageBreak/>
        <w:t xml:space="preserve">urządzenie to nie działało. W tym momencie  algorytm DUAL zaczyna sprawdzanie tablicy </w:t>
      </w:r>
      <w:proofErr w:type="spellStart"/>
      <w:r w:rsidRPr="002F47AE">
        <w:rPr>
          <w:rFonts w:eastAsia="Times New Roman" w:cs="Times New Roman"/>
          <w:color w:val="000000"/>
          <w:kern w:val="0"/>
          <w:lang w:eastAsia="pl-PL" w:bidi="ar-SA"/>
        </w:rPr>
        <w:t>routingu</w:t>
      </w:r>
      <w:proofErr w:type="spellEnd"/>
      <w:r w:rsidRPr="002F47AE">
        <w:rPr>
          <w:rFonts w:eastAsia="Times New Roman" w:cs="Times New Roman"/>
          <w:color w:val="000000"/>
          <w:kern w:val="0"/>
          <w:lang w:eastAsia="pl-PL" w:bidi="ar-SA"/>
        </w:rPr>
        <w:t>.</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w:t>
      </w:r>
      <w:proofErr w:type="spellStart"/>
      <w:r w:rsidRPr="002F47AE">
        <w:t>acknowledgment</w:t>
      </w:r>
      <w:proofErr w:type="spellEnd"/>
      <w:r w:rsidRPr="002F47AE">
        <w:t>) – są to pakiety „</w:t>
      </w:r>
      <w:proofErr w:type="spellStart"/>
      <w:r w:rsidRPr="002F47AE">
        <w:t>Hello</w:t>
      </w:r>
      <w:proofErr w:type="spellEnd"/>
      <w:r w:rsidRPr="002F47AE">
        <w:t>”</w:t>
      </w:r>
      <w:r w:rsidR="008D54C5" w:rsidRPr="002F47AE">
        <w:t xml:space="preserve">, które pozbawione </w:t>
      </w:r>
      <w:proofErr w:type="spellStart"/>
      <w:r w:rsidR="008D54C5" w:rsidRPr="002F47AE">
        <w:t>sa</w:t>
      </w:r>
      <w:proofErr w:type="spellEnd"/>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 EIGRP, takich jak pakiety odpowiedzi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 xml:space="preserve">(ang. </w:t>
      </w:r>
      <w:proofErr w:type="spellStart"/>
      <w:r w:rsidRPr="002F47AE">
        <w:rPr>
          <w:lang w:eastAsia="pl-PL" w:bidi="ar-SA"/>
        </w:rPr>
        <w:t>update</w:t>
      </w:r>
      <w:proofErr w:type="spellEnd"/>
      <w:r w:rsidRPr="002F47AE">
        <w:rPr>
          <w:lang w:eastAsia="pl-PL" w:bidi="ar-SA"/>
        </w:rPr>
        <w:t>)</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transmisji pojedynczej (</w:t>
      </w:r>
      <w:proofErr w:type="spellStart"/>
      <w:r w:rsidRPr="002F47AE">
        <w:rPr>
          <w:rFonts w:eastAsia="Times New Roman" w:cs="Times New Roman"/>
          <w:color w:val="000000"/>
          <w:kern w:val="0"/>
          <w:lang w:eastAsia="pl-PL" w:bidi="ar-SA"/>
        </w:rPr>
        <w:t>unicast</w:t>
      </w:r>
      <w:proofErr w:type="spellEnd"/>
      <w:r w:rsidRPr="002F47AE">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2F47AE">
        <w:rPr>
          <w:rFonts w:eastAsia="Times New Roman" w:cs="Times New Roman"/>
          <w:color w:val="000000"/>
          <w:kern w:val="0"/>
          <w:lang w:eastAsia="pl-PL" w:bidi="ar-SA"/>
        </w:rPr>
        <w:t>multiemisji</w:t>
      </w:r>
      <w:proofErr w:type="spellEnd"/>
      <w:r w:rsidRPr="002F47AE">
        <w:rPr>
          <w:rFonts w:eastAsia="Times New Roman" w:cs="Times New Roman"/>
          <w:color w:val="000000"/>
          <w:kern w:val="0"/>
          <w:lang w:eastAsia="pl-PL" w:bidi="ar-SA"/>
        </w:rPr>
        <w:t xml:space="preserve"> (</w:t>
      </w:r>
      <w:proofErr w:type="spellStart"/>
      <w:r w:rsidRPr="002F47AE">
        <w:rPr>
          <w:rFonts w:eastAsia="Times New Roman" w:cs="Times New Roman"/>
          <w:color w:val="000000"/>
          <w:kern w:val="0"/>
          <w:lang w:eastAsia="pl-PL" w:bidi="ar-SA"/>
        </w:rPr>
        <w:t>multicast</w:t>
      </w:r>
      <w:proofErr w:type="spellEnd"/>
      <w:r w:rsidRPr="002F47AE">
        <w:rPr>
          <w:rFonts w:eastAsia="Times New Roman" w:cs="Times New Roman"/>
          <w:color w:val="000000"/>
          <w:kern w:val="0"/>
          <w:lang w:eastAsia="pl-PL" w:bidi="ar-SA"/>
        </w:rPr>
        <w:t>), z informacją o zaistniałej zmianie w topologii.</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w:t>
      </w:r>
      <w:proofErr w:type="spellStart"/>
      <w:r w:rsidRPr="002F47AE">
        <w:rPr>
          <w:rFonts w:eastAsia="Times New Roman" w:cs="Times New Roman"/>
          <w:color w:val="000000"/>
          <w:kern w:val="0"/>
          <w:lang w:eastAsia="pl-PL" w:bidi="ar-SA"/>
        </w:rPr>
        <w:t>query</w:t>
      </w:r>
      <w:proofErr w:type="spellEnd"/>
      <w:r w:rsidRPr="002F47AE">
        <w:rPr>
          <w:rFonts w:eastAsia="Times New Roman" w:cs="Times New Roman"/>
          <w:color w:val="000000"/>
          <w:kern w:val="0"/>
          <w:lang w:eastAsia="pl-PL" w:bidi="ar-SA"/>
        </w:rPr>
        <w:t xml:space="preserve">) –  są to pakiety z konkretnym zapytaniem wysyłanym do jednego lub wszystkich sąsiednich routerów. </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w:t>
      </w:r>
      <w:proofErr w:type="spellStart"/>
      <w:r w:rsidRPr="002F47AE">
        <w:rPr>
          <w:rFonts w:eastAsia="Times New Roman" w:cs="Times New Roman"/>
          <w:color w:val="000000"/>
          <w:kern w:val="0"/>
          <w:lang w:eastAsia="pl-PL" w:bidi="ar-SA"/>
        </w:rPr>
        <w:t>reply</w:t>
      </w:r>
      <w:proofErr w:type="spellEnd"/>
      <w:r w:rsidRPr="002F47AE">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Metryka protokołu EIGRP</w:t>
      </w:r>
      <w:r w:rsidRPr="002F47AE">
        <w:rPr>
          <w:rFonts w:eastAsia="Times New Roman" w:cs="Times New Roman"/>
          <w:b/>
          <w:kern w:val="0"/>
          <w:lang w:eastAsia="pl-PL" w:bidi="ar-SA"/>
        </w:rPr>
        <w:br/>
      </w: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 xml:space="preserve">Metryka </w:t>
      </w:r>
      <w:r w:rsidR="001048F7" w:rsidRPr="002F47AE">
        <w:rPr>
          <w:rFonts w:eastAsia="Times New Roman" w:cs="Times New Roman"/>
          <w:kern w:val="0"/>
          <w:lang w:eastAsia="pl-PL" w:bidi="ar-SA"/>
        </w:rPr>
        <w:t>protokółu</w:t>
      </w:r>
      <w:r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CC1762">
      <w:pPr>
        <w:widowControl/>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2F47AE"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r w:rsidR="00CC1762" w:rsidRPr="002F47AE">
        <w:rPr>
          <w:rFonts w:eastAsia="Times New Roman" w:cs="Times New Roman"/>
          <w:kern w:val="0"/>
          <w:lang w:eastAsia="pl-PL" w:bidi="ar-SA"/>
        </w:rPr>
        <w:t xml:space="preserve"> równanie na obliczenie metryki EIGRP </w:t>
      </w:r>
      <w:r w:rsidRPr="002F47AE">
        <w:rPr>
          <w:rFonts w:eastAsia="Times New Roman" w:cs="Times New Roman"/>
          <w:kern w:val="0"/>
          <w:lang w:eastAsia="pl-PL" w:bidi="ar-SA"/>
        </w:rPr>
        <w:t xml:space="preserve">będzie miało </w:t>
      </w:r>
      <w:r w:rsidR="00CC1762" w:rsidRPr="002F47AE">
        <w:rPr>
          <w:rFonts w:eastAsia="Times New Roman" w:cs="Times New Roman"/>
          <w:kern w:val="0"/>
          <w:lang w:eastAsia="pl-PL" w:bidi="ar-SA"/>
        </w:rPr>
        <w:t>posta</w:t>
      </w:r>
      <w:r w:rsidR="00CC1762" w:rsidRPr="002F47AE">
        <w:rPr>
          <w:rFonts w:ascii="TimesNewRoman" w:eastAsia="TimesNewRoman" w:cs="TimesNewRoman" w:hint="eastAsia"/>
          <w:kern w:val="0"/>
          <w:lang w:eastAsia="pl-PL" w:bidi="ar-SA"/>
        </w:rPr>
        <w:t>ć</w:t>
      </w:r>
      <w:r w:rsidR="00CC1762" w:rsidRPr="002F47AE">
        <w:rPr>
          <w:rFonts w:eastAsia="Times New Roman" w:cs="Times New Roman"/>
          <w:kern w:val="0"/>
          <w:lang w:eastAsia="pl-PL" w:bidi="ar-SA"/>
        </w:rPr>
        <w:t>:</w:t>
      </w:r>
    </w:p>
    <w:p w:rsidR="00CC1762" w:rsidRPr="002F47AE" w:rsidRDefault="00CC1762"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114873"/>
      <w:r>
        <w:t xml:space="preserve">Rysunek </w:t>
      </w:r>
      <w:fldSimple w:instr=" SEQ Rysunek \* ARABIC ">
        <w:r>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BD067B">
      <w:pPr>
        <w:pStyle w:val="Legenda"/>
        <w:rPr>
          <w:rFonts w:eastAsia="Times New Roman" w:cs="Times New Roman"/>
          <w:kern w:val="0"/>
          <w:lang w:eastAsia="pl-PL" w:bidi="ar-SA"/>
        </w:rPr>
      </w:pPr>
    </w:p>
    <w:p w:rsidR="00CC1762" w:rsidRPr="002F47AE" w:rsidRDefault="001048F7" w:rsidP="001048F7">
      <w:pPr>
        <w:ind w:firstLine="708"/>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114874"/>
      <w:r w:rsidR="00BD067B" w:rsidRPr="00BD067B">
        <w:rPr>
          <w:rFonts w:eastAsia="Times New Roman" w:cs="Times New Roman"/>
          <w:b w:val="0"/>
          <w:bCs w:val="0"/>
          <w:color w:val="000000" w:themeColor="text1"/>
          <w:kern w:val="0"/>
          <w:sz w:val="24"/>
          <w:szCs w:val="24"/>
          <w:lang w:eastAsia="pl-PL" w:bidi="ar-SA"/>
        </w:rPr>
        <w:t xml:space="preserve">Rysunek </w:t>
      </w:r>
      <w:r w:rsidR="00903609"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903609" w:rsidRPr="00BD067B">
        <w:rPr>
          <w:rFonts w:eastAsia="Times New Roman" w:cs="Times New Roman"/>
          <w:b w:val="0"/>
          <w:bCs w:val="0"/>
          <w:color w:val="000000" w:themeColor="text1"/>
          <w:kern w:val="0"/>
          <w:sz w:val="24"/>
          <w:szCs w:val="24"/>
          <w:lang w:eastAsia="pl-PL" w:bidi="ar-SA"/>
        </w:rPr>
        <w:fldChar w:fldCharType="separate"/>
      </w:r>
      <w:r w:rsidR="00BD067B">
        <w:rPr>
          <w:rFonts w:eastAsia="Times New Roman" w:cs="Times New Roman"/>
          <w:b w:val="0"/>
          <w:bCs w:val="0"/>
          <w:noProof/>
          <w:color w:val="000000" w:themeColor="text1"/>
          <w:kern w:val="0"/>
          <w:sz w:val="24"/>
          <w:szCs w:val="24"/>
          <w:lang w:eastAsia="pl-PL" w:bidi="ar-SA"/>
        </w:rPr>
        <w:t>11</w:t>
      </w:r>
      <w:r w:rsidR="00903609"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CC1762">
      <w:pPr>
        <w:rPr>
          <w:rFonts w:eastAsia="Times New Roman" w:cs="Times New Roman"/>
          <w:color w:val="000000" w:themeColor="text1"/>
          <w:kern w:val="0"/>
          <w:lang w:eastAsia="pl-PL" w:bidi="ar-SA"/>
        </w:rPr>
      </w:pPr>
    </w:p>
    <w:p w:rsidR="00CC1762" w:rsidRPr="002F47AE" w:rsidRDefault="00CC1762" w:rsidP="00CC1762">
      <w:pPr>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005342">
      <w:pPr>
        <w:ind w:firstLine="708"/>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005342">
      <w:pPr>
        <w:ind w:left="708"/>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005342">
      <w:pPr>
        <w:ind w:firstLine="708"/>
        <w:rPr>
          <w:rFonts w:eastAsia="Times New Roman" w:cs="Times New Roman"/>
          <w:kern w:val="0"/>
          <w:lang w:eastAsia="pl-PL" w:bidi="ar-SA"/>
        </w:rPr>
      </w:pPr>
      <w:r w:rsidRPr="002F47AE">
        <w:rPr>
          <w:rFonts w:eastAsia="Times New Roman" w:cs="Times New Roman"/>
          <w:kern w:val="0"/>
          <w:lang w:eastAsia="pl-PL" w:bidi="ar-SA"/>
        </w:rPr>
        <w:t>K5 (niezawodność)= 0</w:t>
      </w:r>
    </w:p>
    <w:p w:rsidR="00CC1762" w:rsidRPr="002F47AE" w:rsidRDefault="00CC1762" w:rsidP="00CC1762">
      <w:pPr>
        <w:rPr>
          <w:rFonts w:eastAsia="Times New Roman" w:cs="Times New Roman"/>
          <w:kern w:val="0"/>
          <w:lang w:eastAsia="pl-PL" w:bidi="ar-SA"/>
        </w:rPr>
      </w:pPr>
    </w:p>
    <w:p w:rsidR="008D54C5" w:rsidRPr="002F47AE" w:rsidRDefault="008D54C5"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t>Algorytm DUAL</w:t>
      </w:r>
    </w:p>
    <w:p w:rsidR="00005342" w:rsidRPr="002F47AE" w:rsidRDefault="00005342" w:rsidP="00005342">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w:t>
      </w:r>
      <w:proofErr w:type="spellStart"/>
      <w:r w:rsidR="00CC1762" w:rsidRPr="002F47AE">
        <w:t>DiffusingUpdate</w:t>
      </w:r>
      <w:proofErr w:type="spellEnd"/>
      <w:r w:rsidR="00CC1762" w:rsidRPr="002F47AE">
        <w:t xml:space="preserve"> </w:t>
      </w:r>
      <w:proofErr w:type="spellStart"/>
      <w:r w:rsidR="00CC1762" w:rsidRPr="002F47AE">
        <w:t>Algorithm</w:t>
      </w:r>
      <w:proofErr w:type="spellEnd"/>
      <w:r w:rsidR="00CC1762" w:rsidRPr="002F47AE">
        <w:t xml:space="preserve">. </w:t>
      </w:r>
      <w:r w:rsidR="001C7B0F" w:rsidRPr="002F47AE">
        <w:t>Pętle</w:t>
      </w:r>
      <w:r w:rsidR="00CC1762" w:rsidRPr="002F47AE">
        <w:t xml:space="preserve"> </w:t>
      </w:r>
      <w:proofErr w:type="spellStart"/>
      <w:r w:rsidR="00CC1762" w:rsidRPr="002F47AE">
        <w:t>routing</w:t>
      </w:r>
      <w:r w:rsidR="001C7B0F" w:rsidRPr="002F47AE">
        <w:t>u</w:t>
      </w:r>
      <w:proofErr w:type="spellEnd"/>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jest zapobieganie tworzeniu się pętli. </w:t>
      </w:r>
      <w:r w:rsidRPr="002F47AE">
        <w:t xml:space="preserve">Jego działanie </w:t>
      </w:r>
      <w:r w:rsidR="00253F17" w:rsidRPr="002F47AE">
        <w:t xml:space="preserve">polega na </w:t>
      </w:r>
      <w:r w:rsidR="00253F17" w:rsidRPr="002F47AE">
        <w:lastRenderedPageBreak/>
        <w:t>nadzorowaniu śledzenia</w:t>
      </w:r>
      <w:r w:rsidR="00CC1762" w:rsidRPr="002F47AE">
        <w:t xml:space="preserve"> wszystkich tras rozgłaszanych przez routery. </w:t>
      </w:r>
      <w:r w:rsidR="0048094A" w:rsidRPr="002F47AE">
        <w:t>DUAL wykorzystuje trzy oddzielne tabele dla obliczenia trasy. Tabele te są tworzone na podstawie informacji wymienianych między routerami</w:t>
      </w:r>
      <w:bookmarkStart w:id="27" w:name="_GoBack"/>
      <w:bookmarkEnd w:id="27"/>
      <w:r w:rsidRPr="002F47AE">
        <w:t xml:space="preserve">. Wybrane ścieżki nie mogą tworzyć pętli </w:t>
      </w:r>
      <w:proofErr w:type="spellStart"/>
      <w:r w:rsidRPr="002F47AE">
        <w:t>routingu</w:t>
      </w:r>
      <w:proofErr w:type="spellEnd"/>
      <w:r w:rsidRPr="002F47AE">
        <w:t xml:space="preserve"> i musza posiadać najniższy </w:t>
      </w:r>
      <w:r w:rsidR="00527FD9" w:rsidRPr="002F47AE">
        <w:br/>
      </w:r>
      <w:r w:rsidRPr="002F47AE">
        <w:t xml:space="preserve">koszt. Takie trasy umieszczane są przez protokół DUAL w tablicy </w:t>
      </w:r>
      <w:proofErr w:type="spellStart"/>
      <w:r w:rsidRPr="002F47AE">
        <w:t>routingu</w:t>
      </w:r>
      <w:proofErr w:type="spellEnd"/>
      <w:r w:rsidRPr="002F47AE">
        <w:t xml:space="preserve"> i wykorzystywane są w przesyłaniu </w:t>
      </w:r>
      <w:proofErr w:type="spellStart"/>
      <w:r w:rsidRPr="002F47AE">
        <w:t>datagramów</w:t>
      </w:r>
      <w:proofErr w:type="spellEnd"/>
      <w:r w:rsidRPr="002F47AE">
        <w:t>.</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w:t>
      </w:r>
      <w:proofErr w:type="spellStart"/>
      <w:r w:rsidR="00527FD9" w:rsidRPr="002F47AE">
        <w:t>routingu</w:t>
      </w:r>
      <w:proofErr w:type="spellEnd"/>
      <w:r w:rsidR="00527FD9" w:rsidRPr="002F47AE">
        <w:t xml:space="preserve">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CC1762">
      <w:pPr>
        <w:widowControl/>
        <w:numPr>
          <w:ilvl w:val="0"/>
          <w:numId w:val="26"/>
        </w:numPr>
        <w:suppressAutoHyphens w:val="0"/>
        <w:autoSpaceDE w:val="0"/>
        <w:autoSpaceDN w:val="0"/>
        <w:adjustRightInd w:val="0"/>
      </w:pPr>
      <w:r w:rsidRPr="002F47AE">
        <w:t xml:space="preserve">własnościowy protokół </w:t>
      </w:r>
      <w:proofErr w:type="spellStart"/>
      <w:r w:rsidRPr="002F47AE">
        <w:t>routingu</w:t>
      </w:r>
      <w:proofErr w:type="spellEnd"/>
      <w:r w:rsidRPr="002F47AE">
        <w:t xml:space="preserve"> Cisco</w:t>
      </w:r>
    </w:p>
    <w:p w:rsidR="00CC1762" w:rsidRPr="002F47AE" w:rsidRDefault="00CC1762" w:rsidP="00CC1762">
      <w:pPr>
        <w:widowControl/>
        <w:numPr>
          <w:ilvl w:val="0"/>
          <w:numId w:val="26"/>
        </w:numPr>
        <w:suppressAutoHyphens w:val="0"/>
        <w:autoSpaceDE w:val="0"/>
        <w:autoSpaceDN w:val="0"/>
        <w:adjustRightInd w:val="0"/>
      </w:pPr>
      <w:r w:rsidRPr="002F47AE">
        <w:t>prosty w konfiguracji</w:t>
      </w:r>
    </w:p>
    <w:p w:rsidR="00CC1762" w:rsidRPr="002F47AE" w:rsidRDefault="00CC1762" w:rsidP="00CC1762">
      <w:pPr>
        <w:widowControl/>
        <w:numPr>
          <w:ilvl w:val="0"/>
          <w:numId w:val="26"/>
        </w:numPr>
        <w:suppressAutoHyphens w:val="0"/>
        <w:autoSpaceDE w:val="0"/>
        <w:autoSpaceDN w:val="0"/>
        <w:adjustRightInd w:val="0"/>
      </w:pPr>
      <w:r w:rsidRPr="002F47AE">
        <w:t>obsługuje VLSM  protokół CIDR</w:t>
      </w:r>
    </w:p>
    <w:p w:rsidR="00CC1762" w:rsidRPr="002F47AE" w:rsidRDefault="00CC1762" w:rsidP="00CC1762">
      <w:pPr>
        <w:widowControl/>
        <w:numPr>
          <w:ilvl w:val="0"/>
          <w:numId w:val="26"/>
        </w:numPr>
        <w:suppressAutoHyphens w:val="0"/>
        <w:autoSpaceDE w:val="0"/>
        <w:autoSpaceDN w:val="0"/>
        <w:adjustRightInd w:val="0"/>
      </w:pPr>
      <w:r w:rsidRPr="002F47AE">
        <w:t>krótki czas konwergencji.</w:t>
      </w:r>
    </w:p>
    <w:p w:rsidR="00CC1762" w:rsidRPr="002F47AE" w:rsidRDefault="00CC1762" w:rsidP="00CC1762">
      <w:pPr>
        <w:widowControl/>
        <w:numPr>
          <w:ilvl w:val="0"/>
          <w:numId w:val="26"/>
        </w:numPr>
        <w:suppressAutoHyphens w:val="0"/>
        <w:autoSpaceDE w:val="0"/>
        <w:autoSpaceDN w:val="0"/>
        <w:adjustRightInd w:val="0"/>
      </w:pPr>
      <w:r w:rsidRPr="002F47AE">
        <w:t>Używa złożonej metryki</w:t>
      </w:r>
    </w:p>
    <w:p w:rsidR="00CC1762" w:rsidRPr="002F47AE" w:rsidRDefault="00CC1762" w:rsidP="00CC1762">
      <w:pPr>
        <w:widowControl/>
        <w:numPr>
          <w:ilvl w:val="0"/>
          <w:numId w:val="26"/>
        </w:numPr>
        <w:suppressAutoHyphens w:val="0"/>
        <w:autoSpaceDE w:val="0"/>
        <w:autoSpaceDN w:val="0"/>
        <w:adjustRightInd w:val="0"/>
      </w:pPr>
      <w:r w:rsidRPr="002F47AE">
        <w:t>nie używa liczników wstrzymania jak RIP i IGRP</w:t>
      </w:r>
    </w:p>
    <w:p w:rsidR="00CC1762" w:rsidRPr="002F47AE" w:rsidRDefault="00CC1762" w:rsidP="00CC1762">
      <w:pPr>
        <w:widowControl/>
        <w:numPr>
          <w:ilvl w:val="0"/>
          <w:numId w:val="26"/>
        </w:numPr>
        <w:suppressAutoHyphens w:val="0"/>
        <w:autoSpaceDE w:val="0"/>
        <w:autoSpaceDN w:val="0"/>
        <w:adjustRightInd w:val="0"/>
      </w:pPr>
      <w:r w:rsidRPr="002F47AE">
        <w:t>używa algorytmu DUAL</w:t>
      </w:r>
    </w:p>
    <w:p w:rsidR="00CC1762" w:rsidRPr="002F47AE" w:rsidRDefault="00CC1762" w:rsidP="00CC1762">
      <w:pPr>
        <w:widowControl/>
        <w:numPr>
          <w:ilvl w:val="0"/>
          <w:numId w:val="26"/>
        </w:numPr>
        <w:suppressAutoHyphens w:val="0"/>
        <w:autoSpaceDE w:val="0"/>
        <w:autoSpaceDN w:val="0"/>
        <w:adjustRightInd w:val="0"/>
      </w:pPr>
      <w:r w:rsidRPr="002F47AE">
        <w:t xml:space="preserve">może działać jak protokół łącze stan, pozostając protokołem </w:t>
      </w:r>
      <w:proofErr w:type="spellStart"/>
      <w:r w:rsidRPr="002F47AE">
        <w:t>routingu</w:t>
      </w:r>
      <w:proofErr w:type="spellEnd"/>
      <w:r w:rsidRPr="002F47AE">
        <w:t xml:space="preserve"> wektora odległości</w:t>
      </w:r>
    </w:p>
    <w:p w:rsidR="00CC1762" w:rsidRPr="002F47AE" w:rsidRDefault="00CC1762" w:rsidP="00CC1762">
      <w:pPr>
        <w:widowControl/>
        <w:numPr>
          <w:ilvl w:val="0"/>
          <w:numId w:val="26"/>
        </w:numPr>
        <w:suppressAutoHyphens w:val="0"/>
        <w:autoSpaceDE w:val="0"/>
        <w:autoSpaceDN w:val="0"/>
        <w:adjustRightInd w:val="0"/>
      </w:pPr>
      <w:r w:rsidRPr="002F47AE">
        <w:t xml:space="preserve">aktualizacje z ograniczeniami </w:t>
      </w:r>
    </w:p>
    <w:p w:rsidR="00CC1762" w:rsidRPr="002F47AE" w:rsidRDefault="00CC1762" w:rsidP="00CC1762">
      <w:pPr>
        <w:widowControl/>
        <w:numPr>
          <w:ilvl w:val="0"/>
          <w:numId w:val="26"/>
        </w:numPr>
        <w:suppressAutoHyphens w:val="0"/>
        <w:autoSpaceDE w:val="0"/>
        <w:autoSpaceDN w:val="0"/>
        <w:adjustRightInd w:val="0"/>
      </w:pPr>
      <w:r w:rsidRPr="002F47AE">
        <w:t>tworzenie przyległości</w:t>
      </w:r>
    </w:p>
    <w:p w:rsidR="00CC1762" w:rsidRPr="002F47AE" w:rsidRDefault="00CC1762" w:rsidP="00CC1762">
      <w:pPr>
        <w:widowControl/>
        <w:numPr>
          <w:ilvl w:val="0"/>
          <w:numId w:val="26"/>
        </w:numPr>
        <w:suppressAutoHyphens w:val="0"/>
        <w:autoSpaceDE w:val="0"/>
        <w:autoSpaceDN w:val="0"/>
        <w:adjustRightInd w:val="0"/>
      </w:pPr>
      <w:r w:rsidRPr="002F47AE">
        <w:t>tablice sąsiadów i topologii</w:t>
      </w:r>
    </w:p>
    <w:p w:rsidR="00527FD9" w:rsidRPr="002F47AE" w:rsidRDefault="00527FD9" w:rsidP="00E3262B">
      <w:pPr>
        <w:pStyle w:val="Podtytu"/>
        <w:rPr>
          <w:sz w:val="24"/>
          <w:szCs w:val="24"/>
        </w:rPr>
      </w:pPr>
      <w:bookmarkStart w:id="28" w:name="_Toc356853071"/>
    </w:p>
    <w:p w:rsidR="00527FD9" w:rsidRPr="002F47AE" w:rsidRDefault="00CC1762" w:rsidP="00E3262B">
      <w:pPr>
        <w:pStyle w:val="Podtytu"/>
        <w:rPr>
          <w:sz w:val="24"/>
          <w:szCs w:val="24"/>
        </w:rPr>
      </w:pPr>
      <w:r w:rsidRPr="002F47AE">
        <w:rPr>
          <w:sz w:val="24"/>
          <w:szCs w:val="24"/>
        </w:rPr>
        <w:t>2.2.4 OSPF</w:t>
      </w:r>
      <w:bookmarkEnd w:id="28"/>
    </w:p>
    <w:p w:rsidR="00CC1762" w:rsidRPr="002F47AE" w:rsidRDefault="00E3262B" w:rsidP="00527FD9">
      <w:pPr>
        <w:ind w:firstLine="708"/>
      </w:pPr>
      <w:r w:rsidRPr="002F47AE">
        <w:rPr>
          <w:lang w:eastAsia="pl-PL" w:bidi="ar-SA"/>
        </w:rPr>
        <w:t>O</w:t>
      </w:r>
      <w:r w:rsidR="00CC1762" w:rsidRPr="002F47AE">
        <w:rPr>
          <w:lang w:eastAsia="pl-PL" w:bidi="ar-SA"/>
        </w:rPr>
        <w:t xml:space="preserve">SPF ang. </w:t>
      </w:r>
      <w:proofErr w:type="spellStart"/>
      <w:r w:rsidR="00CC1762" w:rsidRPr="002F47AE">
        <w:rPr>
          <w:lang w:eastAsia="pl-PL" w:bidi="ar-SA"/>
        </w:rPr>
        <w:t>Open</w:t>
      </w:r>
      <w:proofErr w:type="spellEnd"/>
      <w:r w:rsidR="00CC1762" w:rsidRPr="002F47AE">
        <w:rPr>
          <w:lang w:eastAsia="pl-PL" w:bidi="ar-SA"/>
        </w:rPr>
        <w:t xml:space="preserve"> </w:t>
      </w:r>
      <w:proofErr w:type="spellStart"/>
      <w:r w:rsidR="00CC1762" w:rsidRPr="002F47AE">
        <w:rPr>
          <w:lang w:eastAsia="pl-PL" w:bidi="ar-SA"/>
        </w:rPr>
        <w:t>Shortest</w:t>
      </w:r>
      <w:proofErr w:type="spellEnd"/>
      <w:r w:rsidR="00CC1762" w:rsidRPr="002F47AE">
        <w:rPr>
          <w:lang w:eastAsia="pl-PL" w:bidi="ar-SA"/>
        </w:rPr>
        <w:t xml:space="preserve"> </w:t>
      </w:r>
      <w:proofErr w:type="spellStart"/>
      <w:r w:rsidR="00CC1762" w:rsidRPr="002F47AE">
        <w:rPr>
          <w:lang w:eastAsia="pl-PL" w:bidi="ar-SA"/>
        </w:rPr>
        <w:t>Path</w:t>
      </w:r>
      <w:proofErr w:type="spellEnd"/>
      <w:r w:rsidR="00CC1762" w:rsidRPr="002F47AE">
        <w:rPr>
          <w:lang w:eastAsia="pl-PL" w:bidi="ar-SA"/>
        </w:rPr>
        <w:t xml:space="preserve"> First, podobnie jak RIP oraz EIGRP jest protokołem  </w:t>
      </w:r>
      <w:proofErr w:type="spellStart"/>
      <w:r w:rsidR="00CC1762" w:rsidRPr="002F47AE">
        <w:rPr>
          <w:lang w:eastAsia="pl-PL" w:bidi="ar-SA"/>
        </w:rPr>
        <w:t>wewnątrzdomenowym</w:t>
      </w:r>
      <w:proofErr w:type="spellEnd"/>
      <w:r w:rsidR="00CC1762" w:rsidRPr="002F47AE">
        <w:rPr>
          <w:lang w:eastAsia="pl-PL" w:bidi="ar-SA"/>
        </w:rPr>
        <w:t xml:space="preserve">- typu Interior </w:t>
      </w:r>
      <w:proofErr w:type="spellStart"/>
      <w:r w:rsidR="00CC1762" w:rsidRPr="002F47AE">
        <w:rPr>
          <w:lang w:eastAsia="pl-PL" w:bidi="ar-SA"/>
        </w:rPr>
        <w:t>Gateway</w:t>
      </w:r>
      <w:proofErr w:type="spellEnd"/>
      <w:r w:rsidR="00CC1762" w:rsidRPr="002F47AE">
        <w:rPr>
          <w:lang w:eastAsia="pl-PL" w:bidi="ar-SA"/>
        </w:rPr>
        <w:t xml:space="preserve"> </w:t>
      </w:r>
      <w:proofErr w:type="spellStart"/>
      <w:r w:rsidR="00CC1762" w:rsidRPr="002F47AE">
        <w:rPr>
          <w:lang w:eastAsia="pl-PL" w:bidi="ar-SA"/>
        </w:rPr>
        <w:t>Protocol</w:t>
      </w:r>
      <w:proofErr w:type="spellEnd"/>
      <w:r w:rsidR="00CC1762" w:rsidRPr="002F47AE">
        <w:rPr>
          <w:lang w:eastAsia="pl-PL" w:bidi="ar-SA"/>
        </w:rPr>
        <w:t xml:space="preserve"> (IGP). Jest to protokół bezklasowego </w:t>
      </w:r>
      <w:proofErr w:type="spellStart"/>
      <w:r w:rsidR="00CC1762" w:rsidRPr="002F47AE">
        <w:rPr>
          <w:lang w:eastAsia="pl-PL" w:bidi="ar-SA"/>
        </w:rPr>
        <w:t>routingu</w:t>
      </w:r>
      <w:proofErr w:type="spellEnd"/>
      <w:r w:rsidR="00CC1762" w:rsidRPr="002F47AE">
        <w:rPr>
          <w:lang w:eastAsia="pl-PL" w:bidi="ar-SA"/>
        </w:rPr>
        <w:t xml:space="preserve"> </w:t>
      </w:r>
      <w:proofErr w:type="spellStart"/>
      <w:r w:rsidR="00CC1762" w:rsidRPr="002F47AE">
        <w:rPr>
          <w:lang w:eastAsia="pl-PL" w:bidi="ar-SA"/>
        </w:rPr>
        <w:t>łacze-stan</w:t>
      </w:r>
      <w:proofErr w:type="spellEnd"/>
      <w:r w:rsidR="00CC1762" w:rsidRPr="002F47AE">
        <w:rPr>
          <w:lang w:eastAsia="pl-PL" w:bidi="ar-SA"/>
        </w:rPr>
        <w:t xml:space="preserve">. Protokół ten został opracowany na przełomie lat 80-tych i 90-tych </w:t>
      </w:r>
      <w:proofErr w:type="spellStart"/>
      <w:r w:rsidR="00CC1762" w:rsidRPr="002F47AE">
        <w:rPr>
          <w:lang w:eastAsia="pl-PL" w:bidi="ar-SA"/>
        </w:rPr>
        <w:t>XXw</w:t>
      </w:r>
      <w:proofErr w:type="spellEnd"/>
      <w:r w:rsidR="00CC1762" w:rsidRPr="002F47AE">
        <w:rPr>
          <w:lang w:eastAsia="pl-PL" w:bidi="ar-SA"/>
        </w:rPr>
        <w:t>. jako protokół otwarty niezależny od producenta.</w:t>
      </w:r>
      <w:r w:rsidR="00CC1762" w:rsidRPr="002F47AE">
        <w:t xml:space="preserve"> </w:t>
      </w:r>
    </w:p>
    <w:p w:rsidR="00CC1762" w:rsidRPr="002F47AE"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2F47AE">
        <w:rPr>
          <w:rFonts w:eastAsia="Times New Roman" w:cs="Times New Roman"/>
          <w:kern w:val="0"/>
          <w:lang w:eastAsia="pl-PL" w:bidi="ar-SA"/>
        </w:rPr>
        <w:t xml:space="preserve">W przeciwieństwie do protokołu RIP, OSPF charakteryzuje się dobrą skalowalnością, wyborem optymalnych ścieżek i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lastRenderedPageBreak/>
        <w:t>Typy pakietów OSPF</w:t>
      </w:r>
    </w:p>
    <w:p w:rsidR="00527FD9" w:rsidRPr="002F47AE" w:rsidRDefault="00CC1762" w:rsidP="00527FD9">
      <w:pPr>
        <w:ind w:firstLine="360"/>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r w:rsidR="00527FD9" w:rsidRPr="002F47AE">
        <w:rPr>
          <w:rFonts w:eastAsia="Times New Roman" w:cs="Times New Roman"/>
          <w:kern w:val="0"/>
          <w:lang w:eastAsia="pl-PL" w:bidi="ar-SA"/>
        </w:rPr>
        <w:br/>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 pakiety </w:t>
      </w:r>
      <w:proofErr w:type="spellStart"/>
      <w:r w:rsidRPr="002F47AE">
        <w:rPr>
          <w:rFonts w:eastAsia="Times New Roman" w:cs="Times New Roman"/>
          <w:kern w:val="0"/>
          <w:lang w:eastAsia="pl-PL" w:bidi="ar-SA"/>
        </w:rPr>
        <w:t>hello</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służa</w:t>
      </w:r>
      <w:proofErr w:type="spellEnd"/>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DBD (</w:t>
      </w:r>
      <w:proofErr w:type="spellStart"/>
      <w:r w:rsidRPr="002F47AE">
        <w:rPr>
          <w:rFonts w:eastAsia="Times New Roman" w:cs="Times New Roman"/>
          <w:kern w:val="0"/>
          <w:lang w:eastAsia="pl-PL" w:bidi="ar-SA"/>
        </w:rPr>
        <w:t>ang.database</w:t>
      </w:r>
      <w:proofErr w:type="spellEnd"/>
      <w:r w:rsidRPr="002F47AE">
        <w:rPr>
          <w:rFonts w:eastAsia="Times New Roman" w:cs="Times New Roman"/>
          <w:kern w:val="0"/>
          <w:lang w:eastAsia="pl-PL" w:bidi="ar-SA"/>
        </w:rPr>
        <w:t xml:space="preserve"> </w:t>
      </w:r>
      <w:proofErr w:type="spellStart"/>
      <w:r w:rsidRPr="002F47AE">
        <w:rPr>
          <w:rFonts w:eastAsia="Times New Roman" w:cs="Times New Roman"/>
          <w:kern w:val="0"/>
          <w:lang w:eastAsia="pl-PL" w:bidi="ar-SA"/>
        </w:rPr>
        <w:t>descriptions</w:t>
      </w:r>
      <w:proofErr w:type="spellEnd"/>
      <w:r w:rsidRPr="002F47AE">
        <w:rPr>
          <w:rFonts w:eastAsia="Times New Roman" w:cs="Times New Roman"/>
          <w:kern w:val="0"/>
          <w:lang w:eastAsia="pl-PL" w:bidi="ar-SA"/>
        </w:rPr>
        <w:t>)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 xml:space="preserve">listę bazy danych </w:t>
      </w:r>
      <w:proofErr w:type="spellStart"/>
      <w:r w:rsidRPr="002F47AE">
        <w:rPr>
          <w:rFonts w:eastAsia="Times New Roman" w:cs="Times New Roman"/>
          <w:kern w:val="0"/>
          <w:lang w:eastAsia="pl-PL" w:bidi="ar-SA"/>
        </w:rPr>
        <w:t>lącze-stan</w:t>
      </w:r>
      <w:proofErr w:type="spellEnd"/>
      <w:r w:rsidRPr="002F47AE">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LSR  (ang. </w:t>
      </w:r>
      <w:proofErr w:type="spellStart"/>
      <w:r w:rsidRPr="002F47AE">
        <w:rPr>
          <w:rFonts w:eastAsia="Times New Roman" w:cs="Times New Roman"/>
          <w:kern w:val="0"/>
          <w:lang w:eastAsia="pl-PL" w:bidi="ar-SA"/>
        </w:rPr>
        <w:t>requests</w:t>
      </w:r>
      <w:proofErr w:type="spellEnd"/>
      <w:r w:rsidRPr="002F47AE">
        <w:rPr>
          <w:rFonts w:eastAsia="Times New Roman" w:cs="Times New Roman"/>
          <w:kern w:val="0"/>
          <w:lang w:eastAsia="pl-PL" w:bidi="ar-SA"/>
        </w:rPr>
        <w:t xml:space="preserve"> link-state) –routery odbierające, wysyłając żądanie LSR mogą żądać dodatkowych informacji o dowolnym wpisie z opisu DBD.</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2F47AE">
        <w:rPr>
          <w:rFonts w:eastAsia="Times New Roman" w:cs="Times New Roman"/>
          <w:kern w:val="0"/>
          <w:lang w:eastAsia="pl-PL" w:bidi="ar-SA"/>
        </w:rPr>
        <w:t xml:space="preserve">LSU (ang. </w:t>
      </w:r>
      <w:proofErr w:type="spellStart"/>
      <w:r w:rsidRPr="002F47AE">
        <w:rPr>
          <w:rFonts w:eastAsia="Times New Roman" w:cs="Times New Roman"/>
          <w:kern w:val="0"/>
          <w:lang w:eastAsia="pl-PL" w:bidi="ar-SA"/>
        </w:rPr>
        <w:t>updates</w:t>
      </w:r>
      <w:proofErr w:type="spellEnd"/>
      <w:r w:rsidRPr="002F47AE">
        <w:rPr>
          <w:rFonts w:eastAsia="Times New Roman" w:cs="Times New Roman"/>
          <w:kern w:val="0"/>
          <w:lang w:eastAsia="pl-PL" w:bidi="ar-SA"/>
        </w:rPr>
        <w:t xml:space="preserve"> link-state )– pakiety aktualizacji stanów połączeń. Używane są do odpowiadania na LSR i ogłaszania nowych informacji.</w:t>
      </w:r>
    </w:p>
    <w:p w:rsidR="00CC1762" w:rsidRPr="002F47AE"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2F47AE">
        <w:rPr>
          <w:kern w:val="0"/>
          <w:lang w:eastAsia="pl-PL" w:bidi="ar-SA"/>
        </w:rPr>
        <w:t>LSAck</w:t>
      </w:r>
      <w:proofErr w:type="spellEnd"/>
      <w:r w:rsidRPr="002F47AE">
        <w:rPr>
          <w:kern w:val="0"/>
          <w:lang w:eastAsia="pl-PL" w:bidi="ar-SA"/>
        </w:rPr>
        <w:t xml:space="preserve"> (ang. </w:t>
      </w:r>
      <w:proofErr w:type="spellStart"/>
      <w:r w:rsidRPr="002F47AE">
        <w:rPr>
          <w:kern w:val="0"/>
          <w:lang w:eastAsia="pl-PL" w:bidi="ar-SA"/>
        </w:rPr>
        <w:t>acknowledgments</w:t>
      </w:r>
      <w:proofErr w:type="spellEnd"/>
      <w:r w:rsidRPr="002F47AE">
        <w:rPr>
          <w:kern w:val="0"/>
          <w:lang w:eastAsia="pl-PL" w:bidi="ar-SA"/>
        </w:rPr>
        <w:t xml:space="preserve"> </w:t>
      </w:r>
      <w:proofErr w:type="spellStart"/>
      <w:r w:rsidRPr="002F47AE">
        <w:rPr>
          <w:kern w:val="0"/>
          <w:lang w:eastAsia="pl-PL" w:bidi="ar-SA"/>
        </w:rPr>
        <w:t>links-state</w:t>
      </w:r>
      <w:proofErr w:type="spellEnd"/>
      <w:r w:rsidRPr="002F47AE">
        <w:rPr>
          <w:kern w:val="0"/>
          <w:lang w:eastAsia="pl-PL" w:bidi="ar-SA"/>
        </w:rPr>
        <w:t xml:space="preserve">)– pakiety potwierdzenia stanów połączeń. Router po odebraniu pakietu LSU, wysyła pakiet </w:t>
      </w:r>
      <w:proofErr w:type="spellStart"/>
      <w:r w:rsidRPr="002F47AE">
        <w:rPr>
          <w:kern w:val="0"/>
          <w:lang w:eastAsia="pl-PL" w:bidi="ar-SA"/>
        </w:rPr>
        <w:t>LSAck</w:t>
      </w:r>
      <w:proofErr w:type="spellEnd"/>
      <w:r w:rsidRPr="002F47AE">
        <w:rPr>
          <w:kern w:val="0"/>
          <w:lang w:eastAsia="pl-PL" w:bidi="ar-SA"/>
        </w:rPr>
        <w:t xml:space="preserve">,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CC1762" w:rsidRPr="002F47AE" w:rsidRDefault="00CC1762" w:rsidP="00527FD9">
      <w:pPr>
        <w:ind w:firstLine="709"/>
        <w:rPr>
          <w:rFonts w:eastAsia="Times New Roman" w:cs="Times New Roman"/>
          <w:color w:val="000000"/>
          <w:kern w:val="0"/>
          <w:lang w:eastAsia="pl-PL" w:bidi="ar-SA"/>
        </w:rPr>
      </w:pPr>
      <w:r w:rsidRPr="002F47AE">
        <w:t xml:space="preserve">Każdy router OSPF prowadzi bazę danych </w:t>
      </w:r>
      <w:proofErr w:type="spellStart"/>
      <w:r w:rsidRPr="002F47AE">
        <w:t>łacze-stan</w:t>
      </w:r>
      <w:proofErr w:type="spellEnd"/>
      <w:r w:rsidRPr="002F47AE">
        <w:t>,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w:t>
      </w:r>
      <w:proofErr w:type="spellStart"/>
      <w:r w:rsidRPr="002F47AE">
        <w:t>shortest</w:t>
      </w:r>
      <w:proofErr w:type="spellEnd"/>
      <w:r w:rsidRPr="002F47AE">
        <w:t xml:space="preserve"> </w:t>
      </w:r>
      <w:proofErr w:type="spellStart"/>
      <w:r w:rsidRPr="002F47AE">
        <w:t>path</w:t>
      </w:r>
      <w:proofErr w:type="spellEnd"/>
      <w:r w:rsidRPr="002F47AE">
        <w:t xml:space="preserve"> first) w celu utworzenia drzewa SPF. Drzewo służy do zapełnienia tablicy </w:t>
      </w:r>
      <w:proofErr w:type="spellStart"/>
      <w:r w:rsidRPr="002F47AE">
        <w:t>routingu</w:t>
      </w:r>
      <w:proofErr w:type="spellEnd"/>
      <w:r w:rsidRPr="002F47AE">
        <w:t xml:space="preserve"> IP najlepszymi drogami do każdej sieci </w:t>
      </w:r>
      <w:r w:rsidRPr="002F47AE">
        <w:br/>
      </w:r>
      <w:r w:rsidR="00D422A7">
        <w:rPr>
          <w:rFonts w:eastAsia="Times New Roman" w:cs="Times New Roman"/>
          <w:b/>
          <w:bCs/>
          <w:color w:val="000000"/>
          <w:kern w:val="0"/>
          <w:lang w:eastAsia="pl-PL" w:bidi="ar-SA"/>
        </w:rPr>
        <w:t xml:space="preserve"> </w:t>
      </w:r>
      <w:r w:rsidR="00D422A7">
        <w:rPr>
          <w:rFonts w:eastAsia="Times New Roman" w:cs="Times New Roman"/>
          <w:b/>
          <w:bCs/>
          <w:color w:val="000000"/>
          <w:kern w:val="0"/>
          <w:lang w:eastAsia="pl-PL" w:bidi="ar-SA"/>
        </w:rPr>
        <w:tab/>
      </w:r>
      <w:r w:rsidRPr="002F47AE">
        <w:rPr>
          <w:rFonts w:eastAsia="Times New Roman" w:cs="Times New Roman"/>
          <w:b/>
          <w:bCs/>
          <w:color w:val="000000"/>
          <w:kern w:val="0"/>
          <w:lang w:eastAsia="pl-PL" w:bidi="ar-SA"/>
        </w:rPr>
        <w:t xml:space="preserve">Algorytm SPF </w:t>
      </w:r>
      <w:r w:rsidRPr="002F47AE">
        <w:rPr>
          <w:rFonts w:eastAsia="Times New Roman" w:cs="Times New Roman"/>
          <w:color w:val="000000"/>
          <w:kern w:val="0"/>
          <w:lang w:eastAsia="pl-PL" w:bidi="ar-SA"/>
        </w:rPr>
        <w:t xml:space="preserve">określa najlepszą trasę- czyli taką która ma najniższy koszt (metrykę). Algorytm przedstawia sieć jako zespół węzłów połączonych przez łącza punkt-punkt. Każde łącze ma przypisany koszt. Każdy węzeł ma określoną nazwę i dysponuje pełną wiedzą na temat wszystkich łączy. Oznacza to, ze znana jest pełna informacja o </w:t>
      </w:r>
      <w:r w:rsidRPr="002F47AE">
        <w:t>topologii fizycznej. Wszystkie bazy danych stanów łączy znajdujące się w danym obszarze są takie same.</w:t>
      </w:r>
      <w:r w:rsidR="006C0D0E" w:rsidRPr="002F47AE">
        <w:t xml:space="preserve"> Po odebraniu zmian wprowadzonych w bazie danych stanu łączy, tabela </w:t>
      </w:r>
      <w:proofErr w:type="spellStart"/>
      <w:r w:rsidR="006C0D0E" w:rsidRPr="002F47AE">
        <w:t>routingu</w:t>
      </w:r>
      <w:proofErr w:type="spellEnd"/>
      <w:r w:rsidR="006C0D0E" w:rsidRPr="002F47AE">
        <w:t xml:space="preserve"> jest obliczana ponownie.</w:t>
      </w:r>
      <w:r w:rsidRPr="002F47AE">
        <w:t xml:space="preserve"> Obliczone</w:t>
      </w:r>
      <w:r w:rsidRPr="002F47AE">
        <w:rPr>
          <w:rFonts w:eastAsia="Times New Roman" w:cs="Times New Roman"/>
          <w:color w:val="000000"/>
          <w:kern w:val="0"/>
          <w:lang w:eastAsia="pl-PL" w:bidi="ar-SA"/>
        </w:rPr>
        <w:t xml:space="preserve"> przez algorytm SPF trasy są zawsze wolne od pętli. Algorytm SPF wyznacza topologię pozbawioną zapętleń, używając konkretnego węzła jako punktu początkowego i odwołuje się do posiadanych informacji o przyległych węzłach.</w:t>
      </w:r>
    </w:p>
    <w:p w:rsidR="00CC1762" w:rsidRPr="002F47AE" w:rsidRDefault="00CC1762" w:rsidP="00CC1762"/>
    <w:p w:rsidR="00CC1762" w:rsidRPr="002F47AE" w:rsidRDefault="00CC1762" w:rsidP="00CC1762">
      <w:pPr>
        <w:rPr>
          <w:b/>
        </w:rPr>
      </w:pPr>
      <w:r w:rsidRPr="002F47AE">
        <w:rPr>
          <w:b/>
        </w:rPr>
        <w:t>Metryka OSPF</w:t>
      </w:r>
    </w:p>
    <w:p w:rsidR="00CC1762" w:rsidRPr="002F47AE" w:rsidRDefault="00CC1762" w:rsidP="00CC1762">
      <w:pPr>
        <w:rPr>
          <w:b/>
        </w:rPr>
      </w:pPr>
    </w:p>
    <w:p w:rsidR="00CC1762" w:rsidRPr="002F47AE" w:rsidRDefault="00CC1762" w:rsidP="00CC1762">
      <w:pPr>
        <w:widowControl/>
        <w:suppressAutoHyphens w:val="0"/>
        <w:autoSpaceDE w:val="0"/>
        <w:autoSpaceDN w:val="0"/>
        <w:adjustRightInd w:val="0"/>
        <w:ind w:firstLine="709"/>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r w:rsidRPr="002F47AE">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sidRPr="002F47AE">
        <w:rPr>
          <w:rFonts w:eastAsia="Times New Roman" w:cs="Times New Roman"/>
          <w:kern w:val="0"/>
          <w:lang w:eastAsia="pl-PL" w:bidi="ar-SA"/>
        </w:rPr>
        <w:br/>
      </w:r>
      <w:r w:rsidRPr="002F47AE">
        <w:rPr>
          <w:rFonts w:eastAsia="Times New Roman" w:cs="Times New Roman"/>
          <w:kern w:val="0"/>
          <w:lang w:eastAsia="pl-PL" w:bidi="ar-SA"/>
        </w:rPr>
        <w:b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m:t>
          </m:r>
          <m:r>
            <w:rPr>
              <w:rFonts w:ascii="Cambria Math" w:hAnsi="Cambria Math"/>
            </w:rPr>
            <m:t>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9" w:name="_Toc357114875"/>
      <w:r w:rsidR="00BD067B" w:rsidRPr="00BD067B">
        <w:rPr>
          <w:b w:val="0"/>
          <w:color w:val="auto"/>
          <w:sz w:val="24"/>
          <w:szCs w:val="24"/>
        </w:rPr>
        <w:t xml:space="preserve">Rysunek </w:t>
      </w:r>
      <w:r w:rsidR="00903609" w:rsidRPr="00BD067B">
        <w:rPr>
          <w:b w:val="0"/>
          <w:color w:val="auto"/>
          <w:sz w:val="24"/>
          <w:szCs w:val="24"/>
        </w:rPr>
        <w:fldChar w:fldCharType="begin"/>
      </w:r>
      <w:r w:rsidR="00BD067B" w:rsidRPr="00BD067B">
        <w:rPr>
          <w:b w:val="0"/>
          <w:color w:val="auto"/>
          <w:sz w:val="24"/>
          <w:szCs w:val="24"/>
        </w:rPr>
        <w:instrText xml:space="preserve"> SEQ Rysunek \* ARABIC </w:instrText>
      </w:r>
      <w:r w:rsidR="00903609" w:rsidRPr="00BD067B">
        <w:rPr>
          <w:b w:val="0"/>
          <w:color w:val="auto"/>
          <w:sz w:val="24"/>
          <w:szCs w:val="24"/>
        </w:rPr>
        <w:fldChar w:fldCharType="separate"/>
      </w:r>
      <w:r w:rsidR="00BD067B">
        <w:rPr>
          <w:b w:val="0"/>
          <w:noProof/>
          <w:color w:val="auto"/>
          <w:sz w:val="24"/>
          <w:szCs w:val="24"/>
        </w:rPr>
        <w:t>12</w:t>
      </w:r>
      <w:r w:rsidR="00903609"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9"/>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6C0D0E" w:rsidRPr="002F47AE" w:rsidRDefault="006C0D0E" w:rsidP="00CC1762"/>
    <w:p w:rsidR="00CC1762" w:rsidRPr="002F47AE" w:rsidRDefault="00CC1762" w:rsidP="006C0D0E">
      <w:pPr>
        <w:ind w:firstLine="708"/>
      </w:pPr>
      <w:r w:rsidRPr="002F47AE">
        <w:t xml:space="preserve">Koszt jest metryką opartą na przepustowości. Interfejsy z większą szerokością pasma mają niższy koszt. </w:t>
      </w:r>
    </w:p>
    <w:tbl>
      <w:tblPr>
        <w:tblStyle w:val="Tabela-Siatka"/>
        <w:tblW w:w="9778" w:type="dxa"/>
        <w:tblLook w:val="04A0"/>
      </w:tblPr>
      <w:tblGrid>
        <w:gridCol w:w="4889"/>
        <w:gridCol w:w="4889"/>
      </w:tblGrid>
      <w:tr w:rsidR="00252A34" w:rsidRPr="002F47AE"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sz w:val="24"/>
                <w:szCs w:val="24"/>
              </w:rPr>
            </w:pPr>
            <w:r w:rsidRPr="002F47AE">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903609"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F47AE">
              <w:rPr>
                <w:b/>
                <w:sz w:val="24"/>
                <w:szCs w:val="24"/>
              </w:rPr>
              <w:t>s=koszt</w:t>
            </w:r>
          </w:p>
        </w:tc>
      </w:tr>
      <w:tr w:rsidR="00252A34" w:rsidRPr="002F47AE"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128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pPr>
              <w:rPr>
                <w:sz w:val="24"/>
                <w:szCs w:val="24"/>
              </w:rPr>
            </w:pPr>
            <w:r w:rsidRPr="002F47AE">
              <w:rPr>
                <w:sz w:val="24"/>
                <w:szCs w:val="24"/>
              </w:rPr>
              <w:t xml:space="preserve">64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RPr="002F47AE"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pPr>
              <w:rPr>
                <w:sz w:val="24"/>
                <w:szCs w:val="24"/>
              </w:rPr>
            </w:pPr>
            <w:r w:rsidRPr="002F47AE">
              <w:rPr>
                <w:sz w:val="24"/>
                <w:szCs w:val="24"/>
              </w:rPr>
              <w:t xml:space="preserve">56 </w:t>
            </w:r>
            <w:proofErr w:type="spellStart"/>
            <w:r w:rsidRPr="002F47AE">
              <w:rPr>
                <w:sz w:val="24"/>
                <w:szCs w:val="24"/>
              </w:rPr>
              <w:t>kb</w:t>
            </w:r>
            <w:proofErr w:type="spellEnd"/>
            <w:r w:rsidRPr="002F47AE">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F47AE" w:rsidRDefault="0090360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E2681A" w:rsidRDefault="00E2681A" w:rsidP="00E2681A">
      <w:pPr>
        <w:jc w:val="center"/>
      </w:pPr>
      <w:bookmarkStart w:id="30" w:name="_Toc357117031"/>
      <w:r>
        <w:t xml:space="preserve">Tabela </w:t>
      </w:r>
      <w:fldSimple w:instr=" SEQ Tabela \* ARABIC ">
        <w:r w:rsidR="00C7352C">
          <w:rPr>
            <w:noProof/>
          </w:rPr>
          <w:t>1</w:t>
        </w:r>
      </w:fldSimple>
      <w:r>
        <w:t xml:space="preserve"> </w:t>
      </w:r>
      <w:r w:rsidRPr="00D422A7">
        <w:t>Wartości kosztów OSPF w systemie Cisco w zależności od typu interfejsu</w:t>
      </w:r>
      <w:r>
        <w:t>.</w:t>
      </w:r>
      <w:bookmarkEnd w:id="30"/>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6C0D0E" w:rsidRPr="002F47AE" w:rsidRDefault="006C0D0E"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CC1762">
      <w:r w:rsidRPr="002F47AE">
        <w:t>Protokół OSPF ma następujące zalety w stosunku do protokołu RIP:</w:t>
      </w:r>
    </w:p>
    <w:p w:rsidR="00CC1762" w:rsidRPr="002F47AE" w:rsidRDefault="00CC1762" w:rsidP="00CC1762"/>
    <w:p w:rsidR="00CC1762" w:rsidRPr="002F47AE" w:rsidRDefault="00CC1762" w:rsidP="00CC1762">
      <w:pPr>
        <w:numPr>
          <w:ilvl w:val="0"/>
          <w:numId w:val="21"/>
        </w:numPr>
      </w:pPr>
      <w:r w:rsidRPr="002F47AE">
        <w:t>Trasy obliczone przez protokół OSPF są zawsze wolne od pętli.</w:t>
      </w:r>
    </w:p>
    <w:p w:rsidR="00CC1762" w:rsidRPr="002F47AE" w:rsidRDefault="00CC1762" w:rsidP="00CC1762">
      <w:pPr>
        <w:numPr>
          <w:ilvl w:val="0"/>
          <w:numId w:val="21"/>
        </w:numPr>
      </w:pPr>
      <w:r w:rsidRPr="002F47AE">
        <w:t xml:space="preserve"> Protokół OSPF można przeskalować do użytku w dużych i bardzo dużych </w:t>
      </w:r>
      <w:proofErr w:type="spellStart"/>
      <w:r w:rsidRPr="002F47AE">
        <w:t>intersieciach</w:t>
      </w:r>
      <w:proofErr w:type="spellEnd"/>
      <w:r w:rsidRPr="002F47AE">
        <w:t>.</w:t>
      </w:r>
    </w:p>
    <w:p w:rsidR="00CC1762" w:rsidRPr="002F47AE" w:rsidRDefault="00CC1762" w:rsidP="00CC1762">
      <w:pPr>
        <w:numPr>
          <w:ilvl w:val="0"/>
          <w:numId w:val="21"/>
        </w:numPr>
      </w:pPr>
      <w:r w:rsidRPr="002F47AE">
        <w:t>Szybka zbieżność. Ponowna konfiguracja po zmianach w topologii sieci odbywa się szybciej niż w RIP.</w:t>
      </w:r>
    </w:p>
    <w:p w:rsidR="00CC1762" w:rsidRPr="002F47AE" w:rsidRDefault="00CC1762" w:rsidP="00CC1762">
      <w:pPr>
        <w:numPr>
          <w:ilvl w:val="0"/>
          <w:numId w:val="21"/>
        </w:numPr>
      </w:pPr>
      <w:r w:rsidRPr="002F47AE">
        <w:t>Brak ograniczeń dotyczących. liczby przeskoków</w:t>
      </w:r>
    </w:p>
    <w:p w:rsidR="00CC1762" w:rsidRPr="002F47AE" w:rsidRDefault="00CC1762" w:rsidP="00CC1762">
      <w:pPr>
        <w:numPr>
          <w:ilvl w:val="0"/>
          <w:numId w:val="21"/>
        </w:numPr>
      </w:pPr>
      <w:r w:rsidRPr="002F47AE">
        <w:t>obsługuje VLSM</w:t>
      </w:r>
    </w:p>
    <w:p w:rsidR="00CC1762" w:rsidRPr="002F47AE" w:rsidRDefault="00CC1762" w:rsidP="00CC1762">
      <w:pPr>
        <w:numPr>
          <w:ilvl w:val="0"/>
          <w:numId w:val="21"/>
        </w:numPr>
      </w:pPr>
      <w:r w:rsidRPr="002F47AE">
        <w:t>wykorzystuje adres rozsyłania grupowego do rozsyłania zmian</w:t>
      </w:r>
    </w:p>
    <w:p w:rsidR="00CC1762" w:rsidRPr="002F47AE" w:rsidRDefault="00CC1762" w:rsidP="00CC1762">
      <w:pPr>
        <w:numPr>
          <w:ilvl w:val="0"/>
          <w:numId w:val="21"/>
        </w:numPr>
      </w:pPr>
      <w:r w:rsidRPr="002F47AE">
        <w:t>bardziej skuteczna metryka</w:t>
      </w:r>
    </w:p>
    <w:p w:rsidR="00CC1762" w:rsidRPr="002F47AE" w:rsidRDefault="00CC1762" w:rsidP="00CC1762">
      <w:pPr>
        <w:numPr>
          <w:ilvl w:val="0"/>
          <w:numId w:val="21"/>
        </w:numPr>
      </w:pPr>
      <w:r w:rsidRPr="002F47AE">
        <w:t xml:space="preserve"> możliwość równoważenia obciążenia</w:t>
      </w:r>
    </w:p>
    <w:p w:rsidR="00CC1762" w:rsidRPr="002F47AE" w:rsidRDefault="00CC1762" w:rsidP="00CC1762">
      <w:pPr>
        <w:numPr>
          <w:ilvl w:val="0"/>
          <w:numId w:val="21"/>
        </w:numPr>
      </w:pPr>
      <w:r w:rsidRPr="002F47AE">
        <w:t xml:space="preserve"> możliwość uwierzytelnienia</w:t>
      </w:r>
    </w:p>
    <w:p w:rsidR="00CC1762" w:rsidRPr="002F47AE" w:rsidRDefault="00CC1762" w:rsidP="00CC1762">
      <w:pPr>
        <w:numPr>
          <w:ilvl w:val="0"/>
          <w:numId w:val="21"/>
        </w:numPr>
      </w:pPr>
      <w:r w:rsidRPr="002F47AE">
        <w:t>Znaczniki tras zewnętrznych (podobnie jak RIPv2)</w:t>
      </w:r>
    </w:p>
    <w:p w:rsidR="00CC1762" w:rsidRPr="002F47AE" w:rsidRDefault="00CC1762" w:rsidP="00CC1762">
      <w:pPr>
        <w:numPr>
          <w:ilvl w:val="0"/>
          <w:numId w:val="21"/>
        </w:numPr>
      </w:pPr>
      <w:r w:rsidRPr="002F47AE">
        <w:t>podział sieci na obszary wielkości ok. 50 routerów</w:t>
      </w:r>
      <w:r w:rsidRPr="002F47AE">
        <w:br/>
      </w:r>
    </w:p>
    <w:p w:rsidR="00CC1762" w:rsidRPr="002F47AE" w:rsidRDefault="00CC1762" w:rsidP="00CC1762"/>
    <w:p w:rsidR="00D81411" w:rsidRPr="002F47AE" w:rsidRDefault="00D81411" w:rsidP="00CC1762"/>
    <w:p w:rsidR="00D81411" w:rsidRPr="002F47AE" w:rsidRDefault="00D81411" w:rsidP="00CC1762"/>
    <w:p w:rsidR="00D81411" w:rsidRPr="002F47AE" w:rsidRDefault="00D81411" w:rsidP="00CC1762"/>
    <w:p w:rsidR="00CC1762" w:rsidRPr="002F47AE" w:rsidRDefault="00CC1762" w:rsidP="00CC1762"/>
    <w:p w:rsidR="009732F0" w:rsidRPr="002F47AE" w:rsidRDefault="009732F0" w:rsidP="00CC1762"/>
    <w:p w:rsidR="009732F0" w:rsidRPr="002F47AE" w:rsidRDefault="009732F0"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E50BC7" w:rsidRPr="002F47AE" w:rsidRDefault="00E50BC7" w:rsidP="00CC1762"/>
    <w:p w:rsidR="009732F0" w:rsidRPr="002F47AE" w:rsidRDefault="009732F0" w:rsidP="00CC1762"/>
    <w:p w:rsidR="009732F0" w:rsidRPr="002F47AE" w:rsidRDefault="009732F0" w:rsidP="00CC1762"/>
    <w:p w:rsidR="00CC1762" w:rsidRPr="002F47AE" w:rsidRDefault="00A149A8" w:rsidP="00CC1762">
      <w:pPr>
        <w:pStyle w:val="Tytu"/>
        <w:rPr>
          <w:sz w:val="24"/>
          <w:szCs w:val="24"/>
        </w:rPr>
      </w:pPr>
      <w:bookmarkStart w:id="31" w:name="_Toc356853072"/>
      <w:r w:rsidRPr="002F47AE">
        <w:rPr>
          <w:sz w:val="24"/>
          <w:szCs w:val="24"/>
        </w:rPr>
        <w:lastRenderedPageBreak/>
        <w:t xml:space="preserve">3. </w:t>
      </w:r>
      <w:r w:rsidR="00CC1762" w:rsidRPr="002F47AE">
        <w:rPr>
          <w:sz w:val="24"/>
          <w:szCs w:val="24"/>
        </w:rPr>
        <w:t>Opis części praktycznej</w:t>
      </w:r>
      <w:bookmarkEnd w:id="31"/>
    </w:p>
    <w:p w:rsidR="00CC1762" w:rsidRPr="002F47AE" w:rsidRDefault="00CC1762" w:rsidP="00CC1762"/>
    <w:p w:rsidR="00CC1762" w:rsidRPr="002F47AE" w:rsidRDefault="00142645" w:rsidP="00C63F61">
      <w:bookmarkStart w:id="32" w:name="_Toc356853081"/>
      <w:r w:rsidRPr="002F47AE">
        <w:rPr>
          <w:rStyle w:val="Nagwek1Znak"/>
          <w:rFonts w:eastAsia="SimSun"/>
          <w:sz w:val="24"/>
          <w:szCs w:val="24"/>
        </w:rPr>
        <w:t>3.1</w:t>
      </w:r>
      <w:r w:rsidR="00CC1762" w:rsidRPr="002F47AE">
        <w:rPr>
          <w:rStyle w:val="Nagwek1Znak"/>
          <w:rFonts w:eastAsia="SimSun"/>
          <w:sz w:val="24"/>
          <w:szCs w:val="24"/>
        </w:rPr>
        <w:t xml:space="preserve"> Infrastruktura sieciowa wykorzystująca </w:t>
      </w:r>
      <w:r w:rsidR="0084663B" w:rsidRPr="002F47AE">
        <w:rPr>
          <w:rStyle w:val="Nagwek1Znak"/>
          <w:rFonts w:eastAsia="SimSun"/>
          <w:sz w:val="24"/>
          <w:szCs w:val="24"/>
        </w:rPr>
        <w:t xml:space="preserve">konfiguracje </w:t>
      </w:r>
      <w:proofErr w:type="spellStart"/>
      <w:r w:rsidR="0084663B" w:rsidRPr="002F47AE">
        <w:rPr>
          <w:rStyle w:val="Nagwek1Znak"/>
          <w:rFonts w:eastAsia="SimSun"/>
          <w:sz w:val="24"/>
          <w:szCs w:val="24"/>
        </w:rPr>
        <w:t>routingu</w:t>
      </w:r>
      <w:proofErr w:type="spellEnd"/>
      <w:r w:rsidR="0084663B" w:rsidRPr="002F47AE">
        <w:rPr>
          <w:rStyle w:val="Nagwek1Znak"/>
          <w:rFonts w:eastAsia="SimSun"/>
          <w:sz w:val="24"/>
          <w:szCs w:val="24"/>
        </w:rPr>
        <w:t xml:space="preserve"> statycznego</w:t>
      </w:r>
      <w:bookmarkEnd w:id="32"/>
      <w:r w:rsidR="0084663B" w:rsidRPr="002F47AE">
        <w:t xml:space="preserve"> </w:t>
      </w:r>
      <w:r w:rsidR="0084663B" w:rsidRPr="002F47AE">
        <w:br/>
        <w:t xml:space="preserve"> </w:t>
      </w:r>
      <w:r w:rsidR="0084663B" w:rsidRPr="002F47AE">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2F47AE">
        <w:t>routingu</w:t>
      </w:r>
      <w:proofErr w:type="spellEnd"/>
      <w:r w:rsidR="0084663B" w:rsidRPr="002F47AE">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2F47AE">
        <w:br/>
        <w:t xml:space="preserve"> </w:t>
      </w:r>
      <w:r w:rsidR="0084663B" w:rsidRPr="002F47AE">
        <w:tab/>
      </w:r>
      <w:proofErr w:type="spellStart"/>
      <w:r w:rsidR="0084663B" w:rsidRPr="002F47AE">
        <w:t>Routing</w:t>
      </w:r>
      <w:proofErr w:type="spellEnd"/>
      <w:r w:rsidR="0084663B" w:rsidRPr="002F47AE">
        <w:t xml:space="preserve"> statyczny ma jednocześnie wiele zalet i wad. Istnieje wiele argumentów przemawiających za i przeciw używaniu </w:t>
      </w:r>
      <w:proofErr w:type="spellStart"/>
      <w:r w:rsidR="0084663B" w:rsidRPr="002F47AE">
        <w:t>routingu</w:t>
      </w:r>
      <w:proofErr w:type="spellEnd"/>
      <w:r w:rsidR="0084663B" w:rsidRPr="002F47AE">
        <w:t xml:space="preserve"> statycznego.  Mówiąc o zaletach trasowania statycznego to bez wątpienia są nimi  prostota konfiguracji oraz minimalne wykorzystanie procesora.  </w:t>
      </w:r>
      <w:proofErr w:type="spellStart"/>
      <w:r w:rsidR="0084663B" w:rsidRPr="002F47AE">
        <w:t>Routing</w:t>
      </w:r>
      <w:proofErr w:type="spellEnd"/>
      <w:r w:rsidR="0084663B" w:rsidRPr="002F47AE">
        <w:t xml:space="preserve"> statyczny ma najczęściej zastosowanie w  przypadku </w:t>
      </w:r>
      <w:proofErr w:type="spellStart"/>
      <w:r w:rsidR="0084663B" w:rsidRPr="002F47AE">
        <w:t>routingu</w:t>
      </w:r>
      <w:proofErr w:type="spellEnd"/>
      <w:r w:rsidR="0084663B" w:rsidRPr="002F47AE">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2F47AE">
        <w:t>routing</w:t>
      </w:r>
      <w:proofErr w:type="spellEnd"/>
      <w:r w:rsidR="0084663B" w:rsidRPr="002F47AE">
        <w:t xml:space="preserve"> statyczny znajduje zastosowanie nawet w dużych i złożonych sieciach.  Ma to miejsce w przypadku  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2F47AE" w:rsidRDefault="00142645" w:rsidP="005F7106">
      <w:pPr>
        <w:pStyle w:val="Podtytu"/>
        <w:rPr>
          <w:sz w:val="24"/>
          <w:szCs w:val="24"/>
        </w:rPr>
      </w:pPr>
      <w:bookmarkStart w:id="33" w:name="_Toc356853082"/>
      <w:r w:rsidRPr="002F47AE">
        <w:rPr>
          <w:sz w:val="24"/>
          <w:szCs w:val="24"/>
        </w:rPr>
        <w:t>3.1</w:t>
      </w:r>
      <w:r w:rsidR="00CC1762" w:rsidRPr="002F47AE">
        <w:rPr>
          <w:sz w:val="24"/>
          <w:szCs w:val="24"/>
        </w:rPr>
        <w:t>.1 Opis i schemat zaprojektowanej sieci</w:t>
      </w:r>
      <w:bookmarkEnd w:id="33"/>
    </w:p>
    <w:p w:rsidR="00E50BC7" w:rsidRPr="002F47AE" w:rsidRDefault="00E50BC7" w:rsidP="00E50BC7">
      <w:pPr>
        <w:ind w:firstLine="708"/>
        <w:rPr>
          <w:rFonts w:eastAsia="Times New Roman" w:cs="Times New Roman"/>
          <w:kern w:val="0"/>
          <w:lang w:eastAsia="pl-PL" w:bidi="ar-SA"/>
        </w:rPr>
      </w:pPr>
      <w:r w:rsidRPr="002F47AE">
        <w:t xml:space="preserve">Do wykonania sieci został użyty sprzęt firmy CISCO, dostępny w oprogramowaniu Cisco </w:t>
      </w:r>
      <w:proofErr w:type="spellStart"/>
      <w:r w:rsidRPr="002F47AE">
        <w:t>Packet</w:t>
      </w:r>
      <w:proofErr w:type="spellEnd"/>
      <w:r w:rsidRPr="002F47AE">
        <w:t xml:space="preserve"> </w:t>
      </w:r>
      <w:proofErr w:type="spellStart"/>
      <w:r w:rsidRPr="002F47AE">
        <w:t>Tracer</w:t>
      </w:r>
      <w:proofErr w:type="spellEnd"/>
      <w:r w:rsidRPr="002F47AE">
        <w:t xml:space="preserve">. Wykorzystano 3 routery </w:t>
      </w:r>
      <w:r w:rsidR="00A149A8" w:rsidRPr="002F47AE">
        <w:t xml:space="preserve">(2620XM) </w:t>
      </w:r>
      <w:r w:rsidRPr="002F47AE">
        <w:t xml:space="preserve">oraz 3 </w:t>
      </w:r>
      <w:proofErr w:type="spellStart"/>
      <w:r w:rsidRPr="002F47AE">
        <w:t>switch-e</w:t>
      </w:r>
      <w:proofErr w:type="spellEnd"/>
      <w:r w:rsidRPr="002F47AE">
        <w:t xml:space="preserve"> </w:t>
      </w:r>
      <w:r w:rsidR="00A149A8" w:rsidRPr="002F47AE">
        <w:t xml:space="preserve"> 24-portowe (2950) </w:t>
      </w:r>
      <w:r w:rsidRPr="002F47AE">
        <w:t>oznaczone odpowiednio Router 1, Router 2, Router 3 oraz Switch1, Switch2, Switch3.</w:t>
      </w:r>
    </w:p>
    <w:p w:rsidR="005F7106" w:rsidRDefault="003C61C9" w:rsidP="00E50BC7">
      <w:pPr>
        <w:ind w:firstLine="708"/>
      </w:pPr>
      <w:r w:rsidRPr="002F47AE">
        <w:rPr>
          <w:rFonts w:eastAsia="Times New Roman" w:cs="Times New Roman"/>
          <w:kern w:val="0"/>
          <w:lang w:eastAsia="pl-PL" w:bidi="ar-SA"/>
        </w:rPr>
        <w:t xml:space="preserve">Dla topologii przedstawionej na poniższym  rysunku [……..]skonfigurowano protokół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statycznego.</w:t>
      </w:r>
      <w:r w:rsidR="00A04C64" w:rsidRPr="002F47AE">
        <w:rPr>
          <w:rFonts w:eastAsia="Times New Roman" w:cs="Times New Roman"/>
          <w:kern w:val="0"/>
          <w:lang w:eastAsia="pl-PL" w:bidi="ar-SA"/>
        </w:rPr>
        <w:t xml:space="preserve"> </w:t>
      </w:r>
      <w:r w:rsidR="00B17C2C" w:rsidRPr="002F47AE">
        <w:rPr>
          <w:rFonts w:eastAsia="Times New Roman" w:cs="Times New Roman"/>
          <w:kern w:val="0"/>
          <w:lang w:eastAsia="pl-PL" w:bidi="ar-SA"/>
        </w:rPr>
        <w:t>Ma ona na celu połączenie i zaprezentowanie zalet</w:t>
      </w:r>
      <w:r w:rsidR="00A04C64" w:rsidRPr="002F47AE">
        <w:rPr>
          <w:rFonts w:eastAsia="Times New Roman" w:cs="Times New Roman"/>
          <w:kern w:val="0"/>
          <w:lang w:eastAsia="pl-PL" w:bidi="ar-SA"/>
        </w:rPr>
        <w:t xml:space="preserve"> </w:t>
      </w:r>
      <w:proofErr w:type="spellStart"/>
      <w:r w:rsidR="00A04C64" w:rsidRPr="002F47AE">
        <w:rPr>
          <w:rFonts w:eastAsia="Times New Roman" w:cs="Times New Roman"/>
          <w:kern w:val="0"/>
          <w:lang w:eastAsia="pl-PL" w:bidi="ar-SA"/>
        </w:rPr>
        <w:t>routingu</w:t>
      </w:r>
      <w:proofErr w:type="spellEnd"/>
      <w:r w:rsidR="00A04C64" w:rsidRPr="002F47AE">
        <w:rPr>
          <w:rFonts w:eastAsia="Times New Roman" w:cs="Times New Roman"/>
          <w:kern w:val="0"/>
          <w:lang w:eastAsia="pl-PL" w:bidi="ar-SA"/>
        </w:rPr>
        <w:t xml:space="preserve"> statycznego. </w:t>
      </w:r>
      <w:r w:rsidR="00887B07" w:rsidRPr="002F47AE">
        <w:rPr>
          <w:rFonts w:eastAsia="Times New Roman" w:cs="Times New Roman"/>
          <w:kern w:val="0"/>
          <w:lang w:eastAsia="pl-PL" w:bidi="ar-SA"/>
        </w:rPr>
        <w:t>Plik</w:t>
      </w:r>
      <w:r w:rsidR="00B17C2C" w:rsidRPr="002F47AE">
        <w:rPr>
          <w:rFonts w:eastAsia="Times New Roman" w:cs="Times New Roman"/>
          <w:kern w:val="0"/>
          <w:lang w:eastAsia="pl-PL" w:bidi="ar-SA"/>
        </w:rPr>
        <w:t xml:space="preserve"> z konfiguracją</w:t>
      </w:r>
      <w:r w:rsidR="00887B07" w:rsidRPr="002F47AE">
        <w:rPr>
          <w:rFonts w:eastAsia="Times New Roman" w:cs="Times New Roman"/>
          <w:kern w:val="0"/>
          <w:lang w:eastAsia="pl-PL" w:bidi="ar-SA"/>
        </w:rPr>
        <w:t xml:space="preserve"> został dołączony na płycie CD w katalogu </w:t>
      </w:r>
      <w:r w:rsidR="00887B07" w:rsidRPr="002F47AE">
        <w:rPr>
          <w:rFonts w:eastAsia="Times New Roman" w:cs="Times New Roman"/>
          <w:color w:val="FF0000"/>
          <w:kern w:val="0"/>
          <w:highlight w:val="yellow"/>
          <w:lang w:eastAsia="pl-PL" w:bidi="ar-SA"/>
        </w:rPr>
        <w:t>„jakiś katalog”</w:t>
      </w:r>
      <w:r w:rsidR="00887B07" w:rsidRPr="002F47AE">
        <w:rPr>
          <w:rFonts w:eastAsia="Times New Roman" w:cs="Times New Roman"/>
          <w:kern w:val="0"/>
          <w:lang w:eastAsia="pl-PL" w:bidi="ar-SA"/>
        </w:rPr>
        <w:t xml:space="preserve"> – nazwa pliku „</w:t>
      </w:r>
      <w:proofErr w:type="spellStart"/>
      <w:r w:rsidR="00887B07" w:rsidRPr="002F47AE">
        <w:rPr>
          <w:rFonts w:eastAsia="Times New Roman" w:cs="Times New Roman"/>
          <w:kern w:val="0"/>
          <w:lang w:eastAsia="pl-PL" w:bidi="ar-SA"/>
        </w:rPr>
        <w:t>routing_statyczny.pkt</w:t>
      </w:r>
      <w:proofErr w:type="spellEnd"/>
      <w:r w:rsidR="00887B07" w:rsidRPr="002F47AE">
        <w:rPr>
          <w:rFonts w:eastAsia="Times New Roman" w:cs="Times New Roman"/>
          <w:kern w:val="0"/>
          <w:lang w:eastAsia="pl-PL" w:bidi="ar-SA"/>
        </w:rPr>
        <w:t xml:space="preserve">” – opracowanie własne. </w:t>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rPr>
          <w:rFonts w:eastAsia="Times New Roman" w:cs="Times New Roman"/>
          <w:kern w:val="0"/>
          <w:lang w:eastAsia="pl-PL" w:bidi="ar-SA"/>
        </w:rPr>
        <w:br/>
      </w:r>
      <w:r w:rsidR="00887B07" w:rsidRPr="002F47AE">
        <w:br/>
      </w:r>
      <w:r w:rsidR="00887B07" w:rsidRPr="002F47AE">
        <w:rPr>
          <w:noProof/>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7"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p>
    <w:p w:rsidR="00791E11" w:rsidRDefault="00BD067B" w:rsidP="00BD067B">
      <w:pPr>
        <w:pStyle w:val="Legenda"/>
        <w:jc w:val="center"/>
        <w:rPr>
          <w:b w:val="0"/>
          <w:color w:val="auto"/>
          <w:sz w:val="24"/>
          <w:szCs w:val="24"/>
        </w:rPr>
      </w:pPr>
      <w:bookmarkStart w:id="34" w:name="_Toc357114876"/>
      <w:r w:rsidRPr="00BD067B">
        <w:rPr>
          <w:b w:val="0"/>
          <w:color w:val="auto"/>
          <w:sz w:val="24"/>
          <w:szCs w:val="24"/>
        </w:rPr>
        <w:t xml:space="preserve">Rysunek </w:t>
      </w:r>
      <w:r w:rsidR="00903609" w:rsidRPr="00BD067B">
        <w:rPr>
          <w:b w:val="0"/>
          <w:color w:val="auto"/>
          <w:sz w:val="24"/>
          <w:szCs w:val="24"/>
        </w:rPr>
        <w:fldChar w:fldCharType="begin"/>
      </w:r>
      <w:r w:rsidRPr="00BD067B">
        <w:rPr>
          <w:b w:val="0"/>
          <w:color w:val="auto"/>
          <w:sz w:val="24"/>
          <w:szCs w:val="24"/>
        </w:rPr>
        <w:instrText xml:space="preserve"> SEQ Rysunek \* ARABIC </w:instrText>
      </w:r>
      <w:r w:rsidR="00903609" w:rsidRPr="00BD067B">
        <w:rPr>
          <w:b w:val="0"/>
          <w:color w:val="auto"/>
          <w:sz w:val="24"/>
          <w:szCs w:val="24"/>
        </w:rPr>
        <w:fldChar w:fldCharType="separate"/>
      </w:r>
      <w:r>
        <w:rPr>
          <w:b w:val="0"/>
          <w:noProof/>
          <w:color w:val="auto"/>
          <w:sz w:val="24"/>
          <w:szCs w:val="24"/>
        </w:rPr>
        <w:t>13</w:t>
      </w:r>
      <w:r w:rsidR="00903609" w:rsidRPr="00BD067B">
        <w:rPr>
          <w:b w:val="0"/>
          <w:color w:val="auto"/>
          <w:sz w:val="24"/>
          <w:szCs w:val="24"/>
        </w:rPr>
        <w:fldChar w:fldCharType="end"/>
      </w:r>
      <w:r w:rsidRPr="00BD067B">
        <w:rPr>
          <w:b w:val="0"/>
          <w:color w:val="auto"/>
          <w:sz w:val="24"/>
          <w:szCs w:val="24"/>
        </w:rPr>
        <w:t xml:space="preserve"> Przykład topologii sieci dla </w:t>
      </w:r>
      <w:proofErr w:type="spellStart"/>
      <w:r w:rsidRPr="00BD067B">
        <w:rPr>
          <w:b w:val="0"/>
          <w:color w:val="auto"/>
          <w:sz w:val="24"/>
          <w:szCs w:val="24"/>
        </w:rPr>
        <w:t>routingu</w:t>
      </w:r>
      <w:proofErr w:type="spellEnd"/>
      <w:r w:rsidRPr="00BD067B">
        <w:rPr>
          <w:b w:val="0"/>
          <w:color w:val="auto"/>
          <w:sz w:val="24"/>
          <w:szCs w:val="24"/>
        </w:rPr>
        <w:t xml:space="preserve"> statycznego.</w:t>
      </w:r>
      <w:bookmarkEnd w:id="34"/>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bookmarkStart w:id="35" w:name="_Toc356853083"/>
    </w:p>
    <w:p w:rsidR="005F7106" w:rsidRPr="002F47AE" w:rsidRDefault="00142645" w:rsidP="005F7106">
      <w:pPr>
        <w:pStyle w:val="Podtytu"/>
        <w:rPr>
          <w:sz w:val="24"/>
          <w:szCs w:val="24"/>
        </w:rPr>
      </w:pPr>
      <w:r w:rsidRPr="002F47AE">
        <w:rPr>
          <w:sz w:val="24"/>
          <w:szCs w:val="24"/>
        </w:rPr>
        <w:t>3.1</w:t>
      </w:r>
      <w:r w:rsidR="00CC1762" w:rsidRPr="002F47AE">
        <w:rPr>
          <w:sz w:val="24"/>
          <w:szCs w:val="24"/>
        </w:rPr>
        <w:t xml:space="preserve">.2 Opis konfiguracji sprzętu dla poszczególnych protokołów </w:t>
      </w:r>
      <w:proofErr w:type="spellStart"/>
      <w:r w:rsidR="00CC1762" w:rsidRPr="002F47AE">
        <w:rPr>
          <w:sz w:val="24"/>
          <w:szCs w:val="24"/>
        </w:rPr>
        <w:t>routingu</w:t>
      </w:r>
      <w:bookmarkEnd w:id="35"/>
      <w:proofErr w:type="spellEnd"/>
    </w:p>
    <w:p w:rsidR="005F7106" w:rsidRPr="002F47AE" w:rsidRDefault="00AF6947" w:rsidP="00E50BC7">
      <w:pPr>
        <w:ind w:firstLine="708"/>
      </w:pPr>
      <w:r w:rsidRPr="002F47AE">
        <w:t>Na poniższy</w:t>
      </w:r>
      <w:r w:rsidR="00480405">
        <w:t>ch listingach</w:t>
      </w:r>
      <w:r w:rsidRPr="002F47AE">
        <w:t xml:space="preserve"> przedstawiono wynik działania polecenia „show </w:t>
      </w:r>
      <w:proofErr w:type="spellStart"/>
      <w:r w:rsidRPr="002F47AE">
        <w:t>ip</w:t>
      </w:r>
      <w:proofErr w:type="spellEnd"/>
      <w:r w:rsidRPr="002F47AE">
        <w:t xml:space="preserve"> </w:t>
      </w:r>
      <w:proofErr w:type="spellStart"/>
      <w:r w:rsidRPr="002F47AE">
        <w:t>route</w:t>
      </w:r>
      <w:proofErr w:type="spellEnd"/>
      <w:r w:rsidRPr="002F47AE">
        <w:t xml:space="preserve">”, prezentującego  bieżąca konfiguracje tablicy </w:t>
      </w:r>
      <w:proofErr w:type="spellStart"/>
      <w:r w:rsidRPr="002F47AE">
        <w:t>routingu</w:t>
      </w:r>
      <w:proofErr w:type="spellEnd"/>
      <w:r w:rsidRPr="002F47AE">
        <w:t xml:space="preserve">. </w:t>
      </w:r>
      <w:r w:rsidRPr="002F47AE">
        <w:br/>
        <w:t xml:space="preserve"> </w:t>
      </w:r>
    </w:p>
    <w:p w:rsidR="00AF6947" w:rsidRPr="002F47AE" w:rsidRDefault="00903609" w:rsidP="00E50BC7">
      <w:pPr>
        <w:spacing w:line="240" w:lineRule="auto"/>
        <w:rPr>
          <w:lang w:val="en-US"/>
        </w:rPr>
      </w:pPr>
      <w:r w:rsidRPr="00903609">
        <w:rPr>
          <w:noProof/>
          <w:lang w:val="en-US" w:eastAsia="en-US"/>
        </w:rPr>
        <w:pict>
          <v:shapetype id="_x0000_t202" coordsize="21600,21600" o:spt="202" path="m,l,21600r21600,l21600,xe">
            <v:stroke joinstyle="miter"/>
            <v:path gradientshapeok="t" o:connecttype="rect"/>
          </v:shapetype>
          <v:shape id="_x0000_s1040" type="#_x0000_t202" style="position:absolute;margin-left:0;margin-top:19.1pt;width:447.5pt;height:198pt;z-index:251688960;mso-position-horizontal:center;mso-width-relative:margin;mso-height-relative:margin">
            <v:textbox>
              <w:txbxContent>
                <w:p w:rsidR="00306F8F" w:rsidRPr="00101ADC" w:rsidRDefault="00306F8F"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306F8F" w:rsidRPr="00101ADC" w:rsidRDefault="00306F8F" w:rsidP="00014B3D">
                  <w:pPr>
                    <w:spacing w:line="240" w:lineRule="auto"/>
                    <w:ind w:firstLine="708"/>
                    <w:rPr>
                      <w:rFonts w:ascii="Consolas" w:hAnsi="Consolas"/>
                      <w:sz w:val="20"/>
                      <w:szCs w:val="20"/>
                      <w:lang w:val="en-US"/>
                    </w:rPr>
                  </w:pP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306F8F" w:rsidRPr="00101ADC" w:rsidRDefault="00306F8F" w:rsidP="00014B3D">
                  <w:pPr>
                    <w:spacing w:line="240" w:lineRule="auto"/>
                    <w:ind w:firstLine="708"/>
                    <w:rPr>
                      <w:rFonts w:ascii="Consolas" w:hAnsi="Consolas"/>
                      <w:sz w:val="20"/>
                      <w:szCs w:val="20"/>
                      <w:lang w:val="en-US"/>
                    </w:rPr>
                  </w:pP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8"/>
                    <w:rPr>
                      <w:rFonts w:ascii="Consolas" w:hAnsi="Consolas"/>
                      <w:sz w:val="20"/>
                      <w:szCs w:val="20"/>
                      <w:lang w:val="en-US"/>
                    </w:rPr>
                  </w:pP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 xml:space="preserve">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306F8F" w:rsidRPr="00101ADC" w:rsidRDefault="00306F8F"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306F8F" w:rsidRPr="00101ADC" w:rsidRDefault="00306F8F" w:rsidP="00014B3D">
                  <w:pPr>
                    <w:rPr>
                      <w:lang w:val="en-US"/>
                    </w:rPr>
                  </w:pPr>
                </w:p>
                <w:p w:rsidR="00306F8F" w:rsidRDefault="00306F8F" w:rsidP="00014B3D"/>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Default="00640668" w:rsidP="00DF54A1">
      <w:pPr>
        <w:pStyle w:val="Legenda"/>
        <w:ind w:left="285"/>
        <w:rPr>
          <w:b w:val="0"/>
          <w:color w:val="auto"/>
          <w:sz w:val="24"/>
          <w:szCs w:val="24"/>
        </w:rPr>
      </w:pPr>
      <w:bookmarkStart w:id="36" w:name="_Toc357113646"/>
      <w:r w:rsidRPr="00640668">
        <w:rPr>
          <w:b w:val="0"/>
          <w:color w:val="auto"/>
          <w:sz w:val="24"/>
          <w:szCs w:val="24"/>
        </w:rPr>
        <w:t xml:space="preserve">Listing </w:t>
      </w:r>
      <w:r w:rsidR="00903609" w:rsidRPr="00640668">
        <w:rPr>
          <w:b w:val="0"/>
          <w:color w:val="auto"/>
          <w:sz w:val="24"/>
          <w:szCs w:val="24"/>
        </w:rPr>
        <w:fldChar w:fldCharType="begin"/>
      </w:r>
      <w:r w:rsidRPr="00640668">
        <w:rPr>
          <w:b w:val="0"/>
          <w:color w:val="auto"/>
          <w:sz w:val="24"/>
          <w:szCs w:val="24"/>
        </w:rPr>
        <w:instrText xml:space="preserve"> SEQ Listing \* ARABIC </w:instrText>
      </w:r>
      <w:r w:rsidR="00903609" w:rsidRPr="00640668">
        <w:rPr>
          <w:b w:val="0"/>
          <w:color w:val="auto"/>
          <w:sz w:val="24"/>
          <w:szCs w:val="24"/>
        </w:rPr>
        <w:fldChar w:fldCharType="separate"/>
      </w:r>
      <w:r w:rsidR="007B47EF">
        <w:rPr>
          <w:b w:val="0"/>
          <w:noProof/>
          <w:color w:val="auto"/>
          <w:sz w:val="24"/>
          <w:szCs w:val="24"/>
        </w:rPr>
        <w:t>1</w:t>
      </w:r>
      <w:r w:rsidR="00903609" w:rsidRPr="00640668">
        <w:rPr>
          <w:b w:val="0"/>
          <w:color w:val="auto"/>
          <w:sz w:val="24"/>
          <w:szCs w:val="24"/>
        </w:rPr>
        <w:fldChar w:fldCharType="end"/>
      </w:r>
      <w:r w:rsidRPr="00640668">
        <w:rPr>
          <w:b w:val="0"/>
          <w:color w:val="auto"/>
          <w:sz w:val="24"/>
          <w:szCs w:val="24"/>
        </w:rPr>
        <w:t xml:space="preserve"> </w:t>
      </w:r>
      <w:proofErr w:type="spellStart"/>
      <w:r w:rsidRPr="00640668">
        <w:rPr>
          <w:b w:val="0"/>
          <w:color w:val="auto"/>
          <w:sz w:val="24"/>
          <w:szCs w:val="24"/>
          <w:lang w:val="en-US"/>
        </w:rPr>
        <w:t>Tablica</w:t>
      </w:r>
      <w:proofErr w:type="spellEnd"/>
      <w:r w:rsidRPr="00640668">
        <w:rPr>
          <w:b w:val="0"/>
          <w:color w:val="auto"/>
          <w:sz w:val="24"/>
          <w:szCs w:val="24"/>
          <w:lang w:val="en-US"/>
        </w:rPr>
        <w:t xml:space="preserve"> </w:t>
      </w:r>
      <w:proofErr w:type="spellStart"/>
      <w:r w:rsidRPr="00640668">
        <w:rPr>
          <w:b w:val="0"/>
          <w:color w:val="auto"/>
          <w:sz w:val="24"/>
          <w:szCs w:val="24"/>
          <w:lang w:val="en-US"/>
        </w:rPr>
        <w:t>routingu</w:t>
      </w:r>
      <w:proofErr w:type="spellEnd"/>
      <w:r w:rsidRPr="00640668">
        <w:rPr>
          <w:b w:val="0"/>
          <w:color w:val="auto"/>
          <w:sz w:val="24"/>
          <w:szCs w:val="24"/>
        </w:rPr>
        <w:t xml:space="preserve"> </w:t>
      </w:r>
      <w:r>
        <w:rPr>
          <w:b w:val="0"/>
          <w:color w:val="auto"/>
          <w:sz w:val="24"/>
          <w:szCs w:val="24"/>
        </w:rPr>
        <w:t>routera R1.</w:t>
      </w:r>
      <w:bookmarkEnd w:id="36"/>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E50BC7" w:rsidRPr="002F47AE" w:rsidRDefault="00E50BC7" w:rsidP="00AF6947">
      <w:pPr>
        <w:rPr>
          <w:lang w:val="en-US"/>
        </w:rPr>
      </w:pPr>
    </w:p>
    <w:p w:rsidR="00A149A8" w:rsidRPr="002F47AE" w:rsidRDefault="00A149A8" w:rsidP="00014B3D">
      <w:pPr>
        <w:spacing w:line="240" w:lineRule="auto"/>
        <w:rPr>
          <w:b/>
          <w:lang w:val="en-US"/>
        </w:rPr>
      </w:pPr>
    </w:p>
    <w:p w:rsidR="00014B3D" w:rsidRPr="002F47AE" w:rsidRDefault="00014B3D" w:rsidP="00014B3D">
      <w:pPr>
        <w:spacing w:line="240" w:lineRule="auto"/>
        <w:rPr>
          <w:lang w:val="en-US"/>
        </w:rPr>
      </w:pPr>
      <w:r w:rsidRPr="002F47AE">
        <w:rPr>
          <w:b/>
          <w:lang w:val="en-US"/>
        </w:rPr>
        <w:t>Router 2</w:t>
      </w:r>
    </w:p>
    <w:p w:rsidR="00014B3D" w:rsidRPr="002F47AE" w:rsidRDefault="00014B3D" w:rsidP="00014B3D">
      <w:pPr>
        <w:spacing w:line="240" w:lineRule="auto"/>
        <w:rPr>
          <w:lang w:val="en-US"/>
        </w:rPr>
      </w:pPr>
    </w:p>
    <w:p w:rsidR="00014B3D" w:rsidRPr="002F47AE" w:rsidRDefault="00903609" w:rsidP="00014B3D">
      <w:pPr>
        <w:spacing w:line="240" w:lineRule="auto"/>
        <w:rPr>
          <w:lang w:val="en-US"/>
        </w:rPr>
      </w:pPr>
      <w:r w:rsidRPr="00903609">
        <w:rPr>
          <w:noProof/>
          <w:lang w:val="en-US" w:eastAsia="en-US"/>
        </w:rPr>
        <w:pict>
          <v:shape id="_x0000_s1041" type="#_x0000_t202" style="position:absolute;margin-left:17.2pt;margin-top:1.25pt;width:447.5pt;height:239.15pt;z-index:251691008;mso-width-relative:margin;mso-height-relative:margin">
            <v:textbox>
              <w:txbxContent>
                <w:p w:rsidR="00306F8F"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306F8F" w:rsidRPr="00014B3D" w:rsidRDefault="00306F8F" w:rsidP="00014B3D">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r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DF54A1" w:rsidRPr="00DF54A1" w:rsidRDefault="00480405" w:rsidP="00DF54A1">
      <w:r>
        <w:rPr>
          <w:lang w:val="en-US"/>
        </w:rPr>
        <w:t>     </w:t>
      </w:r>
      <w:bookmarkStart w:id="37" w:name="_Toc357113647"/>
      <w:r w:rsidR="00DF54A1" w:rsidRPr="00DF54A1">
        <w:t xml:space="preserve">Listing </w:t>
      </w:r>
      <w:fldSimple w:instr=" SEQ Listing \* ARABIC ">
        <w:r w:rsidR="007B47EF">
          <w:rPr>
            <w:noProof/>
          </w:rPr>
          <w:t>2</w:t>
        </w:r>
      </w:fldSimple>
      <w:r w:rsidR="00DF54A1" w:rsidRPr="00DF54A1">
        <w:rPr>
          <w:lang w:val="en-US"/>
        </w:rPr>
        <w:t xml:space="preserve">. </w:t>
      </w:r>
      <w:proofErr w:type="spellStart"/>
      <w:r w:rsidR="00DF54A1" w:rsidRPr="00DF54A1">
        <w:rPr>
          <w:lang w:val="en-US"/>
        </w:rPr>
        <w:t>Tablica</w:t>
      </w:r>
      <w:proofErr w:type="spellEnd"/>
      <w:r w:rsidR="00DF54A1" w:rsidRPr="00DF54A1">
        <w:rPr>
          <w:lang w:val="en-US"/>
        </w:rPr>
        <w:t xml:space="preserve"> </w:t>
      </w:r>
      <w:proofErr w:type="spellStart"/>
      <w:r w:rsidR="00DF54A1" w:rsidRPr="00DF54A1">
        <w:rPr>
          <w:lang w:val="en-US"/>
        </w:rPr>
        <w:t>routingu</w:t>
      </w:r>
      <w:proofErr w:type="spellEnd"/>
      <w:r w:rsidR="00DF54A1" w:rsidRPr="00DF54A1">
        <w:t xml:space="preserve"> routera R2.</w:t>
      </w:r>
      <w:bookmarkEnd w:id="37"/>
      <w:r w:rsidR="00DF54A1" w:rsidRPr="00DF54A1">
        <w:t xml:space="preserve"> </w:t>
      </w:r>
    </w:p>
    <w:p w:rsidR="00480405" w:rsidRPr="00DF54A1" w:rsidRDefault="00DF54A1" w:rsidP="00DF54A1">
      <w:r w:rsidRPr="00DF54A1">
        <w:t>     </w:t>
      </w:r>
      <w:proofErr w:type="spellStart"/>
      <w:r w:rsidR="00480405" w:rsidRPr="00DF54A1">
        <w:rPr>
          <w:bCs/>
          <w:lang w:val="en-US"/>
        </w:rPr>
        <w:t>Opracowanie</w:t>
      </w:r>
      <w:proofErr w:type="spellEnd"/>
      <w:r w:rsidR="00480405" w:rsidRPr="00DF54A1">
        <w:rPr>
          <w:bCs/>
          <w:lang w:val="en-US"/>
        </w:rPr>
        <w:t xml:space="preserve"> </w:t>
      </w:r>
      <w:proofErr w:type="spellStart"/>
      <w:r w:rsidR="00480405" w:rsidRPr="00DF54A1">
        <w:rPr>
          <w:bCs/>
          <w:lang w:val="en-US"/>
        </w:rPr>
        <w:t>własne</w:t>
      </w:r>
      <w:proofErr w:type="spellEnd"/>
      <w:r w:rsidR="00480405" w:rsidRPr="00DF54A1">
        <w:rPr>
          <w:bCs/>
          <w:lang w:val="en-US"/>
        </w:rPr>
        <w:t>.</w:t>
      </w:r>
    </w:p>
    <w:p w:rsidR="00014B3D" w:rsidRPr="002F47AE" w:rsidRDefault="00014B3D" w:rsidP="00014B3D">
      <w:pPr>
        <w:spacing w:line="240" w:lineRule="auto"/>
        <w:rPr>
          <w:lang w:val="en-US"/>
        </w:rPr>
      </w:pPr>
    </w:p>
    <w:p w:rsidR="00AF6947" w:rsidRPr="002F47AE" w:rsidRDefault="00AF6947" w:rsidP="00AF6947">
      <w:pPr>
        <w:ind w:firstLine="708"/>
        <w:rPr>
          <w:b/>
          <w:lang w:val="en-US"/>
        </w:rPr>
      </w:pPr>
      <w:r w:rsidRPr="002F47AE">
        <w:rPr>
          <w:b/>
          <w:lang w:val="en-US"/>
        </w:rPr>
        <w:br/>
        <w:t>Router 3</w:t>
      </w:r>
    </w:p>
    <w:p w:rsidR="00014B3D" w:rsidRPr="002F47AE" w:rsidRDefault="00014B3D" w:rsidP="00014B3D">
      <w:pPr>
        <w:spacing w:line="240" w:lineRule="auto"/>
        <w:rPr>
          <w:lang w:val="en-US"/>
        </w:rPr>
      </w:pPr>
    </w:p>
    <w:p w:rsidR="00014B3D" w:rsidRPr="002F47AE" w:rsidRDefault="00903609" w:rsidP="00014B3D">
      <w:pPr>
        <w:spacing w:line="240" w:lineRule="auto"/>
        <w:rPr>
          <w:lang w:val="en-US"/>
        </w:rPr>
      </w:pPr>
      <w:r w:rsidRPr="00903609">
        <w:rPr>
          <w:noProof/>
          <w:lang w:val="en-US" w:eastAsia="en-US"/>
        </w:rPr>
        <w:pict>
          <v:shape id="_x0000_s1042" type="#_x0000_t202" style="position:absolute;margin-left:0;margin-top:6.1pt;width:447.5pt;height:223.95pt;z-index:251693056;mso-position-horizontal:center;mso-width-relative:margin;mso-height-relative:margin">
            <v:textbox style="mso-next-textbox:#_x0000_s1042">
              <w:txbxContent>
                <w:p w:rsidR="00306F8F"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014B3D">
                  <w:pPr>
                    <w:spacing w:line="240" w:lineRule="auto"/>
                    <w:ind w:firstLine="709"/>
                    <w:rPr>
                      <w:rFonts w:ascii="Consolas" w:hAnsi="Consolas"/>
                      <w:sz w:val="20"/>
                      <w:szCs w:val="20"/>
                      <w:lang w:val="en-US"/>
                    </w:rPr>
                  </w:pP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w:t>
                  </w:r>
                  <w:proofErr w:type="spellStart"/>
                  <w:r w:rsidRPr="00101ADC">
                    <w:rPr>
                      <w:rFonts w:ascii="Consolas" w:hAnsi="Consolas"/>
                      <w:sz w:val="20"/>
                      <w:szCs w:val="20"/>
                      <w:lang w:val="en-US"/>
                    </w:rPr>
                    <w:t>subnetted</w:t>
                  </w:r>
                  <w:proofErr w:type="spellEnd"/>
                  <w:r w:rsidRPr="00101ADC">
                    <w:rPr>
                      <w:rFonts w:ascii="Consolas" w:hAnsi="Consolas"/>
                      <w:sz w:val="20"/>
                      <w:szCs w:val="20"/>
                      <w:lang w:val="en-US"/>
                    </w:rPr>
                    <w:t>, 1 subnets</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306F8F" w:rsidRPr="00101ADC" w:rsidRDefault="00306F8F"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306F8F" w:rsidRPr="00101ADC" w:rsidRDefault="00306F8F" w:rsidP="00014B3D">
                  <w:pPr>
                    <w:spacing w:line="240" w:lineRule="auto"/>
                    <w:ind w:firstLine="709"/>
                    <w:rPr>
                      <w:lang w:val="en-US"/>
                    </w:rPr>
                  </w:pPr>
                </w:p>
                <w:p w:rsidR="00306F8F" w:rsidRPr="00014B3D" w:rsidRDefault="00306F8F" w:rsidP="00014B3D">
                  <w:r w:rsidRPr="00101ADC">
                    <w:rPr>
                      <w:rFonts w:ascii="Consolas" w:hAnsi="Consolas"/>
                      <w:sz w:val="20"/>
                      <w:szCs w:val="20"/>
                      <w:lang w:val="en-US"/>
                    </w:rPr>
                    <w:br/>
                  </w:r>
                </w:p>
              </w:txbxContent>
            </v:textbox>
          </v:shape>
        </w:pict>
      </w:r>
      <w:r w:rsidR="00014B3D" w:rsidRPr="002F47AE">
        <w:rPr>
          <w:b/>
          <w:lang w:val="en-US"/>
        </w:rPr>
        <w:br/>
      </w: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014B3D">
      <w:pPr>
        <w:spacing w:line="240" w:lineRule="auto"/>
        <w:rPr>
          <w:lang w:val="en-US"/>
        </w:rPr>
      </w:pPr>
    </w:p>
    <w:p w:rsidR="00014B3D" w:rsidRPr="002F47AE" w:rsidRDefault="00014B3D" w:rsidP="00AF6947">
      <w:pPr>
        <w:ind w:firstLine="708"/>
        <w:rPr>
          <w:b/>
          <w:lang w:val="en-US"/>
        </w:rPr>
      </w:pPr>
    </w:p>
    <w:p w:rsidR="00DF54A1" w:rsidRPr="00DF54A1" w:rsidRDefault="00480405" w:rsidP="00DF54A1">
      <w:pPr>
        <w:pStyle w:val="Legenda"/>
        <w:rPr>
          <w:b w:val="0"/>
          <w:color w:val="auto"/>
          <w:sz w:val="24"/>
          <w:szCs w:val="24"/>
        </w:rPr>
      </w:pPr>
      <w:r w:rsidRPr="00DF54A1">
        <w:rPr>
          <w:b w:val="0"/>
          <w:color w:val="auto"/>
          <w:sz w:val="24"/>
          <w:szCs w:val="24"/>
          <w:lang w:val="en-US"/>
        </w:rPr>
        <w:t>     </w:t>
      </w:r>
      <w:bookmarkStart w:id="38" w:name="_Toc357113648"/>
      <w:r w:rsidR="00DF54A1" w:rsidRPr="00DF54A1">
        <w:rPr>
          <w:b w:val="0"/>
          <w:color w:val="auto"/>
          <w:sz w:val="24"/>
          <w:szCs w:val="24"/>
        </w:rPr>
        <w:t xml:space="preserve">Listing </w:t>
      </w:r>
      <w:r w:rsidR="00903609" w:rsidRPr="00DF54A1">
        <w:rPr>
          <w:b w:val="0"/>
          <w:color w:val="auto"/>
          <w:sz w:val="24"/>
          <w:szCs w:val="24"/>
        </w:rPr>
        <w:fldChar w:fldCharType="begin"/>
      </w:r>
      <w:r w:rsidR="00DF54A1" w:rsidRPr="00DF54A1">
        <w:rPr>
          <w:b w:val="0"/>
          <w:color w:val="auto"/>
          <w:sz w:val="24"/>
          <w:szCs w:val="24"/>
        </w:rPr>
        <w:instrText xml:space="preserve"> SEQ Listing \* ARABIC </w:instrText>
      </w:r>
      <w:r w:rsidR="00903609" w:rsidRPr="00DF54A1">
        <w:rPr>
          <w:b w:val="0"/>
          <w:color w:val="auto"/>
          <w:sz w:val="24"/>
          <w:szCs w:val="24"/>
        </w:rPr>
        <w:fldChar w:fldCharType="separate"/>
      </w:r>
      <w:r w:rsidR="007B47EF">
        <w:rPr>
          <w:b w:val="0"/>
          <w:noProof/>
          <w:color w:val="auto"/>
          <w:sz w:val="24"/>
          <w:szCs w:val="24"/>
        </w:rPr>
        <w:t>3</w:t>
      </w:r>
      <w:r w:rsidR="00903609"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R3.</w:t>
      </w:r>
      <w:bookmarkEnd w:id="38"/>
      <w:r w:rsidR="00DF54A1" w:rsidRPr="00DF54A1">
        <w:rPr>
          <w:b w:val="0"/>
          <w:color w:val="auto"/>
          <w:sz w:val="24"/>
          <w:szCs w:val="24"/>
        </w:rPr>
        <w:t xml:space="preserve"> </w:t>
      </w:r>
    </w:p>
    <w:p w:rsidR="00480405" w:rsidRPr="00DF54A1" w:rsidRDefault="00DF54A1" w:rsidP="00DF54A1">
      <w:pPr>
        <w:pStyle w:val="Legenda"/>
        <w:rPr>
          <w:b w:val="0"/>
          <w:color w:val="auto"/>
          <w:sz w:val="24"/>
          <w:szCs w:val="24"/>
          <w:lang w:val="en-US"/>
        </w:rPr>
      </w:pPr>
      <w:r>
        <w:rPr>
          <w:b w:val="0"/>
          <w:color w:val="auto"/>
          <w:sz w:val="24"/>
          <w:szCs w:val="24"/>
        </w:rPr>
        <w:t>     </w:t>
      </w:r>
      <w:r w:rsidRPr="00DF54A1">
        <w:rPr>
          <w:b w:val="0"/>
          <w:color w:val="auto"/>
          <w:sz w:val="24"/>
          <w:szCs w:val="24"/>
        </w:rPr>
        <w:t>Opracowanie własne.</w:t>
      </w:r>
    </w:p>
    <w:p w:rsidR="00E50BC7" w:rsidRPr="002F47AE" w:rsidRDefault="00480405" w:rsidP="00480405">
      <w:pPr>
        <w:ind w:firstLine="708"/>
        <w:rPr>
          <w:lang w:val="en-US"/>
        </w:rPr>
      </w:pPr>
      <w:r>
        <w:rPr>
          <w:lang w:val="en-US"/>
        </w:rPr>
        <w:br/>
      </w:r>
    </w:p>
    <w:p w:rsidR="00AF6947" w:rsidRPr="002F47AE" w:rsidRDefault="00142645" w:rsidP="005F7106">
      <w:pPr>
        <w:pStyle w:val="Podtytu"/>
        <w:rPr>
          <w:sz w:val="24"/>
          <w:szCs w:val="24"/>
        </w:rPr>
      </w:pPr>
      <w:bookmarkStart w:id="39" w:name="_Toc356853084"/>
      <w:r w:rsidRPr="002F47AE">
        <w:rPr>
          <w:sz w:val="24"/>
          <w:szCs w:val="24"/>
        </w:rPr>
        <w:t>3.1</w:t>
      </w:r>
      <w:r w:rsidR="00CC1762" w:rsidRPr="002F47AE">
        <w:rPr>
          <w:sz w:val="24"/>
          <w:szCs w:val="24"/>
        </w:rPr>
        <w:t xml:space="preserve">.3 </w:t>
      </w:r>
      <w:r w:rsidR="00AF6947" w:rsidRPr="002F47AE">
        <w:rPr>
          <w:sz w:val="24"/>
          <w:szCs w:val="24"/>
        </w:rPr>
        <w:t xml:space="preserve">Porównanie czasów działania sieci dla </w:t>
      </w:r>
      <w:proofErr w:type="spellStart"/>
      <w:r w:rsidR="00AF6947" w:rsidRPr="002F47AE">
        <w:rPr>
          <w:sz w:val="24"/>
          <w:szCs w:val="24"/>
        </w:rPr>
        <w:t>routingu</w:t>
      </w:r>
      <w:proofErr w:type="spellEnd"/>
      <w:r w:rsidR="00AF6947" w:rsidRPr="002F47AE">
        <w:rPr>
          <w:sz w:val="24"/>
          <w:szCs w:val="24"/>
        </w:rPr>
        <w:t xml:space="preserve"> statycznego i dynamicznego</w:t>
      </w:r>
      <w:bookmarkEnd w:id="39"/>
      <w:r w:rsidR="00AF6947" w:rsidRPr="002F47AE">
        <w:rPr>
          <w:sz w:val="24"/>
          <w:szCs w:val="24"/>
        </w:rPr>
        <w:t xml:space="preserve"> </w:t>
      </w:r>
    </w:p>
    <w:p w:rsidR="005205BA" w:rsidRPr="002F47AE" w:rsidRDefault="00AF6947" w:rsidP="00014B3D">
      <w:pPr>
        <w:ind w:firstLine="708"/>
      </w:pPr>
      <w:r w:rsidRPr="002F47AE">
        <w:t>Badanie przeprowadzon</w:t>
      </w:r>
      <w:r w:rsidR="00C559B7" w:rsidRPr="002F47AE">
        <w:t>o na przykładzie komputera PC1</w:t>
      </w:r>
      <w:r w:rsidR="00EA4A3A" w:rsidRPr="002F47AE">
        <w:t xml:space="preserve"> (192.168.1.6)</w:t>
      </w:r>
      <w:r w:rsidRPr="002F47AE">
        <w:t xml:space="preserve"> </w:t>
      </w:r>
      <w:proofErr w:type="spellStart"/>
      <w:r w:rsidRPr="002F47AE">
        <w:t>pingującego</w:t>
      </w:r>
      <w:proofErr w:type="spellEnd"/>
      <w:r w:rsidRPr="002F47AE">
        <w:t xml:space="preserve">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Y="-7"/>
        <w:tblW w:w="0" w:type="auto"/>
        <w:tblLook w:val="04A0"/>
      </w:tblPr>
      <w:tblGrid>
        <w:gridCol w:w="1013"/>
        <w:gridCol w:w="1962"/>
        <w:gridCol w:w="1815"/>
        <w:gridCol w:w="1816"/>
        <w:gridCol w:w="1637"/>
        <w:gridCol w:w="1611"/>
      </w:tblGrid>
      <w:tr w:rsidR="00480405" w:rsidRPr="002F47AE" w:rsidTr="00480405">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480405" w:rsidRPr="002F47AE" w:rsidTr="00480405">
        <w:tc>
          <w:tcPr>
            <w:tcW w:w="1013"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w:t>
            </w:r>
          </w:p>
        </w:tc>
        <w:tc>
          <w:tcPr>
            <w:tcW w:w="1962" w:type="dxa"/>
            <w:tcBorders>
              <w:top w:val="thickThinSmallGap" w:sz="18" w:space="0" w:color="auto"/>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25</w:t>
            </w:r>
          </w:p>
        </w:tc>
        <w:tc>
          <w:tcPr>
            <w:tcW w:w="1815" w:type="dxa"/>
            <w:tcBorders>
              <w:top w:val="thickThinSmallGap" w:sz="18" w:space="0" w:color="auto"/>
              <w:left w:val="threeDEmboss" w:sz="24" w:space="0" w:color="FF0000"/>
            </w:tcBorders>
          </w:tcPr>
          <w:p w:rsidR="00480405" w:rsidRPr="002F47AE" w:rsidRDefault="00480405" w:rsidP="00480405">
            <w:pPr>
              <w:jc w:val="center"/>
              <w:rPr>
                <w:sz w:val="24"/>
                <w:szCs w:val="24"/>
              </w:rPr>
            </w:pPr>
            <w:r w:rsidRPr="002F47AE">
              <w:rPr>
                <w:sz w:val="24"/>
                <w:szCs w:val="24"/>
              </w:rPr>
              <w:t>33</w:t>
            </w:r>
          </w:p>
        </w:tc>
        <w:tc>
          <w:tcPr>
            <w:tcW w:w="1816"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32</w:t>
            </w:r>
          </w:p>
        </w:tc>
        <w:tc>
          <w:tcPr>
            <w:tcW w:w="1637" w:type="dxa"/>
            <w:tcBorders>
              <w:top w:val="thickThinSmallGap" w:sz="18" w:space="0" w:color="auto"/>
            </w:tcBorders>
          </w:tcPr>
          <w:p w:rsidR="00480405" w:rsidRPr="002F47AE" w:rsidRDefault="00480405" w:rsidP="00480405">
            <w:pPr>
              <w:jc w:val="center"/>
              <w:rPr>
                <w:bCs/>
                <w:sz w:val="24"/>
                <w:szCs w:val="24"/>
              </w:rPr>
            </w:pPr>
            <w:r w:rsidRPr="002F47AE">
              <w:rPr>
                <w:bCs/>
                <w:sz w:val="24"/>
                <w:szCs w:val="24"/>
              </w:rPr>
              <w:t>33</w:t>
            </w:r>
          </w:p>
        </w:tc>
        <w:tc>
          <w:tcPr>
            <w:tcW w:w="1611" w:type="dxa"/>
            <w:tcBorders>
              <w:top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43</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22</w:t>
            </w:r>
          </w:p>
        </w:tc>
        <w:tc>
          <w:tcPr>
            <w:tcW w:w="1816" w:type="dxa"/>
          </w:tcPr>
          <w:p w:rsidR="00480405" w:rsidRPr="002F47AE" w:rsidRDefault="00480405" w:rsidP="00480405">
            <w:pPr>
              <w:jc w:val="center"/>
              <w:rPr>
                <w:bCs/>
                <w:sz w:val="24"/>
                <w:szCs w:val="24"/>
              </w:rPr>
            </w:pPr>
            <w:r w:rsidRPr="002F47AE">
              <w:rPr>
                <w:bCs/>
                <w:sz w:val="24"/>
                <w:szCs w:val="24"/>
              </w:rPr>
              <w:t>17</w:t>
            </w:r>
          </w:p>
        </w:tc>
        <w:tc>
          <w:tcPr>
            <w:tcW w:w="1637" w:type="dxa"/>
          </w:tcPr>
          <w:p w:rsidR="00480405" w:rsidRPr="002F47AE" w:rsidRDefault="00480405" w:rsidP="00480405">
            <w:pPr>
              <w:jc w:val="center"/>
              <w:rPr>
                <w:bCs/>
                <w:sz w:val="24"/>
                <w:szCs w:val="24"/>
              </w:rPr>
            </w:pPr>
            <w:r w:rsidRPr="002F47AE">
              <w:rPr>
                <w:bCs/>
                <w:sz w:val="24"/>
                <w:szCs w:val="24"/>
              </w:rPr>
              <w:t>85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36</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36</w:t>
            </w:r>
          </w:p>
        </w:tc>
        <w:tc>
          <w:tcPr>
            <w:tcW w:w="1816" w:type="dxa"/>
          </w:tcPr>
          <w:p w:rsidR="00480405" w:rsidRPr="002F47AE" w:rsidRDefault="00480405" w:rsidP="00480405">
            <w:pPr>
              <w:jc w:val="center"/>
              <w:rPr>
                <w:bCs/>
                <w:sz w:val="24"/>
                <w:szCs w:val="24"/>
              </w:rPr>
            </w:pPr>
            <w:r w:rsidRPr="002F47AE">
              <w:rPr>
                <w:bCs/>
                <w:sz w:val="24"/>
                <w:szCs w:val="24"/>
              </w:rPr>
              <w:t>27</w:t>
            </w:r>
          </w:p>
        </w:tc>
        <w:tc>
          <w:tcPr>
            <w:tcW w:w="1637" w:type="dxa"/>
          </w:tcPr>
          <w:p w:rsidR="00480405" w:rsidRPr="002F47AE" w:rsidRDefault="00480405" w:rsidP="00480405">
            <w:pPr>
              <w:jc w:val="center"/>
              <w:rPr>
                <w:bCs/>
                <w:sz w:val="24"/>
                <w:szCs w:val="24"/>
              </w:rPr>
            </w:pPr>
            <w:r w:rsidRPr="002F47AE">
              <w:rPr>
                <w:bCs/>
                <w:sz w:val="24"/>
                <w:szCs w:val="24"/>
              </w:rPr>
              <w:t>44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34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16</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36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26</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61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sz w:val="24"/>
                <w:szCs w:val="24"/>
              </w:rPr>
            </w:pPr>
            <w:r w:rsidRPr="002F47AE">
              <w:rPr>
                <w:sz w:val="24"/>
                <w:szCs w:val="24"/>
              </w:rPr>
              <w:t>19</w:t>
            </w:r>
          </w:p>
        </w:tc>
        <w:tc>
          <w:tcPr>
            <w:tcW w:w="1816" w:type="dxa"/>
          </w:tcPr>
          <w:p w:rsidR="00480405" w:rsidRPr="002F47AE" w:rsidRDefault="00480405" w:rsidP="00480405">
            <w:pPr>
              <w:jc w:val="center"/>
              <w:rPr>
                <w:bCs/>
                <w:sz w:val="24"/>
                <w:szCs w:val="24"/>
              </w:rPr>
            </w:pPr>
            <w:r w:rsidRPr="002F47AE">
              <w:rPr>
                <w:bCs/>
                <w:sz w:val="24"/>
                <w:szCs w:val="24"/>
              </w:rPr>
              <w:t>21</w:t>
            </w:r>
          </w:p>
        </w:tc>
        <w:tc>
          <w:tcPr>
            <w:tcW w:w="1637" w:type="dxa"/>
          </w:tcPr>
          <w:p w:rsidR="00480405" w:rsidRPr="002F47AE" w:rsidRDefault="00480405" w:rsidP="00480405">
            <w:pPr>
              <w:jc w:val="center"/>
              <w:rPr>
                <w:bCs/>
                <w:sz w:val="24"/>
                <w:szCs w:val="24"/>
              </w:rPr>
            </w:pPr>
            <w:r w:rsidRPr="002F47AE">
              <w:rPr>
                <w:bCs/>
                <w:sz w:val="24"/>
                <w:szCs w:val="24"/>
              </w:rPr>
              <w:t>55</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35</w:t>
            </w:r>
          </w:p>
        </w:tc>
        <w:tc>
          <w:tcPr>
            <w:tcW w:w="1816" w:type="dxa"/>
          </w:tcPr>
          <w:p w:rsidR="00480405" w:rsidRPr="002F47AE" w:rsidRDefault="00480405" w:rsidP="00480405">
            <w:pPr>
              <w:jc w:val="center"/>
              <w:rPr>
                <w:bCs/>
                <w:sz w:val="24"/>
                <w:szCs w:val="24"/>
              </w:rPr>
            </w:pPr>
            <w:r w:rsidRPr="002F47AE">
              <w:rPr>
                <w:bCs/>
                <w:sz w:val="24"/>
                <w:szCs w:val="24"/>
              </w:rPr>
              <w:t>28</w:t>
            </w:r>
          </w:p>
        </w:tc>
        <w:tc>
          <w:tcPr>
            <w:tcW w:w="1637" w:type="dxa"/>
          </w:tcPr>
          <w:p w:rsidR="00480405" w:rsidRPr="002F47AE" w:rsidRDefault="00480405" w:rsidP="00480405">
            <w:pPr>
              <w:jc w:val="center"/>
              <w:rPr>
                <w:bCs/>
                <w:sz w:val="24"/>
                <w:szCs w:val="24"/>
              </w:rPr>
            </w:pPr>
            <w:r w:rsidRPr="002F47AE">
              <w:rPr>
                <w:bCs/>
                <w:sz w:val="24"/>
                <w:szCs w:val="24"/>
              </w:rPr>
              <w:t>104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10</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6" w:type="dxa"/>
          </w:tcPr>
          <w:p w:rsidR="00480405" w:rsidRPr="002F47AE" w:rsidRDefault="00480405" w:rsidP="00480405">
            <w:pPr>
              <w:jc w:val="center"/>
              <w:rPr>
                <w:bCs/>
                <w:sz w:val="24"/>
                <w:szCs w:val="24"/>
              </w:rPr>
            </w:pPr>
            <w:r w:rsidRPr="002F47AE">
              <w:rPr>
                <w:bCs/>
                <w:sz w:val="24"/>
                <w:szCs w:val="24"/>
              </w:rPr>
              <w:t>23</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11</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26</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6" w:type="dxa"/>
          </w:tcPr>
          <w:p w:rsidR="00480405" w:rsidRPr="002F47AE" w:rsidRDefault="00480405" w:rsidP="00480405">
            <w:pPr>
              <w:jc w:val="center"/>
              <w:rPr>
                <w:bCs/>
                <w:sz w:val="24"/>
                <w:szCs w:val="24"/>
              </w:rPr>
            </w:pPr>
            <w:r w:rsidRPr="002F47AE">
              <w:rPr>
                <w:bCs/>
                <w:sz w:val="24"/>
                <w:szCs w:val="24"/>
              </w:rPr>
              <w:t>37</w:t>
            </w:r>
          </w:p>
        </w:tc>
        <w:tc>
          <w:tcPr>
            <w:tcW w:w="1637" w:type="dxa"/>
          </w:tcPr>
          <w:p w:rsidR="00480405" w:rsidRPr="002F47AE" w:rsidRDefault="00480405" w:rsidP="00480405">
            <w:pPr>
              <w:jc w:val="center"/>
              <w:rPr>
                <w:bCs/>
                <w:sz w:val="24"/>
                <w:szCs w:val="24"/>
              </w:rPr>
            </w:pPr>
            <w:r w:rsidRPr="002F47AE">
              <w:rPr>
                <w:bCs/>
                <w:sz w:val="24"/>
                <w:szCs w:val="24"/>
              </w:rPr>
              <w:t>24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12</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33</w:t>
            </w:r>
          </w:p>
        </w:tc>
        <w:tc>
          <w:tcPr>
            <w:tcW w:w="1816" w:type="dxa"/>
          </w:tcPr>
          <w:p w:rsidR="00480405" w:rsidRPr="002F47AE" w:rsidRDefault="00480405" w:rsidP="00480405">
            <w:pPr>
              <w:jc w:val="center"/>
              <w:rPr>
                <w:bCs/>
                <w:sz w:val="24"/>
                <w:szCs w:val="24"/>
              </w:rPr>
            </w:pPr>
            <w:r w:rsidRPr="002F47AE">
              <w:rPr>
                <w:bCs/>
                <w:sz w:val="24"/>
                <w:szCs w:val="24"/>
              </w:rPr>
              <w:t>26</w:t>
            </w:r>
          </w:p>
        </w:tc>
        <w:tc>
          <w:tcPr>
            <w:tcW w:w="1637" w:type="dxa"/>
          </w:tcPr>
          <w:p w:rsidR="00480405" w:rsidRPr="002F47AE" w:rsidRDefault="00480405" w:rsidP="00480405">
            <w:pPr>
              <w:jc w:val="center"/>
              <w:rPr>
                <w:bCs/>
                <w:sz w:val="24"/>
                <w:szCs w:val="24"/>
              </w:rPr>
            </w:pPr>
            <w:r w:rsidRPr="002F47AE">
              <w:rPr>
                <w:bCs/>
                <w:sz w:val="24"/>
                <w:szCs w:val="24"/>
              </w:rPr>
              <w:t>47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33</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13</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51</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14</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29</w:t>
            </w:r>
          </w:p>
        </w:tc>
        <w:tc>
          <w:tcPr>
            <w:tcW w:w="1637" w:type="dxa"/>
          </w:tcPr>
          <w:p w:rsidR="00480405" w:rsidRPr="002F47AE" w:rsidRDefault="00480405" w:rsidP="00480405">
            <w:pPr>
              <w:jc w:val="center"/>
              <w:rPr>
                <w:bCs/>
                <w:sz w:val="24"/>
                <w:szCs w:val="24"/>
              </w:rPr>
            </w:pPr>
            <w:r w:rsidRPr="002F47AE">
              <w:rPr>
                <w:bCs/>
                <w:sz w:val="24"/>
                <w:szCs w:val="24"/>
              </w:rPr>
              <w:t>46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15</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31</w:t>
            </w:r>
          </w:p>
        </w:tc>
        <w:tc>
          <w:tcPr>
            <w:tcW w:w="1816" w:type="dxa"/>
          </w:tcPr>
          <w:p w:rsidR="00480405" w:rsidRPr="002F47AE" w:rsidRDefault="00480405" w:rsidP="00480405">
            <w:pPr>
              <w:jc w:val="center"/>
              <w:rPr>
                <w:bCs/>
                <w:sz w:val="24"/>
                <w:szCs w:val="24"/>
              </w:rPr>
            </w:pPr>
            <w:r w:rsidRPr="002F47AE">
              <w:rPr>
                <w:bCs/>
                <w:sz w:val="24"/>
                <w:szCs w:val="24"/>
              </w:rPr>
              <w:t>55</w:t>
            </w:r>
          </w:p>
        </w:tc>
        <w:tc>
          <w:tcPr>
            <w:tcW w:w="1637" w:type="dxa"/>
          </w:tcPr>
          <w:p w:rsidR="00480405" w:rsidRPr="002F47AE" w:rsidRDefault="00480405" w:rsidP="00480405">
            <w:pPr>
              <w:jc w:val="center"/>
              <w:rPr>
                <w:bCs/>
                <w:sz w:val="24"/>
                <w:szCs w:val="24"/>
              </w:rPr>
            </w:pPr>
            <w:r w:rsidRPr="002F47AE">
              <w:rPr>
                <w:bCs/>
                <w:sz w:val="24"/>
                <w:szCs w:val="24"/>
              </w:rPr>
              <w:t>62</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19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16</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34</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37</w:t>
            </w:r>
          </w:p>
        </w:tc>
        <w:tc>
          <w:tcPr>
            <w:tcW w:w="1816" w:type="dxa"/>
          </w:tcPr>
          <w:p w:rsidR="00480405" w:rsidRPr="002F47AE" w:rsidRDefault="00480405" w:rsidP="00480405">
            <w:pPr>
              <w:jc w:val="center"/>
              <w:rPr>
                <w:bCs/>
                <w:sz w:val="24"/>
                <w:szCs w:val="24"/>
              </w:rPr>
            </w:pPr>
            <w:r w:rsidRPr="002F47AE">
              <w:rPr>
                <w:bCs/>
                <w:sz w:val="24"/>
                <w:szCs w:val="24"/>
              </w:rPr>
              <w:t>35</w:t>
            </w:r>
          </w:p>
        </w:tc>
        <w:tc>
          <w:tcPr>
            <w:tcW w:w="1637" w:type="dxa"/>
          </w:tcPr>
          <w:p w:rsidR="00480405" w:rsidRPr="002F47AE" w:rsidRDefault="00480405" w:rsidP="00480405">
            <w:pPr>
              <w:jc w:val="center"/>
              <w:rPr>
                <w:bCs/>
                <w:sz w:val="24"/>
                <w:szCs w:val="24"/>
              </w:rPr>
            </w:pPr>
            <w:r w:rsidRPr="002F47AE">
              <w:rPr>
                <w:bCs/>
                <w:sz w:val="24"/>
                <w:szCs w:val="24"/>
              </w:rPr>
              <w:t>37</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17</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32</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29</w:t>
            </w:r>
          </w:p>
        </w:tc>
        <w:tc>
          <w:tcPr>
            <w:tcW w:w="1816" w:type="dxa"/>
          </w:tcPr>
          <w:p w:rsidR="00480405" w:rsidRPr="002F47AE" w:rsidRDefault="00480405" w:rsidP="00480405">
            <w:pPr>
              <w:jc w:val="center"/>
              <w:rPr>
                <w:bCs/>
                <w:sz w:val="24"/>
                <w:szCs w:val="24"/>
              </w:rPr>
            </w:pPr>
            <w:r w:rsidRPr="002F47AE">
              <w:rPr>
                <w:bCs/>
                <w:sz w:val="24"/>
                <w:szCs w:val="24"/>
              </w:rPr>
              <w:t>24</w:t>
            </w:r>
          </w:p>
        </w:tc>
        <w:tc>
          <w:tcPr>
            <w:tcW w:w="1637" w:type="dxa"/>
          </w:tcPr>
          <w:p w:rsidR="00480405" w:rsidRPr="002F47AE" w:rsidRDefault="00480405" w:rsidP="00480405">
            <w:pPr>
              <w:jc w:val="center"/>
              <w:rPr>
                <w:bCs/>
                <w:sz w:val="24"/>
                <w:szCs w:val="24"/>
              </w:rPr>
            </w:pPr>
            <w:r w:rsidRPr="002F47AE">
              <w:rPr>
                <w:bCs/>
                <w:sz w:val="24"/>
                <w:szCs w:val="24"/>
              </w:rPr>
              <w:t>64</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35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18</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18</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30</w:t>
            </w:r>
          </w:p>
        </w:tc>
        <w:tc>
          <w:tcPr>
            <w:tcW w:w="1816" w:type="dxa"/>
          </w:tcPr>
          <w:p w:rsidR="00480405" w:rsidRPr="002F47AE" w:rsidRDefault="00480405" w:rsidP="00480405">
            <w:pPr>
              <w:jc w:val="center"/>
              <w:rPr>
                <w:bCs/>
                <w:sz w:val="24"/>
                <w:szCs w:val="24"/>
              </w:rPr>
            </w:pPr>
            <w:r w:rsidRPr="002F47AE">
              <w:rPr>
                <w:bCs/>
                <w:sz w:val="24"/>
                <w:szCs w:val="24"/>
              </w:rPr>
              <w:t>31</w:t>
            </w:r>
          </w:p>
        </w:tc>
        <w:tc>
          <w:tcPr>
            <w:tcW w:w="1637" w:type="dxa"/>
          </w:tcPr>
          <w:p w:rsidR="00480405" w:rsidRPr="002F47AE" w:rsidRDefault="00480405" w:rsidP="00480405">
            <w:pPr>
              <w:jc w:val="center"/>
              <w:rPr>
                <w:bCs/>
                <w:sz w:val="24"/>
                <w:szCs w:val="24"/>
              </w:rPr>
            </w:pPr>
            <w:r w:rsidRPr="002F47AE">
              <w:rPr>
                <w:bCs/>
                <w:sz w:val="24"/>
                <w:szCs w:val="24"/>
              </w:rPr>
              <w:t>26</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sz w:val="24"/>
                <w:szCs w:val="24"/>
              </w:rPr>
            </w:pPr>
            <w:r w:rsidRPr="002F47AE">
              <w:rPr>
                <w:b/>
                <w:sz w:val="24"/>
                <w:szCs w:val="24"/>
              </w:rPr>
              <w:t>19</w:t>
            </w:r>
          </w:p>
        </w:tc>
        <w:tc>
          <w:tcPr>
            <w:tcW w:w="1962" w:type="dxa"/>
            <w:tcBorders>
              <w:left w:val="threeDEmboss" w:sz="24" w:space="0" w:color="FF0000"/>
              <w:right w:val="threeDEmboss" w:sz="24" w:space="0" w:color="FF0000"/>
            </w:tcBorders>
          </w:tcPr>
          <w:p w:rsidR="00480405" w:rsidRPr="002F47AE" w:rsidRDefault="00480405" w:rsidP="00480405">
            <w:pPr>
              <w:jc w:val="center"/>
              <w:rPr>
                <w:bCs/>
                <w:sz w:val="24"/>
                <w:szCs w:val="24"/>
              </w:rPr>
            </w:pPr>
            <w:r w:rsidRPr="002F47AE">
              <w:rPr>
                <w:bCs/>
                <w:sz w:val="24"/>
                <w:szCs w:val="24"/>
              </w:rPr>
              <w:t>21</w:t>
            </w:r>
          </w:p>
        </w:tc>
        <w:tc>
          <w:tcPr>
            <w:tcW w:w="1815" w:type="dxa"/>
            <w:tcBorders>
              <w:left w:val="threeDEmboss" w:sz="24" w:space="0" w:color="FF0000"/>
            </w:tcBorders>
          </w:tcPr>
          <w:p w:rsidR="00480405" w:rsidRPr="002F47AE" w:rsidRDefault="00480405" w:rsidP="00480405">
            <w:pPr>
              <w:jc w:val="center"/>
              <w:rPr>
                <w:bCs/>
                <w:sz w:val="24"/>
                <w:szCs w:val="24"/>
              </w:rPr>
            </w:pPr>
            <w:r w:rsidRPr="002F47AE">
              <w:rPr>
                <w:bCs/>
                <w:sz w:val="24"/>
                <w:szCs w:val="24"/>
              </w:rPr>
              <w:t>38</w:t>
            </w:r>
          </w:p>
        </w:tc>
        <w:tc>
          <w:tcPr>
            <w:tcW w:w="1816" w:type="dxa"/>
          </w:tcPr>
          <w:p w:rsidR="00480405" w:rsidRPr="002F47AE" w:rsidRDefault="00480405" w:rsidP="00480405">
            <w:pPr>
              <w:jc w:val="center"/>
              <w:rPr>
                <w:bCs/>
                <w:sz w:val="24"/>
                <w:szCs w:val="24"/>
              </w:rPr>
            </w:pPr>
            <w:r w:rsidRPr="002F47AE">
              <w:rPr>
                <w:bCs/>
                <w:sz w:val="24"/>
                <w:szCs w:val="24"/>
              </w:rPr>
              <w:t>47</w:t>
            </w:r>
          </w:p>
        </w:tc>
        <w:tc>
          <w:tcPr>
            <w:tcW w:w="1637" w:type="dxa"/>
          </w:tcPr>
          <w:p w:rsidR="00480405" w:rsidRPr="002F47AE" w:rsidRDefault="00480405" w:rsidP="00480405">
            <w:pPr>
              <w:jc w:val="center"/>
              <w:rPr>
                <w:bCs/>
                <w:sz w:val="24"/>
                <w:szCs w:val="24"/>
              </w:rPr>
            </w:pPr>
            <w:r w:rsidRPr="002F47AE">
              <w:rPr>
                <w:bCs/>
                <w:sz w:val="24"/>
                <w:szCs w:val="24"/>
              </w:rPr>
              <w:t>48</w:t>
            </w:r>
          </w:p>
        </w:tc>
        <w:tc>
          <w:tcPr>
            <w:tcW w:w="1611" w:type="dxa"/>
            <w:tcBorders>
              <w:right w:val="thickThinSmallGap" w:sz="18" w:space="0" w:color="auto"/>
            </w:tcBorders>
          </w:tcPr>
          <w:p w:rsidR="00480405" w:rsidRPr="002F47AE" w:rsidRDefault="00480405" w:rsidP="00480405">
            <w:pPr>
              <w:jc w:val="center"/>
              <w:rPr>
                <w:bCs/>
                <w:sz w:val="24"/>
                <w:szCs w:val="24"/>
              </w:rPr>
            </w:pPr>
            <w:r w:rsidRPr="002F47AE">
              <w:rPr>
                <w:bCs/>
                <w:sz w:val="24"/>
                <w:szCs w:val="24"/>
              </w:rPr>
              <w:t>25</w:t>
            </w:r>
          </w:p>
        </w:tc>
      </w:tr>
      <w:tr w:rsidR="00480405" w:rsidRPr="002F47AE" w:rsidTr="00480405">
        <w:tc>
          <w:tcPr>
            <w:tcW w:w="1013"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480405">
            <w:pPr>
              <w:rPr>
                <w:b/>
                <w:sz w:val="24"/>
                <w:szCs w:val="24"/>
              </w:rPr>
            </w:pPr>
            <w:r w:rsidRPr="002F47AE">
              <w:rPr>
                <w:b/>
                <w:sz w:val="24"/>
                <w:szCs w:val="24"/>
              </w:rPr>
              <w:t>20</w:t>
            </w:r>
          </w:p>
        </w:tc>
        <w:tc>
          <w:tcPr>
            <w:tcW w:w="1962" w:type="dxa"/>
            <w:tcBorders>
              <w:left w:val="threeDEmboss" w:sz="24" w:space="0" w:color="FF0000"/>
              <w:bottom w:val="thickThinSmallGap" w:sz="18" w:space="0" w:color="auto"/>
              <w:right w:val="threeDEmboss" w:sz="24" w:space="0" w:color="FF0000"/>
            </w:tcBorders>
          </w:tcPr>
          <w:p w:rsidR="00480405" w:rsidRPr="002F47AE" w:rsidRDefault="00480405" w:rsidP="00480405">
            <w:pPr>
              <w:jc w:val="center"/>
              <w:rPr>
                <w:bCs/>
                <w:sz w:val="24"/>
                <w:szCs w:val="24"/>
              </w:rPr>
            </w:pPr>
            <w:r w:rsidRPr="002F47AE">
              <w:rPr>
                <w:bCs/>
                <w:sz w:val="24"/>
                <w:szCs w:val="24"/>
              </w:rPr>
              <w:t>19</w:t>
            </w:r>
          </w:p>
        </w:tc>
        <w:tc>
          <w:tcPr>
            <w:tcW w:w="1815" w:type="dxa"/>
            <w:tcBorders>
              <w:left w:val="threeDEmboss" w:sz="24" w:space="0" w:color="FF0000"/>
              <w:bottom w:val="thickThinSmallGap" w:sz="18" w:space="0" w:color="auto"/>
            </w:tcBorders>
          </w:tcPr>
          <w:p w:rsidR="00480405" w:rsidRPr="002F47AE" w:rsidRDefault="00480405" w:rsidP="00480405">
            <w:pPr>
              <w:jc w:val="center"/>
              <w:rPr>
                <w:bCs/>
                <w:sz w:val="24"/>
                <w:szCs w:val="24"/>
              </w:rPr>
            </w:pPr>
            <w:r w:rsidRPr="002F47AE">
              <w:rPr>
                <w:bCs/>
                <w:sz w:val="24"/>
                <w:szCs w:val="24"/>
              </w:rPr>
              <w:t>25</w:t>
            </w:r>
          </w:p>
        </w:tc>
        <w:tc>
          <w:tcPr>
            <w:tcW w:w="1816"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46</w:t>
            </w:r>
          </w:p>
        </w:tc>
        <w:tc>
          <w:tcPr>
            <w:tcW w:w="1637" w:type="dxa"/>
            <w:tcBorders>
              <w:bottom w:val="thickThinSmallGap" w:sz="18" w:space="0" w:color="auto"/>
            </w:tcBorders>
          </w:tcPr>
          <w:p w:rsidR="00480405" w:rsidRPr="002F47AE" w:rsidRDefault="00480405" w:rsidP="00480405">
            <w:pPr>
              <w:jc w:val="center"/>
              <w:rPr>
                <w:bCs/>
                <w:sz w:val="24"/>
                <w:szCs w:val="24"/>
              </w:rPr>
            </w:pPr>
            <w:r w:rsidRPr="002F47AE">
              <w:rPr>
                <w:bCs/>
                <w:sz w:val="24"/>
                <w:szCs w:val="24"/>
              </w:rPr>
              <w:t>57</w:t>
            </w:r>
          </w:p>
        </w:tc>
        <w:tc>
          <w:tcPr>
            <w:tcW w:w="1611" w:type="dxa"/>
            <w:tcBorders>
              <w:bottom w:val="thickThinSmallGap" w:sz="18" w:space="0" w:color="auto"/>
              <w:right w:val="thickThinSmallGap" w:sz="18" w:space="0" w:color="auto"/>
            </w:tcBorders>
          </w:tcPr>
          <w:p w:rsidR="00480405" w:rsidRPr="002F47AE" w:rsidRDefault="00480405" w:rsidP="00480405">
            <w:pPr>
              <w:jc w:val="center"/>
              <w:rPr>
                <w:bCs/>
                <w:sz w:val="24"/>
                <w:szCs w:val="24"/>
              </w:rPr>
            </w:pPr>
            <w:r w:rsidRPr="002F47AE">
              <w:rPr>
                <w:bCs/>
                <w:sz w:val="24"/>
                <w:szCs w:val="24"/>
              </w:rPr>
              <w:t>61</w:t>
            </w:r>
          </w:p>
        </w:tc>
      </w:tr>
      <w:tr w:rsidR="00480405" w:rsidRPr="002F47AE" w:rsidTr="00480405">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30,5</w:t>
            </w:r>
          </w:p>
        </w:tc>
        <w:tc>
          <w:tcPr>
            <w:tcW w:w="163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sz w:val="24"/>
                <w:szCs w:val="24"/>
              </w:rPr>
            </w:pPr>
            <w:r w:rsidRPr="002F47AE">
              <w:rPr>
                <w:b/>
                <w:sz w:val="24"/>
                <w:szCs w:val="24"/>
              </w:rPr>
              <w:t>34,35</w:t>
            </w:r>
          </w:p>
        </w:tc>
      </w:tr>
    </w:tbl>
    <w:p w:rsidR="00306F8F" w:rsidRDefault="00306F8F" w:rsidP="00791E11">
      <w:bookmarkStart w:id="40" w:name="_Toc357117032"/>
      <w:r>
        <w:t xml:space="preserve">Tabela </w:t>
      </w:r>
      <w:fldSimple w:instr=" SEQ Tabela \* ARABIC ">
        <w:r w:rsidR="00C7352C">
          <w:rPr>
            <w:noProof/>
          </w:rPr>
          <w:t>2</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r>
        <w:t>.</w:t>
      </w:r>
      <w:bookmarkEnd w:id="40"/>
    </w:p>
    <w:p w:rsidR="00480405" w:rsidRPr="002F47AE" w:rsidRDefault="00084213" w:rsidP="00791E11">
      <w:r w:rsidRPr="00084213">
        <w:t>Opracowanie własne.</w:t>
      </w:r>
    </w:p>
    <w:p w:rsidR="00014B3D" w:rsidRPr="002F47AE" w:rsidRDefault="00014B3D" w:rsidP="005F7106">
      <w:pPr>
        <w:pStyle w:val="Podtytu"/>
        <w:rPr>
          <w:sz w:val="24"/>
          <w:szCs w:val="24"/>
        </w:rPr>
      </w:pPr>
      <w:bookmarkStart w:id="41" w:name="_Toc356853085"/>
    </w:p>
    <w:p w:rsidR="00CC1762" w:rsidRPr="002F47AE" w:rsidRDefault="00142645" w:rsidP="005F7106">
      <w:pPr>
        <w:pStyle w:val="Podtytu"/>
        <w:rPr>
          <w:sz w:val="24"/>
          <w:szCs w:val="24"/>
        </w:rPr>
      </w:pPr>
      <w:r w:rsidRPr="002F47AE">
        <w:rPr>
          <w:sz w:val="24"/>
          <w:szCs w:val="24"/>
        </w:rPr>
        <w:t>3.1</w:t>
      </w:r>
      <w:r w:rsidR="00D71751" w:rsidRPr="002F47AE">
        <w:rPr>
          <w:sz w:val="24"/>
          <w:szCs w:val="24"/>
        </w:rPr>
        <w:t>.4</w:t>
      </w:r>
      <w:r w:rsidR="00CC1762" w:rsidRPr="002F47AE">
        <w:rPr>
          <w:sz w:val="24"/>
          <w:szCs w:val="24"/>
        </w:rPr>
        <w:t xml:space="preserve"> Podsumowanie</w:t>
      </w:r>
      <w:bookmarkEnd w:id="41"/>
    </w:p>
    <w:p w:rsidR="00A04C64" w:rsidRPr="002F47AE" w:rsidRDefault="00A04C64" w:rsidP="00C62DC6">
      <w:pPr>
        <w:ind w:firstLine="708"/>
        <w:rPr>
          <w:kern w:val="0"/>
          <w:lang w:eastAsia="pl-PL" w:bidi="ar-SA"/>
        </w:rPr>
      </w:pPr>
      <w:r w:rsidRPr="002F47AE">
        <w:rPr>
          <w:kern w:val="0"/>
          <w:lang w:eastAsia="pl-PL" w:bidi="ar-SA"/>
        </w:rPr>
        <w:t xml:space="preserve">Analizując powyższą tabelę można zauważyć, że w przypadku </w:t>
      </w:r>
      <w:proofErr w:type="spellStart"/>
      <w:r w:rsidRPr="002F47AE">
        <w:rPr>
          <w:kern w:val="0"/>
          <w:lang w:eastAsia="pl-PL" w:bidi="ar-SA"/>
        </w:rPr>
        <w:t>routingu</w:t>
      </w:r>
      <w:proofErr w:type="spellEnd"/>
      <w:r w:rsidRPr="002F47AE">
        <w:rPr>
          <w:kern w:val="0"/>
          <w:lang w:eastAsia="pl-PL" w:bidi="ar-SA"/>
        </w:rPr>
        <w:t xml:space="preserve"> statycznego opóźnienie było mniejsze. Dla tak zaprojektowanej sieci </w:t>
      </w:r>
      <w:proofErr w:type="spellStart"/>
      <w:r w:rsidRPr="002F47AE">
        <w:rPr>
          <w:kern w:val="0"/>
          <w:lang w:eastAsia="pl-PL" w:bidi="ar-SA"/>
        </w:rPr>
        <w:t>routing</w:t>
      </w:r>
      <w:proofErr w:type="spellEnd"/>
      <w:r w:rsidRPr="002F47AE">
        <w:rPr>
          <w:kern w:val="0"/>
          <w:lang w:eastAsia="pl-PL" w:bidi="ar-SA"/>
        </w:rPr>
        <w:t xml:space="preserve"> statyczny okazał się być najkorzystniejszym rozwiązaniem, co notabene było zgodne z wstępnymi oczekiwaniami. Jest to spowodowane tym, że </w:t>
      </w:r>
      <w:proofErr w:type="spellStart"/>
      <w:r w:rsidRPr="002F47AE">
        <w:rPr>
          <w:kern w:val="0"/>
          <w:lang w:eastAsia="pl-PL" w:bidi="ar-SA"/>
        </w:rPr>
        <w:t>routing</w:t>
      </w:r>
      <w:proofErr w:type="spellEnd"/>
      <w:r w:rsidRPr="002F47AE">
        <w:rPr>
          <w:kern w:val="0"/>
          <w:lang w:eastAsia="pl-PL" w:bidi="ar-SA"/>
        </w:rPr>
        <w:t xml:space="preserve"> statyczny mniej obciąża łącze, gdyż nie musi cyklicznie aktualizować tablic </w:t>
      </w:r>
      <w:proofErr w:type="spellStart"/>
      <w:r w:rsidRPr="002F47AE">
        <w:rPr>
          <w:kern w:val="0"/>
          <w:lang w:eastAsia="pl-PL" w:bidi="ar-SA"/>
        </w:rPr>
        <w:t>routingu</w:t>
      </w:r>
      <w:proofErr w:type="spellEnd"/>
      <w:r w:rsidRPr="002F47AE">
        <w:rPr>
          <w:kern w:val="0"/>
          <w:lang w:eastAsia="pl-PL" w:bidi="ar-SA"/>
        </w:rPr>
        <w:t xml:space="preserve">.  Ponadto dla </w:t>
      </w:r>
      <w:proofErr w:type="spellStart"/>
      <w:r w:rsidRPr="002F47AE">
        <w:rPr>
          <w:kern w:val="0"/>
          <w:lang w:eastAsia="pl-PL" w:bidi="ar-SA"/>
        </w:rPr>
        <w:t>routingu</w:t>
      </w:r>
      <w:proofErr w:type="spellEnd"/>
      <w:r w:rsidRPr="002F47AE">
        <w:rPr>
          <w:kern w:val="0"/>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sidRPr="002F47AE">
        <w:rPr>
          <w:kern w:val="0"/>
          <w:lang w:eastAsia="pl-PL" w:bidi="ar-SA"/>
        </w:rPr>
        <w:t>routingu</w:t>
      </w:r>
      <w:proofErr w:type="spellEnd"/>
      <w:r w:rsidRPr="002F47AE">
        <w:rPr>
          <w:kern w:val="0"/>
          <w:lang w:eastAsia="pl-PL" w:bidi="ar-SA"/>
        </w:rPr>
        <w:t xml:space="preserve"> dynamicznego.  W momencie rozrostu sieci, złożoność konfiguracji  znacznie by wzrosła i takie rozwiązanie przestałoby być korzystne. Zaprojektowana sieć wykorzystuje sieci szczątkowe, czyli sieci do których można dotrzeć tylko jedną trasą. Tak więc brak któregokolwiek z routerów uniemożliwiłby dalszą komunikacje zarówno dla protokółów </w:t>
      </w:r>
      <w:proofErr w:type="spellStart"/>
      <w:r w:rsidRPr="002F47AE">
        <w:rPr>
          <w:kern w:val="0"/>
          <w:lang w:eastAsia="pl-PL" w:bidi="ar-SA"/>
        </w:rPr>
        <w:t>routingu</w:t>
      </w:r>
      <w:proofErr w:type="spellEnd"/>
      <w:r w:rsidRPr="002F47AE">
        <w:rPr>
          <w:kern w:val="0"/>
          <w:lang w:eastAsia="pl-PL" w:bidi="ar-SA"/>
        </w:rPr>
        <w:t xml:space="preserve"> statycznego jak i dynamicznego, dlatego zbadanie zachowania sieci w przypadku awarii było niemożliwe.  </w:t>
      </w:r>
    </w:p>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D71751" w:rsidRPr="002F47AE" w:rsidRDefault="00D71751" w:rsidP="00D71751"/>
    <w:p w:rsidR="009C0CC3" w:rsidRPr="002F47AE" w:rsidRDefault="009C0CC3" w:rsidP="00D71751"/>
    <w:p w:rsidR="009C0CC3" w:rsidRPr="002F47AE" w:rsidRDefault="009C0CC3"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5F7106" w:rsidRPr="002F47AE" w:rsidRDefault="005F7106" w:rsidP="00D71751"/>
    <w:p w:rsidR="00791E11" w:rsidRDefault="00791E11" w:rsidP="005F7106">
      <w:pPr>
        <w:pStyle w:val="Nagwek1"/>
        <w:rPr>
          <w:sz w:val="24"/>
          <w:szCs w:val="24"/>
        </w:rPr>
      </w:pPr>
      <w:bookmarkStart w:id="42" w:name="_Toc356853086"/>
    </w:p>
    <w:p w:rsidR="003021BA" w:rsidRPr="002F47AE" w:rsidRDefault="00D71751" w:rsidP="005F7106">
      <w:pPr>
        <w:pStyle w:val="Nagwek1"/>
        <w:rPr>
          <w:sz w:val="24"/>
          <w:szCs w:val="24"/>
        </w:rPr>
      </w:pPr>
      <w:r w:rsidRPr="002F47AE">
        <w:rPr>
          <w:sz w:val="24"/>
          <w:szCs w:val="24"/>
        </w:rPr>
        <w:t>3.</w:t>
      </w:r>
      <w:r w:rsidR="00142645" w:rsidRPr="002F47AE">
        <w:rPr>
          <w:sz w:val="24"/>
          <w:szCs w:val="24"/>
        </w:rPr>
        <w:t>2</w:t>
      </w:r>
      <w:r w:rsidRPr="002F47AE">
        <w:rPr>
          <w:sz w:val="24"/>
          <w:szCs w:val="24"/>
        </w:rPr>
        <w:t xml:space="preserve">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1.</w:t>
      </w:r>
      <w:bookmarkEnd w:id="42"/>
      <w:r w:rsidRPr="002F47AE">
        <w:rPr>
          <w:sz w:val="24"/>
          <w:szCs w:val="24"/>
        </w:rPr>
        <w:t xml:space="preserve"> </w:t>
      </w:r>
    </w:p>
    <w:p w:rsidR="003021BA" w:rsidRPr="002F47AE" w:rsidRDefault="003021BA" w:rsidP="003021BA">
      <w:pPr>
        <w:ind w:firstLine="709"/>
        <w:rPr>
          <w:rFonts w:eastAsia="Times New Roman" w:cs="Times New Roman"/>
          <w:kern w:val="0"/>
          <w:lang w:eastAsia="pl-PL" w:bidi="ar-SA"/>
        </w:rPr>
      </w:pPr>
      <w:r w:rsidRPr="002F47AE">
        <w:rPr>
          <w:rFonts w:eastAsia="Times New Roman" w:cs="Times New Roman"/>
          <w:kern w:val="0"/>
          <w:lang w:eastAsia="pl-PL" w:bidi="ar-SA"/>
        </w:rPr>
        <w:t xml:space="preserve">Protokoły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2F47AE">
        <w:rPr>
          <w:rFonts w:eastAsia="Times New Roman" w:cs="Times New Roman"/>
          <w:kern w:val="0"/>
          <w:lang w:eastAsia="pl-PL" w:bidi="ar-SA"/>
        </w:rPr>
        <w:t>ciąglej</w:t>
      </w:r>
      <w:proofErr w:type="spellEnd"/>
      <w:r w:rsidRPr="002F47AE">
        <w:rPr>
          <w:rFonts w:eastAsia="Times New Roman" w:cs="Times New Roman"/>
          <w:kern w:val="0"/>
          <w:lang w:eastAsia="pl-PL" w:bidi="ar-SA"/>
        </w:rPr>
        <w:t xml:space="preserve"> ewolucji, aby zaspokajać wzrastające zapotrzebowania dużych sieci. Jednym z pierwszych protokołów </w:t>
      </w:r>
      <w:proofErr w:type="spellStart"/>
      <w:r w:rsidRPr="002F47AE">
        <w:rPr>
          <w:rFonts w:eastAsia="Times New Roman" w:cs="Times New Roman"/>
          <w:kern w:val="0"/>
          <w:lang w:eastAsia="pl-PL" w:bidi="ar-SA"/>
        </w:rPr>
        <w:t>routingu</w:t>
      </w:r>
      <w:proofErr w:type="spellEnd"/>
      <w:r w:rsidRPr="002F47AE">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2F47AE" w:rsidRDefault="00142645" w:rsidP="005F7106">
      <w:pPr>
        <w:pStyle w:val="Podtytu"/>
        <w:rPr>
          <w:sz w:val="24"/>
          <w:szCs w:val="24"/>
        </w:rPr>
      </w:pPr>
      <w:bookmarkStart w:id="43" w:name="_Toc356853087"/>
      <w:r w:rsidRPr="002F47AE">
        <w:rPr>
          <w:sz w:val="24"/>
          <w:szCs w:val="24"/>
        </w:rPr>
        <w:t>3.2</w:t>
      </w:r>
      <w:r w:rsidR="00D71751" w:rsidRPr="002F47AE">
        <w:rPr>
          <w:sz w:val="24"/>
          <w:szCs w:val="24"/>
        </w:rPr>
        <w:t>.1 Opis i schemat zaprojektowanej sieci</w:t>
      </w:r>
      <w:bookmarkEnd w:id="43"/>
    </w:p>
    <w:p w:rsidR="00A149A8" w:rsidRPr="002F47AE" w:rsidRDefault="003021BA" w:rsidP="00084213">
      <w:r w:rsidRPr="002F47AE">
        <w:rPr>
          <w:lang w:eastAsia="pl-PL" w:bidi="ar-SA"/>
        </w:rPr>
        <w:t xml:space="preserve"> </w:t>
      </w:r>
      <w:r w:rsidRPr="002F47AE">
        <w:rPr>
          <w:lang w:eastAsia="pl-PL" w:bidi="ar-SA"/>
        </w:rPr>
        <w:tab/>
      </w:r>
      <w:r w:rsidR="00A149A8" w:rsidRPr="002F47AE">
        <w:t xml:space="preserve">Do wykonania poniższej </w:t>
      </w:r>
      <w:proofErr w:type="spellStart"/>
      <w:r w:rsidR="00A149A8" w:rsidRPr="002F47AE">
        <w:t>intersieci</w:t>
      </w:r>
      <w:proofErr w:type="spellEnd"/>
      <w:r w:rsidR="00A149A8" w:rsidRPr="002F47AE">
        <w:t xml:space="preserve"> został użyty</w:t>
      </w:r>
      <w:r w:rsidR="00084213">
        <w:t xml:space="preserve"> sprzęt firmy CISCO, dostępny w </w:t>
      </w:r>
      <w:r w:rsidR="00A149A8" w:rsidRPr="002F47AE">
        <w:t xml:space="preserve">oprogramowaniu Cisco </w:t>
      </w:r>
      <w:proofErr w:type="spellStart"/>
      <w:r w:rsidR="00A149A8" w:rsidRPr="002F47AE">
        <w:t>Packet</w:t>
      </w:r>
      <w:proofErr w:type="spellEnd"/>
      <w:r w:rsidR="00A149A8" w:rsidRPr="002F47AE">
        <w:t xml:space="preserve"> </w:t>
      </w:r>
      <w:proofErr w:type="spellStart"/>
      <w:r w:rsidR="00A149A8" w:rsidRPr="002F47AE">
        <w:t>Tracer</w:t>
      </w:r>
      <w:proofErr w:type="spellEnd"/>
      <w:r w:rsidR="00A149A8" w:rsidRPr="002F47AE">
        <w:t xml:space="preserve">. Wykorzystano </w:t>
      </w:r>
      <w:r w:rsidR="003350C0" w:rsidRPr="002F47AE">
        <w:t>13</w:t>
      </w:r>
      <w:r w:rsidR="00A149A8" w:rsidRPr="002F47AE">
        <w:t xml:space="preserve"> routerów (1841) </w:t>
      </w:r>
      <w:r w:rsidR="003350C0" w:rsidRPr="002F47AE">
        <w:t>oznaczonych:</w:t>
      </w:r>
      <w:r w:rsidR="00A149A8" w:rsidRPr="002F47AE">
        <w:t xml:space="preserve"> Router </w:t>
      </w:r>
      <w:r w:rsidR="003350C0" w:rsidRPr="002F47AE">
        <w:t>0</w:t>
      </w:r>
      <w:r w:rsidR="00A149A8" w:rsidRPr="002F47AE">
        <w:t>, Router 2, Router 3</w:t>
      </w:r>
      <w:r w:rsidR="003350C0" w:rsidRPr="002F47AE">
        <w:t>, Router 4, Router 5, Router 6, Router 7, Router 8, Router 9, Router 10, Router 11, Router 12, Router 13.</w:t>
      </w:r>
    </w:p>
    <w:p w:rsidR="00C62DC6" w:rsidRPr="002F47AE" w:rsidRDefault="003021BA" w:rsidP="002F47AE">
      <w:pPr>
        <w:ind w:firstLine="708"/>
      </w:pPr>
      <w:r w:rsidRPr="002F47AE">
        <w:rPr>
          <w:lang w:eastAsia="pl-PL" w:bidi="ar-SA"/>
        </w:rPr>
        <w:t xml:space="preserve">Dla topologii przedstawionej na poniższym  rysunku skonfigurowano protokół </w:t>
      </w:r>
      <w:proofErr w:type="spellStart"/>
      <w:r w:rsidRPr="002F47AE">
        <w:rPr>
          <w:lang w:eastAsia="pl-PL" w:bidi="ar-SA"/>
        </w:rPr>
        <w:t>routingu</w:t>
      </w:r>
      <w:proofErr w:type="spellEnd"/>
      <w:r w:rsidRPr="002F47AE">
        <w:rPr>
          <w:lang w:eastAsia="pl-PL" w:bidi="ar-SA"/>
        </w:rPr>
        <w:t xml:space="preserve"> dynamicznego RIPv1. Plik z konfiguracją został dołączony na płycie CD w katalogu „RIPv1” – nazwa pliku „RIPv1.pkt” – opracowanie własne. </w:t>
      </w:r>
      <w:r w:rsidRPr="002F47AE">
        <w:rPr>
          <w:lang w:eastAsia="pl-PL" w:bidi="ar-SA"/>
        </w:rPr>
        <w:br/>
      </w: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8"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4" w:name="_Toc357114877"/>
      <w:r>
        <w:t xml:space="preserve">Rysunek </w:t>
      </w:r>
      <w:fldSimple w:instr=" SEQ Rysunek \* ARABIC ">
        <w:r>
          <w:rPr>
            <w:noProof/>
          </w:rPr>
          <w:t>14</w:t>
        </w:r>
      </w:fldSimple>
      <w:r>
        <w:t xml:space="preserve"> </w:t>
      </w:r>
      <w:r w:rsidRPr="00084213">
        <w:t xml:space="preserve">Przykład topologii sieci dla </w:t>
      </w:r>
      <w:proofErr w:type="spellStart"/>
      <w:r w:rsidRPr="00084213">
        <w:t>routingu</w:t>
      </w:r>
      <w:proofErr w:type="spellEnd"/>
      <w:r>
        <w:t xml:space="preserve"> dynamicznego RIPv1.</w:t>
      </w:r>
      <w:bookmarkEnd w:id="44"/>
      <w:r>
        <w:t xml:space="preserve"> </w:t>
      </w:r>
    </w:p>
    <w:p w:rsidR="00BD067B" w:rsidRPr="002F47AE" w:rsidRDefault="00BD067B" w:rsidP="00BD067B">
      <w:pPr>
        <w:jc w:val="center"/>
      </w:pPr>
      <w:r>
        <w:t>Opracowanie własne.</w:t>
      </w:r>
    </w:p>
    <w:p w:rsidR="003350C0" w:rsidRPr="002F47AE" w:rsidRDefault="003350C0" w:rsidP="00BD067B">
      <w:pPr>
        <w:pStyle w:val="Legenda"/>
      </w:pPr>
    </w:p>
    <w:p w:rsidR="003350C0" w:rsidRPr="002F47AE" w:rsidRDefault="00142645" w:rsidP="005E09B5">
      <w:pPr>
        <w:rPr>
          <w:kern w:val="32"/>
        </w:rPr>
      </w:pPr>
      <w:bookmarkStart w:id="45" w:name="_Toc356853088"/>
      <w:r w:rsidRPr="002F47AE">
        <w:rPr>
          <w:rStyle w:val="PodtytuZnak"/>
          <w:rFonts w:eastAsia="SimSun"/>
          <w:sz w:val="24"/>
          <w:szCs w:val="24"/>
        </w:rPr>
        <w:t>3.2</w:t>
      </w:r>
      <w:r w:rsidR="00D71751" w:rsidRPr="002F47AE">
        <w:rPr>
          <w:rStyle w:val="PodtytuZnak"/>
          <w:rFonts w:eastAsia="SimSun"/>
          <w:sz w:val="24"/>
          <w:szCs w:val="24"/>
        </w:rPr>
        <w:t xml:space="preserve">.2 </w:t>
      </w:r>
      <w:r w:rsidR="00341F76" w:rsidRPr="002F47AE">
        <w:rPr>
          <w:rStyle w:val="PodtytuZnak"/>
          <w:rFonts w:eastAsia="SimSun"/>
          <w:sz w:val="24"/>
          <w:szCs w:val="24"/>
        </w:rPr>
        <w:t xml:space="preserve">Konfiguracja </w:t>
      </w:r>
      <w:r w:rsidR="00D71751" w:rsidRPr="002F47AE">
        <w:rPr>
          <w:rStyle w:val="PodtytuZnak"/>
          <w:rFonts w:eastAsia="SimSun"/>
          <w:sz w:val="24"/>
          <w:szCs w:val="24"/>
        </w:rPr>
        <w:t xml:space="preserve">sprzętu dla poszczególnych protokołów </w:t>
      </w:r>
      <w:proofErr w:type="spellStart"/>
      <w:r w:rsidR="00D71751" w:rsidRPr="002F47AE">
        <w:rPr>
          <w:rStyle w:val="PodtytuZnak"/>
          <w:rFonts w:eastAsia="SimSun"/>
          <w:sz w:val="24"/>
          <w:szCs w:val="24"/>
        </w:rPr>
        <w:t>routingu</w:t>
      </w:r>
      <w:bookmarkEnd w:id="45"/>
      <w:proofErr w:type="spellEnd"/>
      <w:r w:rsidR="003021BA" w:rsidRPr="002F47AE">
        <w:rPr>
          <w:kern w:val="32"/>
        </w:rPr>
        <w:br/>
      </w:r>
      <w:r w:rsidR="009C0CC3" w:rsidRPr="002F47AE">
        <w:rPr>
          <w:rFonts w:cs="Times New Roman"/>
          <w:b/>
          <w:bCs/>
          <w:kern w:val="0"/>
          <w:lang w:eastAsia="pl-PL" w:bidi="ar-SA"/>
        </w:rPr>
        <w:t xml:space="preserve"> </w:t>
      </w:r>
      <w:r w:rsidR="009C0CC3" w:rsidRPr="002F47AE">
        <w:rPr>
          <w:rFonts w:cs="Times New Roman"/>
          <w:b/>
          <w:bCs/>
          <w:kern w:val="0"/>
          <w:lang w:eastAsia="pl-PL" w:bidi="ar-SA"/>
        </w:rPr>
        <w:tab/>
      </w:r>
      <w:r w:rsidR="00B53C27">
        <w:t>Na poniższych</w:t>
      </w:r>
      <w:r w:rsidR="009C0CC3" w:rsidRPr="002F47AE">
        <w:t xml:space="preserve"> listing</w:t>
      </w:r>
      <w:r w:rsidR="00B53C27">
        <w:t>ach</w:t>
      </w:r>
      <w:r w:rsidR="009C0CC3" w:rsidRPr="002F47AE">
        <w:t xml:space="preserve"> przedstawiono wynik działania polecenia „show </w:t>
      </w:r>
      <w:proofErr w:type="spellStart"/>
      <w:r w:rsidR="009C0CC3" w:rsidRPr="002F47AE">
        <w:t>ip</w:t>
      </w:r>
      <w:proofErr w:type="spellEnd"/>
      <w:r w:rsidR="009C0CC3" w:rsidRPr="002F47AE">
        <w:t xml:space="preserve"> </w:t>
      </w:r>
      <w:proofErr w:type="spellStart"/>
      <w:r w:rsidR="009C0CC3" w:rsidRPr="002F47AE">
        <w:t>route</w:t>
      </w:r>
      <w:proofErr w:type="spellEnd"/>
      <w:r w:rsidR="009C0CC3" w:rsidRPr="002F47AE">
        <w:t xml:space="preserve">”, prezentującego tablicę </w:t>
      </w:r>
      <w:proofErr w:type="spellStart"/>
      <w:r w:rsidR="009C0CC3" w:rsidRPr="002F47AE">
        <w:t>routingu</w:t>
      </w:r>
      <w:proofErr w:type="spellEnd"/>
      <w:r w:rsidR="009C0CC3" w:rsidRPr="002F47AE">
        <w:t xml:space="preserve"> dla </w:t>
      </w:r>
      <w:r w:rsidR="005E09B5" w:rsidRPr="002F47AE">
        <w:t>wybranych</w:t>
      </w:r>
      <w:r w:rsidR="009C0CC3" w:rsidRPr="002F47AE">
        <w:t xml:space="preserve"> routerów. </w:t>
      </w:r>
      <w:r w:rsidR="009C0CC3" w:rsidRPr="002F47AE">
        <w:br/>
      </w: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903609" w:rsidP="002F47AE">
      <w:pPr>
        <w:spacing w:line="240" w:lineRule="auto"/>
        <w:rPr>
          <w:rFonts w:ascii="Consolas" w:hAnsi="Consolas"/>
          <w:lang w:val="en-US"/>
        </w:rPr>
      </w:pPr>
      <w:r w:rsidRPr="00903609">
        <w:rPr>
          <w:rFonts w:ascii="Consolas" w:hAnsi="Consolas"/>
          <w:noProof/>
          <w:lang w:val="en-US" w:eastAsia="en-US"/>
        </w:rPr>
        <w:pict>
          <v:shape id="_x0000_s1043" type="#_x0000_t202" style="position:absolute;margin-left:0;margin-top:.4pt;width:444.75pt;height:317.8pt;z-index:251695104;mso-position-horizontal:center;mso-width-relative:margin;mso-height-relative:margin">
            <v:textbox>
              <w:txbxContent>
                <w:p w:rsidR="00306F8F"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rPr>
                      <w:rFonts w:ascii="Consolas" w:hAnsi="Consolas"/>
                      <w:sz w:val="20"/>
                      <w:szCs w:val="20"/>
                      <w:lang w:val="en-US"/>
                    </w:rPr>
                  </w:pPr>
                  <w:proofErr w:type="spellStart"/>
                  <w:r w:rsidRPr="00101ADC">
                    <w:rPr>
                      <w:rFonts w:ascii="Consolas" w:hAnsi="Consolas"/>
                      <w:sz w:val="20"/>
                      <w:szCs w:val="20"/>
                      <w:lang w:val="en-US"/>
                    </w:rPr>
                    <w:t>Router#show</w:t>
                  </w:r>
                  <w:proofErr w:type="spellEnd"/>
                  <w:r w:rsidRPr="00101ADC">
                    <w:rPr>
                      <w:rFonts w:ascii="Consolas" w:hAnsi="Consolas"/>
                      <w:sz w:val="20"/>
                      <w:szCs w:val="20"/>
                      <w:lang w:val="en-US"/>
                    </w:rPr>
                    <w:t xml:space="preserve"> </w:t>
                  </w:r>
                  <w:proofErr w:type="spellStart"/>
                  <w:r w:rsidRPr="00101ADC">
                    <w:rPr>
                      <w:rFonts w:ascii="Consolas" w:hAnsi="Consolas"/>
                      <w:sz w:val="20"/>
                      <w:szCs w:val="20"/>
                      <w:lang w:val="en-US"/>
                    </w:rPr>
                    <w:t>ip</w:t>
                  </w:r>
                  <w:proofErr w:type="spellEnd"/>
                  <w:r w:rsidRPr="00101ADC">
                    <w:rPr>
                      <w:rFonts w:ascii="Consolas" w:hAnsi="Consolas"/>
                      <w:sz w:val="20"/>
                      <w:szCs w:val="20"/>
                      <w:lang w:val="en-US"/>
                    </w:rPr>
                    <w:t xml:space="preserve"> route </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ind w:firstLine="708"/>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ind w:firstLine="708"/>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306F8F" w:rsidRDefault="00306F8F" w:rsidP="002F47AE">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Default="003021BA" w:rsidP="00DF54A1">
      <w:pPr>
        <w:pStyle w:val="Legenda"/>
        <w:rPr>
          <w:b w:val="0"/>
          <w:color w:val="auto"/>
          <w:sz w:val="24"/>
          <w:szCs w:val="24"/>
        </w:rPr>
      </w:pPr>
      <w:r w:rsidRPr="002F47AE">
        <w:rPr>
          <w:kern w:val="32"/>
          <w:lang w:val="en-US"/>
        </w:rPr>
        <w:br/>
      </w:r>
      <w:r w:rsidR="00B53C27">
        <w:rPr>
          <w:lang w:val="en-US"/>
        </w:rPr>
        <w:t>     </w:t>
      </w:r>
      <w:r w:rsidR="00DF54A1">
        <w:rPr>
          <w:lang w:val="en-US"/>
        </w:rPr>
        <w:t>  </w:t>
      </w:r>
      <w:bookmarkStart w:id="46" w:name="_Toc357113649"/>
      <w:r w:rsidR="00DF54A1" w:rsidRPr="00DF54A1">
        <w:rPr>
          <w:b w:val="0"/>
          <w:color w:val="auto"/>
          <w:sz w:val="24"/>
          <w:szCs w:val="24"/>
        </w:rPr>
        <w:t xml:space="preserve">Listing </w:t>
      </w:r>
      <w:r w:rsidR="00903609" w:rsidRPr="00DF54A1">
        <w:rPr>
          <w:b w:val="0"/>
          <w:color w:val="auto"/>
          <w:sz w:val="24"/>
          <w:szCs w:val="24"/>
        </w:rPr>
        <w:fldChar w:fldCharType="begin"/>
      </w:r>
      <w:r w:rsidR="00DF54A1" w:rsidRPr="00DF54A1">
        <w:rPr>
          <w:b w:val="0"/>
          <w:color w:val="auto"/>
          <w:sz w:val="24"/>
          <w:szCs w:val="24"/>
        </w:rPr>
        <w:instrText xml:space="preserve"> SEQ Listing \* ARABIC </w:instrText>
      </w:r>
      <w:r w:rsidR="00903609" w:rsidRPr="00DF54A1">
        <w:rPr>
          <w:b w:val="0"/>
          <w:color w:val="auto"/>
          <w:sz w:val="24"/>
          <w:szCs w:val="24"/>
        </w:rPr>
        <w:fldChar w:fldCharType="separate"/>
      </w:r>
      <w:r w:rsidR="007B47EF">
        <w:rPr>
          <w:b w:val="0"/>
          <w:noProof/>
          <w:color w:val="auto"/>
          <w:sz w:val="24"/>
          <w:szCs w:val="24"/>
        </w:rPr>
        <w:t>4</w:t>
      </w:r>
      <w:r w:rsidR="00903609"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R7.</w:t>
      </w:r>
      <w:bookmarkEnd w:id="46"/>
    </w:p>
    <w:p w:rsidR="002F47AE"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2F47AE" w:rsidRDefault="002F47AE" w:rsidP="002F47AE">
      <w:pPr>
        <w:rPr>
          <w:b/>
          <w:kern w:val="32"/>
          <w:lang w:val="en-US"/>
        </w:rPr>
      </w:pPr>
    </w:p>
    <w:p w:rsidR="009B1157" w:rsidRPr="002F47AE" w:rsidRDefault="005E09B5" w:rsidP="002F47AE">
      <w:pPr>
        <w:rPr>
          <w:lang w:val="en-US"/>
        </w:rPr>
      </w:pPr>
      <w:r w:rsidRPr="002F47AE">
        <w:rPr>
          <w:b/>
          <w:kern w:val="32"/>
          <w:lang w:val="en-US"/>
        </w:rPr>
        <w:t>Router 0</w:t>
      </w:r>
      <w:r w:rsidRPr="002F47AE">
        <w:rPr>
          <w:lang w:val="en-US"/>
        </w:rPr>
        <w:t xml:space="preserve"> </w:t>
      </w:r>
    </w:p>
    <w:p w:rsidR="002F47AE" w:rsidRPr="002F47AE" w:rsidRDefault="00903609" w:rsidP="002F47AE">
      <w:pPr>
        <w:spacing w:line="240" w:lineRule="auto"/>
        <w:rPr>
          <w:rFonts w:ascii="Consolas" w:hAnsi="Consolas"/>
          <w:lang w:val="en-US"/>
        </w:rPr>
      </w:pPr>
      <w:r w:rsidRPr="00903609">
        <w:rPr>
          <w:rFonts w:ascii="Consolas" w:hAnsi="Consolas"/>
          <w:noProof/>
          <w:lang w:val="en-US" w:eastAsia="en-US"/>
        </w:rPr>
        <w:pict>
          <v:shape id="_x0000_s1044" type="#_x0000_t202" style="position:absolute;margin-left:0;margin-top:.4pt;width:444.75pt;height:258.2pt;z-index:251697152;mso-position-horizontal:center;mso-width-relative:margin;mso-height-relative:margin">
            <v:textbox>
              <w:txbxContent>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306F8F" w:rsidRDefault="00306F8F" w:rsidP="002F47AE"/>
              </w:txbxContent>
            </v:textbox>
          </v:shape>
        </w:pict>
      </w:r>
      <w:r w:rsidR="002F47AE" w:rsidRPr="002F47AE">
        <w:rPr>
          <w:kern w:val="32"/>
          <w:lang w:val="en-US"/>
        </w:rPr>
        <w:br/>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903609" w:rsidP="002F47AE">
      <w:pPr>
        <w:spacing w:line="240" w:lineRule="auto"/>
        <w:rPr>
          <w:rFonts w:ascii="Consolas" w:hAnsi="Consolas"/>
          <w:lang w:val="en-US"/>
        </w:rPr>
      </w:pPr>
      <w:r w:rsidRPr="00903609">
        <w:rPr>
          <w:rFonts w:ascii="Consolas" w:hAnsi="Consolas"/>
          <w:noProof/>
          <w:lang w:val="en-US" w:eastAsia="en-US"/>
        </w:rPr>
        <w:lastRenderedPageBreak/>
        <w:pict>
          <v:shape id="_x0000_s1045" type="#_x0000_t202" style="position:absolute;margin-left:0;margin-top:.4pt;width:444.75pt;height:128.9pt;z-index:251699200;mso-position-horizontal:center;mso-width-relative:margin;mso-height-relative:margin">
            <v:textbox>
              <w:txbxContent>
                <w:p w:rsidR="00306F8F" w:rsidRPr="00101ADC" w:rsidRDefault="00306F8F" w:rsidP="002F47AE">
                  <w:pPr>
                    <w:spacing w:line="240" w:lineRule="auto"/>
                    <w:ind w:firstLine="709"/>
                    <w:rPr>
                      <w:rFonts w:ascii="Consolas" w:hAnsi="Consolas"/>
                      <w:sz w:val="20"/>
                      <w:szCs w:val="20"/>
                      <w:lang w:val="en-US"/>
                    </w:rPr>
                  </w:pP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306F8F" w:rsidRPr="00101ADC" w:rsidRDefault="00306F8F"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306F8F" w:rsidRDefault="00306F8F" w:rsidP="002F47AE"/>
              </w:txbxContent>
            </v:textbox>
          </v:shape>
        </w:pict>
      </w:r>
    </w:p>
    <w:p w:rsidR="002F47AE" w:rsidRPr="002F47AE" w:rsidRDefault="002F47AE" w:rsidP="002F47AE">
      <w:pPr>
        <w:spacing w:line="240" w:lineRule="auto"/>
        <w:ind w:firstLine="708"/>
        <w:rPr>
          <w:kern w:val="32"/>
          <w:lang w:val="en-US"/>
        </w:rPr>
      </w:pPr>
      <w:r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461ACA" w:rsidRDefault="00DF54A1" w:rsidP="00DF54A1">
      <w:r>
        <w:t>      </w:t>
      </w:r>
      <w:bookmarkStart w:id="47" w:name="_Toc357113650"/>
      <w:r>
        <w:t xml:space="preserve">Listing </w:t>
      </w:r>
      <w:fldSimple w:instr=" SEQ Listing \* ARABIC ">
        <w:r w:rsidR="007B47EF">
          <w:rPr>
            <w:noProof/>
          </w:rPr>
          <w:t>5</w:t>
        </w:r>
      </w:fldSimple>
      <w:r>
        <w:rPr>
          <w:lang w:val="en-US"/>
        </w:rPr>
        <w:t xml:space="preserve">. </w:t>
      </w:r>
      <w:proofErr w:type="spellStart"/>
      <w:r>
        <w:rPr>
          <w:lang w:val="en-US"/>
        </w:rPr>
        <w:t>Tablica</w:t>
      </w:r>
      <w:proofErr w:type="spellEnd"/>
      <w:r>
        <w:rPr>
          <w:lang w:val="en-US"/>
        </w:rPr>
        <w:t xml:space="preserve"> </w:t>
      </w:r>
      <w:proofErr w:type="spellStart"/>
      <w:r>
        <w:rPr>
          <w:lang w:val="en-US"/>
        </w:rPr>
        <w:t>routingu</w:t>
      </w:r>
      <w:proofErr w:type="spellEnd"/>
      <w:r>
        <w:t xml:space="preserve"> routera R0.</w:t>
      </w:r>
      <w:bookmarkEnd w:id="47"/>
      <w:r>
        <w:t xml:space="preserve"> </w:t>
      </w:r>
    </w:p>
    <w:p w:rsidR="00DF54A1" w:rsidRPr="00DF54A1" w:rsidRDefault="00DF54A1" w:rsidP="00DF54A1">
      <w:r>
        <w:t>      Opracowanie własne.</w:t>
      </w:r>
    </w:p>
    <w:p w:rsidR="002F47AE" w:rsidRDefault="002F47AE" w:rsidP="00DF54A1">
      <w:pPr>
        <w:pStyle w:val="Legenda"/>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rPr>
          <w:b/>
          <w:kern w:val="32"/>
          <w:lang w:val="en-US"/>
        </w:rPr>
      </w:pPr>
      <w:r w:rsidRPr="002F47AE">
        <w:rPr>
          <w:b/>
          <w:kern w:val="32"/>
          <w:lang w:val="en-US"/>
        </w:rPr>
        <w:t>Router 10</w:t>
      </w:r>
    </w:p>
    <w:p w:rsidR="002F47AE" w:rsidRPr="002F47AE" w:rsidRDefault="00903609" w:rsidP="00DF54A1">
      <w:pPr>
        <w:spacing w:line="240" w:lineRule="auto"/>
        <w:rPr>
          <w:kern w:val="32"/>
          <w:lang w:val="en-US"/>
        </w:rPr>
      </w:pPr>
      <w:r w:rsidRPr="00903609">
        <w:rPr>
          <w:rFonts w:ascii="Consolas" w:hAnsi="Consolas"/>
          <w:noProof/>
          <w:lang w:val="en-US" w:eastAsia="en-US"/>
        </w:rPr>
        <w:pict>
          <v:shape id="_x0000_s1046" type="#_x0000_t202" style="position:absolute;margin-left:0;margin-top:.4pt;width:444.75pt;height:383.2pt;z-index:251701248;mso-position-horizontal:center;mso-width-relative:margin;mso-height-relative:margin">
            <v:textbox>
              <w:txbxContent>
                <w:p w:rsidR="00306F8F" w:rsidRPr="00101ADC" w:rsidRDefault="00306F8F" w:rsidP="002F47AE">
                  <w:pPr>
                    <w:rPr>
                      <w:rFonts w:ascii="Consolas" w:hAnsi="Consolas"/>
                      <w:sz w:val="20"/>
                      <w:szCs w:val="20"/>
                      <w:lang w:val="en-US"/>
                    </w:rPr>
                  </w:pP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proofErr w:type="spellStart"/>
                  <w:r w:rsidRPr="00101ADC">
                    <w:rPr>
                      <w:rFonts w:ascii="Consolas" w:hAnsi="Consolas"/>
                      <w:sz w:val="20"/>
                      <w:szCs w:val="20"/>
                      <w:lang w:val="en-US"/>
                    </w:rPr>
                    <w:t>i</w:t>
                  </w:r>
                  <w:proofErr w:type="spellEnd"/>
                  <w:r w:rsidRPr="00101ADC">
                    <w:rPr>
                      <w:rFonts w:ascii="Consolas" w:hAnsi="Consolas"/>
                      <w:sz w:val="20"/>
                      <w:szCs w:val="20"/>
                      <w:lang w:val="en-US"/>
                    </w:rPr>
                    <w:t xml:space="preserve"> - IS-IS, L1 - IS-IS level-1, L2 - IS-IS level-2, </w:t>
                  </w:r>
                  <w:proofErr w:type="spellStart"/>
                  <w:r w:rsidRPr="00101ADC">
                    <w:rPr>
                      <w:rFonts w:ascii="Consolas" w:hAnsi="Consolas"/>
                      <w:sz w:val="20"/>
                      <w:szCs w:val="20"/>
                      <w:lang w:val="en-US"/>
                    </w:rPr>
                    <w:t>ia</w:t>
                  </w:r>
                  <w:proofErr w:type="spellEnd"/>
                  <w:r w:rsidRPr="00101ADC">
                    <w:rPr>
                      <w:rFonts w:ascii="Consolas" w:hAnsi="Consolas"/>
                      <w:sz w:val="20"/>
                      <w:szCs w:val="20"/>
                      <w:lang w:val="en-US"/>
                    </w:rPr>
                    <w:t xml:space="preserve"> - IS-IS inter area</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306F8F" w:rsidRPr="00101ADC"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306F8F" w:rsidRPr="00101ADC" w:rsidRDefault="00306F8F" w:rsidP="002F47AE">
                  <w:pPr>
                    <w:spacing w:line="240" w:lineRule="auto"/>
                    <w:rPr>
                      <w:rFonts w:ascii="Consolas" w:hAnsi="Consolas"/>
                      <w:sz w:val="20"/>
                      <w:szCs w:val="20"/>
                      <w:lang w:val="en-US"/>
                    </w:rPr>
                  </w:pP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306F8F" w:rsidRPr="00101ADC" w:rsidRDefault="00306F8F"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306F8F" w:rsidRPr="00101ADC" w:rsidRDefault="00306F8F"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306F8F" w:rsidRDefault="00306F8F" w:rsidP="002F47AE">
                  <w:pPr>
                    <w:spacing w:line="240" w:lineRule="auto"/>
                    <w:ind w:firstLine="708"/>
                  </w:pPr>
                  <w:r w:rsidRPr="009B1157">
                    <w:rPr>
                      <w:rFonts w:ascii="Consolas" w:hAnsi="Consolas"/>
                      <w:sz w:val="20"/>
                      <w:szCs w:val="20"/>
                    </w:rPr>
                    <w:t>R    192.168.16.0/24 [120/3] via 192.168.11.1, 00:00:24, Serial0/0/1</w:t>
                  </w:r>
                </w:p>
                <w:p w:rsidR="00306F8F" w:rsidRDefault="00306F8F" w:rsidP="002F47AE">
                  <w:pPr>
                    <w:spacing w:line="240" w:lineRule="auto"/>
                    <w:ind w:firstLine="708"/>
                  </w:pPr>
                </w:p>
                <w:p w:rsidR="00306F8F" w:rsidRPr="002F47AE" w:rsidRDefault="00306F8F" w:rsidP="002F47AE"/>
              </w:txbxContent>
            </v:textbox>
          </v:shape>
        </w:pict>
      </w:r>
      <w:r w:rsidR="002F47AE" w:rsidRPr="002F47AE">
        <w:rPr>
          <w:rFonts w:ascii="Consolas" w:hAnsi="Consolas"/>
          <w:lang w:val="en-US"/>
        </w:rPr>
        <w:br/>
      </w: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2F47AE">
      <w:pPr>
        <w:spacing w:line="240" w:lineRule="auto"/>
        <w:ind w:firstLine="708"/>
        <w:rPr>
          <w:kern w:val="32"/>
          <w:lang w:val="en-US"/>
        </w:rPr>
      </w:pPr>
    </w:p>
    <w:p w:rsidR="002F47AE" w:rsidRPr="002F47AE" w:rsidRDefault="002F47AE" w:rsidP="005E09B5">
      <w:pPr>
        <w:ind w:firstLine="708"/>
        <w:rPr>
          <w:lang w:val="en-US"/>
        </w:rPr>
      </w:pPr>
    </w:p>
    <w:p w:rsidR="002F47AE" w:rsidRPr="002F47AE" w:rsidRDefault="002F47AE" w:rsidP="005E09B5">
      <w:pPr>
        <w:ind w:firstLine="708"/>
        <w:rPr>
          <w:lang w:val="en-US"/>
        </w:rPr>
      </w:pPr>
    </w:p>
    <w:p w:rsidR="00DF54A1" w:rsidRDefault="005E09B5" w:rsidP="00DF54A1">
      <w:pPr>
        <w:pStyle w:val="Legenda"/>
        <w:rPr>
          <w:lang w:val="en-US"/>
        </w:rPr>
      </w:pPr>
      <w:r w:rsidRPr="002F47AE">
        <w:rPr>
          <w:lang w:val="en-US"/>
        </w:rPr>
        <w:br/>
      </w:r>
      <w:r w:rsidR="00B53C27">
        <w:rPr>
          <w:lang w:val="en-US"/>
        </w:rPr>
        <w:t>   </w:t>
      </w:r>
    </w:p>
    <w:p w:rsidR="007B47EF" w:rsidRDefault="00B53C27" w:rsidP="00DF54A1">
      <w:pPr>
        <w:pStyle w:val="Legenda"/>
        <w:rPr>
          <w:b w:val="0"/>
          <w:color w:val="auto"/>
          <w:sz w:val="24"/>
          <w:szCs w:val="24"/>
        </w:rPr>
      </w:pPr>
      <w:r>
        <w:rPr>
          <w:lang w:val="en-US"/>
        </w:rPr>
        <w:t xml:space="preserve"> </w:t>
      </w:r>
      <w:r w:rsidR="00DF54A1">
        <w:rPr>
          <w:lang w:val="en-US"/>
        </w:rPr>
        <w:br/>
      </w:r>
      <w:r>
        <w:rPr>
          <w:lang w:val="en-US"/>
        </w:rPr>
        <w:t xml:space="preserve"> </w:t>
      </w:r>
      <w:r w:rsidR="00DF54A1">
        <w:rPr>
          <w:lang w:val="en-US"/>
        </w:rPr>
        <w:t xml:space="preserve">       </w:t>
      </w:r>
      <w:bookmarkStart w:id="48" w:name="_Toc357113651"/>
      <w:r w:rsidR="00DF54A1" w:rsidRPr="00DF54A1">
        <w:rPr>
          <w:b w:val="0"/>
          <w:color w:val="auto"/>
          <w:sz w:val="24"/>
          <w:szCs w:val="24"/>
        </w:rPr>
        <w:t xml:space="preserve">Listing </w:t>
      </w:r>
      <w:r w:rsidR="00903609" w:rsidRPr="00DF54A1">
        <w:rPr>
          <w:b w:val="0"/>
          <w:color w:val="auto"/>
          <w:sz w:val="24"/>
          <w:szCs w:val="24"/>
        </w:rPr>
        <w:fldChar w:fldCharType="begin"/>
      </w:r>
      <w:r w:rsidR="00DF54A1" w:rsidRPr="00DF54A1">
        <w:rPr>
          <w:b w:val="0"/>
          <w:color w:val="auto"/>
          <w:sz w:val="24"/>
          <w:szCs w:val="24"/>
        </w:rPr>
        <w:instrText xml:space="preserve"> SEQ Listing \* ARABIC </w:instrText>
      </w:r>
      <w:r w:rsidR="00903609" w:rsidRPr="00DF54A1">
        <w:rPr>
          <w:b w:val="0"/>
          <w:color w:val="auto"/>
          <w:sz w:val="24"/>
          <w:szCs w:val="24"/>
        </w:rPr>
        <w:fldChar w:fldCharType="separate"/>
      </w:r>
      <w:r w:rsidR="007B47EF">
        <w:rPr>
          <w:b w:val="0"/>
          <w:noProof/>
          <w:color w:val="auto"/>
          <w:sz w:val="24"/>
          <w:szCs w:val="24"/>
        </w:rPr>
        <w:t>6</w:t>
      </w:r>
      <w:r w:rsidR="00903609" w:rsidRPr="00DF54A1">
        <w:rPr>
          <w:b w:val="0"/>
          <w:color w:val="auto"/>
          <w:sz w:val="24"/>
          <w:szCs w:val="24"/>
        </w:rPr>
        <w:fldChar w:fldCharType="end"/>
      </w:r>
      <w:r w:rsidR="00DF54A1" w:rsidRPr="00DF54A1">
        <w:rPr>
          <w:b w:val="0"/>
          <w:color w:val="auto"/>
          <w:sz w:val="24"/>
          <w:szCs w:val="24"/>
        </w:rPr>
        <w:t xml:space="preserve"> </w:t>
      </w:r>
      <w:proofErr w:type="spellStart"/>
      <w:r w:rsidR="00DF54A1" w:rsidRPr="00DF54A1">
        <w:rPr>
          <w:b w:val="0"/>
          <w:color w:val="auto"/>
          <w:sz w:val="24"/>
          <w:szCs w:val="24"/>
          <w:lang w:val="en-US"/>
        </w:rPr>
        <w:t>Tablica</w:t>
      </w:r>
      <w:proofErr w:type="spellEnd"/>
      <w:r w:rsidR="00DF54A1" w:rsidRPr="00DF54A1">
        <w:rPr>
          <w:b w:val="0"/>
          <w:color w:val="auto"/>
          <w:sz w:val="24"/>
          <w:szCs w:val="24"/>
          <w:lang w:val="en-US"/>
        </w:rPr>
        <w:t xml:space="preserve"> </w:t>
      </w:r>
      <w:proofErr w:type="spellStart"/>
      <w:r w:rsidR="00DF54A1" w:rsidRPr="00DF54A1">
        <w:rPr>
          <w:b w:val="0"/>
          <w:color w:val="auto"/>
          <w:sz w:val="24"/>
          <w:szCs w:val="24"/>
          <w:lang w:val="en-US"/>
        </w:rPr>
        <w:t>routingu</w:t>
      </w:r>
      <w:proofErr w:type="spellEnd"/>
      <w:r w:rsidR="00DF54A1" w:rsidRPr="00DF54A1">
        <w:rPr>
          <w:b w:val="0"/>
          <w:color w:val="auto"/>
          <w:sz w:val="24"/>
          <w:szCs w:val="24"/>
        </w:rPr>
        <w:t xml:space="preserve"> routera R10.</w:t>
      </w:r>
      <w:bookmarkEnd w:id="48"/>
      <w:r w:rsidR="00DF54A1" w:rsidRPr="00DF54A1">
        <w:rPr>
          <w:b w:val="0"/>
          <w:color w:val="auto"/>
          <w:sz w:val="24"/>
          <w:szCs w:val="24"/>
        </w:rPr>
        <w:t xml:space="preserve"> </w:t>
      </w:r>
    </w:p>
    <w:p w:rsidR="00B53C27" w:rsidRPr="00DF54A1" w:rsidRDefault="00DF54A1" w:rsidP="00DF54A1">
      <w:pPr>
        <w:pStyle w:val="Legenda"/>
        <w:rPr>
          <w:b w:val="0"/>
          <w:color w:val="auto"/>
          <w:kern w:val="32"/>
          <w:sz w:val="24"/>
          <w:szCs w:val="24"/>
          <w:lang w:val="en-US"/>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2F47AE" w:rsidRDefault="00142645" w:rsidP="005F7106">
      <w:pPr>
        <w:pStyle w:val="Podtytu"/>
        <w:rPr>
          <w:sz w:val="24"/>
          <w:szCs w:val="24"/>
        </w:rPr>
      </w:pPr>
      <w:bookmarkStart w:id="49" w:name="_Toc356853089"/>
      <w:r w:rsidRPr="002F47AE">
        <w:rPr>
          <w:sz w:val="24"/>
          <w:szCs w:val="24"/>
        </w:rPr>
        <w:t>3.2</w:t>
      </w:r>
      <w:r w:rsidR="00D71751" w:rsidRPr="002F47AE">
        <w:rPr>
          <w:sz w:val="24"/>
          <w:szCs w:val="24"/>
        </w:rPr>
        <w:t>.3 Porównanie czasów działania sieci</w:t>
      </w:r>
      <w:bookmarkEnd w:id="49"/>
      <w:r w:rsidR="00D71751" w:rsidRPr="002F47AE">
        <w:rPr>
          <w:sz w:val="24"/>
          <w:szCs w:val="24"/>
        </w:rPr>
        <w:t xml:space="preserve"> </w:t>
      </w:r>
    </w:p>
    <w:p w:rsidR="003021BA" w:rsidRPr="002F47AE" w:rsidRDefault="003021BA" w:rsidP="00C62DC6">
      <w:pPr>
        <w:rPr>
          <w:kern w:val="0"/>
          <w:lang w:eastAsia="pl-PL" w:bidi="ar-SA"/>
        </w:rPr>
      </w:pPr>
      <w:r w:rsidRPr="002F47AE">
        <w:rPr>
          <w:kern w:val="0"/>
          <w:lang w:eastAsia="pl-PL" w:bidi="ar-SA"/>
        </w:rPr>
        <w:t xml:space="preserve"> </w:t>
      </w:r>
      <w:r w:rsidRPr="002F47AE">
        <w:rPr>
          <w:kern w:val="0"/>
          <w:lang w:eastAsia="pl-PL" w:bidi="ar-SA"/>
        </w:rPr>
        <w:tab/>
        <w:t xml:space="preserve">Wyniki testu ICMP Ping dla komunikacji w sieci przedstawione zostały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Look w:val="04A0"/>
      </w:tblPr>
      <w:tblGrid>
        <w:gridCol w:w="1101"/>
        <w:gridCol w:w="1874"/>
        <w:gridCol w:w="1815"/>
        <w:gridCol w:w="1816"/>
        <w:gridCol w:w="1637"/>
        <w:gridCol w:w="1611"/>
      </w:tblGrid>
      <w:tr w:rsidR="003021BA" w:rsidRPr="002F47AE" w:rsidTr="0008104C">
        <w:tc>
          <w:tcPr>
            <w:tcW w:w="1101"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sz w:val="24"/>
                <w:szCs w:val="24"/>
              </w:rPr>
            </w:pP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proofErr w:type="spellStart"/>
            <w:r w:rsidRPr="002F47AE">
              <w:rPr>
                <w:b/>
                <w:sz w:val="24"/>
                <w:szCs w:val="24"/>
              </w:rPr>
              <w:t>Routing</w:t>
            </w:r>
            <w:proofErr w:type="spellEnd"/>
            <w:r w:rsidRPr="002F47AE">
              <w:rPr>
                <w:b/>
                <w:sz w:val="24"/>
                <w:szCs w:val="24"/>
              </w:rPr>
              <w:t xml:space="preserve"> statyczny (</w:t>
            </w:r>
            <w:proofErr w:type="spellStart"/>
            <w:r w:rsidRPr="002F47AE">
              <w:rPr>
                <w:b/>
                <w:sz w:val="24"/>
                <w:szCs w:val="24"/>
              </w:rPr>
              <w:t>ms</w:t>
            </w:r>
            <w:proofErr w:type="spellEnd"/>
            <w:r w:rsidRPr="002F47AE">
              <w:rPr>
                <w:b/>
                <w:sz w:val="24"/>
                <w:szCs w:val="24"/>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3021BA" w:rsidRPr="002F47AE" w:rsidTr="0008104C">
        <w:tc>
          <w:tcPr>
            <w:tcW w:w="1101"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w:t>
            </w:r>
          </w:p>
        </w:tc>
        <w:tc>
          <w:tcPr>
            <w:tcW w:w="187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top w:val="thickThinSmallGap" w:sz="18" w:space="0" w:color="auto"/>
              <w:lef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637" w:type="dxa"/>
            <w:tcBorders>
              <w:top w:val="thickThinSmallGap" w:sz="18" w:space="0" w:color="auto"/>
            </w:tcBorders>
          </w:tcPr>
          <w:p w:rsidR="003021BA" w:rsidRPr="002F47AE" w:rsidRDefault="003021BA" w:rsidP="00C62DC6">
            <w:pPr>
              <w:jc w:val="center"/>
              <w:rPr>
                <w:sz w:val="24"/>
                <w:szCs w:val="24"/>
              </w:rPr>
            </w:pPr>
            <w:r w:rsidRPr="002F47AE">
              <w:rPr>
                <w:sz w:val="24"/>
                <w:szCs w:val="24"/>
              </w:rPr>
              <w:t>25</w:t>
            </w:r>
          </w:p>
        </w:tc>
        <w:tc>
          <w:tcPr>
            <w:tcW w:w="1611" w:type="dxa"/>
            <w:tcBorders>
              <w:top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34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35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26</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802248"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10</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37</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11</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37</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12</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25</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637" w:type="dxa"/>
          </w:tcPr>
          <w:p w:rsidR="003021BA" w:rsidRPr="002F47AE" w:rsidRDefault="003021BA" w:rsidP="00C62DC6">
            <w:pPr>
              <w:jc w:val="center"/>
              <w:rPr>
                <w:sz w:val="24"/>
                <w:szCs w:val="24"/>
              </w:rPr>
            </w:pPr>
            <w:r w:rsidRPr="002F47AE">
              <w:rPr>
                <w:sz w:val="24"/>
                <w:szCs w:val="24"/>
              </w:rPr>
              <w:t>42</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13</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19</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14</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1</w:t>
            </w:r>
            <w:r w:rsidR="00802248" w:rsidRPr="002F47AE">
              <w:rPr>
                <w:sz w:val="24"/>
                <w:szCs w:val="24"/>
              </w:rPr>
              <w:t>7</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31</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15</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24</w:t>
            </w:r>
          </w:p>
        </w:tc>
        <w:tc>
          <w:tcPr>
            <w:tcW w:w="1637" w:type="dxa"/>
          </w:tcPr>
          <w:p w:rsidR="003021BA" w:rsidRPr="002F47AE" w:rsidRDefault="003021BA" w:rsidP="00C62DC6">
            <w:pPr>
              <w:jc w:val="center"/>
              <w:rPr>
                <w:sz w:val="24"/>
                <w:szCs w:val="24"/>
              </w:rPr>
            </w:pPr>
            <w:r w:rsidRPr="002F47AE">
              <w:rPr>
                <w:sz w:val="24"/>
                <w:szCs w:val="24"/>
              </w:rPr>
              <w:t>54</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19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16</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27</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637" w:type="dxa"/>
          </w:tcPr>
          <w:p w:rsidR="003021BA" w:rsidRPr="002F47AE" w:rsidRDefault="003021BA" w:rsidP="00C62DC6">
            <w:pPr>
              <w:jc w:val="center"/>
              <w:rPr>
                <w:sz w:val="24"/>
                <w:szCs w:val="24"/>
              </w:rPr>
            </w:pPr>
            <w:r w:rsidRPr="002F47AE">
              <w:rPr>
                <w:sz w:val="24"/>
                <w:szCs w:val="24"/>
              </w:rPr>
              <w:t>29</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20</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17</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18</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20</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43</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18</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22</w:t>
            </w:r>
          </w:p>
        </w:tc>
        <w:tc>
          <w:tcPr>
            <w:tcW w:w="1637" w:type="dxa"/>
          </w:tcPr>
          <w:p w:rsidR="003021BA" w:rsidRPr="002F47AE" w:rsidRDefault="003021BA" w:rsidP="00C62DC6">
            <w:pPr>
              <w:jc w:val="center"/>
              <w:rPr>
                <w:sz w:val="24"/>
                <w:szCs w:val="24"/>
              </w:rPr>
            </w:pPr>
            <w:r w:rsidRPr="002F47AE">
              <w:rPr>
                <w:sz w:val="24"/>
                <w:szCs w:val="24"/>
              </w:rPr>
              <w:t>25</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sz w:val="24"/>
                <w:szCs w:val="24"/>
              </w:rPr>
            </w:pPr>
            <w:r w:rsidRPr="002F47AE">
              <w:rPr>
                <w:b/>
                <w:sz w:val="24"/>
                <w:szCs w:val="24"/>
              </w:rPr>
              <w:t>19</w:t>
            </w:r>
          </w:p>
        </w:tc>
        <w:tc>
          <w:tcPr>
            <w:tcW w:w="1874" w:type="dxa"/>
            <w:tcBorders>
              <w:left w:val="thinThick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33</w:t>
            </w:r>
          </w:p>
        </w:tc>
        <w:tc>
          <w:tcPr>
            <w:tcW w:w="1815" w:type="dxa"/>
            <w:tcBorders>
              <w:left w:val="threeDEmboss" w:sz="24" w:space="0" w:color="FF0000"/>
              <w:right w:val="threeDEmboss" w:sz="24" w:space="0" w:color="FF0000"/>
            </w:tcBorders>
          </w:tcPr>
          <w:p w:rsidR="003021BA" w:rsidRPr="002F47AE" w:rsidRDefault="003021BA" w:rsidP="00C62DC6">
            <w:pPr>
              <w:jc w:val="center"/>
              <w:rPr>
                <w:sz w:val="24"/>
                <w:szCs w:val="24"/>
              </w:rPr>
            </w:pPr>
            <w:r w:rsidRPr="002F47AE">
              <w:rPr>
                <w:sz w:val="24"/>
                <w:szCs w:val="24"/>
              </w:rPr>
              <w:t>31</w:t>
            </w:r>
          </w:p>
        </w:tc>
        <w:tc>
          <w:tcPr>
            <w:tcW w:w="1816" w:type="dxa"/>
            <w:tcBorders>
              <w:lef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637" w:type="dxa"/>
          </w:tcPr>
          <w:p w:rsidR="003021BA" w:rsidRPr="002F47AE" w:rsidRDefault="003021BA" w:rsidP="00C62DC6">
            <w:pPr>
              <w:jc w:val="center"/>
              <w:rPr>
                <w:sz w:val="24"/>
                <w:szCs w:val="24"/>
              </w:rPr>
            </w:pPr>
            <w:r w:rsidRPr="002F47AE">
              <w:rPr>
                <w:sz w:val="24"/>
                <w:szCs w:val="24"/>
              </w:rPr>
              <w:t>30</w:t>
            </w:r>
          </w:p>
        </w:tc>
        <w:tc>
          <w:tcPr>
            <w:tcW w:w="1611" w:type="dxa"/>
            <w:tcBorders>
              <w:right w:val="thickThinSmallGap" w:sz="18" w:space="0" w:color="auto"/>
            </w:tcBorders>
          </w:tcPr>
          <w:p w:rsidR="003021BA" w:rsidRPr="002F47AE" w:rsidRDefault="003021BA" w:rsidP="00C62DC6">
            <w:pPr>
              <w:jc w:val="center"/>
              <w:rPr>
                <w:sz w:val="24"/>
                <w:szCs w:val="24"/>
              </w:rPr>
            </w:pPr>
            <w:r w:rsidRPr="002F47AE">
              <w:rPr>
                <w:sz w:val="24"/>
                <w:szCs w:val="24"/>
              </w:rPr>
              <w:t>36</w:t>
            </w:r>
          </w:p>
        </w:tc>
      </w:tr>
      <w:tr w:rsidR="003021BA" w:rsidRPr="002F47AE" w:rsidTr="0008104C">
        <w:tc>
          <w:tcPr>
            <w:tcW w:w="1101"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sz w:val="24"/>
                <w:szCs w:val="24"/>
              </w:rPr>
            </w:pPr>
            <w:r w:rsidRPr="002F47AE">
              <w:rPr>
                <w:b/>
                <w:sz w:val="24"/>
                <w:szCs w:val="24"/>
              </w:rPr>
              <w:t>20</w:t>
            </w:r>
          </w:p>
        </w:tc>
        <w:tc>
          <w:tcPr>
            <w:tcW w:w="187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5"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rPr>
                <w:sz w:val="24"/>
                <w:szCs w:val="24"/>
              </w:rPr>
            </w:pPr>
            <w:r w:rsidRPr="002F47AE">
              <w:rPr>
                <w:sz w:val="24"/>
                <w:szCs w:val="24"/>
              </w:rPr>
              <w:t>21</w:t>
            </w:r>
          </w:p>
        </w:tc>
        <w:tc>
          <w:tcPr>
            <w:tcW w:w="1816" w:type="dxa"/>
            <w:tcBorders>
              <w:left w:val="threeDEmboss" w:sz="24" w:space="0" w:color="FF0000"/>
              <w:bottom w:val="thickThinSmallGap" w:sz="18" w:space="0" w:color="auto"/>
            </w:tcBorders>
          </w:tcPr>
          <w:p w:rsidR="003021BA" w:rsidRPr="002F47AE" w:rsidRDefault="003021BA" w:rsidP="00C62DC6">
            <w:pPr>
              <w:jc w:val="center"/>
              <w:rPr>
                <w:sz w:val="24"/>
                <w:szCs w:val="24"/>
              </w:rPr>
            </w:pPr>
            <w:r w:rsidRPr="002F47AE">
              <w:rPr>
                <w:sz w:val="24"/>
                <w:szCs w:val="24"/>
              </w:rPr>
              <w:t>24</w:t>
            </w:r>
          </w:p>
        </w:tc>
        <w:tc>
          <w:tcPr>
            <w:tcW w:w="1637" w:type="dxa"/>
            <w:tcBorders>
              <w:bottom w:val="thickThinSmallGap" w:sz="18" w:space="0" w:color="auto"/>
            </w:tcBorders>
          </w:tcPr>
          <w:p w:rsidR="003021BA" w:rsidRPr="002F47AE" w:rsidRDefault="003021BA" w:rsidP="00C62DC6">
            <w:pPr>
              <w:jc w:val="center"/>
              <w:rPr>
                <w:sz w:val="24"/>
                <w:szCs w:val="24"/>
              </w:rPr>
            </w:pPr>
            <w:r w:rsidRPr="002F47AE">
              <w:rPr>
                <w:sz w:val="24"/>
                <w:szCs w:val="24"/>
              </w:rPr>
              <w:t>20</w:t>
            </w:r>
          </w:p>
        </w:tc>
        <w:tc>
          <w:tcPr>
            <w:tcW w:w="1611" w:type="dxa"/>
            <w:tcBorders>
              <w:bottom w:val="thickThinSmallGap" w:sz="18" w:space="0" w:color="auto"/>
              <w:right w:val="thickThinSmallGap" w:sz="18" w:space="0" w:color="auto"/>
            </w:tcBorders>
          </w:tcPr>
          <w:p w:rsidR="003021BA" w:rsidRPr="002F47AE" w:rsidRDefault="003021BA" w:rsidP="00C62DC6">
            <w:pPr>
              <w:jc w:val="center"/>
              <w:rPr>
                <w:sz w:val="24"/>
                <w:szCs w:val="24"/>
              </w:rPr>
            </w:pPr>
            <w:r w:rsidRPr="002F47AE">
              <w:rPr>
                <w:sz w:val="24"/>
                <w:szCs w:val="24"/>
              </w:rPr>
              <w:t>21</w:t>
            </w:r>
          </w:p>
        </w:tc>
      </w:tr>
      <w:tr w:rsidR="003021BA" w:rsidRPr="002F47AE" w:rsidTr="0008104C">
        <w:tc>
          <w:tcPr>
            <w:tcW w:w="1101"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sz w:val="24"/>
                <w:szCs w:val="24"/>
              </w:rPr>
            </w:pPr>
            <w:r w:rsidRPr="002F47AE">
              <w:rPr>
                <w:b/>
                <w:sz w:val="24"/>
                <w:szCs w:val="24"/>
              </w:rPr>
              <w:t>Średnia</w:t>
            </w: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21,</w:t>
            </w:r>
            <w:r w:rsidR="00802248" w:rsidRPr="002F47AE">
              <w:rPr>
                <w:b/>
                <w:sz w:val="24"/>
                <w:szCs w:val="24"/>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sz w:val="24"/>
                <w:szCs w:val="24"/>
              </w:rPr>
            </w:pPr>
            <w:r w:rsidRPr="002F47AE">
              <w:rPr>
                <w:b/>
                <w:sz w:val="24"/>
                <w:szCs w:val="24"/>
              </w:rPr>
              <w:t>26,25</w:t>
            </w:r>
          </w:p>
        </w:tc>
      </w:tr>
    </w:tbl>
    <w:p w:rsidR="00306F8F" w:rsidRDefault="00306F8F" w:rsidP="00DF54A1">
      <w:bookmarkStart w:id="50" w:name="_Toc357117033"/>
      <w:r>
        <w:t xml:space="preserve">Tabela </w:t>
      </w:r>
      <w:fldSimple w:instr=" SEQ Tabela \* ARABIC ">
        <w:r w:rsidR="00C7352C">
          <w:rPr>
            <w:noProof/>
          </w:rPr>
          <w:t>3</w:t>
        </w:r>
      </w:fldSimple>
      <w:r>
        <w:t xml:space="preserve">. </w:t>
      </w:r>
      <w:r w:rsidRPr="00084213">
        <w:t xml:space="preserve">Porównanie czasów działania sieci dla </w:t>
      </w:r>
      <w:proofErr w:type="spellStart"/>
      <w:r w:rsidRPr="00084213">
        <w:t>routingu</w:t>
      </w:r>
      <w:proofErr w:type="spellEnd"/>
      <w:r w:rsidRPr="00084213">
        <w:t xml:space="preserve"> statycznego i dynamicznego.</w:t>
      </w:r>
      <w:bookmarkEnd w:id="50"/>
    </w:p>
    <w:p w:rsidR="00B53C27" w:rsidRPr="002F47AE" w:rsidRDefault="00B53C27" w:rsidP="00DF54A1">
      <w:r w:rsidRPr="00084213">
        <w:t>Opracowanie własne.</w:t>
      </w:r>
    </w:p>
    <w:p w:rsidR="002F47AE" w:rsidRDefault="002F47AE" w:rsidP="00D71751">
      <w:pPr>
        <w:rPr>
          <w:rFonts w:eastAsia="Times New Roman"/>
          <w:b/>
          <w:bCs/>
          <w:kern w:val="32"/>
        </w:rPr>
      </w:pPr>
    </w:p>
    <w:p w:rsidR="00D71751" w:rsidRPr="002F47AE" w:rsidRDefault="00142645" w:rsidP="005F7106">
      <w:pPr>
        <w:pStyle w:val="Podtytu"/>
        <w:rPr>
          <w:sz w:val="24"/>
          <w:szCs w:val="24"/>
        </w:rPr>
      </w:pPr>
      <w:bookmarkStart w:id="51" w:name="_Toc356853090"/>
      <w:r w:rsidRPr="002F47AE">
        <w:rPr>
          <w:sz w:val="24"/>
          <w:szCs w:val="24"/>
        </w:rPr>
        <w:t>3.2</w:t>
      </w:r>
      <w:r w:rsidR="00D71751" w:rsidRPr="002F47AE">
        <w:rPr>
          <w:sz w:val="24"/>
          <w:szCs w:val="24"/>
        </w:rPr>
        <w:t>.4 Podsumowanie</w:t>
      </w:r>
      <w:bookmarkEnd w:id="51"/>
    </w:p>
    <w:p w:rsidR="00D71751" w:rsidRPr="002F47AE" w:rsidRDefault="00227F41" w:rsidP="00C62DC6">
      <w:r w:rsidRPr="002F47AE">
        <w:t xml:space="preserve"> </w:t>
      </w:r>
      <w:r w:rsidRPr="002F47AE">
        <w:tab/>
        <w:t xml:space="preserve">Analizując powyższą tabelkę, można łatwo zauważyć, że dla zaprojektowanej sieci najkorzystniejszym rozwiązaniem byłby </w:t>
      </w:r>
      <w:proofErr w:type="spellStart"/>
      <w:r w:rsidRPr="002F47AE">
        <w:t>routing</w:t>
      </w:r>
      <w:proofErr w:type="spellEnd"/>
      <w:r w:rsidRPr="002F47AE">
        <w:t xml:space="preserve"> statyczny lub </w:t>
      </w:r>
      <w:proofErr w:type="spellStart"/>
      <w:r w:rsidRPr="002F47AE">
        <w:t>routnig</w:t>
      </w:r>
      <w:proofErr w:type="spellEnd"/>
      <w:r w:rsidRPr="002F47AE">
        <w:t xml:space="preserve"> dynamiczny RIP</w:t>
      </w:r>
      <w:r w:rsidR="00EE1E1F" w:rsidRPr="002F47AE">
        <w:t>. Wydawać by się mogło, że zast</w:t>
      </w:r>
      <w:r w:rsidRPr="002F47AE">
        <w:t xml:space="preserve">osowanie </w:t>
      </w:r>
      <w:proofErr w:type="spellStart"/>
      <w:r w:rsidRPr="002F47AE">
        <w:t>routingu</w:t>
      </w:r>
      <w:proofErr w:type="spellEnd"/>
      <w:r w:rsidRPr="002F47AE">
        <w:t xml:space="preserve"> statycznego będzie najlepszym rozwiązaniem.  Przyczyną takiego wrażenia może być fakt, że dla </w:t>
      </w:r>
      <w:proofErr w:type="spellStart"/>
      <w:r w:rsidRPr="002F47AE">
        <w:t>routingu</w:t>
      </w:r>
      <w:proofErr w:type="spellEnd"/>
      <w:r w:rsidRPr="002F47AE">
        <w:t xml:space="preserve"> statycznego trasy są z góry ustalone przez administratora i zajętość procesora i pamięci jest mniejsza niż w </w:t>
      </w:r>
      <w:proofErr w:type="spellStart"/>
      <w:r w:rsidRPr="002F47AE">
        <w:t>routingu</w:t>
      </w:r>
      <w:proofErr w:type="spellEnd"/>
      <w:r w:rsidRPr="002F47AE">
        <w:t xml:space="preserve"> dynamicznym. Podobnie wygląda kwestia zajętości pasma transmisji, która dla </w:t>
      </w:r>
      <w:proofErr w:type="spellStart"/>
      <w:r w:rsidRPr="002F47AE">
        <w:t>routingu</w:t>
      </w:r>
      <w:proofErr w:type="spellEnd"/>
      <w:r w:rsidRPr="002F47AE">
        <w:t xml:space="preserve"> statycznego jest mniejsza, gdyż nie są rozsyłane pakiety </w:t>
      </w:r>
      <w:proofErr w:type="spellStart"/>
      <w:r w:rsidRPr="002F47AE">
        <w:t>rozgłoszeniowe</w:t>
      </w:r>
      <w:proofErr w:type="spellEnd"/>
      <w:r w:rsidRPr="002F47AE">
        <w:t xml:space="preserve"> protokołów </w:t>
      </w:r>
      <w:proofErr w:type="spellStart"/>
      <w:r w:rsidRPr="002F47AE">
        <w:t>routingu</w:t>
      </w:r>
      <w:proofErr w:type="spellEnd"/>
      <w:r w:rsidRPr="002F47AE">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F47AE">
        <w:t>routingu</w:t>
      </w:r>
      <w:proofErr w:type="spellEnd"/>
      <w:r w:rsidR="00B71134" w:rsidRPr="002F47AE">
        <w:t xml:space="preserve">, czego nie można powiedzieć o </w:t>
      </w:r>
      <w:proofErr w:type="spellStart"/>
      <w:r w:rsidR="00B71134" w:rsidRPr="002F47AE">
        <w:t>routingu</w:t>
      </w:r>
      <w:proofErr w:type="spellEnd"/>
      <w:r w:rsidR="00B71134" w:rsidRPr="002F47AE">
        <w:t xml:space="preserve"> statycznym</w:t>
      </w:r>
      <w:r w:rsidRPr="002F47AE">
        <w:t xml:space="preserve">.  Routery RIP standardowo  rozgłaszają zawartość  swej tablicy </w:t>
      </w:r>
      <w:proofErr w:type="spellStart"/>
      <w:r w:rsidRPr="002F47AE">
        <w:t>routowania</w:t>
      </w:r>
      <w:proofErr w:type="spellEnd"/>
      <w:r w:rsidRPr="002F47AE">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w:t>
      </w:r>
      <w:proofErr w:type="spellStart"/>
      <w:r w:rsidR="0036674B" w:rsidRPr="002F47AE">
        <w:t>routingu</w:t>
      </w:r>
      <w:proofErr w:type="spellEnd"/>
      <w:r w:rsidR="0036674B" w:rsidRPr="002F47AE">
        <w:t xml:space="preserve"> statycznego nie są wstanie zdominować jego wad.</w:t>
      </w:r>
      <w:r w:rsidR="00BC2E23" w:rsidRPr="002F47AE">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rsidRPr="002F47AE">
        <w:t>routingu</w:t>
      </w:r>
      <w:proofErr w:type="spellEnd"/>
      <w:r w:rsidR="00BC2E23" w:rsidRPr="002F47AE">
        <w:t xml:space="preserve"> dynamicznego).</w:t>
      </w:r>
    </w:p>
    <w:p w:rsidR="00D71751" w:rsidRPr="002F47AE" w:rsidRDefault="00D71751" w:rsidP="00D71751"/>
    <w:p w:rsidR="00B23613" w:rsidRPr="002F47AE" w:rsidRDefault="00B23613" w:rsidP="00D71751"/>
    <w:p w:rsidR="00B23613" w:rsidRPr="002F47AE" w:rsidRDefault="00B23613" w:rsidP="00D71751"/>
    <w:p w:rsidR="00B23613" w:rsidRPr="002F47AE" w:rsidRDefault="00B23613" w:rsidP="00D71751"/>
    <w:p w:rsidR="00B23613" w:rsidRPr="002F47AE" w:rsidRDefault="00B23613" w:rsidP="00D71751"/>
    <w:p w:rsidR="00B23613" w:rsidRDefault="00B23613" w:rsidP="00D71751"/>
    <w:p w:rsidR="002F47AE" w:rsidRDefault="002F47AE" w:rsidP="00D71751"/>
    <w:p w:rsidR="002F47AE" w:rsidRDefault="002F47AE" w:rsidP="00D71751"/>
    <w:p w:rsidR="00B53C27" w:rsidRDefault="00B53C27" w:rsidP="00D71751"/>
    <w:p w:rsidR="002F47AE" w:rsidRPr="002F47AE" w:rsidRDefault="002F47AE" w:rsidP="00D71751"/>
    <w:p w:rsidR="00055BA0" w:rsidRPr="002F47AE" w:rsidRDefault="00142645" w:rsidP="00924B93">
      <w:pPr>
        <w:pStyle w:val="Nagwek1"/>
        <w:rPr>
          <w:sz w:val="24"/>
          <w:szCs w:val="24"/>
        </w:rPr>
      </w:pPr>
      <w:bookmarkStart w:id="52" w:name="_Toc356853091"/>
      <w:r w:rsidRPr="002F47AE">
        <w:rPr>
          <w:sz w:val="24"/>
          <w:szCs w:val="24"/>
        </w:rPr>
        <w:lastRenderedPageBreak/>
        <w:t xml:space="preserve">3.3 Infrastruktura sieciowa wykorzystująca konfiguracje </w:t>
      </w:r>
      <w:proofErr w:type="spellStart"/>
      <w:r w:rsidRPr="002F47AE">
        <w:rPr>
          <w:sz w:val="24"/>
          <w:szCs w:val="24"/>
        </w:rPr>
        <w:t>routingu</w:t>
      </w:r>
      <w:proofErr w:type="spellEnd"/>
      <w:r w:rsidRPr="002F47AE">
        <w:rPr>
          <w:sz w:val="24"/>
          <w:szCs w:val="24"/>
        </w:rPr>
        <w:t xml:space="preserve"> dynamicznego RIP w wersji 2.</w:t>
      </w:r>
      <w:bookmarkEnd w:id="52"/>
      <w:r w:rsidRPr="002F47AE">
        <w:rPr>
          <w:sz w:val="24"/>
          <w:szCs w:val="24"/>
        </w:rPr>
        <w:t xml:space="preserve"> </w:t>
      </w:r>
      <w:r w:rsidR="00924B93" w:rsidRPr="002F47AE">
        <w:rPr>
          <w:sz w:val="24"/>
          <w:szCs w:val="24"/>
        </w:rPr>
        <w:t xml:space="preserve"> </w:t>
      </w:r>
    </w:p>
    <w:p w:rsidR="00055BA0" w:rsidRPr="002F47AE" w:rsidRDefault="00055BA0" w:rsidP="00055BA0">
      <w:pPr>
        <w:ind w:firstLine="708"/>
      </w:pPr>
      <w:proofErr w:type="spellStart"/>
      <w:r w:rsidRPr="002F47AE">
        <w:t>Routi</w:t>
      </w:r>
      <w:r w:rsidR="00AA69F6" w:rsidRPr="002F47AE">
        <w:t>ng</w:t>
      </w:r>
      <w:proofErr w:type="spellEnd"/>
      <w:r w:rsidR="00AA69F6" w:rsidRPr="002F47AE">
        <w:t xml:space="preserve"> </w:t>
      </w:r>
      <w:proofErr w:type="spellStart"/>
      <w:r w:rsidR="00AA69F6" w:rsidRPr="002F47AE">
        <w:t>Informacjon</w:t>
      </w:r>
      <w:proofErr w:type="spellEnd"/>
      <w:r w:rsidR="00AA69F6" w:rsidRPr="002F47AE">
        <w:t xml:space="preserve"> </w:t>
      </w:r>
      <w:proofErr w:type="spellStart"/>
      <w:r w:rsidR="00AA69F6" w:rsidRPr="002F47AE">
        <w:t>Protocol</w:t>
      </w:r>
      <w:proofErr w:type="spellEnd"/>
      <w:r w:rsidR="00AA69F6" w:rsidRPr="002F47AE">
        <w:t xml:space="preserve"> wersja </w:t>
      </w:r>
      <w:r w:rsidRPr="002F47AE">
        <w:t xml:space="preserve">2 stanowi rozszerzenie i uaktualnienie </w:t>
      </w:r>
      <w:proofErr w:type="spellStart"/>
      <w:r w:rsidRPr="002F47AE">
        <w:t>badenego</w:t>
      </w:r>
      <w:proofErr w:type="spellEnd"/>
      <w:r w:rsidRPr="002F47AE">
        <w:t xml:space="preserve"> wcześniej RIP v,</w:t>
      </w:r>
      <w:r w:rsidR="00ED1D9A" w:rsidRPr="002F47AE">
        <w:t>1</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dodatkowych, ważnych informacji o trasach w wiadomościach aktualizacyjnych</w:t>
      </w:r>
      <w:r w:rsidR="002F47AE">
        <w:br/>
      </w:r>
    </w:p>
    <w:p w:rsidR="00142645" w:rsidRDefault="00142645" w:rsidP="00142645">
      <w:pPr>
        <w:pStyle w:val="Podtytu"/>
        <w:rPr>
          <w:sz w:val="24"/>
          <w:szCs w:val="24"/>
        </w:rPr>
      </w:pPr>
      <w:bookmarkStart w:id="53" w:name="_Toc356853092"/>
      <w:r w:rsidRPr="002F47AE">
        <w:rPr>
          <w:sz w:val="24"/>
          <w:szCs w:val="24"/>
        </w:rPr>
        <w:t xml:space="preserve">3.3.1 </w:t>
      </w:r>
      <w:r w:rsidR="007C3A7F" w:rsidRPr="002F47AE">
        <w:rPr>
          <w:sz w:val="24"/>
          <w:szCs w:val="24"/>
        </w:rPr>
        <w:t>S</w:t>
      </w:r>
      <w:r w:rsidRPr="002F47AE">
        <w:rPr>
          <w:sz w:val="24"/>
          <w:szCs w:val="24"/>
        </w:rPr>
        <w:t>chemat zaprojektowanej sieci</w:t>
      </w:r>
      <w:bookmarkEnd w:id="53"/>
    </w:p>
    <w:p w:rsidR="002F47AE" w:rsidRPr="002F47AE" w:rsidRDefault="002F47AE" w:rsidP="002F47AE">
      <w:pPr>
        <w:ind w:firstLine="708"/>
      </w:pPr>
      <w:r w:rsidRPr="002F47AE">
        <w:rPr>
          <w:lang w:eastAsia="pl-PL" w:bidi="ar-SA"/>
        </w:rPr>
        <w:t>Dla topologii przedstawionej na poniższym  rysunku skonfigurowano prot</w:t>
      </w:r>
      <w:r>
        <w:rPr>
          <w:lang w:eastAsia="pl-PL" w:bidi="ar-SA"/>
        </w:rPr>
        <w:t xml:space="preserve">okół </w:t>
      </w:r>
      <w:proofErr w:type="spellStart"/>
      <w:r>
        <w:rPr>
          <w:lang w:eastAsia="pl-PL" w:bidi="ar-SA"/>
        </w:rPr>
        <w:t>routingu</w:t>
      </w:r>
      <w:proofErr w:type="spellEnd"/>
      <w:r>
        <w:rPr>
          <w:lang w:eastAsia="pl-PL" w:bidi="ar-SA"/>
        </w:rPr>
        <w:t xml:space="preserve"> dynamicznego RIPv2</w:t>
      </w:r>
      <w:r w:rsidRPr="002F47AE">
        <w:rPr>
          <w:lang w:eastAsia="pl-PL" w:bidi="ar-SA"/>
        </w:rPr>
        <w:t>. Plik z konfiguracją został dołączon</w:t>
      </w:r>
      <w:r>
        <w:rPr>
          <w:lang w:eastAsia="pl-PL" w:bidi="ar-SA"/>
        </w:rPr>
        <w:t>y na płycie CD w katalogu „RIPv2” – nazwa pliku „RIPv2</w:t>
      </w:r>
      <w:r w:rsidRPr="002F47AE">
        <w:rPr>
          <w:lang w:eastAsia="pl-PL" w:bidi="ar-SA"/>
        </w:rPr>
        <w:t>.pkt” – opracowanie własne.</w:t>
      </w:r>
      <w:r>
        <w:rPr>
          <w:lang w:eastAsia="pl-PL" w:bidi="ar-SA"/>
        </w:rPr>
        <w:t xml:space="preserve"> </w:t>
      </w:r>
      <w:r w:rsidRPr="002F47AE">
        <w:t xml:space="preserve">Wykorzystano </w:t>
      </w:r>
      <w:r w:rsidR="0054082C">
        <w:t>9</w:t>
      </w:r>
      <w:r w:rsidRPr="002F47AE">
        <w:t xml:space="preserve"> routerów (</w:t>
      </w:r>
      <w:r w:rsidR="0054082C">
        <w:t>2620XM</w:t>
      </w:r>
      <w:r w:rsidRPr="002F47AE">
        <w:t>)</w:t>
      </w:r>
      <w:r w:rsidR="0054082C">
        <w:t xml:space="preserve"> oraz 2 </w:t>
      </w:r>
      <w:proofErr w:type="spellStart"/>
      <w:r w:rsidR="0054082C">
        <w:t>switch-e</w:t>
      </w:r>
      <w:proofErr w:type="spellEnd"/>
      <w:r w:rsidR="0054082C">
        <w:t xml:space="preserve"> 24-potrowe (2950)</w:t>
      </w:r>
      <w:r w:rsidRPr="002F47AE">
        <w:t xml:space="preserve"> oznaczon</w:t>
      </w:r>
      <w:r w:rsidR="0054082C">
        <w:t xml:space="preserve">e </w:t>
      </w:r>
      <w:proofErr w:type="spellStart"/>
      <w:r w:rsidR="0054082C">
        <w:t>odpowienio</w:t>
      </w:r>
      <w:proofErr w:type="spellEnd"/>
      <w:r w:rsidRPr="002F47AE">
        <w:t xml:space="preserve">: Router </w:t>
      </w:r>
      <w:r w:rsidR="0054082C">
        <w:t>8, Router 9, Router 11</w:t>
      </w:r>
      <w:r w:rsidRPr="002F47AE">
        <w:t xml:space="preserve">, Router </w:t>
      </w:r>
      <w:r w:rsidR="0054082C">
        <w:t>12</w:t>
      </w:r>
      <w:r w:rsidRPr="002F47AE">
        <w:t xml:space="preserve">, Router </w:t>
      </w:r>
      <w:r w:rsidR="0054082C">
        <w:t>13</w:t>
      </w:r>
      <w:r w:rsidRPr="002F47AE">
        <w:t xml:space="preserve">, Router </w:t>
      </w:r>
      <w:r w:rsidR="0054082C">
        <w:t>14</w:t>
      </w:r>
      <w:r w:rsidRPr="002F47AE">
        <w:t>, Router</w:t>
      </w:r>
      <w:r w:rsidR="0054082C">
        <w:t xml:space="preserve"> 15</w:t>
      </w:r>
      <w:r w:rsidRPr="002F47AE">
        <w:t>, Router</w:t>
      </w:r>
      <w:r w:rsidR="0054082C">
        <w:t xml:space="preserve"> 16</w:t>
      </w:r>
      <w:r w:rsidRPr="002F47AE">
        <w:t>, Router</w:t>
      </w:r>
      <w:r w:rsidR="0054082C">
        <w:t xml:space="preserve"> 0 oraz </w:t>
      </w:r>
      <w:proofErr w:type="spellStart"/>
      <w:r w:rsidR="0054082C">
        <w:t>Switch</w:t>
      </w:r>
      <w:proofErr w:type="spellEnd"/>
      <w:r w:rsidR="0054082C">
        <w:t xml:space="preserve"> 0, </w:t>
      </w:r>
      <w:proofErr w:type="spellStart"/>
      <w:r w:rsidR="0054082C">
        <w:t>Switch</w:t>
      </w:r>
      <w:proofErr w:type="spellEnd"/>
      <w:r w:rsidR="0054082C">
        <w:t xml:space="preserve"> 1</w:t>
      </w:r>
      <w:r w:rsidRPr="002F47AE">
        <w:t>.</w:t>
      </w:r>
    </w:p>
    <w:p w:rsidR="001A4BE4" w:rsidRPr="002F47AE" w:rsidRDefault="001A4BE4" w:rsidP="001A4BE4"/>
    <w:p w:rsidR="001A4BE4" w:rsidRPr="002F47AE" w:rsidRDefault="001A4BE4" w:rsidP="001A4BE4">
      <w:r w:rsidRPr="002F47AE">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29"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F47AE" w:rsidRDefault="002F47AE" w:rsidP="00D71751">
      <w:pPr>
        <w:rPr>
          <w:rStyle w:val="PodtytuZnak"/>
          <w:rFonts w:eastAsia="SimSun"/>
          <w:sz w:val="24"/>
          <w:szCs w:val="24"/>
        </w:rPr>
      </w:pPr>
      <w:bookmarkStart w:id="54" w:name="_Toc356853093"/>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791E11" w:rsidRDefault="00BD067B" w:rsidP="00BD067B">
      <w:pPr>
        <w:jc w:val="center"/>
        <w:rPr>
          <w:rStyle w:val="PodtytuZnak"/>
          <w:rFonts w:eastAsia="SimSun"/>
          <w:b w:val="0"/>
          <w:sz w:val="24"/>
          <w:szCs w:val="24"/>
        </w:rPr>
      </w:pPr>
      <w:bookmarkStart w:id="55" w:name="_Toc357114878"/>
      <w:r>
        <w:t xml:space="preserve">Rysunek </w:t>
      </w:r>
      <w:fldSimple w:instr=" SEQ Rysunek \* ARABIC ">
        <w:r>
          <w:rPr>
            <w:noProof/>
          </w:rPr>
          <w:t>15</w:t>
        </w:r>
      </w:fldSimple>
      <w:r w:rsidRPr="00B53C27">
        <w:rPr>
          <w:rStyle w:val="PodtytuZnak"/>
          <w:rFonts w:eastAsia="SimSun"/>
          <w:b w:val="0"/>
          <w:sz w:val="24"/>
          <w:szCs w:val="24"/>
        </w:rPr>
        <w:t xml:space="preserve">. Przykład topologii sieci dla </w:t>
      </w:r>
      <w:proofErr w:type="spellStart"/>
      <w:r w:rsidRPr="00B53C27">
        <w:rPr>
          <w:rStyle w:val="PodtytuZnak"/>
          <w:rFonts w:eastAsia="SimSun"/>
          <w:b w:val="0"/>
          <w:sz w:val="24"/>
          <w:szCs w:val="24"/>
        </w:rPr>
        <w:t>routingu</w:t>
      </w:r>
      <w:proofErr w:type="spellEnd"/>
      <w:r w:rsidRPr="00B53C27">
        <w:rPr>
          <w:rStyle w:val="PodtytuZnak"/>
          <w:rFonts w:eastAsia="SimSun"/>
          <w:b w:val="0"/>
          <w:sz w:val="24"/>
          <w:szCs w:val="24"/>
        </w:rPr>
        <w:t xml:space="preserve"> dynamiczn</w:t>
      </w:r>
      <w:r>
        <w:rPr>
          <w:rStyle w:val="PodtytuZnak"/>
          <w:rFonts w:eastAsia="SimSun"/>
          <w:b w:val="0"/>
          <w:sz w:val="24"/>
          <w:szCs w:val="24"/>
        </w:rPr>
        <w:t>ego RIPv2.</w:t>
      </w:r>
      <w:bookmarkEnd w:id="55"/>
      <w:r>
        <w:rPr>
          <w:rStyle w:val="PodtytuZnak"/>
          <w:rFonts w:eastAsia="SimSun"/>
          <w:b w:val="0"/>
          <w:sz w:val="24"/>
          <w:szCs w:val="24"/>
        </w:rPr>
        <w:t xml:space="preserve"> </w:t>
      </w:r>
    </w:p>
    <w:p w:rsidR="00BD067B" w:rsidRPr="00B53C27" w:rsidRDefault="00BD067B" w:rsidP="00BD067B">
      <w:pPr>
        <w:jc w:val="center"/>
        <w:rPr>
          <w:rStyle w:val="PodtytuZnak"/>
          <w:rFonts w:eastAsia="SimSun"/>
          <w:b w:val="0"/>
          <w:sz w:val="24"/>
          <w:szCs w:val="24"/>
        </w:rPr>
      </w:pPr>
      <w:r>
        <w:rPr>
          <w:rStyle w:val="PodtytuZnak"/>
          <w:rFonts w:eastAsia="SimSun"/>
          <w:b w:val="0"/>
          <w:sz w:val="24"/>
          <w:szCs w:val="24"/>
        </w:rPr>
        <w:t>Opracowanie własne.</w:t>
      </w:r>
    </w:p>
    <w:p w:rsidR="00BD067B" w:rsidRPr="00BD067B" w:rsidRDefault="00BD067B" w:rsidP="00BD067B">
      <w:pPr>
        <w:pStyle w:val="Legenda"/>
        <w:rPr>
          <w:rStyle w:val="PodtytuZnak"/>
          <w:rFonts w:eastAsia="SimSun"/>
          <w:color w:val="auto"/>
          <w:sz w:val="24"/>
          <w:szCs w:val="24"/>
        </w:rPr>
      </w:pPr>
    </w:p>
    <w:p w:rsidR="00205893" w:rsidRPr="002F47AE" w:rsidRDefault="00142645" w:rsidP="00D71751">
      <w:pPr>
        <w:rPr>
          <w:rStyle w:val="PodtytuZnak"/>
          <w:rFonts w:eastAsia="SimSun"/>
          <w:sz w:val="24"/>
          <w:szCs w:val="24"/>
        </w:rPr>
      </w:pPr>
      <w:r w:rsidRPr="002F47AE">
        <w:rPr>
          <w:rStyle w:val="PodtytuZnak"/>
          <w:rFonts w:eastAsia="SimSun"/>
          <w:sz w:val="24"/>
          <w:szCs w:val="24"/>
        </w:rPr>
        <w:t xml:space="preserve">3.3.2 </w:t>
      </w:r>
      <w:r w:rsidR="00205893" w:rsidRPr="002F47AE">
        <w:rPr>
          <w:rStyle w:val="PodtytuZnak"/>
          <w:rFonts w:eastAsia="SimSun"/>
          <w:sz w:val="24"/>
          <w:szCs w:val="24"/>
        </w:rPr>
        <w:t xml:space="preserve">Badanie zawartości aktualizacji </w:t>
      </w:r>
      <w:proofErr w:type="spellStart"/>
      <w:r w:rsidR="00205893" w:rsidRPr="002F47AE">
        <w:rPr>
          <w:rStyle w:val="PodtytuZnak"/>
          <w:rFonts w:eastAsia="SimSun"/>
          <w:sz w:val="24"/>
          <w:szCs w:val="24"/>
        </w:rPr>
        <w:t>routingu</w:t>
      </w:r>
      <w:bookmarkEnd w:id="54"/>
      <w:proofErr w:type="spellEnd"/>
    </w:p>
    <w:p w:rsidR="00050460" w:rsidRPr="002F47AE" w:rsidRDefault="00580598" w:rsidP="00050460">
      <w:pPr>
        <w:ind w:firstLine="708"/>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Rozważmy sieć 192.168.30.0 obecną w 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niezerową, nie można wyraźnie określić  czy adres oznacza </w:t>
      </w:r>
      <w:r w:rsidR="0054082C">
        <w:t>numer podsieci czy adres hosta.</w:t>
      </w:r>
      <w:r w:rsidR="00205893" w:rsidRPr="002F47AE">
        <w:t xml:space="preserve"> Adres ten jako numer podsieci</w:t>
      </w:r>
      <w:r w:rsidRPr="002F47AE">
        <w:t xml:space="preserve"> będzie bezużyteczny bez maski, dlatego przyjęte zostanie, że jest to adres reprezentujący hosta. </w:t>
      </w:r>
      <w:r w:rsidR="00050460" w:rsidRPr="002F47AE">
        <w:t xml:space="preserve">W celu uniknięcia opisywanej dwuznaczności hosty nie mogą </w:t>
      </w:r>
      <w:r w:rsidR="0054082C" w:rsidRPr="002F47AE">
        <w:t>rozsyłać</w:t>
      </w:r>
      <w:r w:rsidR="00050460" w:rsidRPr="002F47AE">
        <w:t xml:space="preserve"> informacji o podsieciach do hostów, które przypuszczalnie nie znają odpowiedniej maski tej podsieci.</w:t>
      </w:r>
      <w:r w:rsidR="0054082C">
        <w:t>[</w:t>
      </w:r>
      <w:r w:rsidR="00FD3FEF">
        <w:t>9]</w:t>
      </w:r>
    </w:p>
    <w:p w:rsidR="00050460" w:rsidRPr="002F47AE" w:rsidRDefault="00540775" w:rsidP="00050460">
      <w:pPr>
        <w:ind w:firstLine="708"/>
      </w:pPr>
      <w:r w:rsidRPr="002F47AE">
        <w:t>Na poniższych listingach p</w:t>
      </w:r>
      <w:r w:rsidR="00050460" w:rsidRPr="002F47AE">
        <w:t xml:space="preserve">rzedstawiono wynik polecenia </w:t>
      </w:r>
      <w:proofErr w:type="spellStart"/>
      <w:r w:rsidR="00050460" w:rsidRPr="002F47AE">
        <w:rPr>
          <w:b/>
        </w:rPr>
        <w:t>debug</w:t>
      </w:r>
      <w:proofErr w:type="spellEnd"/>
      <w:r w:rsidR="00050460" w:rsidRPr="002F47AE">
        <w:rPr>
          <w:b/>
        </w:rPr>
        <w:t xml:space="preserve"> </w:t>
      </w:r>
      <w:proofErr w:type="spellStart"/>
      <w:r w:rsidR="00050460" w:rsidRPr="002F47AE">
        <w:rPr>
          <w:b/>
        </w:rPr>
        <w:t>ip</w:t>
      </w:r>
      <w:proofErr w:type="spellEnd"/>
      <w:r w:rsidR="00050460" w:rsidRPr="002F47AE">
        <w:rPr>
          <w:b/>
        </w:rPr>
        <w:t xml:space="preserve"> </w:t>
      </w:r>
      <w:proofErr w:type="spellStart"/>
      <w:r w:rsidR="00050460" w:rsidRPr="002F47AE">
        <w:rPr>
          <w:b/>
        </w:rPr>
        <w:t>rip</w:t>
      </w:r>
      <w:proofErr w:type="spellEnd"/>
      <w:r w:rsidR="00050460" w:rsidRPr="002F47AE">
        <w:t xml:space="preserve"> dla routera „Router 16”, umożliwiającego zbadanie zawartości aktualizacji </w:t>
      </w:r>
      <w:proofErr w:type="spellStart"/>
      <w:r w:rsidR="00050460" w:rsidRPr="002F47AE">
        <w:t>routingu</w:t>
      </w:r>
      <w:proofErr w:type="spellEnd"/>
      <w:r w:rsidR="00050460" w:rsidRPr="002F47AE">
        <w:t xml:space="preserve">, które są wysyłane i odbierane przez tenże router. </w:t>
      </w:r>
      <w:r w:rsidRPr="002F47AE">
        <w:t>Poniższy listing zawiera wynik tego polecenia zarówno dla routera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50460">
      <w:pPr>
        <w:ind w:firstLine="708"/>
      </w:pPr>
    </w:p>
    <w:p w:rsidR="00540775" w:rsidRDefault="00540775" w:rsidP="00050460">
      <w:pPr>
        <w:ind w:firstLine="708"/>
      </w:pPr>
      <w:r w:rsidRPr="002F47AE">
        <w:t xml:space="preserve">Wynik działania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dla routera „Router 16” wykorzystujące</w:t>
      </w:r>
      <w:r w:rsidR="00ED1D9A" w:rsidRPr="002F47AE">
        <w:t>go</w:t>
      </w:r>
      <w:r w:rsidRPr="002F47AE">
        <w:t xml:space="preserve"> protokół RIPv1</w:t>
      </w:r>
      <w:r w:rsidR="0030416C" w:rsidRPr="002F47AE">
        <w:t>(lewa kolumna) oraz RIPv2(prawa kolumna)</w:t>
      </w:r>
      <w:r w:rsidRPr="002F47AE">
        <w:t>:</w:t>
      </w:r>
    </w:p>
    <w:p w:rsidR="0054082C" w:rsidRPr="002F47AE" w:rsidRDefault="00903609" w:rsidP="00050460">
      <w:pPr>
        <w:ind w:firstLine="708"/>
      </w:pPr>
      <w:r>
        <w:rPr>
          <w:noProof/>
          <w:lang w:eastAsia="pl-PL" w:bidi="ar-SA"/>
        </w:rPr>
        <w:pict>
          <v:shape id="Text Box 2" o:spid="_x0000_s1027"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">
            <v:textbox>
              <w:txbxContent>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p w:rsidR="00306F8F" w:rsidRPr="00101ADC" w:rsidRDefault="00306F8F">
                  <w:pPr>
                    <w:rPr>
                      <w:lang w:val="en-US"/>
                    </w:rPr>
                  </w:pPr>
                </w:p>
              </w:txbxContent>
            </v:textbox>
          </v:shape>
        </w:pict>
      </w:r>
      <w:r w:rsidRPr="00903609">
        <w:rPr>
          <w:b/>
          <w:bCs/>
          <w:noProof/>
          <w:kern w:val="32"/>
          <w:lang w:eastAsia="pl-PL" w:bidi="ar-SA"/>
        </w:rPr>
        <w:pict>
          <v:shape id="Text Box 3" o:spid="_x0000_s1026"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">
            <v:textbox>
              <w:txbxContent>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903609" w:rsidP="00035605">
      <w:pPr>
        <w:ind w:firstLine="708"/>
      </w:pPr>
      <w:r w:rsidRPr="00903609">
        <w:rPr>
          <w:b/>
          <w:bCs/>
          <w:noProof/>
          <w:kern w:val="32"/>
          <w:lang w:eastAsia="pl-PL" w:bidi="ar-SA"/>
        </w:rPr>
        <w:lastRenderedPageBreak/>
        <w:pict>
          <v:shape id="Text Box 7" o:spid="_x0000_s1028"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31LwIAAFk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">
            <v:textbox style="mso-next-textbox:#Text Box 7">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306F8F" w:rsidRPr="00101ADC" w:rsidRDefault="00306F8F" w:rsidP="00035605">
                  <w:pPr>
                    <w:rPr>
                      <w:rFonts w:ascii="Consolas" w:hAnsi="Consolas"/>
                      <w:sz w:val="20"/>
                      <w:szCs w:val="20"/>
                      <w:lang w:val="en-US"/>
                    </w:rPr>
                  </w:pP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306F8F" w:rsidRPr="00101ADC" w:rsidRDefault="00306F8F" w:rsidP="00035605">
                  <w:pPr>
                    <w:rPr>
                      <w:lang w:val="en-US"/>
                    </w:rPr>
                  </w:pPr>
                </w:p>
              </w:txbxContent>
            </v:textbox>
          </v:shape>
        </w:pict>
      </w:r>
      <w:r>
        <w:rPr>
          <w:noProof/>
          <w:lang w:eastAsia="pl-PL" w:bidi="ar-SA"/>
        </w:rPr>
        <w:pict>
          <v:shape id="Text Box 6" o:spid="_x0000_s1029" type="#_x0000_t202" style="position:absolute;left:0;text-align:left;margin-left:-6.1pt;margin-top:2.55pt;width:208.2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">
            <v:textbox style="mso-next-textbox:#Text Box 6">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 in 4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 in 3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 in 2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 in 1 hops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 in 3 hops</w:t>
                  </w:r>
                </w:p>
                <w:p w:rsidR="00306F8F" w:rsidRPr="00EA3916" w:rsidRDefault="00306F8F"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 xml:space="preserve">192.168.21.0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306F8F" w:rsidRPr="00EA3916" w:rsidRDefault="00306F8F" w:rsidP="00035605">
                  <w:pPr>
                    <w:rPr>
                      <w:rFonts w:ascii="Consolas" w:hAnsi="Consolas"/>
                      <w:sz w:val="20"/>
                      <w:szCs w:val="20"/>
                    </w:rPr>
                  </w:pPr>
                  <w:r w:rsidRPr="00EA3916">
                    <w:rPr>
                      <w:rFonts w:ascii="Consolas" w:hAnsi="Consolas"/>
                      <w:sz w:val="20"/>
                      <w:szCs w:val="20"/>
                    </w:rPr>
                    <w:t xml:space="preserve">      192.168.22.0 </w:t>
                  </w:r>
                  <w:proofErr w:type="spellStart"/>
                  <w:r w:rsidRPr="00EA3916">
                    <w:rPr>
                      <w:rFonts w:ascii="Consolas" w:hAnsi="Consolas"/>
                      <w:sz w:val="20"/>
                      <w:szCs w:val="20"/>
                    </w:rPr>
                    <w:t>in</w:t>
                  </w:r>
                  <w:proofErr w:type="spellEnd"/>
                  <w:r w:rsidRPr="00EA3916">
                    <w:rPr>
                      <w:rFonts w:ascii="Consolas" w:hAnsi="Consolas"/>
                      <w:sz w:val="20"/>
                      <w:szCs w:val="20"/>
                    </w:rPr>
                    <w:t xml:space="preserve"> 2 hops</w:t>
                  </w:r>
                </w:p>
                <w:p w:rsidR="00306F8F" w:rsidRDefault="00306F8F" w:rsidP="00035605"/>
                <w:p w:rsidR="00306F8F" w:rsidRDefault="00306F8F" w:rsidP="00035605"/>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903609" w:rsidP="00035605">
      <w:pPr>
        <w:ind w:firstLine="708"/>
      </w:pPr>
      <w:r>
        <w:rPr>
          <w:noProof/>
          <w:lang w:eastAsia="pl-PL" w:bidi="ar-SA"/>
        </w:rPr>
        <w:pict>
          <v:shape id="Text Box 8" o:spid="_x0000_s1031" type="#_x0000_t202" style="position:absolute;left:0;text-align:left;margin-left:-5.25pt;margin-top:3.35pt;width:210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Text Box 8">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EA3916" w:rsidRDefault="00306F8F" w:rsidP="00035605">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Pr="00EA3916" w:rsidRDefault="00306F8F" w:rsidP="00035605">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Default="00306F8F" w:rsidP="00035605"/>
                <w:p w:rsidR="00306F8F" w:rsidRDefault="00306F8F" w:rsidP="00035605"/>
                <w:p w:rsidR="00306F8F" w:rsidRDefault="00306F8F" w:rsidP="00035605"/>
              </w:txbxContent>
            </v:textbox>
          </v:shape>
        </w:pict>
      </w:r>
      <w:r w:rsidRPr="00903609">
        <w:rPr>
          <w:b/>
          <w:bCs/>
          <w:noProof/>
          <w:kern w:val="32"/>
          <w:lang w:eastAsia="pl-PL" w:bidi="ar-SA"/>
        </w:rPr>
        <w:pict>
          <v:shape id="Text Box 9" o:spid="_x0000_s1030"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B71DAF" w:rsidRDefault="00306F8F"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903609" w:rsidP="0054082C">
      <w:pPr>
        <w:ind w:firstLine="708"/>
      </w:pPr>
      <w:r w:rsidRPr="00903609">
        <w:rPr>
          <w:b/>
          <w:bCs/>
          <w:noProof/>
          <w:kern w:val="32"/>
          <w:lang w:eastAsia="pl-PL" w:bidi="ar-SA"/>
        </w:rPr>
        <w:lastRenderedPageBreak/>
        <w:pict>
          <v:shape id="_x0000_s104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">
            <v:textbox>
              <w:txbxContent>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B71DAF" w:rsidRDefault="00306F8F"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 xml:space="preserve">192.168.30.0/24 via 0.0.0.0, </w:t>
                  </w:r>
                  <w:proofErr w:type="spellStart"/>
                  <w:r w:rsidRPr="00B71DAF">
                    <w:rPr>
                      <w:rFonts w:ascii="Consolas" w:hAnsi="Consolas"/>
                      <w:sz w:val="20"/>
                      <w:szCs w:val="20"/>
                    </w:rPr>
                    <w:t>metric</w:t>
                  </w:r>
                  <w:proofErr w:type="spellEnd"/>
                  <w:r w:rsidRPr="00B71DAF">
                    <w:rPr>
                      <w:rFonts w:ascii="Consolas" w:hAnsi="Consolas"/>
                      <w:sz w:val="20"/>
                      <w:szCs w:val="20"/>
                    </w:rPr>
                    <w:t xml:space="preserve"> 1, </w:t>
                  </w:r>
                  <w:proofErr w:type="spellStart"/>
                  <w:r w:rsidRPr="00B71DAF">
                    <w:rPr>
                      <w:rFonts w:ascii="Consolas" w:hAnsi="Consolas"/>
                      <w:sz w:val="20"/>
                      <w:szCs w:val="20"/>
                    </w:rPr>
                    <w:t>tag</w:t>
                  </w:r>
                  <w:proofErr w:type="spellEnd"/>
                  <w:r w:rsidRPr="00B71DAF">
                    <w:rPr>
                      <w:rFonts w:ascii="Consolas" w:hAnsi="Consolas"/>
                      <w:sz w:val="20"/>
                      <w:szCs w:val="20"/>
                    </w:rPr>
                    <w:t xml:space="preserve"> 0</w:t>
                  </w:r>
                </w:p>
              </w:txbxContent>
            </v:textbox>
          </v:shape>
        </w:pict>
      </w:r>
      <w:r>
        <w:rPr>
          <w:noProof/>
          <w:lang w:eastAsia="pl-PL" w:bidi="ar-SA"/>
        </w:rPr>
        <w:pict>
          <v:shape id="_x0000_s1048"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LLMigwzAgAAWQQAAA4AAAAAAAAAAAAAAAAA&#10;LgIAAGRycy9lMm9Eb2MueG1sUEsBAi0AFAAGAAgAAAAhACXh64zeAAAACgEAAA8AAAAAAAAAAAAA&#10;AAAAjQQAAGRycy9kb3ducmV2LnhtbFBLBQYAAAAABAAEAPMAAACYBQAAAAA=&#10;">
            <v:textbox style="mso-next-textbox:#_x0000_s1048">
              <w:txbxContent>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EA3916" w:rsidRDefault="00306F8F" w:rsidP="0054082C">
                  <w:pPr>
                    <w:rPr>
                      <w:rFonts w:ascii="Consolas" w:hAnsi="Consolas"/>
                      <w:sz w:val="20"/>
                      <w:szCs w:val="20"/>
                    </w:rPr>
                  </w:pPr>
                  <w:r w:rsidRPr="00101ADC">
                    <w:rPr>
                      <w:rFonts w:ascii="Consolas" w:hAnsi="Consolas"/>
                      <w:sz w:val="20"/>
                      <w:szCs w:val="20"/>
                      <w:lang w:val="en-US"/>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192.168.18.0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Pr="00EA3916" w:rsidRDefault="00306F8F" w:rsidP="0054082C">
                  <w:pPr>
                    <w:rPr>
                      <w:rFonts w:ascii="Consolas" w:hAnsi="Consolas"/>
                      <w:sz w:val="20"/>
                      <w:szCs w:val="20"/>
                    </w:rPr>
                  </w:pPr>
                  <w:r w:rsidRPr="00EA3916">
                    <w:rPr>
                      <w:rFonts w:ascii="Consolas" w:hAnsi="Consolas"/>
                      <w:sz w:val="20"/>
                      <w:szCs w:val="20"/>
                    </w:rPr>
                    <w:t xml:space="preserve">      </w:t>
                  </w:r>
                  <w:proofErr w:type="spellStart"/>
                  <w:r w:rsidRPr="00EA3916">
                    <w:rPr>
                      <w:rFonts w:ascii="Consolas" w:hAnsi="Consolas"/>
                      <w:sz w:val="20"/>
                      <w:szCs w:val="20"/>
                    </w:rPr>
                    <w:t>network</w:t>
                  </w:r>
                  <w:proofErr w:type="spellEnd"/>
                  <w:r w:rsidRPr="00EA3916">
                    <w:rPr>
                      <w:rFonts w:ascii="Consolas" w:hAnsi="Consolas"/>
                      <w:sz w:val="20"/>
                      <w:szCs w:val="20"/>
                    </w:rPr>
                    <w:t xml:space="preserve"> 192.168.30.0 </w:t>
                  </w:r>
                  <w:proofErr w:type="spellStart"/>
                  <w:r w:rsidRPr="00EA3916">
                    <w:rPr>
                      <w:rFonts w:ascii="Consolas" w:hAnsi="Consolas"/>
                      <w:sz w:val="20"/>
                      <w:szCs w:val="20"/>
                    </w:rPr>
                    <w:t>metric</w:t>
                  </w:r>
                  <w:proofErr w:type="spellEnd"/>
                  <w:r w:rsidRPr="00EA3916">
                    <w:rPr>
                      <w:rFonts w:ascii="Consolas" w:hAnsi="Consolas"/>
                      <w:sz w:val="20"/>
                      <w:szCs w:val="20"/>
                    </w:rPr>
                    <w:t xml:space="preserve"> 1</w:t>
                  </w:r>
                </w:p>
                <w:p w:rsidR="00306F8F" w:rsidRDefault="00306F8F" w:rsidP="0054082C"/>
                <w:p w:rsidR="00306F8F" w:rsidRDefault="00306F8F" w:rsidP="0054082C"/>
                <w:p w:rsidR="00306F8F" w:rsidRDefault="00306F8F"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903609" w:rsidP="00035605">
      <w:pPr>
        <w:ind w:firstLine="708"/>
      </w:pPr>
      <w:r w:rsidRPr="00903609">
        <w:rPr>
          <w:b/>
          <w:bCs/>
          <w:noProof/>
          <w:kern w:val="32"/>
          <w:lang w:eastAsia="pl-PL" w:bidi="ar-SA"/>
        </w:rPr>
        <w:pict>
          <v:shape id="Text Box 11" o:spid="_x0000_s1032"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Cm7SrLwIAAFoEAAAOAAAAAAAAAAAAAAAAAC4C&#10;AABkcnMvZTJvRG9jLnhtbFBLAQItABQABgAIAAAAIQDwm5tC4AAAAAoBAAAPAAAAAAAAAAAAAAAA&#10;AIkEAABkcnMvZG93bnJldi54bWxQSwUGAAAAAAQABADzAAAAlg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306F8F" w:rsidRPr="00101ADC" w:rsidRDefault="00306F8F"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306F8F" w:rsidRPr="00101ADC" w:rsidRDefault="00306F8F" w:rsidP="00035605">
                  <w:pPr>
                    <w:rPr>
                      <w:lang w:val="en-US"/>
                    </w:rPr>
                  </w:pPr>
                </w:p>
              </w:txbxContent>
            </v:textbox>
          </v:shape>
        </w:pict>
      </w:r>
      <w:r>
        <w:rPr>
          <w:noProof/>
          <w:lang w:eastAsia="pl-PL" w:bidi="ar-SA"/>
        </w:rPr>
        <w:pict>
          <v:shape id="Text Box 10" o:spid="_x0000_s1033"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">
            <v:textbox>
              <w:txbxContent>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RIP: build update entries</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306F8F" w:rsidRPr="00101ADC" w:rsidRDefault="00306F8F"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p w:rsidR="00306F8F" w:rsidRPr="00101ADC" w:rsidRDefault="00306F8F"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92552">
          <w:footerReference w:type="default" r:id="rId30"/>
          <w:pgSz w:w="11906" w:h="16838"/>
          <w:pgMar w:top="1134" w:right="1134" w:bottom="1134" w:left="1134" w:header="709" w:footer="709" w:gutter="0"/>
          <w:cols w:space="708"/>
        </w:sectPr>
      </w:pPr>
    </w:p>
    <w:p w:rsidR="007B47EF" w:rsidRPr="00B53C27" w:rsidRDefault="007B47EF" w:rsidP="007B47EF">
      <w:bookmarkStart w:id="56" w:name="_Toc357113652"/>
      <w:r>
        <w:lastRenderedPageBreak/>
        <w:t xml:space="preserve">Listing </w:t>
      </w:r>
      <w:fldSimple w:instr=" SEQ Listing \* ARABIC ">
        <w:r>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r>
        <w:t xml:space="preserve">  </w:t>
      </w:r>
      <w:r w:rsidRPr="00B53C27">
        <w:t>wykorzystującego protokół RIPv1</w:t>
      </w:r>
      <w:bookmarkEnd w:id="56"/>
    </w:p>
    <w:p w:rsidR="00FD3587" w:rsidRDefault="007B47EF" w:rsidP="00B53C27">
      <w:r>
        <w:t>Opracowanie własne.</w:t>
      </w:r>
    </w:p>
    <w:p w:rsidR="007B47EF" w:rsidRDefault="007B47EF" w:rsidP="007B47EF"/>
    <w:p w:rsidR="007B47EF" w:rsidRDefault="007B47EF" w:rsidP="007B47EF"/>
    <w:p w:rsidR="007B47EF" w:rsidRDefault="007B47EF" w:rsidP="007B47EF">
      <w:bookmarkStart w:id="57" w:name="_Toc357113653"/>
      <w:r>
        <w:lastRenderedPageBreak/>
        <w:t xml:space="preserve">Listing </w:t>
      </w:r>
      <w:fldSimple w:instr=" SEQ Listing \* ARABIC ">
        <w:r>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proofErr w:type="spellStart"/>
      <w:r w:rsidRPr="00B53C27">
        <w:t>debug</w:t>
      </w:r>
      <w:proofErr w:type="spellEnd"/>
      <w:r w:rsidRPr="00B53C27">
        <w:t xml:space="preserve"> </w:t>
      </w:r>
      <w:proofErr w:type="spellStart"/>
      <w:r w:rsidRPr="00B53C27">
        <w:t>ip</w:t>
      </w:r>
      <w:proofErr w:type="spellEnd"/>
      <w:r w:rsidRPr="00B53C27">
        <w:t xml:space="preserve"> </w:t>
      </w:r>
      <w:proofErr w:type="spellStart"/>
      <w:r w:rsidRPr="00B53C27">
        <w:t>rip</w:t>
      </w:r>
      <w:proofErr w:type="spellEnd"/>
      <w:r w:rsidRPr="00B53C27">
        <w:t>” dla routera R16</w:t>
      </w:r>
      <w:bookmarkEnd w:id="57"/>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B53C27">
          <w:type w:val="continuous"/>
          <w:pgSz w:w="11906" w:h="16838"/>
          <w:pgMar w:top="1134" w:right="1134" w:bottom="1134" w:left="1134" w:header="709" w:footer="709" w:gutter="0"/>
          <w:cols w:num="2" w:space="708"/>
        </w:sectPr>
      </w:pPr>
    </w:p>
    <w:p w:rsidR="00D71751" w:rsidRPr="002F47AE" w:rsidRDefault="00BC1B72" w:rsidP="00580598">
      <w:pPr>
        <w:ind w:firstLine="708"/>
      </w:pPr>
      <w:r w:rsidRPr="002F47AE">
        <w:lastRenderedPageBreak/>
        <w:t xml:space="preserve">W wyniku polecenia </w:t>
      </w:r>
      <w:proofErr w:type="spellStart"/>
      <w:r w:rsidRPr="002F47AE">
        <w:t>debug</w:t>
      </w:r>
      <w:proofErr w:type="spellEnd"/>
      <w:r w:rsidRPr="002F47AE">
        <w:t xml:space="preserve"> </w:t>
      </w:r>
      <w:proofErr w:type="spellStart"/>
      <w:r w:rsidRPr="002F47AE">
        <w:t>ip</w:t>
      </w:r>
      <w:proofErr w:type="spellEnd"/>
      <w:r w:rsidRPr="002F47AE">
        <w:t xml:space="preserve"> </w:t>
      </w:r>
      <w:proofErr w:type="spellStart"/>
      <w:r w:rsidRPr="002F47AE">
        <w:t>rip</w:t>
      </w:r>
      <w:proofErr w:type="spellEnd"/>
      <w:r w:rsidRPr="002F47AE">
        <w:t xml:space="preserve"> na </w:t>
      </w:r>
      <w:r w:rsidR="00ED1D9A" w:rsidRPr="002F47AE">
        <w:t xml:space="preserve">powyższym </w:t>
      </w:r>
      <w:r w:rsidRPr="002F47AE">
        <w:t xml:space="preserve">listingu widzimy, że protokół RIPv2 uwzględnia w swoich aktualizacjach </w:t>
      </w:r>
      <w:proofErr w:type="spellStart"/>
      <w:r w:rsidRPr="002F47AE">
        <w:t>routingu</w:t>
      </w:r>
      <w:proofErr w:type="spellEnd"/>
      <w:r w:rsidRPr="002F47AE">
        <w:t xml:space="preserve"> sieci oraz odpowiadające im maski podsieci.</w:t>
      </w:r>
    </w:p>
    <w:p w:rsidR="005458B8" w:rsidRPr="002F47AE" w:rsidRDefault="005458B8" w:rsidP="00D71751"/>
    <w:p w:rsidR="00ED1D9A" w:rsidRPr="002F47AE" w:rsidRDefault="00ED1D9A" w:rsidP="00D71751"/>
    <w:p w:rsidR="00142645" w:rsidRPr="002F47AE" w:rsidRDefault="00142645" w:rsidP="00142645">
      <w:pPr>
        <w:pStyle w:val="Podtytu"/>
        <w:rPr>
          <w:sz w:val="24"/>
          <w:szCs w:val="24"/>
        </w:rPr>
      </w:pPr>
      <w:bookmarkStart w:id="58" w:name="_Toc356853094"/>
      <w:r w:rsidRPr="002F47AE">
        <w:rPr>
          <w:sz w:val="24"/>
          <w:szCs w:val="24"/>
        </w:rPr>
        <w:lastRenderedPageBreak/>
        <w:t>.3.3 Porównanie czasów działania sieci</w:t>
      </w:r>
      <w:bookmarkEnd w:id="58"/>
      <w:r w:rsidRPr="002F47AE">
        <w:rPr>
          <w:sz w:val="24"/>
          <w:szCs w:val="24"/>
        </w:rPr>
        <w:t xml:space="preserve"> </w:t>
      </w:r>
    </w:p>
    <w:p w:rsidR="0054082C" w:rsidRPr="002F47AE" w:rsidRDefault="0054082C" w:rsidP="0054082C">
      <w:pPr>
        <w:ind w:firstLine="708"/>
        <w:rPr>
          <w:kern w:val="0"/>
          <w:lang w:eastAsia="pl-PL" w:bidi="ar-SA"/>
        </w:rPr>
      </w:pPr>
      <w:r w:rsidRPr="002F47AE">
        <w:rPr>
          <w:kern w:val="0"/>
          <w:lang w:eastAsia="pl-PL" w:bidi="ar-SA"/>
        </w:rPr>
        <w:t>Wyniki testu ICMP Ping dla komunikacji w sieci przedstawione zostały  w poniższej tabeli. Badanie przeprowadzono  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sz w:val="24"/>
                <w:szCs w:val="24"/>
              </w:rPr>
            </w:pP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Borders>
              <w:top w:val="thickThinSmallGap" w:sz="18" w:space="0" w:color="auto"/>
            </w:tcBorders>
          </w:tcPr>
          <w:p w:rsidR="00055BA0" w:rsidRPr="002F47AE" w:rsidRDefault="00980552" w:rsidP="00AA69F6">
            <w:pPr>
              <w:jc w:val="center"/>
              <w:rPr>
                <w:sz w:val="24"/>
                <w:szCs w:val="24"/>
              </w:rPr>
            </w:pPr>
            <w:r w:rsidRPr="002F47AE">
              <w:rPr>
                <w:sz w:val="24"/>
                <w:szCs w:val="24"/>
              </w:rPr>
              <w:t>5</w:t>
            </w:r>
          </w:p>
        </w:tc>
        <w:tc>
          <w:tcPr>
            <w:tcW w:w="1903" w:type="dxa"/>
            <w:tcBorders>
              <w:top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3</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4</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8</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5</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6</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11</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7</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8</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9</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10</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9</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9</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11</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12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12</w:t>
            </w:r>
          </w:p>
        </w:tc>
        <w:tc>
          <w:tcPr>
            <w:tcW w:w="2126" w:type="dxa"/>
            <w:tcBorders>
              <w:left w:val="thinThickSmallGap" w:sz="18" w:space="0" w:color="auto"/>
              <w:right w:val="threeDEmboss" w:sz="24" w:space="0" w:color="FF0000"/>
            </w:tcBorders>
          </w:tcPr>
          <w:p w:rsidR="00055BA0" w:rsidRPr="002F47AE" w:rsidRDefault="001A4BE4"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13</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11</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14</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1843" w:type="dxa"/>
          </w:tcPr>
          <w:p w:rsidR="00055BA0" w:rsidRPr="002F47AE" w:rsidRDefault="00980552" w:rsidP="00AA69F6">
            <w:pPr>
              <w:jc w:val="center"/>
              <w:rPr>
                <w:sz w:val="24"/>
                <w:szCs w:val="24"/>
              </w:rPr>
            </w:pPr>
            <w:r w:rsidRPr="002F47AE">
              <w:rPr>
                <w:sz w:val="24"/>
                <w:szCs w:val="24"/>
              </w:rPr>
              <w:t>2</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15</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11</w:t>
            </w:r>
          </w:p>
        </w:tc>
        <w:tc>
          <w:tcPr>
            <w:tcW w:w="1843" w:type="dxa"/>
          </w:tcPr>
          <w:p w:rsidR="00055BA0" w:rsidRPr="002F47AE" w:rsidRDefault="00980552" w:rsidP="00AA69F6">
            <w:pPr>
              <w:jc w:val="center"/>
              <w:rPr>
                <w:sz w:val="24"/>
                <w:szCs w:val="24"/>
              </w:rPr>
            </w:pPr>
            <w:r w:rsidRPr="002F47AE">
              <w:rPr>
                <w:sz w:val="24"/>
                <w:szCs w:val="24"/>
              </w:rPr>
              <w:t>6</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16</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3</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4</w:t>
            </w:r>
          </w:p>
        </w:tc>
        <w:tc>
          <w:tcPr>
            <w:tcW w:w="1843" w:type="dxa"/>
          </w:tcPr>
          <w:p w:rsidR="00055BA0" w:rsidRPr="002F47AE" w:rsidRDefault="00980552" w:rsidP="00AA69F6">
            <w:pPr>
              <w:jc w:val="center"/>
              <w:rPr>
                <w:sz w:val="24"/>
                <w:szCs w:val="24"/>
              </w:rPr>
            </w:pPr>
            <w:r w:rsidRPr="002F47AE">
              <w:rPr>
                <w:sz w:val="24"/>
                <w:szCs w:val="24"/>
              </w:rPr>
              <w:t>5</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17</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8</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6</w:t>
            </w:r>
          </w:p>
        </w:tc>
        <w:tc>
          <w:tcPr>
            <w:tcW w:w="1843" w:type="dxa"/>
          </w:tcPr>
          <w:p w:rsidR="00055BA0" w:rsidRPr="002F47AE" w:rsidRDefault="00980552" w:rsidP="00AA69F6">
            <w:pPr>
              <w:jc w:val="center"/>
              <w:rPr>
                <w:sz w:val="24"/>
                <w:szCs w:val="24"/>
              </w:rPr>
            </w:pPr>
            <w:r w:rsidRPr="002F47AE">
              <w:rPr>
                <w:sz w:val="24"/>
                <w:szCs w:val="24"/>
              </w:rPr>
              <w:t>4</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18</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2</w:t>
            </w:r>
          </w:p>
        </w:tc>
        <w:tc>
          <w:tcPr>
            <w:tcW w:w="1843" w:type="dxa"/>
          </w:tcPr>
          <w:p w:rsidR="00055BA0" w:rsidRPr="002F47AE" w:rsidRDefault="00980552" w:rsidP="00AA69F6">
            <w:pPr>
              <w:jc w:val="center"/>
              <w:rPr>
                <w:sz w:val="24"/>
                <w:szCs w:val="24"/>
              </w:rPr>
            </w:pPr>
            <w:r w:rsidRPr="002F47AE">
              <w:rPr>
                <w:sz w:val="24"/>
                <w:szCs w:val="24"/>
              </w:rPr>
              <w:t>3</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sz w:val="24"/>
                <w:szCs w:val="24"/>
              </w:rPr>
            </w:pPr>
            <w:r w:rsidRPr="002F47AE">
              <w:rPr>
                <w:b/>
                <w:sz w:val="24"/>
                <w:szCs w:val="24"/>
              </w:rPr>
              <w:t>19</w:t>
            </w:r>
          </w:p>
        </w:tc>
        <w:tc>
          <w:tcPr>
            <w:tcW w:w="2126" w:type="dxa"/>
            <w:tcBorders>
              <w:left w:val="thinThick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2268" w:type="dxa"/>
            <w:tcBorders>
              <w:left w:val="threeDEmboss" w:sz="24" w:space="0" w:color="FF0000"/>
              <w:right w:val="threeDEmboss" w:sz="24" w:space="0" w:color="FF0000"/>
            </w:tcBorders>
          </w:tcPr>
          <w:p w:rsidR="00055BA0" w:rsidRPr="002F47AE" w:rsidRDefault="00980552" w:rsidP="00AA69F6">
            <w:pPr>
              <w:jc w:val="center"/>
              <w:rPr>
                <w:sz w:val="24"/>
                <w:szCs w:val="24"/>
              </w:rPr>
            </w:pPr>
            <w:r w:rsidRPr="002F47AE">
              <w:rPr>
                <w:sz w:val="24"/>
                <w:szCs w:val="24"/>
              </w:rPr>
              <w:t>5</w:t>
            </w:r>
          </w:p>
        </w:tc>
        <w:tc>
          <w:tcPr>
            <w:tcW w:w="1843" w:type="dxa"/>
          </w:tcPr>
          <w:p w:rsidR="00055BA0" w:rsidRPr="002F47AE" w:rsidRDefault="00980552" w:rsidP="00AA69F6">
            <w:pPr>
              <w:jc w:val="center"/>
              <w:rPr>
                <w:sz w:val="24"/>
                <w:szCs w:val="24"/>
              </w:rPr>
            </w:pPr>
            <w:r w:rsidRPr="002F47AE">
              <w:rPr>
                <w:sz w:val="24"/>
                <w:szCs w:val="24"/>
              </w:rPr>
              <w:t>7</w:t>
            </w:r>
          </w:p>
        </w:tc>
        <w:tc>
          <w:tcPr>
            <w:tcW w:w="1903" w:type="dxa"/>
            <w:tcBorders>
              <w:right w:val="thickThinSmallGap" w:sz="18" w:space="0" w:color="auto"/>
            </w:tcBorders>
          </w:tcPr>
          <w:p w:rsidR="00055BA0" w:rsidRPr="002F47AE" w:rsidRDefault="00980552" w:rsidP="00AA69F6">
            <w:pPr>
              <w:jc w:val="center"/>
              <w:rPr>
                <w:sz w:val="24"/>
                <w:szCs w:val="24"/>
              </w:rPr>
            </w:pPr>
            <w:r w:rsidRPr="002F47AE">
              <w:rPr>
                <w:sz w:val="24"/>
                <w:szCs w:val="24"/>
              </w:rPr>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rPr>
                <w:sz w:val="24"/>
                <w:szCs w:val="24"/>
              </w:rPr>
            </w:pPr>
            <w:r w:rsidRPr="002F47AE">
              <w:rPr>
                <w:sz w:val="24"/>
                <w:szCs w:val="24"/>
              </w:rPr>
              <w:t>7</w:t>
            </w:r>
          </w:p>
        </w:tc>
        <w:tc>
          <w:tcPr>
            <w:tcW w:w="1843" w:type="dxa"/>
            <w:tcBorders>
              <w:bottom w:val="thickThinSmallGap" w:sz="18" w:space="0" w:color="auto"/>
            </w:tcBorders>
          </w:tcPr>
          <w:p w:rsidR="00055BA0" w:rsidRPr="002F47AE" w:rsidRDefault="00980552" w:rsidP="00AA69F6">
            <w:pPr>
              <w:jc w:val="center"/>
              <w:rPr>
                <w:sz w:val="24"/>
                <w:szCs w:val="24"/>
              </w:rPr>
            </w:pPr>
            <w:r w:rsidRPr="002F47AE">
              <w:rPr>
                <w:sz w:val="24"/>
                <w:szCs w:val="24"/>
              </w:rPr>
              <w:t>13</w:t>
            </w:r>
          </w:p>
        </w:tc>
        <w:tc>
          <w:tcPr>
            <w:tcW w:w="1903" w:type="dxa"/>
            <w:tcBorders>
              <w:bottom w:val="thickThinSmallGap" w:sz="18" w:space="0" w:color="auto"/>
              <w:right w:val="thickThinSmallGap" w:sz="18" w:space="0" w:color="auto"/>
            </w:tcBorders>
          </w:tcPr>
          <w:p w:rsidR="00055BA0" w:rsidRPr="002F47AE" w:rsidRDefault="00980552" w:rsidP="00AA69F6">
            <w:pPr>
              <w:jc w:val="center"/>
              <w:rPr>
                <w:sz w:val="24"/>
                <w:szCs w:val="24"/>
              </w:rPr>
            </w:pPr>
            <w:r w:rsidRPr="002F47AE">
              <w:rPr>
                <w:sz w:val="24"/>
                <w:szCs w:val="24"/>
              </w:rPr>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w:t>
            </w:r>
            <w:r w:rsidR="00055BA0" w:rsidRPr="002F47AE">
              <w:rPr>
                <w:b/>
                <w:sz w:val="24"/>
                <w:szCs w:val="24"/>
              </w:rPr>
              <w:t>,</w:t>
            </w:r>
            <w:r w:rsidRPr="002F47AE">
              <w:rPr>
                <w:b/>
                <w:sz w:val="24"/>
                <w:szCs w:val="24"/>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sz w:val="24"/>
                <w:szCs w:val="24"/>
              </w:rPr>
            </w:pPr>
            <w:r w:rsidRPr="002F47AE">
              <w:rPr>
                <w:b/>
                <w:sz w:val="24"/>
                <w:szCs w:val="24"/>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sz w:val="24"/>
                <w:szCs w:val="24"/>
              </w:rPr>
            </w:pPr>
            <w:r w:rsidRPr="002F47AE">
              <w:rPr>
                <w:b/>
                <w:sz w:val="24"/>
                <w:szCs w:val="24"/>
              </w:rPr>
              <w:t>6,5</w:t>
            </w:r>
          </w:p>
        </w:tc>
      </w:tr>
    </w:tbl>
    <w:p w:rsidR="00C5220F" w:rsidRPr="00C5220F" w:rsidRDefault="00C5220F" w:rsidP="00C5220F">
      <w:bookmarkStart w:id="59" w:name="_Toc356853095"/>
    </w:p>
    <w:p w:rsidR="00C5220F" w:rsidRDefault="00C5220F" w:rsidP="00C5220F"/>
    <w:p w:rsidR="00306F8F" w:rsidRDefault="00306F8F" w:rsidP="00306F8F">
      <w:pPr>
        <w:jc w:val="center"/>
      </w:pPr>
      <w:bookmarkStart w:id="60" w:name="_Toc357117034"/>
      <w:r>
        <w:t xml:space="preserve">Tabela </w:t>
      </w:r>
      <w:fldSimple w:instr=" SEQ Tabela \* ARABIC ">
        <w:r w:rsidR="00C7352C">
          <w:rPr>
            <w:noProof/>
          </w:rPr>
          <w:t>4</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60"/>
    </w:p>
    <w:p w:rsidR="00BD067B" w:rsidRPr="002F47AE" w:rsidRDefault="00BD067B" w:rsidP="00306F8F">
      <w:pPr>
        <w:jc w:val="center"/>
      </w:pPr>
      <w:r w:rsidRPr="00084213">
        <w:t>Opracowanie własne.</w:t>
      </w:r>
    </w:p>
    <w:p w:rsidR="00FD3587" w:rsidRPr="002F47AE" w:rsidRDefault="00FD3587" w:rsidP="00FD3587">
      <w:pPr>
        <w:rPr>
          <w:rFonts w:eastAsia="Times New Roman"/>
          <w:b/>
          <w:bCs/>
          <w:kern w:val="32"/>
        </w:rPr>
      </w:pPr>
    </w:p>
    <w:p w:rsidR="00142645" w:rsidRDefault="00142645" w:rsidP="00142645">
      <w:pPr>
        <w:pStyle w:val="Podtytu"/>
        <w:rPr>
          <w:sz w:val="24"/>
          <w:szCs w:val="24"/>
        </w:rPr>
      </w:pPr>
      <w:r w:rsidRPr="002F47AE">
        <w:rPr>
          <w:sz w:val="24"/>
          <w:szCs w:val="24"/>
        </w:rPr>
        <w:lastRenderedPageBreak/>
        <w:t>3.3.4 Podsumowanie</w:t>
      </w:r>
      <w:bookmarkEnd w:id="59"/>
    </w:p>
    <w:p w:rsidR="00C5220F" w:rsidRDefault="0018159A" w:rsidP="00C5220F">
      <w:pPr>
        <w:ind w:firstLine="708"/>
      </w:pPr>
      <w:proofErr w:type="spellStart"/>
      <w:r w:rsidRPr="002F47AE">
        <w:t>Rip</w:t>
      </w:r>
      <w:proofErr w:type="spellEnd"/>
      <w:r w:rsidR="00DA7541" w:rsidRPr="002F47AE">
        <w:t xml:space="preserve"> v2 </w:t>
      </w:r>
      <w:r w:rsidRPr="002F47AE">
        <w:t xml:space="preserve"> 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 xml:space="preserve">dnak ponieważ został opracowany jako zmodernizowana odmiana RIP v1 wciąż nie jest wstanie przezwyciężyć wszystkich ograniczeń swojego poprzednika </w:t>
      </w:r>
      <w:r w:rsidR="00E36E4E" w:rsidRPr="002F47AE">
        <w:t xml:space="preserve"> Standard RIP nakłada ograniczenia na środowiska, w których może być używany. </w:t>
      </w:r>
      <w:r w:rsidR="00C72F0D" w:rsidRPr="002F47AE">
        <w:t>Maksymalną liczbą przeskoków używaną przez routery RIP jest 15. Sieci znajdujące się w odległości 16 przeskoków lub większej są uważane za nieosiągalne.</w:t>
      </w:r>
    </w:p>
    <w:p w:rsidR="00E36E4E" w:rsidRPr="002F47AE" w:rsidRDefault="00C72F0D" w:rsidP="00C5220F">
      <w:r w:rsidRPr="002F47AE">
        <w:t xml:space="preserve">Tak więc, </w:t>
      </w:r>
      <w:r w:rsidR="00E36E4E" w:rsidRPr="002F47AE">
        <w:t xml:space="preserve">nie może on być używany w sieciach, które mają średnicę większą niż 15. </w:t>
      </w:r>
      <w:r w:rsidRPr="002F47AE">
        <w:t xml:space="preserve">Mimo to wiele niedoskonałości jego poprzednika zostało naprawione. W RIPv2 możliwe jest </w:t>
      </w:r>
      <w:r w:rsidR="009266B5" w:rsidRPr="002F47AE">
        <w:t>z</w:t>
      </w:r>
      <w:r w:rsidRPr="002F47AE">
        <w:t>astosowanie algorytmów uwierzytelniania, co nie jest przewidziane w we</w:t>
      </w:r>
      <w:r w:rsidR="009266B5" w:rsidRPr="002F47AE">
        <w:t>rsji pierwszej protokołu. P</w:t>
      </w:r>
      <w:r w:rsidRPr="002F47AE">
        <w:t xml:space="preserve">onadto </w:t>
      </w:r>
    </w:p>
    <w:p w:rsidR="00D71751" w:rsidRPr="002F47AE" w:rsidRDefault="00C76B2A" w:rsidP="007511C6">
      <w:r w:rsidRPr="002F47AE">
        <w:t xml:space="preserve">RIPv2 </w:t>
      </w:r>
      <w:r w:rsidR="009266B5" w:rsidRPr="002F47AE">
        <w:t xml:space="preserve">wysyła w aktualizacjach </w:t>
      </w:r>
      <w:proofErr w:type="spellStart"/>
      <w:r w:rsidR="009266B5" w:rsidRPr="002F47AE">
        <w:t>routingu</w:t>
      </w:r>
      <w:proofErr w:type="spellEnd"/>
      <w:r w:rsidR="009266B5" w:rsidRPr="002F47AE">
        <w:t xml:space="preserve">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Nadal wykorzystywany jest port 520 , protokołu UDP, ale a</w:t>
      </w:r>
      <w:r w:rsidR="00BC1B72" w:rsidRPr="002F47AE">
        <w:t>ktualizacje są wysyłane na adres grupowy 224.0.0.9</w:t>
      </w:r>
      <w:r w:rsidR="00556D69" w:rsidRPr="002F47AE">
        <w:t xml:space="preserve">. </w:t>
      </w:r>
      <w:r w:rsidR="00BC1B72" w:rsidRPr="002F47AE">
        <w:t xml:space="preserve"> natomiast RIPv1 wysyła aktualizacje na </w:t>
      </w:r>
      <w:r w:rsidR="009266B5" w:rsidRPr="002F47AE">
        <w:t xml:space="preserve">adres </w:t>
      </w:r>
      <w:proofErr w:type="spellStart"/>
      <w:r w:rsidR="00C5220F">
        <w:t>rozgłoszeni</w:t>
      </w:r>
      <w:r w:rsidR="00C5220F" w:rsidRPr="002F47AE">
        <w:t>owy</w:t>
      </w:r>
      <w:proofErr w:type="spellEnd"/>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w:t>
      </w:r>
      <w:proofErr w:type="spellStart"/>
      <w:r w:rsidR="007511C6" w:rsidRPr="002F47AE">
        <w:t>intersieci</w:t>
      </w:r>
      <w:proofErr w:type="spellEnd"/>
      <w:r w:rsidR="007511C6" w:rsidRPr="002F47AE">
        <w:t xml:space="preserve"> pozwoli na </w:t>
      </w:r>
      <w:r w:rsidR="009266B5" w:rsidRPr="002F47AE">
        <w:t>wykorzystanie tańsz</w:t>
      </w:r>
      <w:r w:rsidR="007511C6" w:rsidRPr="002F47AE">
        <w:t xml:space="preserve">ego sprzętu(za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2F47AE" w:rsidRDefault="007C3A7F" w:rsidP="007C3A7F">
      <w:pPr>
        <w:pStyle w:val="Nagwek1"/>
        <w:rPr>
          <w:sz w:val="24"/>
          <w:szCs w:val="24"/>
        </w:rPr>
      </w:pPr>
      <w:bookmarkStart w:id="61" w:name="_Toc356853096"/>
      <w:r w:rsidRPr="002F47AE">
        <w:rPr>
          <w:sz w:val="24"/>
          <w:szCs w:val="24"/>
        </w:rPr>
        <w:lastRenderedPageBreak/>
        <w:t xml:space="preserve">3.4 Infrastruktura sieciowa wykorzystująca konfiguracje </w:t>
      </w:r>
      <w:proofErr w:type="spellStart"/>
      <w:r w:rsidRPr="002F47AE">
        <w:rPr>
          <w:sz w:val="24"/>
          <w:szCs w:val="24"/>
        </w:rPr>
        <w:t>routingu</w:t>
      </w:r>
      <w:proofErr w:type="spellEnd"/>
      <w:r w:rsidRPr="002F47AE">
        <w:rPr>
          <w:sz w:val="24"/>
          <w:szCs w:val="24"/>
        </w:rPr>
        <w:t xml:space="preserve"> dynamicznego OSPF.</w:t>
      </w:r>
      <w:bookmarkEnd w:id="61"/>
    </w:p>
    <w:p w:rsidR="00A623D9" w:rsidRPr="002F47AE" w:rsidRDefault="00A623D9" w:rsidP="00234F22">
      <w:pPr>
        <w:ind w:firstLine="708"/>
      </w:pPr>
      <w:r w:rsidRPr="002F47AE">
        <w:t>OSPF</w:t>
      </w:r>
      <w:r w:rsidR="009E22A3" w:rsidRPr="002F47AE">
        <w:t xml:space="preserve"> jest bezklasowym protokołem </w:t>
      </w:r>
      <w:proofErr w:type="spellStart"/>
      <w:r w:rsidR="009E22A3" w:rsidRPr="002F47AE">
        <w:t>routingu</w:t>
      </w:r>
      <w:proofErr w:type="spellEnd"/>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których zaimplementowany jest ten  protokół utrzymują bazę danych, w której przechowują informacje na temat aktualnej topologii.  Jest to bardzo popularny protokół,  ponieważ rozwiązanie to stało się standardem otwartym i stosowne jest od dłuższego czasu. Większość producentów uwzględnia obsługę tego protokołu dlatego bardzo dobrze nadaje się do zastosowania w sieciach złożonych z urządzeń różnych firm.</w:t>
      </w:r>
      <w:r w:rsidR="009E22A3" w:rsidRPr="002F47AE">
        <w:br/>
      </w:r>
    </w:p>
    <w:p w:rsidR="007C3A7F" w:rsidRPr="002F47AE" w:rsidRDefault="00FD3587" w:rsidP="007C3A7F">
      <w:pPr>
        <w:pStyle w:val="Podtytu"/>
        <w:rPr>
          <w:sz w:val="24"/>
          <w:szCs w:val="24"/>
        </w:rPr>
      </w:pPr>
      <w:bookmarkStart w:id="62" w:name="_Toc356853097"/>
      <w:r>
        <w:rPr>
          <w:noProof/>
          <w:sz w:val="24"/>
          <w:szCs w:val="24"/>
          <w:lang w:eastAsia="pl-PL" w:bidi="ar-SA"/>
        </w:rPr>
        <w:drawing>
          <wp:anchor distT="0" distB="0" distL="114300" distR="114300" simplePos="0" relativeHeight="251707392" behindDoc="0" locked="0" layoutInCell="1" allowOverlap="1">
            <wp:simplePos x="0" y="0"/>
            <wp:positionH relativeFrom="column">
              <wp:posOffset>-205740</wp:posOffset>
            </wp:positionH>
            <wp:positionV relativeFrom="paragraph">
              <wp:posOffset>457200</wp:posOffset>
            </wp:positionV>
            <wp:extent cx="6858000" cy="526732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1" cstate="print"/>
                    <a:srcRect/>
                    <a:stretch>
                      <a:fillRect/>
                    </a:stretch>
                  </pic:blipFill>
                  <pic:spPr bwMode="auto">
                    <a:xfrm>
                      <a:off x="0" y="0"/>
                      <a:ext cx="6858000" cy="5267325"/>
                    </a:xfrm>
                    <a:prstGeom prst="rect">
                      <a:avLst/>
                    </a:prstGeom>
                    <a:noFill/>
                    <a:ln w="9525">
                      <a:noFill/>
                      <a:miter lim="800000"/>
                      <a:headEnd/>
                      <a:tailEnd/>
                    </a:ln>
                  </pic:spPr>
                </pic:pic>
              </a:graphicData>
            </a:graphic>
          </wp:anchor>
        </w:drawing>
      </w:r>
      <w:r w:rsidR="007C3A7F" w:rsidRPr="002F47AE">
        <w:rPr>
          <w:sz w:val="24"/>
          <w:szCs w:val="24"/>
        </w:rPr>
        <w:t>3.4.1 Schemat zaprojektowanej sieci</w:t>
      </w:r>
      <w:bookmarkEnd w:id="62"/>
    </w:p>
    <w:p w:rsidR="00893178" w:rsidRPr="002F47AE" w:rsidRDefault="00893178" w:rsidP="00FD3587">
      <w:pPr>
        <w:jc w:val="both"/>
      </w:pPr>
    </w:p>
    <w:p w:rsidR="00791E11" w:rsidRDefault="00BD067B" w:rsidP="00306F8F">
      <w:pPr>
        <w:jc w:val="center"/>
      </w:pPr>
      <w:bookmarkStart w:id="63" w:name="_Toc357114879"/>
      <w:r>
        <w:t xml:space="preserve">Rysunek </w:t>
      </w:r>
      <w:fldSimple w:instr=" SEQ Rysunek \* ARABIC ">
        <w:r>
          <w:rPr>
            <w:noProof/>
          </w:rPr>
          <w:t>16</w:t>
        </w:r>
      </w:fldSimple>
      <w:r w:rsidRPr="00FD3587">
        <w:t xml:space="preserve">. Przykład topologii sieci dla </w:t>
      </w:r>
      <w:proofErr w:type="spellStart"/>
      <w:r w:rsidRPr="00FD3587">
        <w:t>routingu</w:t>
      </w:r>
      <w:proofErr w:type="spellEnd"/>
      <w:r w:rsidRPr="00FD3587">
        <w:t xml:space="preserve"> dynamicznego </w:t>
      </w:r>
      <w:r>
        <w:t>OSPF</w:t>
      </w:r>
      <w:r w:rsidRPr="00FD3587">
        <w:t>.</w:t>
      </w:r>
      <w:bookmarkEnd w:id="63"/>
      <w:r w:rsidRPr="00FD3587">
        <w:t xml:space="preserve"> </w:t>
      </w:r>
    </w:p>
    <w:p w:rsidR="00BD067B" w:rsidRDefault="00BD067B" w:rsidP="00306F8F">
      <w:pPr>
        <w:jc w:val="center"/>
      </w:pPr>
      <w:r w:rsidRPr="00FD3587">
        <w:t>Opracowanie własne.</w:t>
      </w:r>
    </w:p>
    <w:p w:rsidR="00C5220F" w:rsidRDefault="007C3A7F" w:rsidP="00C5220F">
      <w:pPr>
        <w:pStyle w:val="Podtytu"/>
        <w:rPr>
          <w:rFonts w:eastAsia="SimSun"/>
          <w:sz w:val="24"/>
          <w:szCs w:val="24"/>
        </w:rPr>
      </w:pPr>
      <w:bookmarkStart w:id="64" w:name="_Toc356853098"/>
      <w:r w:rsidRPr="002F47AE">
        <w:rPr>
          <w:rFonts w:eastAsia="SimSun"/>
          <w:sz w:val="24"/>
          <w:szCs w:val="24"/>
        </w:rPr>
        <w:lastRenderedPageBreak/>
        <w:t xml:space="preserve">3.4.2 Badanie zawartości aktualizacji </w:t>
      </w:r>
      <w:proofErr w:type="spellStart"/>
      <w:r w:rsidRPr="002F47AE">
        <w:rPr>
          <w:rFonts w:eastAsia="SimSun"/>
          <w:sz w:val="24"/>
          <w:szCs w:val="24"/>
        </w:rPr>
        <w:t>routingu</w:t>
      </w:r>
      <w:bookmarkEnd w:id="64"/>
      <w:proofErr w:type="spellEnd"/>
    </w:p>
    <w:p w:rsidR="00BA0172" w:rsidRPr="002F47AE" w:rsidRDefault="00BA0172" w:rsidP="00C5220F">
      <w:pPr>
        <w:ind w:firstLine="708"/>
      </w:pPr>
      <w:r w:rsidRPr="002F47AE">
        <w:t>Pełna konfiguracja routerów zamieszczona jest w zał</w:t>
      </w:r>
      <w:r w:rsidRPr="002F47AE">
        <w:rPr>
          <w:rFonts w:ascii="MS Mincho" w:eastAsia="MS Mincho" w:hAnsi="MS Mincho" w:cs="MS Mincho" w:hint="eastAsia"/>
        </w:rPr>
        <w:t>ą</w:t>
      </w:r>
      <w:r w:rsidRPr="002F47AE">
        <w:t xml:space="preserve">czniku </w:t>
      </w:r>
      <w:r w:rsidRPr="00C5220F">
        <w:rPr>
          <w:highlight w:val="yellow"/>
        </w:rPr>
        <w:t>1</w:t>
      </w:r>
      <w:r w:rsidR="00C30019" w:rsidRPr="00C5220F">
        <w:rPr>
          <w:highlight w:val="yellow"/>
        </w:rPr>
        <w:t>………….</w:t>
      </w:r>
      <w:r w:rsidR="00C30019" w:rsidRPr="002F47AE">
        <w:br/>
        <w:t>W celach kontrolnych s</w:t>
      </w:r>
      <w:r w:rsidRPr="002F47AE">
        <w:t>prawdzono komend</w:t>
      </w:r>
      <w:r w:rsidRPr="002F47AE">
        <w:rPr>
          <w:rFonts w:ascii="MS Mincho" w:eastAsia="MS Mincho" w:hAnsi="MS Mincho" w:cs="MS Mincho" w:hint="eastAsia"/>
        </w:rPr>
        <w:t>ą</w:t>
      </w:r>
      <w:r w:rsidR="0008104C">
        <w:t xml:space="preserve"> „show </w:t>
      </w:r>
      <w:proofErr w:type="spellStart"/>
      <w:r w:rsidR="0008104C">
        <w:t>ip</w:t>
      </w:r>
      <w:proofErr w:type="spellEnd"/>
      <w:r w:rsidR="0008104C">
        <w:t xml:space="preserve"> </w:t>
      </w:r>
      <w:proofErr w:type="spellStart"/>
      <w:r w:rsidR="0008104C">
        <w:t>protocols</w:t>
      </w:r>
      <w:proofErr w:type="spellEnd"/>
      <w:r w:rsidR="0008104C">
        <w:t>” wydaną</w:t>
      </w:r>
      <w:r w:rsidRPr="002F47AE">
        <w:t xml:space="preserve"> na routerze 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p>
    <w:p w:rsidR="00F65681" w:rsidRPr="002F47AE" w:rsidRDefault="00903609" w:rsidP="00C5220F">
      <w:r>
        <w:rPr>
          <w:noProof/>
          <w:lang w:eastAsia="pl-PL" w:bidi="ar-SA"/>
        </w:rPr>
        <w:pict>
          <v:shape id="Text Box 13" o:spid="_x0000_s1034" type="#_x0000_t202" style="position:absolute;margin-left:0;margin-top:19.8pt;width:395pt;height:552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">
            <v:textbox>
              <w:txbxContent>
                <w:p w:rsidR="00306F8F" w:rsidRPr="00101ADC" w:rsidRDefault="00306F8F"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protocols</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Routing Protocol is "</w:t>
                  </w:r>
                  <w:proofErr w:type="spellStart"/>
                  <w:r w:rsidRPr="00101ADC">
                    <w:rPr>
                      <w:rFonts w:ascii="Consolas" w:hAnsi="Consolas"/>
                      <w:sz w:val="19"/>
                      <w:szCs w:val="19"/>
                      <w:lang w:val="en-US"/>
                    </w:rPr>
                    <w:t>ospf</w:t>
                  </w:r>
                  <w:proofErr w:type="spellEnd"/>
                  <w:r w:rsidRPr="00101ADC">
                    <w:rPr>
                      <w:rFonts w:ascii="Consolas" w:hAnsi="Consolas"/>
                      <w:sz w:val="19"/>
                      <w:szCs w:val="19"/>
                      <w:lang w:val="en-US"/>
                    </w:rPr>
                    <w:t xml:space="preserve"> 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Outgoing update filter list for all interfaces is not set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Incoming update filter list for all interfaces is not set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Router ID 192.168.30.65</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Number of areas in this router is 1. 1 normal 0 stub 0 </w:t>
                  </w:r>
                  <w:proofErr w:type="spellStart"/>
                  <w:r w:rsidRPr="00101ADC">
                    <w:rPr>
                      <w:rFonts w:ascii="Consolas" w:hAnsi="Consolas"/>
                      <w:sz w:val="19"/>
                      <w:szCs w:val="19"/>
                      <w:lang w:val="en-US"/>
                    </w:rPr>
                    <w:t>nssa</w:t>
                  </w:r>
                  <w:proofErr w:type="spellEnd"/>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Maximum path: 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Routing for Networks:</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192.168.19.0 0.0.0.255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192.168.18.0 0.0.0.255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192.168.30.64 0.0.0.63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192.168.30.32 0.0.0.15 area 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Routing Information Sources: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Gateway         Distance      Last Update </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          110      00:17:35</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192.168.3.1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192.168.3.2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192.168.6.1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192.168.7.2          110      00:17:30</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192.168.8.1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192.168.10.1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192.168.11.2         110      00:17:32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192.168.13.1         110      00:17:31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192.168.14.1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192.168.18.1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192.168.20.1         110      00:17:29</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192.168.21.1         110      00:17:32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192.168.21.2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192.168.22.1         110      00:17:31</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192.168.22.2         110      00:17:33</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192.168.30.34        110      00:17:34</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192.168.30.65        110      00:17:31</w:t>
                  </w:r>
                </w:p>
                <w:p w:rsidR="00306F8F" w:rsidRPr="00101ADC" w:rsidRDefault="00306F8F" w:rsidP="008707F4">
                  <w:pPr>
                    <w:rPr>
                      <w:lang w:val="en-US"/>
                    </w:rPr>
                  </w:pPr>
                  <w:r w:rsidRPr="00101ADC">
                    <w:rPr>
                      <w:rFonts w:ascii="Consolas" w:hAnsi="Consolas"/>
                      <w:sz w:val="19"/>
                      <w:szCs w:val="19"/>
                      <w:lang w:val="en-US"/>
                    </w:rPr>
                    <w:t xml:space="preserve">  Distance: (default is 110)</w:t>
                  </w:r>
                </w:p>
              </w:txbxContent>
            </v:textbox>
          </v:shape>
        </w:pict>
      </w:r>
      <w:r w:rsidR="00BA0172" w:rsidRPr="002F47AE">
        <w:t xml:space="preserve">listingu </w:t>
      </w:r>
      <w:r w:rsidR="00882862">
        <w:t>9.</w: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5" w:name="_Toc357113654"/>
      <w:r w:rsidR="007B47EF" w:rsidRPr="007B47EF">
        <w:rPr>
          <w:b w:val="0"/>
          <w:color w:val="auto"/>
          <w:sz w:val="24"/>
          <w:szCs w:val="24"/>
        </w:rPr>
        <w:t xml:space="preserve">Listing </w:t>
      </w:r>
      <w:r w:rsidR="00903609" w:rsidRPr="007B47EF">
        <w:rPr>
          <w:b w:val="0"/>
          <w:color w:val="auto"/>
          <w:sz w:val="24"/>
          <w:szCs w:val="24"/>
        </w:rPr>
        <w:fldChar w:fldCharType="begin"/>
      </w:r>
      <w:r w:rsidR="007B47EF" w:rsidRPr="007B47EF">
        <w:rPr>
          <w:b w:val="0"/>
          <w:color w:val="auto"/>
          <w:sz w:val="24"/>
          <w:szCs w:val="24"/>
        </w:rPr>
        <w:instrText xml:space="preserve"> SEQ Listing \* ARABIC </w:instrText>
      </w:r>
      <w:r w:rsidR="00903609" w:rsidRPr="007B47EF">
        <w:rPr>
          <w:b w:val="0"/>
          <w:color w:val="auto"/>
          <w:sz w:val="24"/>
          <w:szCs w:val="24"/>
        </w:rPr>
        <w:fldChar w:fldCharType="separate"/>
      </w:r>
      <w:r w:rsidR="007B47EF">
        <w:rPr>
          <w:b w:val="0"/>
          <w:noProof/>
          <w:color w:val="auto"/>
          <w:sz w:val="24"/>
          <w:szCs w:val="24"/>
        </w:rPr>
        <w:t>9</w:t>
      </w:r>
      <w:r w:rsidR="00903609"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xml:space="preserve">. Wynik działania komendy „show </w:t>
      </w:r>
      <w:proofErr w:type="spellStart"/>
      <w:r w:rsidR="007B47EF" w:rsidRPr="007B47EF">
        <w:rPr>
          <w:rFonts w:eastAsiaTheme="minorHAnsi" w:cs="Times New Roman"/>
          <w:b w:val="0"/>
          <w:bCs w:val="0"/>
          <w:color w:val="auto"/>
          <w:kern w:val="0"/>
          <w:sz w:val="24"/>
          <w:szCs w:val="24"/>
          <w:lang w:eastAsia="en-US" w:bidi="ar-SA"/>
        </w:rPr>
        <w:t>ip</w:t>
      </w:r>
      <w:proofErr w:type="spellEnd"/>
      <w:r w:rsidR="007B47EF" w:rsidRPr="007B47EF">
        <w:rPr>
          <w:rFonts w:eastAsiaTheme="minorHAnsi" w:cs="Times New Roman"/>
          <w:b w:val="0"/>
          <w:bCs w:val="0"/>
          <w:color w:val="auto"/>
          <w:kern w:val="0"/>
          <w:sz w:val="24"/>
          <w:szCs w:val="24"/>
          <w:lang w:eastAsia="en-US" w:bidi="ar-SA"/>
        </w:rPr>
        <w:t xml:space="preserve"> </w:t>
      </w:r>
      <w:proofErr w:type="spellStart"/>
      <w:r w:rsidR="007B47EF" w:rsidRPr="007B47EF">
        <w:rPr>
          <w:rFonts w:eastAsiaTheme="minorHAnsi" w:cs="Times New Roman"/>
          <w:b w:val="0"/>
          <w:bCs w:val="0"/>
          <w:color w:val="auto"/>
          <w:kern w:val="0"/>
          <w:sz w:val="24"/>
          <w:szCs w:val="24"/>
          <w:lang w:eastAsia="en-US" w:bidi="ar-SA"/>
        </w:rPr>
        <w:t>protocols</w:t>
      </w:r>
      <w:proofErr w:type="spellEnd"/>
      <w:r w:rsidR="007B47EF" w:rsidRPr="007B47EF">
        <w:rPr>
          <w:rFonts w:eastAsiaTheme="minorHAnsi" w:cs="Times New Roman"/>
          <w:b w:val="0"/>
          <w:bCs w:val="0"/>
          <w:color w:val="auto"/>
          <w:kern w:val="0"/>
          <w:sz w:val="24"/>
          <w:szCs w:val="24"/>
          <w:lang w:eastAsia="en-US" w:bidi="ar-SA"/>
        </w:rPr>
        <w:t>” na routerze R16.</w:t>
      </w:r>
      <w:bookmarkEnd w:id="65"/>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7B47EF" w:rsidRPr="007B47EF" w:rsidRDefault="007B47EF" w:rsidP="007B47EF">
      <w:pPr>
        <w:rPr>
          <w:lang w:eastAsia="en-US" w:bidi="ar-SA"/>
        </w:rPr>
      </w:pPr>
    </w:p>
    <w:p w:rsidR="00BA0172" w:rsidRPr="002F47AE" w:rsidRDefault="00BA0172" w:rsidP="00465B57">
      <w:pPr>
        <w:ind w:firstLine="708"/>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wartości </w:t>
      </w:r>
      <w:r w:rsidRPr="002F47AE">
        <w:rPr>
          <w:kern w:val="0"/>
          <w:lang w:eastAsia="en-US" w:bidi="ar-SA"/>
        </w:rPr>
        <w:t xml:space="preserve"> ustanowiony jest na</w:t>
      </w:r>
      <w:r w:rsidR="00465B57" w:rsidRPr="002F47AE">
        <w:rPr>
          <w:kern w:val="0"/>
          <w:lang w:eastAsia="en-US" w:bidi="ar-SA"/>
        </w:rPr>
        <w:t xml:space="preserve"> </w:t>
      </w:r>
      <w:r w:rsidRPr="002F47AE">
        <w:rPr>
          <w:kern w:val="0"/>
          <w:lang w:eastAsia="en-US" w:bidi="ar-SA"/>
        </w:rPr>
        <w:t>ka</w:t>
      </w:r>
      <w:r w:rsidR="00F65681" w:rsidRPr="002F47AE">
        <w:rPr>
          <w:rFonts w:ascii="TimesNewRoman" w:eastAsia="TimesNewRoman" w:cs="TimesNewRoman"/>
          <w:kern w:val="0"/>
          <w:lang w:eastAsia="en-US" w:bidi="ar-SA"/>
        </w:rPr>
        <w:t>ż</w:t>
      </w:r>
      <w:r w:rsidRPr="002F47AE">
        <w:rPr>
          <w:kern w:val="0"/>
          <w:lang w:eastAsia="en-US" w:bidi="ar-SA"/>
        </w:rPr>
        <w:t>dym routerze z uruchomionym protokołem OSPF</w:t>
      </w:r>
      <w:r w:rsidR="00F65681" w:rsidRPr="002F47AE">
        <w:rPr>
          <w:kern w:val="0"/>
          <w:lang w:eastAsia="en-US" w:bidi="ar-SA"/>
        </w:rPr>
        <w:t>, jednakże należy pamiętać,</w:t>
      </w:r>
      <w:r w:rsidR="00C5220F">
        <w:rPr>
          <w:kern w:val="0"/>
          <w:lang w:eastAsia="en-US" w:bidi="ar-SA"/>
        </w:rPr>
        <w:t xml:space="preserve"> </w:t>
      </w:r>
      <w:r w:rsidR="00F65681" w:rsidRPr="002F47AE">
        <w:rPr>
          <w:kern w:val="0"/>
          <w:lang w:eastAsia="en-US" w:bidi="ar-SA"/>
        </w:rPr>
        <w:t>że nie musi si</w:t>
      </w:r>
      <w:r w:rsidR="00F65681" w:rsidRPr="002F47AE">
        <w:rPr>
          <w:rFonts w:ascii="TimesNewRoman" w:eastAsia="TimesNewRoman" w:cs="TimesNewRoman" w:hint="eastAsia"/>
          <w:kern w:val="0"/>
          <w:lang w:eastAsia="en-US" w:bidi="ar-SA"/>
        </w:rPr>
        <w:t>ę</w:t>
      </w:r>
      <w:r w:rsidR="00F65681" w:rsidRPr="002F47AE">
        <w:rPr>
          <w:rFonts w:ascii="TimesNewRoman" w:eastAsia="TimesNewRoman" w:cs="TimesNewRoman"/>
          <w:kern w:val="0"/>
          <w:lang w:eastAsia="en-US" w:bidi="ar-SA"/>
        </w:rPr>
        <w:t xml:space="preserve"> </w:t>
      </w:r>
      <w:r w:rsidR="00F65681" w:rsidRPr="002F47AE">
        <w:rPr>
          <w:kern w:val="0"/>
          <w:lang w:eastAsia="en-US" w:bidi="ar-SA"/>
        </w:rPr>
        <w:t>zgadza</w:t>
      </w:r>
      <w:r w:rsidR="00F65681" w:rsidRPr="002F47AE">
        <w:rPr>
          <w:rFonts w:ascii="TimesNewRoman" w:eastAsia="TimesNewRoman" w:cs="TimesNewRoman" w:hint="eastAsia"/>
          <w:kern w:val="0"/>
          <w:lang w:eastAsia="en-US" w:bidi="ar-SA"/>
        </w:rPr>
        <w:t>ć</w:t>
      </w:r>
      <w:r w:rsidR="00F65681" w:rsidRPr="002F47AE">
        <w:rPr>
          <w:rFonts w:ascii="TimesNewRoman" w:eastAsia="TimesNewRoman" w:cs="TimesNewRoman"/>
          <w:kern w:val="0"/>
          <w:lang w:eastAsia="en-US" w:bidi="ar-SA"/>
        </w:rPr>
        <w:t xml:space="preserve"> </w:t>
      </w:r>
      <w:r w:rsidR="00F65681" w:rsidRPr="002F47AE">
        <w:rPr>
          <w:kern w:val="0"/>
          <w:lang w:eastAsia="en-US" w:bidi="ar-SA"/>
        </w:rPr>
        <w:t>z innymi routerami 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465B57">
      <w:pPr>
        <w:rPr>
          <w:kern w:val="0"/>
          <w:lang w:eastAsia="en-US" w:bidi="ar-SA"/>
        </w:rPr>
      </w:pPr>
      <w:r w:rsidRPr="002F47AE">
        <w:rPr>
          <w:kern w:val="0"/>
          <w:lang w:eastAsia="en-US" w:bidi="ar-SA"/>
        </w:rPr>
        <w:tab/>
      </w:r>
    </w:p>
    <w:p w:rsidR="00F65681" w:rsidRPr="002F47AE" w:rsidRDefault="00F65681" w:rsidP="00C5220F">
      <w:pPr>
        <w:ind w:firstLine="708"/>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 xml:space="preserve">„show </w:t>
      </w:r>
      <w:proofErr w:type="spellStart"/>
      <w:r w:rsidRPr="002F47AE">
        <w:rPr>
          <w:kern w:val="0"/>
          <w:lang w:eastAsia="en-US" w:bidi="ar-SA"/>
        </w:rPr>
        <w:t>ip</w:t>
      </w:r>
      <w:proofErr w:type="spellEnd"/>
      <w:r w:rsidRPr="002F47AE">
        <w:rPr>
          <w:kern w:val="0"/>
          <w:lang w:eastAsia="en-US" w:bidi="ar-SA"/>
        </w:rPr>
        <w:t xml:space="preserve"> </w:t>
      </w:r>
      <w:proofErr w:type="spellStart"/>
      <w:r w:rsidRPr="002F47AE">
        <w:rPr>
          <w:kern w:val="0"/>
          <w:lang w:eastAsia="en-US" w:bidi="ar-SA"/>
        </w:rPr>
        <w:t>route</w:t>
      </w:r>
      <w:proofErr w:type="spellEnd"/>
      <w:r w:rsidRPr="002F47AE">
        <w:rPr>
          <w:kern w:val="0"/>
          <w:lang w:eastAsia="en-US" w:bidi="ar-SA"/>
        </w:rPr>
        <w:t>”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proofErr w:type="spellStart"/>
      <w:r w:rsidRPr="002F47AE">
        <w:rPr>
          <w:kern w:val="0"/>
          <w:lang w:eastAsia="en-US" w:bidi="ar-SA"/>
        </w:rPr>
        <w:t>routingu</w:t>
      </w:r>
      <w:proofErr w:type="spellEnd"/>
      <w:r w:rsidRPr="002F47AE">
        <w:rPr>
          <w:kern w:val="0"/>
          <w:lang w:eastAsia="en-US" w:bidi="ar-SA"/>
        </w:rPr>
        <w:t xml:space="preserve"> routera R1</w:t>
      </w:r>
      <w:r w:rsidR="008707F4" w:rsidRPr="002F47AE">
        <w:rPr>
          <w:kern w:val="0"/>
          <w:lang w:eastAsia="en-US" w:bidi="ar-SA"/>
        </w:rPr>
        <w:t>6</w:t>
      </w:r>
      <w:r w:rsidRPr="002F47AE">
        <w:rPr>
          <w:kern w:val="0"/>
          <w:lang w:eastAsia="en-US" w:bidi="ar-SA"/>
        </w:rPr>
        <w:t>. Wynik działania</w:t>
      </w:r>
    </w:p>
    <w:p w:rsidR="00F65681" w:rsidRPr="002F47AE" w:rsidRDefault="00F65681" w:rsidP="00465B57">
      <w:pPr>
        <w:rPr>
          <w:kern w:val="0"/>
          <w:lang w:eastAsia="en-US" w:bidi="ar-SA"/>
        </w:rPr>
      </w:pP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903609"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35" type="#_x0000_t202" style="position:absolute;margin-left:32.45pt;margin-top:6.65pt;width:425.15pt;height:456.3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D/+4icvAgAAWgQAAA4AAAAAAAAAAAAAAAAALgIA&#10;AGRycy9lMm9Eb2MueG1sUEsBAi0AFAAGAAgAAAAhAOMfqk3fAAAACQEAAA8AAAAAAAAAAAAAAAAA&#10;iQQAAGRycy9kb3ducmV2LnhtbFBLBQYAAAAABAAEAPMAAACVBQAAAAA=&#10;">
            <v:textbox>
              <w:txbxContent>
                <w:p w:rsidR="00306F8F" w:rsidRPr="00101ADC" w:rsidRDefault="00306F8F" w:rsidP="008707F4">
                  <w:pPr>
                    <w:rPr>
                      <w:rFonts w:ascii="Consolas" w:hAnsi="Consolas"/>
                      <w:sz w:val="19"/>
                      <w:szCs w:val="19"/>
                      <w:lang w:val="en-US"/>
                    </w:rPr>
                  </w:pPr>
                  <w:proofErr w:type="spellStart"/>
                  <w:r w:rsidRPr="00101ADC">
                    <w:rPr>
                      <w:rFonts w:ascii="Consolas" w:hAnsi="Consolas"/>
                      <w:sz w:val="19"/>
                      <w:szCs w:val="19"/>
                      <w:lang w:val="en-US"/>
                    </w:rPr>
                    <w:t>Router#show</w:t>
                  </w:r>
                  <w:proofErr w:type="spellEnd"/>
                  <w:r w:rsidRPr="00101ADC">
                    <w:rPr>
                      <w:rFonts w:ascii="Consolas" w:hAnsi="Consolas"/>
                      <w:sz w:val="19"/>
                      <w:szCs w:val="19"/>
                      <w:lang w:val="en-US"/>
                    </w:rPr>
                    <w:t xml:space="preserve"> </w:t>
                  </w:r>
                  <w:proofErr w:type="spellStart"/>
                  <w:r w:rsidRPr="00101ADC">
                    <w:rPr>
                      <w:rFonts w:ascii="Consolas" w:hAnsi="Consolas"/>
                      <w:sz w:val="19"/>
                      <w:szCs w:val="19"/>
                      <w:lang w:val="en-US"/>
                    </w:rPr>
                    <w:t>ip</w:t>
                  </w:r>
                  <w:proofErr w:type="spellEnd"/>
                  <w:r w:rsidRPr="00101ADC">
                    <w:rPr>
                      <w:rFonts w:ascii="Consolas" w:hAnsi="Consolas"/>
                      <w:sz w:val="19"/>
                      <w:szCs w:val="19"/>
                      <w:lang w:val="en-US"/>
                    </w:rPr>
                    <w:t xml:space="preserve"> route</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Codes: C - connected, S - static, I - IGRP, R - RIP, M - mobile, B - BGP</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D - EIGRP, EX - EIGRP external, O - OSPF, IA - OSPF inter area</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N1 - OSPF NSSA external type 1, N2 - OSPF NSSA external type 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E1 - OSPF external type 1, E2 - OSPF external type 2, E - EGP</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w:t>
                  </w:r>
                  <w:proofErr w:type="spellStart"/>
                  <w:r w:rsidRPr="00101ADC">
                    <w:rPr>
                      <w:rFonts w:ascii="Consolas" w:hAnsi="Consolas"/>
                      <w:sz w:val="19"/>
                      <w:szCs w:val="19"/>
                      <w:lang w:val="en-US"/>
                    </w:rPr>
                    <w:t>i</w:t>
                  </w:r>
                  <w:proofErr w:type="spellEnd"/>
                  <w:r w:rsidRPr="00101ADC">
                    <w:rPr>
                      <w:rFonts w:ascii="Consolas" w:hAnsi="Consolas"/>
                      <w:sz w:val="19"/>
                      <w:szCs w:val="19"/>
                      <w:lang w:val="en-US"/>
                    </w:rPr>
                    <w:t xml:space="preserve"> - IS-IS, L1 - IS-IS level-1, L2 - IS-IS level-2, </w:t>
                  </w:r>
                  <w:proofErr w:type="spellStart"/>
                  <w:r w:rsidRPr="00101ADC">
                    <w:rPr>
                      <w:rFonts w:ascii="Consolas" w:hAnsi="Consolas"/>
                      <w:sz w:val="19"/>
                      <w:szCs w:val="19"/>
                      <w:lang w:val="en-US"/>
                    </w:rPr>
                    <w:t>ia</w:t>
                  </w:r>
                  <w:proofErr w:type="spellEnd"/>
                  <w:r w:rsidRPr="00101ADC">
                    <w:rPr>
                      <w:rFonts w:ascii="Consolas" w:hAnsi="Consolas"/>
                      <w:sz w:val="19"/>
                      <w:szCs w:val="19"/>
                      <w:lang w:val="en-US"/>
                    </w:rPr>
                    <w:t xml:space="preserve"> - IS-IS inter area</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 - candidate default, U - per-user static route, o - ODR</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 xml:space="preserve">       P - periodic downloaded static route</w:t>
                  </w:r>
                </w:p>
                <w:p w:rsidR="00306F8F" w:rsidRPr="00101ADC" w:rsidRDefault="00306F8F" w:rsidP="008707F4">
                  <w:pPr>
                    <w:rPr>
                      <w:rFonts w:ascii="Consolas" w:hAnsi="Consolas"/>
                      <w:sz w:val="19"/>
                      <w:szCs w:val="19"/>
                      <w:lang w:val="en-US"/>
                    </w:rPr>
                  </w:pP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Gateway of last resort is not set</w:t>
                  </w:r>
                </w:p>
                <w:p w:rsidR="00306F8F" w:rsidRPr="00101ADC" w:rsidRDefault="00306F8F" w:rsidP="008707F4">
                  <w:pPr>
                    <w:rPr>
                      <w:rFonts w:ascii="Consolas" w:hAnsi="Consolas"/>
                      <w:sz w:val="19"/>
                      <w:szCs w:val="19"/>
                      <w:lang w:val="en-US"/>
                    </w:rPr>
                  </w:pP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192.168.2.0/24 [110/512]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192.168.3.0/24 [110/512]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192.168.4.0/24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192.168.5.0/24 [110/384]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192.168.6.0/24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192.168.7.0/24 [110/448]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192.168.8.0/24 [110/384]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192.168.9.0/24 [110/320]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192.168.10.0/24 [110/320]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192.168.11.0/24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192.168.12.0/24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192.168.13.0/24 [110/256] via 192.168.18.1, 05:47:59, Serial0/2</w:t>
                  </w:r>
                </w:p>
                <w:p w:rsidR="00306F8F" w:rsidRPr="00101ADC" w:rsidRDefault="00306F8F" w:rsidP="008707F4">
                  <w:pPr>
                    <w:rPr>
                      <w:rFonts w:ascii="Consolas" w:hAnsi="Consolas"/>
                      <w:sz w:val="19"/>
                      <w:szCs w:val="19"/>
                      <w:lang w:val="en-US"/>
                    </w:rPr>
                  </w:pPr>
                  <w:r w:rsidRPr="00101ADC">
                    <w:rPr>
                      <w:rFonts w:ascii="Consolas" w:hAnsi="Consolas"/>
                      <w:sz w:val="19"/>
                      <w:szCs w:val="19"/>
                      <w:lang w:val="en-US"/>
                    </w:rPr>
                    <w:t>O    192.168.14.0/24 [110/192] via 192.168.18.1, 05:47:59, Serial0/2</w:t>
                  </w: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903609"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Text Box 16" o:spid="_x0000_s1050" type="#_x0000_t202" style="position:absolute;margin-left:32.45pt;margin-top:6.65pt;width:425.15pt;height:205.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">
            <v:textbox>
              <w:txbxContent>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192.168.15.0/24 [110/192]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192.168.16.0/24 [110/128]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192.168.17.0/24 [110/128]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 xml:space="preserve">                     [110/128]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192.168.18.0/24 is directly connected,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192.168.19.0/24 is directly connected,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192.168.20.0/24 [110/192]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192.168.21.0/24 [110/128] via 192.168.19.1, 05:47:59, Serial0/1</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O    192.168.22.0/24 [110/192] via 192.168.18.1, 05:47:59, Serial0/2</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 xml:space="preserve">     192.168.30.0/24 is variably </w:t>
                  </w:r>
                  <w:proofErr w:type="spellStart"/>
                  <w:r w:rsidRPr="00101ADC">
                    <w:rPr>
                      <w:rFonts w:ascii="Consolas" w:hAnsi="Consolas"/>
                      <w:sz w:val="19"/>
                      <w:szCs w:val="19"/>
                      <w:lang w:val="en-US"/>
                    </w:rPr>
                    <w:t>subnetted</w:t>
                  </w:r>
                  <w:proofErr w:type="spellEnd"/>
                  <w:r w:rsidRPr="00101ADC">
                    <w:rPr>
                      <w:rFonts w:ascii="Consolas" w:hAnsi="Consolas"/>
                      <w:sz w:val="19"/>
                      <w:szCs w:val="19"/>
                      <w:lang w:val="en-US"/>
                    </w:rPr>
                    <w:t>, 2 subnets, 2 masks</w:t>
                  </w:r>
                </w:p>
                <w:p w:rsidR="00306F8F" w:rsidRPr="00101ADC" w:rsidRDefault="00306F8F" w:rsidP="00C5220F">
                  <w:pPr>
                    <w:rPr>
                      <w:rFonts w:ascii="Consolas" w:hAnsi="Consolas"/>
                      <w:sz w:val="19"/>
                      <w:szCs w:val="19"/>
                      <w:lang w:val="en-US"/>
                    </w:rPr>
                  </w:pPr>
                  <w:r w:rsidRPr="00101ADC">
                    <w:rPr>
                      <w:rFonts w:ascii="Consolas" w:hAnsi="Consolas"/>
                      <w:sz w:val="19"/>
                      <w:szCs w:val="19"/>
                      <w:lang w:val="en-US"/>
                    </w:rPr>
                    <w:t>C       192.168.30.32/28 is directly connected, Serial0/0</w:t>
                  </w:r>
                </w:p>
                <w:p w:rsidR="00306F8F" w:rsidRPr="00101ADC" w:rsidRDefault="00306F8F" w:rsidP="00C5220F">
                  <w:pPr>
                    <w:rPr>
                      <w:lang w:val="en-US"/>
                    </w:rPr>
                  </w:pPr>
                  <w:r w:rsidRPr="00101ADC">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Default="00861783" w:rsidP="007B47EF">
      <w:pPr>
        <w:pStyle w:val="Legenda"/>
        <w:rPr>
          <w:b w:val="0"/>
          <w:color w:val="auto"/>
          <w:kern w:val="0"/>
          <w:sz w:val="24"/>
          <w:szCs w:val="24"/>
          <w:lang w:eastAsia="en-US" w:bidi="ar-SA"/>
        </w:rPr>
      </w:pPr>
      <w:r w:rsidRPr="007B47EF">
        <w:rPr>
          <w:rFonts w:eastAsiaTheme="minorHAnsi" w:cs="Times New Roman"/>
          <w:b w:val="0"/>
          <w:bCs w:val="0"/>
          <w:color w:val="auto"/>
          <w:kern w:val="0"/>
          <w:sz w:val="24"/>
          <w:szCs w:val="24"/>
          <w:lang w:eastAsia="en-US" w:bidi="ar-SA"/>
        </w:rPr>
        <w:t>          </w:t>
      </w:r>
      <w:bookmarkStart w:id="66" w:name="_Toc357113655"/>
      <w:r w:rsidR="007B47EF" w:rsidRPr="007B47EF">
        <w:rPr>
          <w:b w:val="0"/>
          <w:color w:val="auto"/>
          <w:sz w:val="24"/>
          <w:szCs w:val="24"/>
        </w:rPr>
        <w:t xml:space="preserve">Listing </w:t>
      </w:r>
      <w:r w:rsidR="00903609" w:rsidRPr="007B47EF">
        <w:rPr>
          <w:b w:val="0"/>
          <w:color w:val="auto"/>
          <w:sz w:val="24"/>
          <w:szCs w:val="24"/>
        </w:rPr>
        <w:fldChar w:fldCharType="begin"/>
      </w:r>
      <w:r w:rsidR="007B47EF" w:rsidRPr="007B47EF">
        <w:rPr>
          <w:b w:val="0"/>
          <w:color w:val="auto"/>
          <w:sz w:val="24"/>
          <w:szCs w:val="24"/>
        </w:rPr>
        <w:instrText xml:space="preserve"> SEQ Listing \* ARABIC </w:instrText>
      </w:r>
      <w:r w:rsidR="00903609" w:rsidRPr="007B47EF">
        <w:rPr>
          <w:b w:val="0"/>
          <w:color w:val="auto"/>
          <w:sz w:val="24"/>
          <w:szCs w:val="24"/>
        </w:rPr>
        <w:fldChar w:fldCharType="separate"/>
      </w:r>
      <w:r w:rsidR="007B47EF">
        <w:rPr>
          <w:b w:val="0"/>
          <w:noProof/>
          <w:color w:val="auto"/>
          <w:sz w:val="24"/>
          <w:szCs w:val="24"/>
        </w:rPr>
        <w:t>10</w:t>
      </w:r>
      <w:r w:rsidR="00903609" w:rsidRPr="007B47EF">
        <w:rPr>
          <w:b w:val="0"/>
          <w:color w:val="auto"/>
          <w:sz w:val="24"/>
          <w:szCs w:val="24"/>
        </w:rPr>
        <w:fldChar w:fldCharType="end"/>
      </w:r>
      <w:r w:rsidR="007B47EF" w:rsidRPr="007B47EF">
        <w:rPr>
          <w:b w:val="0"/>
          <w:color w:val="auto"/>
          <w:sz w:val="24"/>
          <w:szCs w:val="24"/>
        </w:rPr>
        <w:t xml:space="preserve"> </w:t>
      </w:r>
      <w:r w:rsidR="007B47EF" w:rsidRPr="007B47EF">
        <w:rPr>
          <w:rFonts w:eastAsiaTheme="minorHAnsi" w:cs="Times New Roman"/>
          <w:b w:val="0"/>
          <w:bCs w:val="0"/>
          <w:color w:val="auto"/>
          <w:kern w:val="0"/>
          <w:sz w:val="24"/>
          <w:szCs w:val="24"/>
          <w:lang w:eastAsia="en-US" w:bidi="ar-SA"/>
        </w:rPr>
        <w:t>T</w:t>
      </w:r>
      <w:r w:rsidR="007B47EF" w:rsidRPr="007B47EF">
        <w:rPr>
          <w:b w:val="0"/>
          <w:color w:val="auto"/>
          <w:kern w:val="0"/>
          <w:sz w:val="24"/>
          <w:szCs w:val="24"/>
          <w:lang w:eastAsia="en-US" w:bidi="ar-SA"/>
        </w:rPr>
        <w:t xml:space="preserve">ablica </w:t>
      </w:r>
      <w:proofErr w:type="spellStart"/>
      <w:r w:rsidR="007B47EF" w:rsidRPr="007B47EF">
        <w:rPr>
          <w:b w:val="0"/>
          <w:color w:val="auto"/>
          <w:kern w:val="0"/>
          <w:sz w:val="24"/>
          <w:szCs w:val="24"/>
          <w:lang w:eastAsia="en-US" w:bidi="ar-SA"/>
        </w:rPr>
        <w:t>routingu</w:t>
      </w:r>
      <w:proofErr w:type="spellEnd"/>
      <w:r w:rsidR="007B47EF" w:rsidRPr="007B47EF">
        <w:rPr>
          <w:b w:val="0"/>
          <w:color w:val="auto"/>
          <w:kern w:val="0"/>
          <w:sz w:val="24"/>
          <w:szCs w:val="24"/>
          <w:lang w:eastAsia="en-US" w:bidi="ar-SA"/>
        </w:rPr>
        <w:t xml:space="preserve"> routera R16.</w:t>
      </w:r>
      <w:bookmarkEnd w:id="66"/>
      <w:r w:rsidR="007B47EF" w:rsidRPr="007B47EF">
        <w:rPr>
          <w:b w:val="0"/>
          <w:color w:val="auto"/>
          <w:kern w:val="0"/>
          <w:sz w:val="24"/>
          <w:szCs w:val="24"/>
          <w:lang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Pr>
          <w:b w:val="0"/>
          <w:color w:val="auto"/>
          <w:kern w:val="0"/>
          <w:sz w:val="24"/>
          <w:szCs w:val="24"/>
          <w:lang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5F6531">
      <w:pPr>
        <w:ind w:firstLine="708"/>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w:t>
      </w:r>
      <w:proofErr w:type="spellStart"/>
      <w:r w:rsidRPr="002F47AE">
        <w:rPr>
          <w:kern w:val="0"/>
          <w:lang w:eastAsia="en-US" w:bidi="ar-SA"/>
        </w:rPr>
        <w:t>routingu</w:t>
      </w:r>
      <w:proofErr w:type="spellEnd"/>
      <w:r w:rsidRPr="002F47AE">
        <w:rPr>
          <w:kern w:val="0"/>
          <w:lang w:eastAsia="en-US" w:bidi="ar-SA"/>
        </w:rPr>
        <w:t xml:space="preserve"> poprzedzone s</w:t>
      </w:r>
      <w:r w:rsidRPr="002F47AE">
        <w:rPr>
          <w:rFonts w:hint="eastAsia"/>
          <w:kern w:val="0"/>
          <w:lang w:eastAsia="en-US" w:bidi="ar-SA"/>
        </w:rPr>
        <w:t>ą</w:t>
      </w:r>
      <w:r w:rsidRPr="002F47AE">
        <w:rPr>
          <w:kern w:val="0"/>
          <w:lang w:eastAsia="en-US" w:bidi="ar-SA"/>
        </w:rPr>
        <w:t xml:space="preserve"> liter</w:t>
      </w:r>
      <w:r w:rsidRPr="002F47AE">
        <w:rPr>
          <w:rFonts w:hint="eastAsia"/>
          <w:kern w:val="0"/>
          <w:lang w:eastAsia="en-US" w:bidi="ar-SA"/>
        </w:rPr>
        <w:t>ą</w:t>
      </w:r>
      <w:r w:rsidRPr="002F47AE">
        <w:rPr>
          <w:kern w:val="0"/>
          <w:lang w:eastAsia="en-US" w:bidi="ar-SA"/>
        </w:rPr>
        <w:t xml:space="preserve"> O. Litera ta</w:t>
      </w:r>
    </w:p>
    <w:p w:rsidR="00C5220F" w:rsidRDefault="00465B57" w:rsidP="00C5220F">
      <w:pPr>
        <w:rPr>
          <w:kern w:val="0"/>
          <w:lang w:eastAsia="en-US" w:bidi="ar-SA"/>
        </w:rPr>
      </w:pPr>
      <w:r w:rsidRPr="002F47AE">
        <w:rPr>
          <w:kern w:val="0"/>
          <w:lang w:eastAsia="en-US" w:bidi="ar-SA"/>
        </w:rPr>
        <w:t xml:space="preserve">informuje, że </w:t>
      </w:r>
      <w:r w:rsidRPr="002F47AE">
        <w:rPr>
          <w:rFonts w:hint="eastAsia"/>
          <w:kern w:val="0"/>
          <w:lang w:eastAsia="en-US" w:bidi="ar-SA"/>
        </w:rPr>
        <w:t>ź</w:t>
      </w:r>
      <w:proofErr w:type="spellStart"/>
      <w:r w:rsidRPr="002F47AE">
        <w:rPr>
          <w:kern w:val="0"/>
          <w:lang w:eastAsia="en-US" w:bidi="ar-SA"/>
        </w:rPr>
        <w:t>ródłem</w:t>
      </w:r>
      <w:proofErr w:type="spellEnd"/>
      <w:r w:rsidRPr="002F47AE">
        <w:rPr>
          <w:kern w:val="0"/>
          <w:lang w:eastAsia="en-US" w:bidi="ar-SA"/>
        </w:rPr>
        <w:t xml:space="preserve"> informacji o danej trasie jest protokół OSPF, natomiast wpisy z litera </w:t>
      </w:r>
    </w:p>
    <w:p w:rsidR="008707F4" w:rsidRPr="002F47AE" w:rsidRDefault="00465B57" w:rsidP="00C5220F">
      <w:pPr>
        <w:rPr>
          <w:kern w:val="0"/>
          <w:lang w:eastAsia="en-US" w:bidi="ar-SA"/>
        </w:rPr>
      </w:pPr>
      <w:r w:rsidRPr="002F47AE">
        <w:rPr>
          <w:kern w:val="0"/>
          <w:lang w:eastAsia="en-US" w:bidi="ar-SA"/>
        </w:rPr>
        <w:t>C informują o sieciach połączonych bezpośrednio.</w:t>
      </w:r>
    </w:p>
    <w:p w:rsidR="008707F4" w:rsidRPr="002F47AE" w:rsidRDefault="008707F4" w:rsidP="005F6531">
      <w:pPr>
        <w:ind w:firstLine="708"/>
        <w:rPr>
          <w:kern w:val="0"/>
          <w:lang w:eastAsia="en-US" w:bidi="ar-SA"/>
        </w:rPr>
      </w:pPr>
    </w:p>
    <w:p w:rsidR="008707F4" w:rsidRPr="00C5220F" w:rsidRDefault="005F6531" w:rsidP="005F6531">
      <w:pPr>
        <w:ind w:firstLine="708"/>
      </w:pPr>
      <w:r w:rsidRPr="002F47AE">
        <w:rPr>
          <w:kern w:val="0"/>
          <w:lang w:eastAsia="en-US" w:bidi="ar-SA"/>
        </w:rPr>
        <w:t xml:space="preserve">Poleceniem </w:t>
      </w:r>
      <w:r w:rsidR="00C5220F">
        <w:rPr>
          <w:kern w:val="0"/>
          <w:lang w:eastAsia="en-US" w:bidi="ar-SA"/>
        </w:rPr>
        <w:t>„</w:t>
      </w:r>
      <w:proofErr w:type="spellStart"/>
      <w:r w:rsidRPr="00C5220F">
        <w:rPr>
          <w:b/>
          <w:kern w:val="0"/>
          <w:lang w:eastAsia="en-US" w:bidi="ar-SA"/>
        </w:rPr>
        <w:t>tracert</w:t>
      </w:r>
      <w:proofErr w:type="spellEnd"/>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 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903609" w:rsidP="005F6531">
      <w:pPr>
        <w:ind w:firstLine="708"/>
        <w:rPr>
          <w:kern w:val="0"/>
          <w:lang w:eastAsia="en-US" w:bidi="ar-SA"/>
        </w:rPr>
      </w:pPr>
      <w:r>
        <w:rPr>
          <w:noProof/>
          <w:kern w:val="0"/>
          <w:lang w:eastAsia="pl-PL" w:bidi="ar-SA"/>
        </w:rPr>
        <w:pict>
          <v:shape id="Text Box 17" o:spid="_x0000_s1037"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">
            <v:textbox style="mso-fit-shape-to-text:t">
              <w:txbxContent>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306F8F" w:rsidRPr="00101ADC" w:rsidRDefault="00306F8F" w:rsidP="00861783">
                  <w:pPr>
                    <w:tabs>
                      <w:tab w:val="left" w:pos="8364"/>
                    </w:tabs>
                    <w:rPr>
                      <w:rFonts w:ascii="Consolas" w:hAnsi="Consolas"/>
                      <w:sz w:val="19"/>
                      <w:szCs w:val="19"/>
                      <w:lang w:val="en-US"/>
                    </w:rPr>
                  </w:pPr>
                </w:p>
                <w:p w:rsidR="00306F8F" w:rsidRPr="00101ADC" w:rsidRDefault="00306F8F"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7" w:name="_Toc357113656"/>
      <w:r w:rsidRPr="007B47EF">
        <w:rPr>
          <w:b w:val="0"/>
          <w:color w:val="auto"/>
          <w:sz w:val="24"/>
          <w:szCs w:val="24"/>
        </w:rPr>
        <w:t xml:space="preserve">Listing </w:t>
      </w:r>
      <w:r w:rsidR="00903609" w:rsidRPr="007B47EF">
        <w:rPr>
          <w:b w:val="0"/>
          <w:color w:val="auto"/>
          <w:sz w:val="24"/>
          <w:szCs w:val="24"/>
        </w:rPr>
        <w:fldChar w:fldCharType="begin"/>
      </w:r>
      <w:r w:rsidRPr="007B47EF">
        <w:rPr>
          <w:b w:val="0"/>
          <w:color w:val="auto"/>
          <w:sz w:val="24"/>
          <w:szCs w:val="24"/>
        </w:rPr>
        <w:instrText xml:space="preserve"> SEQ Listing \* ARABIC </w:instrText>
      </w:r>
      <w:r w:rsidR="00903609" w:rsidRPr="007B47EF">
        <w:rPr>
          <w:b w:val="0"/>
          <w:color w:val="auto"/>
          <w:sz w:val="24"/>
          <w:szCs w:val="24"/>
        </w:rPr>
        <w:fldChar w:fldCharType="separate"/>
      </w:r>
      <w:r>
        <w:rPr>
          <w:b w:val="0"/>
          <w:noProof/>
          <w:color w:val="auto"/>
          <w:sz w:val="24"/>
          <w:szCs w:val="24"/>
        </w:rPr>
        <w:t>11</w:t>
      </w:r>
      <w:r w:rsidR="00903609"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 xml:space="preserve">Wynik polecenia </w:t>
      </w:r>
      <w:proofErr w:type="spellStart"/>
      <w:r w:rsidRPr="007B47EF">
        <w:rPr>
          <w:rFonts w:eastAsiaTheme="minorHAnsi" w:cs="Times New Roman"/>
          <w:b w:val="0"/>
          <w:bCs w:val="0"/>
          <w:color w:val="auto"/>
          <w:kern w:val="0"/>
          <w:sz w:val="24"/>
          <w:szCs w:val="24"/>
          <w:lang w:eastAsia="en-US" w:bidi="ar-SA"/>
        </w:rPr>
        <w:t>tracert</w:t>
      </w:r>
      <w:proofErr w:type="spellEnd"/>
      <w:r w:rsidRPr="007B47EF">
        <w:rPr>
          <w:rFonts w:eastAsiaTheme="minorHAnsi" w:cs="Times New Roman"/>
          <w:b w:val="0"/>
          <w:bCs w:val="0"/>
          <w:color w:val="auto"/>
          <w:kern w:val="0"/>
          <w:sz w:val="24"/>
          <w:szCs w:val="24"/>
          <w:lang w:eastAsia="en-US" w:bidi="ar-SA"/>
        </w:rPr>
        <w:t xml:space="preserve"> 192.168.23.5 na komputerze PC0.</w:t>
      </w:r>
      <w:bookmarkEnd w:id="67"/>
      <w:r w:rsidRPr="007B47EF">
        <w:rPr>
          <w:rFonts w:eastAsiaTheme="minorHAnsi" w:cs="Times New Roman"/>
          <w:b w:val="0"/>
          <w:bCs w:val="0"/>
          <w:color w:val="auto"/>
          <w:kern w:val="0"/>
          <w:sz w:val="24"/>
          <w:szCs w:val="24"/>
          <w:lang w:eastAsia="en-US" w:bidi="ar-SA"/>
        </w:rPr>
        <w:t xml:space="preserve"> </w:t>
      </w:r>
    </w:p>
    <w:p w:rsidR="005F6531" w:rsidRPr="007B47EF" w:rsidRDefault="007B47EF" w:rsidP="007B47EF">
      <w:pPr>
        <w:pStyle w:val="Legenda"/>
        <w:ind w:left="480"/>
        <w:rPr>
          <w:rFonts w:eastAsiaTheme="minorHAnsi" w:cs="Times New Roman"/>
          <w:b w:val="0"/>
          <w:bCs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1E7565">
      <w:pPr>
        <w:ind w:firstLine="708"/>
        <w:rPr>
          <w:rFonts w:eastAsiaTheme="minorHAnsi" w:cs="Times New Roman"/>
          <w:kern w:val="0"/>
          <w:lang w:eastAsia="en-US" w:bidi="ar-SA"/>
        </w:rPr>
      </w:pPr>
    </w:p>
    <w:p w:rsidR="001E7565" w:rsidRPr="002F47AE" w:rsidRDefault="001E7565" w:rsidP="007E17C2">
      <w:pPr>
        <w:ind w:firstLine="708"/>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p>
    <w:p w:rsidR="00344224" w:rsidRDefault="001E7565" w:rsidP="007E17C2">
      <w:pPr>
        <w:rPr>
          <w:kern w:val="0"/>
          <w:lang w:eastAsia="en-US" w:bidi="ar-SA"/>
        </w:rPr>
      </w:pPr>
      <w:r w:rsidRPr="002F47AE">
        <w:rPr>
          <w:kern w:val="0"/>
          <w:lang w:eastAsia="en-US" w:bidi="ar-SA"/>
        </w:rPr>
        <w:t>R</w:t>
      </w:r>
      <w:r w:rsidR="00344224" w:rsidRPr="002F47AE">
        <w:rPr>
          <w:kern w:val="0"/>
          <w:lang w:eastAsia="en-US" w:bidi="ar-SA"/>
        </w:rPr>
        <w:t xml:space="preserve">16 </w:t>
      </w:r>
      <w:r w:rsidRPr="002F47AE">
        <w:rPr>
          <w:kern w:val="0"/>
          <w:lang w:eastAsia="en-US" w:bidi="ar-SA"/>
        </w:rPr>
        <w:t>i R</w:t>
      </w:r>
      <w:r w:rsidR="00344224" w:rsidRPr="002F47AE">
        <w:rPr>
          <w:kern w:val="0"/>
          <w:lang w:eastAsia="en-US" w:bidi="ar-SA"/>
        </w:rPr>
        <w:t>1</w:t>
      </w:r>
      <w:r w:rsidRPr="002F47AE">
        <w:rPr>
          <w:kern w:val="0"/>
          <w:lang w:eastAsia="en-US" w:bidi="ar-SA"/>
        </w:rPr>
        <w:t xml:space="preserve">5. Ze schematu sieci </w:t>
      </w:r>
      <w:r w:rsidRPr="002F47AE">
        <w:rPr>
          <w:kern w:val="0"/>
          <w:highlight w:val="yellow"/>
          <w:lang w:eastAsia="en-US" w:bidi="ar-SA"/>
        </w:rPr>
        <w:t xml:space="preserve">(Rys. </w:t>
      </w:r>
      <w:r w:rsidR="00861783">
        <w:rPr>
          <w:kern w:val="0"/>
          <w:highlight w:val="yellow"/>
          <w:lang w:eastAsia="en-US" w:bidi="ar-SA"/>
        </w:rPr>
        <w:t>16</w:t>
      </w:r>
      <w:r w:rsidRPr="002F47AE">
        <w:rPr>
          <w:kern w:val="0"/>
          <w:highlight w:val="yellow"/>
          <w:lang w:eastAsia="en-US" w:bidi="ar-SA"/>
        </w:rPr>
        <w:t>)</w:t>
      </w:r>
      <w:r w:rsidRPr="002F47AE">
        <w:rPr>
          <w:kern w:val="0"/>
          <w:lang w:eastAsia="en-US" w:bidi="ar-SA"/>
        </w:rPr>
        <w:t xml:space="preserve"> mo</w:t>
      </w:r>
      <w:r w:rsidRPr="002F47AE">
        <w:rPr>
          <w:rFonts w:ascii="TimesNewRoman" w:eastAsia="TimesNewRoman" w:cs="TimesNewRoman"/>
          <w:kern w:val="0"/>
          <w:lang w:eastAsia="en-US" w:bidi="ar-SA"/>
        </w:rPr>
        <w:t>ż</w:t>
      </w:r>
      <w:r w:rsidRPr="002F47AE">
        <w:rPr>
          <w:kern w:val="0"/>
          <w:lang w:eastAsia="en-US" w:bidi="ar-SA"/>
        </w:rPr>
        <w:t>na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w:t>
      </w:r>
      <w:r w:rsidR="00344224" w:rsidRPr="002F47AE">
        <w:rPr>
          <w:kern w:val="0"/>
          <w:lang w:eastAsia="en-US" w:bidi="ar-SA"/>
        </w:rPr>
        <w:lastRenderedPageBreak/>
        <w:t xml:space="preserve">możliwe są </w:t>
      </w:r>
      <w:r w:rsidRPr="002F47AE">
        <w:rPr>
          <w:kern w:val="0"/>
          <w:lang w:eastAsia="en-US" w:bidi="ar-SA"/>
        </w:rPr>
        <w:t xml:space="preserve">inne trasy np. poprzez router  </w:t>
      </w:r>
      <w:r w:rsidR="00344224" w:rsidRPr="002F47AE">
        <w:rPr>
          <w:kern w:val="0"/>
          <w:lang w:eastAsia="en-US" w:bidi="ar-SA"/>
        </w:rPr>
        <w:t xml:space="preserve">R16, </w:t>
      </w:r>
      <w:r w:rsidRPr="002F47AE">
        <w:rPr>
          <w:kern w:val="0"/>
          <w:lang w:eastAsia="en-US" w:bidi="ar-SA"/>
        </w:rPr>
        <w:t>R13, R15 lub poprzez</w:t>
      </w:r>
      <w:r w:rsidR="00861783">
        <w:rPr>
          <w:kern w:val="0"/>
          <w:lang w:eastAsia="en-US" w:bidi="ar-SA"/>
        </w:rPr>
        <w:t xml:space="preserve"> </w:t>
      </w:r>
      <w:proofErr w:type="spellStart"/>
      <w:r w:rsidRPr="002F47AE">
        <w:rPr>
          <w:kern w:val="0"/>
          <w:lang w:val="en-US" w:eastAsia="en-US" w:bidi="ar-SA"/>
        </w:rPr>
        <w:t>routery</w:t>
      </w:r>
      <w:proofErr w:type="spellEnd"/>
      <w:r w:rsidRPr="002F47AE">
        <w:rPr>
          <w:kern w:val="0"/>
          <w:lang w:val="en-US" w:eastAsia="en-US" w:bidi="ar-SA"/>
        </w:rPr>
        <w:t xml:space="preserve">: </w:t>
      </w:r>
      <w:r w:rsidR="00344224" w:rsidRPr="002F47AE">
        <w:rPr>
          <w:kern w:val="0"/>
          <w:lang w:val="en-US" w:eastAsia="en-US" w:bidi="ar-SA"/>
        </w:rPr>
        <w:t>R16,</w:t>
      </w:r>
      <w:r w:rsidRPr="002F47AE">
        <w:rPr>
          <w:kern w:val="0"/>
          <w:lang w:val="en-US" w:eastAsia="en-US" w:bidi="ar-SA"/>
        </w:rPr>
        <w:t>R13, R11, R12, R14, R15</w:t>
      </w:r>
      <w:r w:rsidR="00344224" w:rsidRPr="002F47AE">
        <w:rPr>
          <w:kern w:val="0"/>
          <w:lang w:val="en-US"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r 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poszczególnych kosztów na drodze do celu.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 xml:space="preserve">polecenie „show </w:t>
      </w:r>
      <w:proofErr w:type="spellStart"/>
      <w:r w:rsidR="00344224" w:rsidRPr="002F47AE">
        <w:rPr>
          <w:kern w:val="0"/>
          <w:lang w:eastAsia="en-US" w:bidi="ar-SA"/>
        </w:rPr>
        <w:t>ip</w:t>
      </w:r>
      <w:proofErr w:type="spellEnd"/>
      <w:r w:rsidR="00344224" w:rsidRPr="002F47AE">
        <w:rPr>
          <w:kern w:val="0"/>
          <w:lang w:eastAsia="en-US" w:bidi="ar-SA"/>
        </w:rPr>
        <w:t xml:space="preserve"> </w:t>
      </w:r>
      <w:proofErr w:type="spellStart"/>
      <w:r w:rsidR="00344224" w:rsidRPr="002F47AE">
        <w:rPr>
          <w:kern w:val="0"/>
          <w:lang w:eastAsia="en-US" w:bidi="ar-SA"/>
        </w:rPr>
        <w:t>ospf</w:t>
      </w:r>
      <w:proofErr w:type="spellEnd"/>
      <w:r w:rsidR="00344224" w:rsidRPr="002F47AE">
        <w:rPr>
          <w:kern w:val="0"/>
          <w:lang w:eastAsia="en-US" w:bidi="ar-SA"/>
        </w:rPr>
        <w:t xml:space="preserve"> </w:t>
      </w:r>
      <w:proofErr w:type="spellStart"/>
      <w:r w:rsidR="00344224" w:rsidRPr="002F47AE">
        <w:rPr>
          <w:kern w:val="0"/>
          <w:lang w:eastAsia="en-US" w:bidi="ar-SA"/>
        </w:rPr>
        <w:t>interface</w:t>
      </w:r>
      <w:proofErr w:type="spellEnd"/>
      <w:r w:rsidR="00344224" w:rsidRPr="002F47AE">
        <w:rPr>
          <w:kern w:val="0"/>
          <w:lang w:eastAsia="en-US" w:bidi="ar-SA"/>
        </w:rPr>
        <w:t>”. W poniższej tabeli przedstawiono zestawienie łącznych kosztów dotarcia pakietu z komputera PC0 do komputera PC1</w:t>
      </w:r>
      <w:r w:rsidR="00DD7E06" w:rsidRPr="002F47AE">
        <w:rPr>
          <w:kern w:val="0"/>
          <w:lang w:eastAsia="en-US" w:bidi="ar-SA"/>
        </w:rPr>
        <w:t xml:space="preserve"> dla poszczególnych tras: </w:t>
      </w:r>
    </w:p>
    <w:p w:rsidR="00344224" w:rsidRPr="002F47AE" w:rsidRDefault="00344224" w:rsidP="007E17C2">
      <w:pPr>
        <w:rPr>
          <w:kern w:val="0"/>
          <w:lang w:eastAsia="en-US" w:bidi="ar-SA"/>
        </w:rPr>
      </w:pPr>
    </w:p>
    <w:tbl>
      <w:tblPr>
        <w:tblStyle w:val="Tabela-Siatka"/>
        <w:tblW w:w="0" w:type="auto"/>
        <w:jc w:val="center"/>
        <w:tblInd w:w="-726" w:type="dxa"/>
        <w:tblLook w:val="04A0"/>
      </w:tblPr>
      <w:tblGrid>
        <w:gridCol w:w="3170"/>
        <w:gridCol w:w="2469"/>
      </w:tblGrid>
      <w:tr w:rsidR="00344224" w:rsidRPr="002F47AE" w:rsidTr="00DD7E06">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lang w:eastAsia="en-US" w:bidi="ar-SA"/>
              </w:rPr>
            </w:pPr>
            <w:r w:rsidRPr="002F47AE">
              <w:rPr>
                <w:b/>
                <w:kern w:val="0"/>
                <w:sz w:val="24"/>
                <w:szCs w:val="24"/>
                <w:lang w:eastAsia="en-US" w:bidi="ar-SA"/>
              </w:rPr>
              <w:t>Trasa</w:t>
            </w:r>
          </w:p>
        </w:tc>
        <w:tc>
          <w:tcPr>
            <w:tcW w:w="2445"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sz w:val="24"/>
                <w:szCs w:val="24"/>
                <w:highlight w:val="lightGray"/>
                <w:lang w:eastAsia="en-US" w:bidi="ar-SA"/>
              </w:rPr>
            </w:pPr>
            <w:r w:rsidRPr="002F47AE">
              <w:rPr>
                <w:b/>
                <w:kern w:val="0"/>
                <w:sz w:val="24"/>
                <w:szCs w:val="24"/>
                <w:lang w:eastAsia="en-US" w:bidi="ar-SA"/>
              </w:rPr>
              <w:t>Łączny koszt</w:t>
            </w:r>
          </w:p>
        </w:tc>
      </w:tr>
      <w:tr w:rsidR="00344224" w:rsidRPr="002F47AE" w:rsidTr="00DD7E06">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i R15</w:t>
            </w:r>
          </w:p>
        </w:tc>
        <w:tc>
          <w:tcPr>
            <w:tcW w:w="2445" w:type="dxa"/>
            <w:tcBorders>
              <w:top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1+64+1</w:t>
            </w:r>
          </w:p>
        </w:tc>
      </w:tr>
      <w:tr w:rsidR="00344224" w:rsidRPr="002F47AE" w:rsidTr="00DD7E06">
        <w:trPr>
          <w:jc w:val="center"/>
        </w:trPr>
        <w:tc>
          <w:tcPr>
            <w:tcW w:w="3170" w:type="dxa"/>
            <w:tcBorders>
              <w:lef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 R13, R15</w:t>
            </w:r>
          </w:p>
        </w:tc>
        <w:tc>
          <w:tcPr>
            <w:tcW w:w="2445" w:type="dxa"/>
            <w:tcBorders>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1+64+64+1</w:t>
            </w:r>
          </w:p>
        </w:tc>
      </w:tr>
      <w:tr w:rsidR="00344224" w:rsidRPr="002F47AE" w:rsidTr="00DD7E06">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R16,R13, R11, R12, R14, R15</w:t>
            </w:r>
          </w:p>
        </w:tc>
        <w:tc>
          <w:tcPr>
            <w:tcW w:w="2445" w:type="dxa"/>
            <w:tcBorders>
              <w:bottom w:val="thickThinSmallGap" w:sz="18" w:space="0" w:color="auto"/>
              <w:right w:val="thickThinSmallGap" w:sz="18" w:space="0" w:color="auto"/>
            </w:tcBorders>
          </w:tcPr>
          <w:p w:rsidR="00344224" w:rsidRPr="002F47AE" w:rsidRDefault="00344224" w:rsidP="00DD7E06">
            <w:pPr>
              <w:rPr>
                <w:kern w:val="0"/>
                <w:sz w:val="24"/>
                <w:szCs w:val="24"/>
                <w:lang w:eastAsia="en-US" w:bidi="ar-SA"/>
              </w:rPr>
            </w:pPr>
            <w:r w:rsidRPr="002F47AE">
              <w:rPr>
                <w:kern w:val="0"/>
                <w:sz w:val="24"/>
                <w:szCs w:val="24"/>
                <w:lang w:eastAsia="en-US" w:bidi="ar-SA"/>
              </w:rPr>
              <w:t>1+64+64+64+64+64+1</w:t>
            </w:r>
          </w:p>
        </w:tc>
      </w:tr>
    </w:tbl>
    <w:p w:rsidR="007E17C2" w:rsidRPr="002F47AE" w:rsidRDefault="007E17C2" w:rsidP="00DD7E06">
      <w:pPr>
        <w:rPr>
          <w:kern w:val="0"/>
          <w:lang w:eastAsia="en-US" w:bidi="ar-SA"/>
        </w:rPr>
      </w:pPr>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bookmarkStart w:id="68" w:name="_Toc357117035"/>
      <w:r>
        <w:t xml:space="preserve">Tabela </w:t>
      </w:r>
      <w:fldSimple w:instr=" SEQ Tabela \* ARABIC ">
        <w:r w:rsidR="00C7352C">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8"/>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C5220F">
      <w:pPr>
        <w:ind w:firstLine="708"/>
        <w:rPr>
          <w:kern w:val="0"/>
          <w:lang w:eastAsia="en-US" w:bidi="ar-SA"/>
        </w:rPr>
      </w:pPr>
      <w:r w:rsidRPr="002F47AE">
        <w:rPr>
          <w:kern w:val="0"/>
          <w:lang w:eastAsia="en-US" w:bidi="ar-SA"/>
        </w:rPr>
        <w:t xml:space="preserve">Z tabeli wynika, ze trasa R16, R15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administratora, za </w:t>
      </w:r>
      <w:proofErr w:type="spellStart"/>
      <w:r w:rsidR="00D938A8" w:rsidRPr="002F47AE">
        <w:rPr>
          <w:kern w:val="0"/>
          <w:lang w:eastAsia="en-US" w:bidi="ar-SA"/>
        </w:rPr>
        <w:t>pomoca</w:t>
      </w:r>
      <w:proofErr w:type="spellEnd"/>
      <w:r w:rsidR="00D938A8" w:rsidRPr="002F47AE">
        <w:rPr>
          <w:kern w:val="0"/>
          <w:lang w:eastAsia="en-US" w:bidi="ar-SA"/>
        </w:rPr>
        <w:t xml:space="preserve"> polecenia „</w:t>
      </w:r>
      <w:proofErr w:type="spellStart"/>
      <w:r w:rsidR="00D938A8" w:rsidRPr="002F47AE">
        <w:rPr>
          <w:kern w:val="0"/>
          <w:lang w:eastAsia="en-US" w:bidi="ar-SA"/>
        </w:rPr>
        <w:t>ip</w:t>
      </w:r>
      <w:proofErr w:type="spellEnd"/>
      <w:r w:rsidR="00D938A8" w:rsidRPr="002F47AE">
        <w:rPr>
          <w:kern w:val="0"/>
          <w:lang w:eastAsia="en-US" w:bidi="ar-SA"/>
        </w:rPr>
        <w:t xml:space="preserve"> </w:t>
      </w:r>
      <w:proofErr w:type="spellStart"/>
      <w:r w:rsidR="00D938A8" w:rsidRPr="002F47AE">
        <w:rPr>
          <w:kern w:val="0"/>
          <w:lang w:eastAsia="en-US" w:bidi="ar-SA"/>
        </w:rPr>
        <w:t>ospf</w:t>
      </w:r>
      <w:proofErr w:type="spellEnd"/>
      <w:r w:rsidR="00D938A8" w:rsidRPr="002F47AE">
        <w:rPr>
          <w:kern w:val="0"/>
          <w:lang w:eastAsia="en-US" w:bidi="ar-SA"/>
        </w:rPr>
        <w:t xml:space="preserve"> </w:t>
      </w:r>
      <w:proofErr w:type="spellStart"/>
      <w:r w:rsidR="00D938A8" w:rsidRPr="002F47AE">
        <w:rPr>
          <w:kern w:val="0"/>
          <w:lang w:eastAsia="en-US" w:bidi="ar-SA"/>
        </w:rPr>
        <w:t>cost</w:t>
      </w:r>
      <w:proofErr w:type="spellEnd"/>
      <w:r w:rsidR="00D938A8" w:rsidRPr="002F47AE">
        <w:rPr>
          <w:kern w:val="0"/>
          <w:lang w:eastAsia="en-US" w:bidi="ar-SA"/>
        </w:rPr>
        <w:t>”. Aby zbadać zachowanie sieci w 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D938A8" w:rsidRPr="002F47AE">
        <w:rPr>
          <w:kern w:val="0"/>
          <w:lang w:eastAsia="en-US" w:bidi="ar-SA"/>
        </w:rPr>
        <w:t xml:space="preserve">192.168.17.0 ustawiając </w:t>
      </w:r>
      <w:r w:rsidR="00D938A8" w:rsidRPr="002F47AE">
        <w:t xml:space="preserve">go </w:t>
      </w:r>
      <w:r w:rsidRPr="002F47AE">
        <w:t>na warto</w:t>
      </w:r>
      <w:r w:rsidRPr="002F47AE">
        <w:rPr>
          <w:rFonts w:ascii="MS Mincho" w:eastAsia="MS Mincho" w:hAnsi="MS Mincho" w:cs="MS Mincho" w:hint="eastAsia"/>
        </w:rPr>
        <w:t>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 Dodatkowo zasymulowano awarie sieci 192.168.19.0/24, poprzez </w:t>
      </w:r>
      <w:r w:rsidR="007E17C2" w:rsidRPr="002F47AE">
        <w:rPr>
          <w:kern w:val="0"/>
          <w:lang w:eastAsia="en-US" w:bidi="ar-SA"/>
        </w:rPr>
        <w:t>wyłączenie</w:t>
      </w:r>
      <w:r w:rsidR="00D938A8" w:rsidRPr="002F47AE">
        <w:rPr>
          <w:kern w:val="0"/>
          <w:lang w:eastAsia="en-US" w:bidi="ar-SA"/>
        </w:rPr>
        <w:t xml:space="preserve"> interfejsu 192.168.19.2 routera R16.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listingu </w:t>
      </w:r>
      <w:r w:rsidR="00EB285A" w:rsidRPr="00EB285A">
        <w:rPr>
          <w:rFonts w:eastAsiaTheme="minorHAnsi" w:cs="Times New Roman"/>
          <w:kern w:val="0"/>
          <w:highlight w:val="yellow"/>
          <w:lang w:eastAsia="en-US" w:bidi="ar-SA"/>
        </w:rPr>
        <w:t>12</w:t>
      </w:r>
      <w:r w:rsidR="007E17C2" w:rsidRPr="002F47AE">
        <w:rPr>
          <w:rFonts w:eastAsiaTheme="minorHAnsi" w:cs="Times New Roman"/>
          <w:kern w:val="0"/>
          <w:lang w:eastAsia="en-US" w:bidi="ar-SA"/>
        </w:rPr>
        <w:t>.</w:t>
      </w:r>
      <w:r w:rsidR="007E17C2" w:rsidRPr="002F47AE">
        <w:rPr>
          <w:kern w:val="0"/>
          <w:lang w:eastAsia="en-US" w:bidi="ar-SA"/>
        </w:rPr>
        <w:t xml:space="preserve"> </w:t>
      </w:r>
    </w:p>
    <w:p w:rsidR="007E17C2" w:rsidRPr="002F47AE" w:rsidRDefault="00903609" w:rsidP="00EB285A">
      <w:pPr>
        <w:rPr>
          <w:kern w:val="0"/>
          <w:lang w:eastAsia="en-US" w:bidi="ar-SA"/>
        </w:rPr>
      </w:pPr>
      <w:r>
        <w:rPr>
          <w:noProof/>
          <w:kern w:val="0"/>
          <w:lang w:eastAsia="pl-PL" w:bidi="ar-SA"/>
        </w:rPr>
        <w:pict>
          <v:shape id="Text Box 20" o:spid="_x0000_s1038"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">
            <v:textbox style="mso-next-textbox:#Text Box 20">
              <w:txbxContent>
                <w:p w:rsidR="00306F8F" w:rsidRPr="00101ADC" w:rsidRDefault="00306F8F" w:rsidP="007E17C2">
                  <w:pPr>
                    <w:rPr>
                      <w:rFonts w:ascii="Consolas" w:hAnsi="Consolas"/>
                      <w:sz w:val="19"/>
                      <w:szCs w:val="19"/>
                      <w:lang w:val="en-US"/>
                    </w:rPr>
                  </w:pPr>
                  <w:r w:rsidRPr="00101ADC">
                    <w:rPr>
                      <w:rFonts w:ascii="Consolas" w:hAnsi="Consolas"/>
                      <w:sz w:val="19"/>
                      <w:szCs w:val="19"/>
                      <w:lang w:val="en-US"/>
                    </w:rPr>
                    <w:t>PC&gt;</w:t>
                  </w:r>
                  <w:proofErr w:type="spellStart"/>
                  <w:r w:rsidRPr="00101ADC">
                    <w:rPr>
                      <w:rFonts w:ascii="Consolas" w:hAnsi="Consolas"/>
                      <w:sz w:val="19"/>
                      <w:szCs w:val="19"/>
                      <w:lang w:val="en-US"/>
                    </w:rPr>
                    <w:t>tracert</w:t>
                  </w:r>
                  <w:proofErr w:type="spellEnd"/>
                  <w:r w:rsidRPr="00101ADC">
                    <w:rPr>
                      <w:rFonts w:ascii="Consolas" w:hAnsi="Consolas"/>
                      <w:sz w:val="19"/>
                      <w:szCs w:val="19"/>
                      <w:lang w:val="en-US"/>
                    </w:rPr>
                    <w:t xml:space="preserve"> 192.168.23.5</w:t>
                  </w:r>
                </w:p>
                <w:p w:rsidR="00306F8F" w:rsidRPr="00101ADC" w:rsidRDefault="00306F8F" w:rsidP="007E17C2">
                  <w:pPr>
                    <w:rPr>
                      <w:rFonts w:ascii="Consolas" w:hAnsi="Consolas"/>
                      <w:sz w:val="19"/>
                      <w:szCs w:val="19"/>
                      <w:lang w:val="en-US"/>
                    </w:rPr>
                  </w:pP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306F8F" w:rsidRPr="00101ADC" w:rsidRDefault="00306F8F" w:rsidP="007E17C2">
                  <w:pPr>
                    <w:rPr>
                      <w:rFonts w:ascii="Consolas" w:hAnsi="Consolas"/>
                      <w:sz w:val="19"/>
                      <w:szCs w:val="19"/>
                      <w:lang w:val="en-US"/>
                    </w:rPr>
                  </w:pP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306F8F" w:rsidRPr="00101ADC" w:rsidRDefault="00306F8F"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306F8F" w:rsidRPr="007E17C2" w:rsidRDefault="00306F8F"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 xml:space="preserve">7   *         24 </w:t>
                  </w:r>
                  <w:proofErr w:type="spellStart"/>
                  <w:r w:rsidRPr="007E17C2">
                    <w:rPr>
                      <w:rFonts w:ascii="Consolas" w:hAnsi="Consolas"/>
                      <w:sz w:val="19"/>
                      <w:szCs w:val="19"/>
                    </w:rPr>
                    <w:t>ms</w:t>
                  </w:r>
                  <w:proofErr w:type="spellEnd"/>
                  <w:r w:rsidRPr="007E17C2">
                    <w:rPr>
                      <w:rFonts w:ascii="Consolas" w:hAnsi="Consolas"/>
                      <w:sz w:val="19"/>
                      <w:szCs w:val="19"/>
                    </w:rPr>
                    <w:t xml:space="preserve">     29 </w:t>
                  </w:r>
                  <w:proofErr w:type="spellStart"/>
                  <w:r w:rsidRPr="007E17C2">
                    <w:rPr>
                      <w:rFonts w:ascii="Consolas" w:hAnsi="Consolas"/>
                      <w:sz w:val="19"/>
                      <w:szCs w:val="19"/>
                    </w:rPr>
                    <w:t>ms</w:t>
                  </w:r>
                  <w:proofErr w:type="spellEnd"/>
                  <w:r w:rsidRPr="007E17C2">
                    <w:rPr>
                      <w:rFonts w:ascii="Consolas" w:hAnsi="Consolas"/>
                      <w:sz w:val="19"/>
                      <w:szCs w:val="19"/>
                    </w:rPr>
                    <w:t xml:space="preserve">     192.168.23.5</w:t>
                  </w:r>
                </w:p>
                <w:p w:rsidR="00306F8F" w:rsidRPr="007E17C2" w:rsidRDefault="00306F8F" w:rsidP="007E17C2">
                  <w:pPr>
                    <w:rPr>
                      <w:szCs w:val="19"/>
                    </w:rPr>
                  </w:pPr>
                  <w:proofErr w:type="spellStart"/>
                  <w:r w:rsidRPr="007E17C2">
                    <w:rPr>
                      <w:rFonts w:ascii="Consolas" w:hAnsi="Consolas"/>
                      <w:sz w:val="19"/>
                      <w:szCs w:val="19"/>
                    </w:rPr>
                    <w:t>Trace</w:t>
                  </w:r>
                  <w:proofErr w:type="spellEnd"/>
                  <w:r w:rsidRPr="007E17C2">
                    <w:rPr>
                      <w:rFonts w:ascii="Consolas" w:hAnsi="Consolas"/>
                      <w:sz w:val="19"/>
                      <w:szCs w:val="19"/>
                    </w:rPr>
                    <w:t xml:space="preserve"> </w:t>
                  </w:r>
                  <w:proofErr w:type="spellStart"/>
                  <w:r w:rsidRPr="007E17C2">
                    <w:rPr>
                      <w:rFonts w:ascii="Consolas" w:hAnsi="Consolas"/>
                      <w:sz w:val="19"/>
                      <w:szCs w:val="19"/>
                    </w:rPr>
                    <w:t>complete</w:t>
                  </w:r>
                  <w:proofErr w:type="spellEnd"/>
                  <w:r w:rsidRPr="007E17C2">
                    <w:rPr>
                      <w:rFonts w:ascii="Consolas" w:hAnsi="Consolas"/>
                      <w:sz w:val="19"/>
                      <w:szCs w:val="19"/>
                    </w:rPr>
                    <w:t>.</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9" w:name="_Toc357113657"/>
      <w:r w:rsidRPr="007B47EF">
        <w:rPr>
          <w:rFonts w:eastAsiaTheme="minorHAnsi" w:cs="Times New Roman"/>
          <w:bCs/>
          <w:kern w:val="0"/>
          <w:lang w:eastAsia="en-US" w:bidi="ar-SA"/>
        </w:rPr>
        <w:t xml:space="preserve">Listing </w:t>
      </w:r>
      <w:r w:rsidR="00903609"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00903609" w:rsidRPr="007B47EF">
        <w:rPr>
          <w:rFonts w:eastAsiaTheme="minorHAnsi" w:cs="Times New Roman"/>
          <w:bCs/>
          <w:kern w:val="0"/>
          <w:lang w:eastAsia="en-US" w:bidi="ar-SA"/>
        </w:rPr>
        <w:fldChar w:fldCharType="separate"/>
      </w:r>
      <w:r w:rsidRPr="007B47EF">
        <w:rPr>
          <w:rFonts w:eastAsiaTheme="minorHAnsi" w:cs="Times New Roman"/>
          <w:bCs/>
          <w:kern w:val="0"/>
          <w:lang w:eastAsia="en-US" w:bidi="ar-SA"/>
        </w:rPr>
        <w:t>12</w:t>
      </w:r>
      <w:r w:rsidR="00903609"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 xml:space="preserve">Wynik polecenia </w:t>
      </w:r>
      <w:proofErr w:type="spellStart"/>
      <w:r w:rsidRPr="00EB285A">
        <w:rPr>
          <w:rFonts w:eastAsiaTheme="minorHAnsi" w:cs="Times New Roman"/>
          <w:bCs/>
          <w:kern w:val="0"/>
          <w:lang w:eastAsia="en-US" w:bidi="ar-SA"/>
        </w:rPr>
        <w:t>tracert</w:t>
      </w:r>
      <w:proofErr w:type="spellEnd"/>
      <w:r w:rsidRPr="00EB285A">
        <w:rPr>
          <w:rFonts w:eastAsiaTheme="minorHAnsi" w:cs="Times New Roman"/>
          <w:bCs/>
          <w:kern w:val="0"/>
          <w:lang w:eastAsia="en-US" w:bidi="ar-SA"/>
        </w:rPr>
        <w:t xml:space="preserve"> 192.168.23.5 na komputerze PC0.</w:t>
      </w:r>
      <w:bookmarkEnd w:id="69"/>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7B47EF" w:rsidRPr="00EB285A" w:rsidRDefault="007B47EF" w:rsidP="007B47EF">
      <w:pPr>
        <w:pStyle w:val="Legenda"/>
        <w:rPr>
          <w:rFonts w:eastAsiaTheme="minorHAnsi" w:cs="Times New Roman"/>
          <w:kern w:val="0"/>
          <w:lang w:eastAsia="en-US" w:bidi="ar-SA"/>
        </w:rPr>
      </w:pPr>
    </w:p>
    <w:p w:rsidR="001E7565" w:rsidRPr="002F47AE" w:rsidRDefault="0058514E" w:rsidP="0058514E">
      <w:pPr>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szym kosztem stała si</w:t>
      </w:r>
      <w:r w:rsidR="00DD7E06" w:rsidRPr="002F47AE">
        <w:rPr>
          <w:rFonts w:ascii="TimesNewRoman" w:eastAsia="TimesNewRoman" w:cs="TimesNewRoman" w:hint="eastAsia"/>
          <w:kern w:val="0"/>
          <w:lang w:eastAsia="en-US" w:bidi="ar-SA"/>
        </w:rPr>
        <w:t>ę</w:t>
      </w:r>
      <w:r w:rsidR="00DD7E06" w:rsidRPr="002F47AE">
        <w:rPr>
          <w:rFonts w:ascii="TimesNewRoman" w:eastAsia="TimesNewRoman" w:cs="TimesNewRoman"/>
          <w:kern w:val="0"/>
          <w:lang w:eastAsia="en-US" w:bidi="ar-SA"/>
        </w:rPr>
        <w:t xml:space="preserve"> </w:t>
      </w:r>
      <w:r w:rsidR="00DD7E06" w:rsidRPr="002F47AE">
        <w:rPr>
          <w:kern w:val="0"/>
          <w:lang w:eastAsia="en-US" w:bidi="ar-SA"/>
        </w:rPr>
        <w:t xml:space="preserve">trasa </w:t>
      </w:r>
      <w:r w:rsidR="007E17C2" w:rsidRPr="002F47AE">
        <w:rPr>
          <w:kern w:val="0"/>
          <w:lang w:eastAsia="en-US" w:bidi="ar-SA"/>
        </w:rPr>
        <w:t xml:space="preserve">R16,R13, R11, R12, R14, R15 </w:t>
      </w:r>
      <w:r w:rsidR="00DD7E06" w:rsidRPr="002F47AE">
        <w:rPr>
          <w:kern w:val="0"/>
          <w:lang w:eastAsia="en-US" w:bidi="ar-SA"/>
        </w:rPr>
        <w:t>(której ł</w:t>
      </w:r>
      <w:r w:rsidR="00DD7E06" w:rsidRPr="002F47AE">
        <w:rPr>
          <w:rFonts w:ascii="TimesNewRoman" w:eastAsia="TimesNewRoman" w:cs="TimesNewRoman" w:hint="eastAsia"/>
          <w:kern w:val="0"/>
          <w:lang w:eastAsia="en-US" w:bidi="ar-SA"/>
        </w:rPr>
        <w:t>ą</w:t>
      </w:r>
      <w:r w:rsidR="00DD7E06" w:rsidRPr="002F47AE">
        <w:rPr>
          <w:kern w:val="0"/>
          <w:lang w:eastAsia="en-US" w:bidi="ar-SA"/>
        </w:rPr>
        <w:t xml:space="preserve">czny koszt wynosi </w:t>
      </w:r>
      <w:r w:rsidRPr="002F47AE">
        <w:rPr>
          <w:kern w:val="0"/>
          <w:lang w:eastAsia="en-US" w:bidi="ar-SA"/>
        </w:rPr>
        <w:t>322</w:t>
      </w:r>
      <w:r w:rsidR="00DD7E06" w:rsidRPr="002F47AE">
        <w:rPr>
          <w:kern w:val="0"/>
          <w:lang w:eastAsia="en-US" w:bidi="ar-SA"/>
        </w:rPr>
        <w:t>), czego</w:t>
      </w:r>
      <w:r w:rsidRPr="002F47AE">
        <w:rPr>
          <w:kern w:val="0"/>
          <w:lang w:eastAsia="en-US" w:bidi="ar-SA"/>
        </w:rPr>
        <w:t xml:space="preserve"> </w:t>
      </w:r>
      <w:r w:rsidR="00DD7E06" w:rsidRPr="002F47AE">
        <w:rPr>
          <w:kern w:val="0"/>
          <w:lang w:eastAsia="en-US" w:bidi="ar-SA"/>
        </w:rPr>
        <w:t xml:space="preserve">dowodem jest listing </w:t>
      </w:r>
      <w:r w:rsidR="00EB285A" w:rsidRPr="00EB285A">
        <w:rPr>
          <w:kern w:val="0"/>
          <w:highlight w:val="yellow"/>
          <w:lang w:eastAsia="en-US" w:bidi="ar-SA"/>
        </w:rPr>
        <w:t>12</w:t>
      </w:r>
      <w:r w:rsidR="00DD7E06" w:rsidRPr="00EB285A">
        <w:rPr>
          <w:kern w:val="0"/>
          <w:highlight w:val="yellow"/>
          <w:lang w:eastAsia="en-US" w:bidi="ar-SA"/>
        </w:rPr>
        <w:t>.</w:t>
      </w:r>
    </w:p>
    <w:p w:rsidR="00C5220F" w:rsidRDefault="00C5220F" w:rsidP="00C7352C">
      <w:bookmarkStart w:id="70" w:name="_Toc356853099"/>
    </w:p>
    <w:p w:rsidR="007C3A7F" w:rsidRPr="002F47AE" w:rsidRDefault="007C3A7F" w:rsidP="007C3A7F">
      <w:pPr>
        <w:pStyle w:val="Podtytu"/>
        <w:rPr>
          <w:sz w:val="24"/>
          <w:szCs w:val="24"/>
        </w:rPr>
      </w:pPr>
      <w:r w:rsidRPr="002F47AE">
        <w:rPr>
          <w:sz w:val="24"/>
          <w:szCs w:val="24"/>
        </w:rPr>
        <w:t>3.4.3 Porównanie czasów działania sieci</w:t>
      </w:r>
      <w:bookmarkEnd w:id="70"/>
      <w:r w:rsidRPr="002F47AE">
        <w:rPr>
          <w:sz w:val="24"/>
          <w:szCs w:val="24"/>
        </w:rPr>
        <w:t xml:space="preserve"> </w:t>
      </w:r>
    </w:p>
    <w:p w:rsidR="0058514E" w:rsidRPr="002F47AE" w:rsidRDefault="0058514E" w:rsidP="0058514E">
      <w:pPr>
        <w:ind w:firstLine="708"/>
      </w:pPr>
      <w:r w:rsidRPr="002F47AE">
        <w:rPr>
          <w:kern w:val="0"/>
          <w:lang w:eastAsia="pl-PL" w:bidi="ar-SA"/>
        </w:rPr>
        <w:t>Wyniki testu ICMP Ping dla komunikacji w sieci przedstawione zostały  w poniższej tabeli. Badanie przeprowadzono  wywołując polecenie „ping 192.168.22.0” z adresu źródłowego 192.168.3.1.</w:t>
      </w:r>
    </w:p>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60535B" w:rsidRPr="002F47AE" w:rsidTr="0060535B">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60535B" w:rsidRPr="002F47AE" w:rsidRDefault="0060535B" w:rsidP="00D938A8">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60535B" w:rsidRPr="002F47AE" w:rsidRDefault="0060535B" w:rsidP="00D938A8">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60535B" w:rsidRPr="002F47AE" w:rsidTr="0060535B">
        <w:tc>
          <w:tcPr>
            <w:tcW w:w="959" w:type="dxa"/>
            <w:tcBorders>
              <w:top w:val="thickThinSmallGap" w:sz="18"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84</w:t>
            </w:r>
          </w:p>
        </w:tc>
        <w:tc>
          <w:tcPr>
            <w:tcW w:w="2268" w:type="dxa"/>
            <w:tcBorders>
              <w:top w:val="thickThinSmallGap" w:sz="18" w:space="0" w:color="auto"/>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76</w:t>
            </w:r>
          </w:p>
        </w:tc>
        <w:tc>
          <w:tcPr>
            <w:tcW w:w="1843" w:type="dxa"/>
            <w:tcBorders>
              <w:top w:val="thickThinSmallGap" w:sz="18" w:space="0" w:color="auto"/>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20</w:t>
            </w:r>
          </w:p>
        </w:tc>
        <w:tc>
          <w:tcPr>
            <w:tcW w:w="1903" w:type="dxa"/>
            <w:tcBorders>
              <w:top w:val="thickThinSmallGap" w:sz="18" w:space="0" w:color="auto"/>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50</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12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25</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67</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85</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27</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22</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104</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70</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21</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30</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78</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56</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26</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79</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73</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31</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62</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79</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39</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46</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33</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78</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32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22</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82</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105</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25</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18</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111</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57</w:t>
            </w:r>
          </w:p>
        </w:tc>
        <w:tc>
          <w:tcPr>
            <w:tcW w:w="1843" w:type="dxa"/>
            <w:tcBorders>
              <w:left w:val="threeDEmboss" w:sz="24" w:space="0" w:color="FF0000"/>
              <w:right w:val="threeDEmboss" w:sz="24" w:space="0" w:color="FF0000"/>
            </w:tcBorders>
          </w:tcPr>
          <w:p w:rsidR="0060535B" w:rsidRPr="002F47AE" w:rsidRDefault="0060535B" w:rsidP="00D938A8">
            <w:pPr>
              <w:jc w:val="center"/>
              <w:rPr>
                <w:sz w:val="24"/>
                <w:szCs w:val="24"/>
              </w:rPr>
            </w:pPr>
            <w:r w:rsidRPr="002F47AE">
              <w:rPr>
                <w:sz w:val="24"/>
                <w:szCs w:val="24"/>
              </w:rPr>
              <w:t>28</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19</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115</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81</w:t>
            </w:r>
          </w:p>
        </w:tc>
        <w:tc>
          <w:tcPr>
            <w:tcW w:w="1843" w:type="dxa"/>
            <w:tcBorders>
              <w:left w:val="threeDEmboss" w:sz="24" w:space="0" w:color="FF0000"/>
              <w:right w:val="threeDEmboss" w:sz="24" w:space="0" w:color="FF0000"/>
            </w:tcBorders>
          </w:tcPr>
          <w:p w:rsidR="0060535B" w:rsidRPr="002F47AE" w:rsidRDefault="00531EC4" w:rsidP="00D938A8">
            <w:pPr>
              <w:jc w:val="center"/>
              <w:rPr>
                <w:sz w:val="24"/>
                <w:szCs w:val="24"/>
              </w:rPr>
            </w:pPr>
            <w:r w:rsidRPr="002F47AE">
              <w:rPr>
                <w:sz w:val="24"/>
                <w:szCs w:val="24"/>
              </w:rPr>
              <w:t>30</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33</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85</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63</w:t>
            </w:r>
          </w:p>
        </w:tc>
        <w:tc>
          <w:tcPr>
            <w:tcW w:w="1843" w:type="dxa"/>
            <w:tcBorders>
              <w:left w:val="threeDEmboss" w:sz="24" w:space="0" w:color="FF0000"/>
              <w:right w:val="threeDEmboss" w:sz="24" w:space="0" w:color="FF0000"/>
            </w:tcBorders>
          </w:tcPr>
          <w:p w:rsidR="0060535B" w:rsidRPr="002F47AE" w:rsidRDefault="00531EC4" w:rsidP="00D938A8">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27</w:t>
            </w:r>
          </w:p>
        </w:tc>
      </w:tr>
      <w:tr w:rsidR="0060535B"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60535B" w:rsidRPr="002F47AE" w:rsidRDefault="0060535B" w:rsidP="00D938A8">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60535B" w:rsidRPr="002F47AE" w:rsidRDefault="0060535B" w:rsidP="00D938A8">
            <w:pPr>
              <w:jc w:val="center"/>
              <w:rPr>
                <w:sz w:val="24"/>
                <w:szCs w:val="24"/>
              </w:rPr>
            </w:pPr>
            <w:r w:rsidRPr="002F47AE">
              <w:rPr>
                <w:sz w:val="24"/>
                <w:szCs w:val="24"/>
              </w:rPr>
              <w:t>74</w:t>
            </w:r>
          </w:p>
        </w:tc>
        <w:tc>
          <w:tcPr>
            <w:tcW w:w="2268" w:type="dxa"/>
            <w:tcBorders>
              <w:left w:val="single" w:sz="4" w:space="0" w:color="auto"/>
              <w:right w:val="threeDEmboss" w:sz="24" w:space="0" w:color="FF0000"/>
            </w:tcBorders>
          </w:tcPr>
          <w:p w:rsidR="0060535B" w:rsidRPr="002F47AE" w:rsidRDefault="0060535B" w:rsidP="00D938A8">
            <w:pPr>
              <w:jc w:val="center"/>
              <w:rPr>
                <w:sz w:val="24"/>
                <w:szCs w:val="24"/>
              </w:rPr>
            </w:pPr>
            <w:r w:rsidRPr="002F47AE">
              <w:rPr>
                <w:sz w:val="24"/>
                <w:szCs w:val="24"/>
              </w:rPr>
              <w:t>72</w:t>
            </w:r>
          </w:p>
        </w:tc>
        <w:tc>
          <w:tcPr>
            <w:tcW w:w="1843" w:type="dxa"/>
            <w:tcBorders>
              <w:left w:val="threeDEmboss" w:sz="24" w:space="0" w:color="FF0000"/>
              <w:right w:val="threeDEmboss" w:sz="24" w:space="0" w:color="FF0000"/>
            </w:tcBorders>
          </w:tcPr>
          <w:p w:rsidR="0060535B" w:rsidRPr="002F47AE" w:rsidRDefault="00531EC4" w:rsidP="00531EC4">
            <w:pPr>
              <w:jc w:val="center"/>
              <w:rPr>
                <w:sz w:val="24"/>
                <w:szCs w:val="24"/>
              </w:rPr>
            </w:pPr>
            <w:r w:rsidRPr="002F47AE">
              <w:rPr>
                <w:sz w:val="24"/>
                <w:szCs w:val="24"/>
              </w:rPr>
              <w:t>22</w:t>
            </w:r>
          </w:p>
        </w:tc>
        <w:tc>
          <w:tcPr>
            <w:tcW w:w="1903" w:type="dxa"/>
            <w:tcBorders>
              <w:left w:val="threeDEmboss" w:sz="24" w:space="0" w:color="FF0000"/>
              <w:right w:val="thickThinSmallGap" w:sz="18" w:space="0" w:color="auto"/>
            </w:tcBorders>
          </w:tcPr>
          <w:p w:rsidR="0060535B" w:rsidRPr="002F47AE" w:rsidRDefault="00531EC4" w:rsidP="00D938A8">
            <w:pPr>
              <w:jc w:val="center"/>
              <w:rPr>
                <w:sz w:val="24"/>
                <w:szCs w:val="24"/>
              </w:rPr>
            </w:pPr>
            <w:r w:rsidRPr="002F47AE">
              <w:rPr>
                <w:sz w:val="24"/>
                <w:szCs w:val="24"/>
              </w:rPr>
              <w:t>33</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70</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73</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26</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28</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58</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90</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34</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21</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18</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91</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50</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24</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33</w:t>
            </w:r>
          </w:p>
        </w:tc>
      </w:tr>
      <w:tr w:rsidR="00531EC4" w:rsidRPr="002F47AE" w:rsidTr="0060535B">
        <w:tc>
          <w:tcPr>
            <w:tcW w:w="959" w:type="dxa"/>
            <w:tcBorders>
              <w:top w:val="single" w:sz="6" w:space="0" w:color="auto"/>
              <w:left w:val="thickThinSmallGap" w:sz="18" w:space="0" w:color="auto"/>
              <w:bottom w:val="single" w:sz="6" w:space="0" w:color="auto"/>
              <w:right w:val="thinThickSmallGap" w:sz="18" w:space="0" w:color="auto"/>
            </w:tcBorders>
          </w:tcPr>
          <w:p w:rsidR="00531EC4" w:rsidRPr="002F47AE" w:rsidRDefault="00531EC4" w:rsidP="00531EC4">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77</w:t>
            </w:r>
          </w:p>
        </w:tc>
        <w:tc>
          <w:tcPr>
            <w:tcW w:w="2268" w:type="dxa"/>
            <w:tcBorders>
              <w:left w:val="single" w:sz="4" w:space="0" w:color="auto"/>
              <w:right w:val="threeDEmboss" w:sz="24" w:space="0" w:color="FF0000"/>
            </w:tcBorders>
          </w:tcPr>
          <w:p w:rsidR="00531EC4" w:rsidRPr="002F47AE" w:rsidRDefault="00531EC4" w:rsidP="00531EC4">
            <w:pPr>
              <w:jc w:val="center"/>
              <w:rPr>
                <w:sz w:val="24"/>
                <w:szCs w:val="24"/>
              </w:rPr>
            </w:pPr>
            <w:r w:rsidRPr="002F47AE">
              <w:rPr>
                <w:sz w:val="24"/>
                <w:szCs w:val="24"/>
              </w:rPr>
              <w:t>91</w:t>
            </w:r>
          </w:p>
        </w:tc>
        <w:tc>
          <w:tcPr>
            <w:tcW w:w="1843" w:type="dxa"/>
            <w:tcBorders>
              <w:left w:val="threeDEmboss" w:sz="24" w:space="0" w:color="FF0000"/>
              <w:right w:val="threeDEmboss" w:sz="24" w:space="0" w:color="FF0000"/>
            </w:tcBorders>
          </w:tcPr>
          <w:p w:rsidR="00531EC4" w:rsidRPr="002F47AE" w:rsidRDefault="00531EC4" w:rsidP="00531EC4">
            <w:pPr>
              <w:jc w:val="center"/>
              <w:rPr>
                <w:sz w:val="24"/>
                <w:szCs w:val="24"/>
              </w:rPr>
            </w:pPr>
            <w:r w:rsidRPr="002F47AE">
              <w:rPr>
                <w:sz w:val="24"/>
                <w:szCs w:val="24"/>
              </w:rPr>
              <w:t>17</w:t>
            </w:r>
          </w:p>
        </w:tc>
        <w:tc>
          <w:tcPr>
            <w:tcW w:w="1903" w:type="dxa"/>
            <w:tcBorders>
              <w:left w:val="threeDEmboss" w:sz="24" w:space="0" w:color="FF0000"/>
              <w:right w:val="thickThinSmallGap" w:sz="18" w:space="0" w:color="auto"/>
            </w:tcBorders>
          </w:tcPr>
          <w:p w:rsidR="00531EC4" w:rsidRPr="002F47AE" w:rsidRDefault="00531EC4" w:rsidP="00531EC4">
            <w:pPr>
              <w:jc w:val="center"/>
              <w:rPr>
                <w:sz w:val="24"/>
                <w:szCs w:val="24"/>
              </w:rPr>
            </w:pPr>
            <w:r w:rsidRPr="002F47AE">
              <w:rPr>
                <w:sz w:val="24"/>
                <w:szCs w:val="24"/>
              </w:rPr>
              <w:t>18</w:t>
            </w:r>
          </w:p>
        </w:tc>
      </w:tr>
      <w:tr w:rsidR="00531EC4" w:rsidRPr="002F47AE" w:rsidTr="0060535B">
        <w:tc>
          <w:tcPr>
            <w:tcW w:w="959" w:type="dxa"/>
            <w:tcBorders>
              <w:top w:val="single" w:sz="6" w:space="0" w:color="auto"/>
              <w:left w:val="thickThinSmallGap" w:sz="18" w:space="0" w:color="auto"/>
              <w:bottom w:val="thinThickSmallGap" w:sz="18" w:space="0" w:color="auto"/>
              <w:right w:val="thinThickSmallGap" w:sz="18" w:space="0" w:color="auto"/>
            </w:tcBorders>
          </w:tcPr>
          <w:p w:rsidR="00531EC4" w:rsidRPr="002F47AE" w:rsidRDefault="00531EC4" w:rsidP="00531EC4">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531EC4" w:rsidRPr="002F47AE" w:rsidRDefault="00531EC4" w:rsidP="00531EC4">
            <w:pPr>
              <w:jc w:val="center"/>
              <w:rPr>
                <w:sz w:val="24"/>
                <w:szCs w:val="24"/>
              </w:rPr>
            </w:pPr>
            <w:r w:rsidRPr="002F47AE">
              <w:rPr>
                <w:sz w:val="24"/>
                <w:szCs w:val="24"/>
              </w:rPr>
              <w:t>104</w:t>
            </w:r>
          </w:p>
        </w:tc>
        <w:tc>
          <w:tcPr>
            <w:tcW w:w="2268" w:type="dxa"/>
            <w:tcBorders>
              <w:left w:val="single" w:sz="4" w:space="0" w:color="auto"/>
              <w:bottom w:val="thickThinSmallGap" w:sz="18" w:space="0" w:color="auto"/>
              <w:right w:val="threeDEmboss" w:sz="24" w:space="0" w:color="FF0000"/>
            </w:tcBorders>
          </w:tcPr>
          <w:p w:rsidR="00531EC4" w:rsidRPr="002F47AE" w:rsidRDefault="00531EC4" w:rsidP="00531EC4">
            <w:pPr>
              <w:jc w:val="center"/>
              <w:rPr>
                <w:sz w:val="24"/>
                <w:szCs w:val="24"/>
              </w:rPr>
            </w:pPr>
            <w:r w:rsidRPr="002F47AE">
              <w:rPr>
                <w:sz w:val="24"/>
                <w:szCs w:val="24"/>
              </w:rPr>
              <w:t>48</w:t>
            </w:r>
          </w:p>
        </w:tc>
        <w:tc>
          <w:tcPr>
            <w:tcW w:w="1843" w:type="dxa"/>
            <w:tcBorders>
              <w:left w:val="threeDEmboss" w:sz="24" w:space="0" w:color="FF0000"/>
              <w:bottom w:val="thickThinSmallGap" w:sz="18" w:space="0" w:color="auto"/>
              <w:right w:val="threeDEmboss" w:sz="24" w:space="0" w:color="FF0000"/>
            </w:tcBorders>
          </w:tcPr>
          <w:p w:rsidR="00531EC4" w:rsidRPr="002F47AE" w:rsidRDefault="00531EC4" w:rsidP="00531EC4">
            <w:pPr>
              <w:jc w:val="center"/>
              <w:rPr>
                <w:sz w:val="24"/>
                <w:szCs w:val="24"/>
              </w:rPr>
            </w:pPr>
            <w:r w:rsidRPr="002F47AE">
              <w:rPr>
                <w:sz w:val="24"/>
                <w:szCs w:val="24"/>
              </w:rPr>
              <w:t>26</w:t>
            </w:r>
          </w:p>
        </w:tc>
        <w:tc>
          <w:tcPr>
            <w:tcW w:w="1903" w:type="dxa"/>
            <w:tcBorders>
              <w:left w:val="threeDEmboss" w:sz="24" w:space="0" w:color="FF0000"/>
              <w:bottom w:val="thickThinSmallGap" w:sz="18" w:space="0" w:color="auto"/>
              <w:right w:val="thickThinSmallGap" w:sz="18" w:space="0" w:color="auto"/>
            </w:tcBorders>
          </w:tcPr>
          <w:p w:rsidR="00531EC4" w:rsidRPr="002F47AE" w:rsidRDefault="00531EC4" w:rsidP="00531EC4">
            <w:pPr>
              <w:jc w:val="center"/>
              <w:rPr>
                <w:sz w:val="24"/>
                <w:szCs w:val="24"/>
              </w:rPr>
            </w:pPr>
            <w:r w:rsidRPr="002F47AE">
              <w:rPr>
                <w:sz w:val="24"/>
                <w:szCs w:val="24"/>
              </w:rPr>
              <w:t>16</w:t>
            </w:r>
          </w:p>
        </w:tc>
      </w:tr>
      <w:tr w:rsidR="00531EC4" w:rsidRPr="002F47AE" w:rsidTr="0060535B">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531EC4" w:rsidRPr="002F47AE" w:rsidRDefault="00531EC4" w:rsidP="00531EC4">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531EC4" w:rsidRPr="002F47AE" w:rsidRDefault="00531EC4" w:rsidP="00531EC4">
            <w:pPr>
              <w:jc w:val="center"/>
              <w:rPr>
                <w:b/>
                <w:sz w:val="24"/>
                <w:szCs w:val="24"/>
              </w:rPr>
            </w:pPr>
            <w:r w:rsidRPr="002F47AE">
              <w:rPr>
                <w:b/>
                <w:sz w:val="24"/>
                <w:szCs w:val="24"/>
              </w:rPr>
              <w:t>27,20</w:t>
            </w:r>
          </w:p>
        </w:tc>
      </w:tr>
    </w:tbl>
    <w:p w:rsidR="0060535B" w:rsidRPr="002F47AE" w:rsidRDefault="0060535B" w:rsidP="0060535B"/>
    <w:p w:rsidR="00C7352C" w:rsidRDefault="00C7352C" w:rsidP="00C7352C">
      <w:bookmarkStart w:id="71" w:name="_Toc357117036"/>
      <w:r>
        <w:t xml:space="preserve">Tabela </w:t>
      </w:r>
      <w:fldSimple w:instr=" SEQ Tabela \* ARABIC ">
        <w:r>
          <w:rPr>
            <w:noProof/>
          </w:rPr>
          <w:t>6</w:t>
        </w:r>
      </w:fldSimple>
      <w:r>
        <w:t xml:space="preserve"> </w:t>
      </w:r>
      <w:r w:rsidRPr="00084213">
        <w:t xml:space="preserve">Porównanie czasów działania sieci dla </w:t>
      </w:r>
      <w:r>
        <w:t xml:space="preserve">protokołów </w:t>
      </w:r>
      <w:proofErr w:type="spellStart"/>
      <w:r>
        <w:t>routingu</w:t>
      </w:r>
      <w:proofErr w:type="spellEnd"/>
      <w:r>
        <w:t xml:space="preserve"> </w:t>
      </w:r>
      <w:r w:rsidRPr="00084213">
        <w:t>dynamicznego</w:t>
      </w:r>
      <w:bookmarkEnd w:id="71"/>
    </w:p>
    <w:p w:rsidR="00C7352C" w:rsidRPr="002F47AE" w:rsidRDefault="00C7352C" w:rsidP="00C7352C">
      <w:r w:rsidRPr="00084213">
        <w:t>Opracowanie własne.</w:t>
      </w:r>
    </w:p>
    <w:p w:rsidR="0060535B" w:rsidRPr="002F47AE" w:rsidRDefault="0060535B" w:rsidP="00C7352C">
      <w:pPr>
        <w:pStyle w:val="Legenda"/>
      </w:pPr>
    </w:p>
    <w:p w:rsidR="00D11435" w:rsidRPr="00C5220F" w:rsidRDefault="007C3A7F" w:rsidP="00C5220F">
      <w:pPr>
        <w:pStyle w:val="Podtytu"/>
        <w:rPr>
          <w:sz w:val="24"/>
          <w:szCs w:val="24"/>
        </w:rPr>
      </w:pPr>
      <w:bookmarkStart w:id="72" w:name="_Toc356853100"/>
      <w:r w:rsidRPr="002F47AE">
        <w:rPr>
          <w:sz w:val="24"/>
          <w:szCs w:val="24"/>
        </w:rPr>
        <w:t>3.4.4 Podsumowanie</w:t>
      </w:r>
      <w:bookmarkStart w:id="73" w:name="13ec200bc9c9c1dc_1"/>
      <w:bookmarkEnd w:id="72"/>
    </w:p>
    <w:p w:rsidR="00D11435" w:rsidRPr="002F47AE" w:rsidRDefault="00D11435" w:rsidP="00D11435">
      <w:pPr>
        <w:ind w:firstLine="708"/>
        <w:rPr>
          <w:color w:val="222222"/>
          <w:kern w:val="0"/>
          <w:lang w:eastAsia="pl-PL" w:bidi="ar-SA"/>
        </w:rPr>
      </w:pPr>
      <w:r w:rsidRPr="002F47AE">
        <w:rPr>
          <w:kern w:val="0"/>
          <w:lang w:eastAsia="pl-PL" w:bidi="ar-SA"/>
        </w:rPr>
        <w:t xml:space="preserve">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w:t>
      </w:r>
      <w:proofErr w:type="spellStart"/>
      <w:r w:rsidRPr="002F47AE">
        <w:rPr>
          <w:kern w:val="0"/>
          <w:lang w:eastAsia="pl-PL" w:bidi="ar-SA"/>
        </w:rPr>
        <w:t>routingu</w:t>
      </w:r>
      <w:proofErr w:type="spellEnd"/>
      <w:r w:rsidRPr="002F47AE">
        <w:rPr>
          <w:kern w:val="0"/>
          <w:lang w:eastAsia="pl-PL" w:bidi="ar-SA"/>
        </w:rPr>
        <w:t xml:space="preserve"> otrzymanych od sąsiednich routerów. Okresowe aktualizacje informacji o </w:t>
      </w:r>
      <w:proofErr w:type="spellStart"/>
      <w:r w:rsidRPr="002F47AE">
        <w:rPr>
          <w:kern w:val="0"/>
          <w:lang w:eastAsia="pl-PL" w:bidi="ar-SA"/>
        </w:rPr>
        <w:t>routingu</w:t>
      </w:r>
      <w:proofErr w:type="spellEnd"/>
      <w:r w:rsidRPr="002F47AE">
        <w:rPr>
          <w:kern w:val="0"/>
          <w:lang w:eastAsia="pl-PL" w:bidi="ar-SA"/>
        </w:rPr>
        <w:t xml:space="preserve"> wymagają szerokiego pasma, a zbieżność sieci jest osiągana powoli, czego rezultatem są nieoptymalne decyzje dotyczące </w:t>
      </w:r>
      <w:proofErr w:type="spellStart"/>
      <w:r w:rsidRPr="002F47AE">
        <w:rPr>
          <w:kern w:val="0"/>
          <w:lang w:eastAsia="pl-PL" w:bidi="ar-SA"/>
        </w:rPr>
        <w:t>routingu</w:t>
      </w:r>
      <w:proofErr w:type="spellEnd"/>
      <w:r w:rsidRPr="002F47AE">
        <w:rPr>
          <w:kern w:val="0"/>
          <w:lang w:eastAsia="pl-PL" w:bidi="ar-SA"/>
        </w:rPr>
        <w:t xml:space="preserve">. Routery OSPF natomiast wysyłają ogłoszenia stanu łącza do wszystkich routerów w obrębie tego samego obszaru hierarchicznego poprzez transmisję IP w trybie </w:t>
      </w:r>
      <w:proofErr w:type="spellStart"/>
      <w:r w:rsidRPr="002F47AE">
        <w:rPr>
          <w:kern w:val="0"/>
          <w:lang w:eastAsia="pl-PL" w:bidi="ar-SA"/>
        </w:rPr>
        <w:t>rozgłoszeniowym</w:t>
      </w:r>
      <w:proofErr w:type="spellEnd"/>
      <w:r w:rsidRPr="002F47AE">
        <w:rPr>
          <w:kern w:val="0"/>
          <w:lang w:eastAsia="pl-PL" w:bidi="ar-SA"/>
        </w:rPr>
        <w:t>,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3"/>
    </w:p>
    <w:p w:rsidR="00D11435" w:rsidRPr="002F47AE" w:rsidRDefault="00D11435" w:rsidP="00D11435">
      <w:pPr>
        <w:ind w:firstLine="708"/>
        <w:rPr>
          <w:color w:val="222222"/>
          <w:kern w:val="0"/>
          <w:lang w:eastAsia="pl-PL" w:bidi="ar-SA"/>
        </w:rPr>
      </w:pPr>
      <w:r w:rsidRPr="002F47AE">
        <w:rPr>
          <w:color w:val="222222"/>
          <w:kern w:val="0"/>
          <w:lang w:eastAsia="pl-PL" w:bidi="ar-SA"/>
        </w:rPr>
        <w:t xml:space="preserve">Podsumowując, OSPF jest jednym z najsilniejszych dostępnych protokołów </w:t>
      </w:r>
      <w:proofErr w:type="spellStart"/>
      <w:r w:rsidRPr="002F47AE">
        <w:rPr>
          <w:color w:val="222222"/>
          <w:kern w:val="0"/>
          <w:lang w:eastAsia="pl-PL" w:bidi="ar-SA"/>
        </w:rPr>
        <w:t>routingu</w:t>
      </w:r>
      <w:proofErr w:type="spellEnd"/>
      <w:r w:rsidRPr="002F47AE">
        <w:rPr>
          <w:color w:val="222222"/>
          <w:kern w:val="0"/>
          <w:lang w:eastAsia="pl-PL" w:bidi="ar-SA"/>
        </w:rPr>
        <w:t xml:space="preserve">. Co implikuje fakt, iż  budowanie i obsługiwanie sieci złożonej OSPF wymaga większego doświadczenia i wysiłku administratora niż w przypadku sieci wykorzystujących inne protokoły </w:t>
      </w:r>
      <w:proofErr w:type="spellStart"/>
      <w:r w:rsidRPr="002F47AE">
        <w:rPr>
          <w:color w:val="222222"/>
          <w:kern w:val="0"/>
          <w:lang w:eastAsia="pl-PL" w:bidi="ar-SA"/>
        </w:rPr>
        <w:t>routingu</w:t>
      </w:r>
      <w:proofErr w:type="spellEnd"/>
      <w:r w:rsidRPr="002F47AE">
        <w:rPr>
          <w:color w:val="222222"/>
          <w:kern w:val="0"/>
          <w:lang w:eastAsia="pl-PL" w:bidi="ar-SA"/>
        </w:rPr>
        <w:t>.   Właściwie zaprojektowana i wykonana sieć OSPF nagradza jednak swoich użytkowników niezawodnym  i szybkim działaniem oraz osiągania zbieżności.</w:t>
      </w:r>
    </w:p>
    <w:p w:rsidR="005D126A" w:rsidRPr="002F47AE" w:rsidRDefault="005D126A" w:rsidP="00D71751"/>
    <w:p w:rsidR="005D126A" w:rsidRPr="002F47AE" w:rsidRDefault="005D126A"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234F22" w:rsidRPr="002F47AE" w:rsidRDefault="00234F22" w:rsidP="00D71751"/>
    <w:p w:rsidR="00E2681A" w:rsidRDefault="00E2681A" w:rsidP="006F3F73">
      <w:pPr>
        <w:pStyle w:val="Nagwek1"/>
        <w:rPr>
          <w:sz w:val="24"/>
          <w:szCs w:val="24"/>
        </w:rPr>
      </w:pPr>
      <w:bookmarkStart w:id="74" w:name="_Toc356853101"/>
    </w:p>
    <w:p w:rsidR="006F3F73" w:rsidRDefault="006F3F73" w:rsidP="006F3F73">
      <w:pPr>
        <w:pStyle w:val="Nagwek1"/>
        <w:rPr>
          <w:sz w:val="24"/>
          <w:szCs w:val="24"/>
        </w:rPr>
      </w:pPr>
      <w:r w:rsidRPr="002F47AE">
        <w:rPr>
          <w:sz w:val="24"/>
          <w:szCs w:val="24"/>
        </w:rPr>
        <w:t xml:space="preserve">3.5 Infrastruktura sieciowa wykorzystująca konfiguracje </w:t>
      </w:r>
      <w:proofErr w:type="spellStart"/>
      <w:r w:rsidRPr="002F47AE">
        <w:rPr>
          <w:sz w:val="24"/>
          <w:szCs w:val="24"/>
        </w:rPr>
        <w:t>routingu</w:t>
      </w:r>
      <w:proofErr w:type="spellEnd"/>
      <w:r w:rsidRPr="002F47AE">
        <w:rPr>
          <w:sz w:val="24"/>
          <w:szCs w:val="24"/>
        </w:rPr>
        <w:t xml:space="preserve"> dynamicznego </w:t>
      </w:r>
      <w:r w:rsidR="00392977" w:rsidRPr="002F47AE">
        <w:rPr>
          <w:sz w:val="24"/>
          <w:szCs w:val="24"/>
        </w:rPr>
        <w:t>EIGRP</w:t>
      </w:r>
      <w:r w:rsidRPr="002F47AE">
        <w:rPr>
          <w:sz w:val="24"/>
          <w:szCs w:val="24"/>
        </w:rPr>
        <w:t>.</w:t>
      </w:r>
      <w:bookmarkEnd w:id="74"/>
    </w:p>
    <w:p w:rsidR="0030098D" w:rsidRPr="0030098D" w:rsidRDefault="0030098D" w:rsidP="0030098D">
      <w:r>
        <w:tab/>
        <w:t>Internet jest bardzo dynamicznie rozwijającą się siecią, co wiąże się z tym, ze jego protokół IP musi charakteryzować się wysoka dynamiką. Firma Cisco Systems chcąc zaoferować nowoczesny i wysoce odporny protokół, zdecydowała się wprowadzić protokół EIGRP.</w:t>
      </w:r>
      <w:r w:rsidR="001B5340">
        <w:t xml:space="preserve"> Protokół ten charakteryzuje wydajne działanie, szybkie osiąganie zbieżności jak również wysokie bezpieczeństwo. </w:t>
      </w:r>
    </w:p>
    <w:p w:rsidR="006F3F73" w:rsidRPr="002F47AE" w:rsidRDefault="006F3F73" w:rsidP="006F3F73">
      <w:pPr>
        <w:pStyle w:val="Podtytu"/>
        <w:rPr>
          <w:sz w:val="24"/>
          <w:szCs w:val="24"/>
        </w:rPr>
      </w:pPr>
      <w:bookmarkStart w:id="75" w:name="_Toc356853102"/>
      <w:r w:rsidRPr="002F47AE">
        <w:rPr>
          <w:sz w:val="24"/>
          <w:szCs w:val="24"/>
        </w:rPr>
        <w:t>3.5.1 Schemat zaprojektowanej sieci</w:t>
      </w:r>
      <w:bookmarkEnd w:id="75"/>
    </w:p>
    <w:p w:rsidR="006F3F73" w:rsidRPr="002F47AE" w:rsidRDefault="006F3F73" w:rsidP="006F3F73">
      <w:pPr>
        <w:pStyle w:val="Podtytu"/>
        <w:rPr>
          <w:rFonts w:eastAsia="SimSun"/>
          <w:sz w:val="24"/>
          <w:szCs w:val="24"/>
        </w:rPr>
      </w:pPr>
      <w:bookmarkStart w:id="76" w:name="_Toc356853103"/>
      <w:r w:rsidRPr="002F47AE">
        <w:rPr>
          <w:rFonts w:eastAsia="SimSun"/>
          <w:sz w:val="24"/>
          <w:szCs w:val="24"/>
        </w:rPr>
        <w:t xml:space="preserve">3.5.2 Badanie zawartości aktualizacji </w:t>
      </w:r>
      <w:proofErr w:type="spellStart"/>
      <w:r w:rsidRPr="002F47AE">
        <w:rPr>
          <w:rFonts w:eastAsia="SimSun"/>
          <w:sz w:val="24"/>
          <w:szCs w:val="24"/>
        </w:rPr>
        <w:t>routingu</w:t>
      </w:r>
      <w:bookmarkEnd w:id="76"/>
      <w:proofErr w:type="spellEnd"/>
    </w:p>
    <w:p w:rsidR="006F3F73" w:rsidRPr="002F47AE" w:rsidRDefault="006F3F73" w:rsidP="006F3F73">
      <w:pPr>
        <w:pStyle w:val="Podtytu"/>
        <w:rPr>
          <w:sz w:val="24"/>
          <w:szCs w:val="24"/>
        </w:rPr>
      </w:pPr>
      <w:bookmarkStart w:id="77" w:name="_Toc356853104"/>
      <w:r w:rsidRPr="002F47AE">
        <w:rPr>
          <w:sz w:val="24"/>
          <w:szCs w:val="24"/>
        </w:rPr>
        <w:t>3.5.3 Porównanie czasów działania sieci</w:t>
      </w:r>
      <w:bookmarkEnd w:id="77"/>
      <w:r w:rsidRPr="002F47AE">
        <w:rPr>
          <w:sz w:val="24"/>
          <w:szCs w:val="24"/>
        </w:rPr>
        <w:t xml:space="preserve"> </w:t>
      </w:r>
    </w:p>
    <w:p w:rsidR="00234F22" w:rsidRPr="002F47AE" w:rsidRDefault="00234F22" w:rsidP="00234F22"/>
    <w:tbl>
      <w:tblPr>
        <w:tblStyle w:val="Tabela-Siatka"/>
        <w:tblpPr w:leftFromText="141" w:rightFromText="141" w:vertAnchor="text" w:horzAnchor="margin" w:tblpXSpec="center" w:tblpY="438"/>
        <w:tblW w:w="0" w:type="auto"/>
        <w:tblLook w:val="04A0"/>
      </w:tblPr>
      <w:tblGrid>
        <w:gridCol w:w="1012"/>
        <w:gridCol w:w="2126"/>
        <w:gridCol w:w="2268"/>
        <w:gridCol w:w="1843"/>
        <w:gridCol w:w="1903"/>
      </w:tblGrid>
      <w:tr w:rsidR="00234F22" w:rsidRPr="002F47AE" w:rsidTr="00884E7C">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F47AE" w:rsidRDefault="00234F22" w:rsidP="00D938A8">
            <w:pPr>
              <w:rPr>
                <w:sz w:val="24"/>
                <w:szCs w:val="24"/>
              </w:rPr>
            </w:pP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RIP wersja 1 (</w:t>
            </w:r>
            <w:proofErr w:type="spellStart"/>
            <w:r w:rsidRPr="002F47AE">
              <w:rPr>
                <w:b/>
                <w:sz w:val="24"/>
                <w:szCs w:val="24"/>
              </w:rPr>
              <w:t>ms</w:t>
            </w:r>
            <w:proofErr w:type="spellEnd"/>
            <w:r w:rsidRPr="002F47AE">
              <w:rPr>
                <w:b/>
                <w:sz w:val="24"/>
                <w:szCs w:val="24"/>
              </w:rPr>
              <w:t>)</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RIP wersja 2 (</w:t>
            </w:r>
            <w:proofErr w:type="spellStart"/>
            <w:r w:rsidRPr="002F47AE">
              <w:rPr>
                <w:b/>
                <w:sz w:val="24"/>
                <w:szCs w:val="24"/>
              </w:rPr>
              <w:t>ms</w:t>
            </w:r>
            <w:proofErr w:type="spellEnd"/>
            <w:r w:rsidRPr="002F47AE">
              <w:rPr>
                <w:b/>
                <w:sz w:val="24"/>
                <w:szCs w:val="24"/>
              </w:rPr>
              <w:t>)</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OSPF (</w:t>
            </w:r>
            <w:proofErr w:type="spellStart"/>
            <w:r w:rsidRPr="002F47AE">
              <w:rPr>
                <w:b/>
                <w:sz w:val="24"/>
                <w:szCs w:val="24"/>
              </w:rPr>
              <w:t>ms</w:t>
            </w:r>
            <w:proofErr w:type="spellEnd"/>
            <w:r w:rsidRPr="002F47AE">
              <w:rPr>
                <w:b/>
                <w:sz w:val="24"/>
                <w:szCs w:val="24"/>
              </w:rPr>
              <w:t>)</w:t>
            </w:r>
          </w:p>
        </w:tc>
        <w:tc>
          <w:tcPr>
            <w:tcW w:w="190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EIGRP (</w:t>
            </w:r>
            <w:proofErr w:type="spellStart"/>
            <w:r w:rsidRPr="002F47AE">
              <w:rPr>
                <w:b/>
                <w:sz w:val="24"/>
                <w:szCs w:val="24"/>
              </w:rPr>
              <w:t>ms</w:t>
            </w:r>
            <w:proofErr w:type="spellEnd"/>
            <w:r w:rsidRPr="002F47AE">
              <w:rPr>
                <w:b/>
                <w:sz w:val="24"/>
                <w:szCs w:val="24"/>
              </w:rPr>
              <w:t>)</w:t>
            </w:r>
          </w:p>
        </w:tc>
      </w:tr>
      <w:tr w:rsidR="00234F22" w:rsidRPr="002F47AE" w:rsidTr="00884E7C">
        <w:tc>
          <w:tcPr>
            <w:tcW w:w="959" w:type="dxa"/>
            <w:tcBorders>
              <w:top w:val="thickThinSmallGap" w:sz="18"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w:t>
            </w:r>
          </w:p>
        </w:tc>
        <w:tc>
          <w:tcPr>
            <w:tcW w:w="2126" w:type="dxa"/>
            <w:tcBorders>
              <w:top w:val="thickThinSmallGap" w:sz="18" w:space="0" w:color="auto"/>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top w:val="thickThinSmallGap" w:sz="18" w:space="0" w:color="auto"/>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top w:val="thickThinSmallGap" w:sz="18" w:space="0" w:color="auto"/>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top w:val="thickThinSmallGap" w:sz="18" w:space="0" w:color="auto"/>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2</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3</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4</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5</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6</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7</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8</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9</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10</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11</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12</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13</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14</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15</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16</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17</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lastRenderedPageBreak/>
              <w:t>18</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single" w:sz="6" w:space="0" w:color="auto"/>
              <w:right w:val="thinThickSmallGap" w:sz="18" w:space="0" w:color="auto"/>
            </w:tcBorders>
          </w:tcPr>
          <w:p w:rsidR="00234F22" w:rsidRPr="002F47AE" w:rsidRDefault="00234F22" w:rsidP="00D938A8">
            <w:pPr>
              <w:rPr>
                <w:b/>
                <w:sz w:val="24"/>
                <w:szCs w:val="24"/>
              </w:rPr>
            </w:pPr>
            <w:r w:rsidRPr="002F47AE">
              <w:rPr>
                <w:b/>
                <w:sz w:val="24"/>
                <w:szCs w:val="24"/>
              </w:rPr>
              <w:t>19</w:t>
            </w:r>
          </w:p>
        </w:tc>
        <w:tc>
          <w:tcPr>
            <w:tcW w:w="2126" w:type="dxa"/>
            <w:tcBorders>
              <w:left w:val="thinThick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single" w:sz="6" w:space="0" w:color="auto"/>
              <w:left w:val="thickThinSmallGap" w:sz="18" w:space="0" w:color="auto"/>
              <w:bottom w:val="thinThickSmallGap" w:sz="18" w:space="0" w:color="auto"/>
              <w:right w:val="thinThickSmallGap" w:sz="18" w:space="0" w:color="auto"/>
            </w:tcBorders>
          </w:tcPr>
          <w:p w:rsidR="00234F22" w:rsidRPr="002F47AE" w:rsidRDefault="00234F22" w:rsidP="00D938A8">
            <w:pPr>
              <w:rPr>
                <w:b/>
                <w:sz w:val="24"/>
                <w:szCs w:val="24"/>
              </w:rPr>
            </w:pPr>
            <w:r w:rsidRPr="002F47AE">
              <w:rPr>
                <w:b/>
                <w:sz w:val="24"/>
                <w:szCs w:val="24"/>
              </w:rPr>
              <w:t>20</w:t>
            </w:r>
          </w:p>
        </w:tc>
        <w:tc>
          <w:tcPr>
            <w:tcW w:w="2126" w:type="dxa"/>
            <w:tcBorders>
              <w:left w:val="thinThickSmallGap" w:sz="18" w:space="0" w:color="auto"/>
              <w:bottom w:val="thickThinSmallGap" w:sz="18" w:space="0" w:color="auto"/>
              <w:right w:val="single" w:sz="4" w:space="0" w:color="auto"/>
            </w:tcBorders>
          </w:tcPr>
          <w:p w:rsidR="00234F22" w:rsidRPr="002F47AE" w:rsidRDefault="00234F22" w:rsidP="00D938A8">
            <w:pPr>
              <w:jc w:val="center"/>
              <w:rPr>
                <w:sz w:val="24"/>
                <w:szCs w:val="24"/>
              </w:rPr>
            </w:pPr>
          </w:p>
        </w:tc>
        <w:tc>
          <w:tcPr>
            <w:tcW w:w="2268" w:type="dxa"/>
            <w:tcBorders>
              <w:left w:val="single" w:sz="4" w:space="0" w:color="auto"/>
              <w:bottom w:val="thickThinSmallGap" w:sz="18" w:space="0" w:color="auto"/>
              <w:right w:val="single" w:sz="4" w:space="0" w:color="auto"/>
            </w:tcBorders>
          </w:tcPr>
          <w:p w:rsidR="00234F22" w:rsidRPr="002F47AE" w:rsidRDefault="00234F22" w:rsidP="00D938A8">
            <w:pPr>
              <w:jc w:val="center"/>
              <w:rPr>
                <w:sz w:val="24"/>
                <w:szCs w:val="24"/>
              </w:rPr>
            </w:pPr>
          </w:p>
        </w:tc>
        <w:tc>
          <w:tcPr>
            <w:tcW w:w="1843" w:type="dxa"/>
            <w:tcBorders>
              <w:left w:val="single" w:sz="4" w:space="0" w:color="auto"/>
              <w:bottom w:val="thickThinSmallGap" w:sz="18" w:space="0" w:color="auto"/>
              <w:right w:val="threeDEmboss" w:sz="24" w:space="0" w:color="FF0000"/>
            </w:tcBorders>
          </w:tcPr>
          <w:p w:rsidR="00234F22" w:rsidRPr="002F47AE" w:rsidRDefault="00234F22" w:rsidP="00D938A8">
            <w:pPr>
              <w:jc w:val="center"/>
              <w:rPr>
                <w:sz w:val="24"/>
                <w:szCs w:val="24"/>
              </w:rPr>
            </w:pPr>
          </w:p>
        </w:tc>
        <w:tc>
          <w:tcPr>
            <w:tcW w:w="1903" w:type="dxa"/>
            <w:tcBorders>
              <w:left w:val="threeDEmboss" w:sz="24" w:space="0" w:color="FF0000"/>
              <w:bottom w:val="thickThinSmallGap" w:sz="18" w:space="0" w:color="auto"/>
              <w:right w:val="threeDEmboss" w:sz="24" w:space="0" w:color="FF0000"/>
            </w:tcBorders>
          </w:tcPr>
          <w:p w:rsidR="00234F22" w:rsidRPr="002F47AE" w:rsidRDefault="00234F22" w:rsidP="00D938A8">
            <w:pPr>
              <w:jc w:val="center"/>
              <w:rPr>
                <w:sz w:val="24"/>
                <w:szCs w:val="24"/>
              </w:rPr>
            </w:pPr>
          </w:p>
        </w:tc>
      </w:tr>
      <w:tr w:rsidR="00234F22" w:rsidRPr="002F47AE" w:rsidTr="00884E7C">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234F22" w:rsidRPr="002F47AE" w:rsidRDefault="00234F22" w:rsidP="00D938A8">
            <w:pPr>
              <w:rPr>
                <w:b/>
                <w:sz w:val="24"/>
                <w:szCs w:val="24"/>
              </w:rPr>
            </w:pPr>
            <w:r w:rsidRPr="002F47AE">
              <w:rPr>
                <w:b/>
                <w:sz w:val="24"/>
                <w:szCs w:val="24"/>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82,95</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74,05</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25,65</w:t>
            </w:r>
          </w:p>
        </w:tc>
        <w:tc>
          <w:tcPr>
            <w:tcW w:w="190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234F22" w:rsidRPr="002F47AE" w:rsidRDefault="00234F22" w:rsidP="00D938A8">
            <w:pPr>
              <w:jc w:val="center"/>
              <w:rPr>
                <w:b/>
                <w:sz w:val="24"/>
                <w:szCs w:val="24"/>
              </w:rPr>
            </w:pPr>
            <w:r w:rsidRPr="002F47AE">
              <w:rPr>
                <w:b/>
                <w:sz w:val="24"/>
                <w:szCs w:val="24"/>
              </w:rPr>
              <w:t>27,20</w:t>
            </w:r>
          </w:p>
        </w:tc>
      </w:tr>
    </w:tbl>
    <w:p w:rsidR="00234F22" w:rsidRPr="002F47AE" w:rsidRDefault="00234F22" w:rsidP="00234F22"/>
    <w:p w:rsidR="006F3F73" w:rsidRPr="002F47AE" w:rsidRDefault="006F3F73" w:rsidP="006F3F73">
      <w:pPr>
        <w:pStyle w:val="Podtytu"/>
        <w:rPr>
          <w:sz w:val="24"/>
          <w:szCs w:val="24"/>
        </w:rPr>
      </w:pPr>
      <w:bookmarkStart w:id="78" w:name="_Toc356853105"/>
      <w:r w:rsidRPr="002F47AE">
        <w:rPr>
          <w:sz w:val="24"/>
          <w:szCs w:val="24"/>
        </w:rPr>
        <w:t>3.5.4 Podsumowanie</w:t>
      </w:r>
      <w:bookmarkEnd w:id="78"/>
    </w:p>
    <w:p w:rsidR="00CC1762" w:rsidRDefault="00CC1762" w:rsidP="00CC1762">
      <w:pPr>
        <w:pStyle w:val="Tytu"/>
        <w:rPr>
          <w:sz w:val="24"/>
          <w:szCs w:val="24"/>
        </w:rPr>
      </w:pPr>
      <w:bookmarkStart w:id="79" w:name="_Toc356853106"/>
      <w:r w:rsidRPr="002F47AE">
        <w:rPr>
          <w:sz w:val="24"/>
          <w:szCs w:val="24"/>
        </w:rPr>
        <w:t>Wnioski końcowe</w:t>
      </w:r>
      <w:bookmarkEnd w:id="79"/>
    </w:p>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Default="00E2681A" w:rsidP="00E2681A"/>
    <w:p w:rsidR="00E2681A" w:rsidRPr="00E2681A" w:rsidRDefault="00E2681A" w:rsidP="00E2681A"/>
    <w:p w:rsidR="00791F67" w:rsidRPr="00461ACA" w:rsidRDefault="00CC1762" w:rsidP="00CC1762">
      <w:pPr>
        <w:pStyle w:val="Tytu"/>
        <w:rPr>
          <w:szCs w:val="28"/>
        </w:rPr>
      </w:pPr>
      <w:bookmarkStart w:id="80" w:name="_Toc356853107"/>
      <w:r w:rsidRPr="00461ACA">
        <w:rPr>
          <w:szCs w:val="28"/>
        </w:rPr>
        <w:t>Spis rysunków</w:t>
      </w:r>
    </w:p>
    <w:p w:rsidR="00791E11" w:rsidRDefault="00903609">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903609">
        <w:fldChar w:fldCharType="begin"/>
      </w:r>
      <w:r w:rsidR="00632E04">
        <w:instrText xml:space="preserve"> TOC \c "Rysunek" </w:instrText>
      </w:r>
      <w:r w:rsidRPr="00903609">
        <w:fldChar w:fldCharType="separate"/>
      </w:r>
      <w:r w:rsidR="00791E11" w:rsidRPr="00B3521F">
        <w:rPr>
          <w:noProof/>
        </w:rPr>
        <w:t>Rysunek 1 Topologia magistrali [13]</w:t>
      </w:r>
      <w:r w:rsidR="00791E11">
        <w:rPr>
          <w:noProof/>
        </w:rPr>
        <w:tab/>
      </w:r>
      <w:r>
        <w:rPr>
          <w:noProof/>
        </w:rPr>
        <w:fldChar w:fldCharType="begin"/>
      </w:r>
      <w:r w:rsidR="00791E11">
        <w:rPr>
          <w:noProof/>
        </w:rPr>
        <w:instrText xml:space="preserve"> PAGEREF _Toc357114864 \h </w:instrText>
      </w:r>
      <w:r>
        <w:rPr>
          <w:noProof/>
        </w:rPr>
      </w:r>
      <w:r>
        <w:rPr>
          <w:noProof/>
        </w:rPr>
        <w:fldChar w:fldCharType="separate"/>
      </w:r>
      <w:r w:rsidR="00791E11">
        <w:rPr>
          <w:noProof/>
        </w:rPr>
        <w:t>7</w:t>
      </w:r>
      <w:r>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sidR="00903609">
        <w:rPr>
          <w:noProof/>
        </w:rPr>
        <w:fldChar w:fldCharType="begin"/>
      </w:r>
      <w:r>
        <w:rPr>
          <w:noProof/>
        </w:rPr>
        <w:instrText xml:space="preserve"> PAGEREF _Toc357114865 \h </w:instrText>
      </w:r>
      <w:r w:rsidR="00903609">
        <w:rPr>
          <w:noProof/>
        </w:rPr>
      </w:r>
      <w:r w:rsidR="00903609">
        <w:rPr>
          <w:noProof/>
        </w:rPr>
        <w:fldChar w:fldCharType="separate"/>
      </w:r>
      <w:r>
        <w:rPr>
          <w:noProof/>
        </w:rPr>
        <w:t>8</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3 </w:t>
      </w:r>
      <w:r w:rsidRPr="00B3521F">
        <w:rPr>
          <w:noProof/>
          <w:color w:val="111111"/>
        </w:rPr>
        <w:t>Topologia rozszerzonej gwiazdy [13]</w:t>
      </w:r>
      <w:r>
        <w:rPr>
          <w:noProof/>
        </w:rPr>
        <w:tab/>
      </w:r>
      <w:r w:rsidR="00903609">
        <w:rPr>
          <w:noProof/>
        </w:rPr>
        <w:fldChar w:fldCharType="begin"/>
      </w:r>
      <w:r>
        <w:rPr>
          <w:noProof/>
        </w:rPr>
        <w:instrText xml:space="preserve"> PAGEREF _Toc357114866 \h </w:instrText>
      </w:r>
      <w:r w:rsidR="00903609">
        <w:rPr>
          <w:noProof/>
        </w:rPr>
      </w:r>
      <w:r w:rsidR="00903609">
        <w:rPr>
          <w:noProof/>
        </w:rPr>
        <w:fldChar w:fldCharType="separate"/>
      </w:r>
      <w:r>
        <w:rPr>
          <w:noProof/>
        </w:rPr>
        <w:t>9</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4 Topologia hierarchiczna [13]</w:t>
      </w:r>
      <w:r>
        <w:rPr>
          <w:noProof/>
        </w:rPr>
        <w:tab/>
      </w:r>
      <w:r w:rsidR="00903609">
        <w:rPr>
          <w:noProof/>
        </w:rPr>
        <w:fldChar w:fldCharType="begin"/>
      </w:r>
      <w:r>
        <w:rPr>
          <w:noProof/>
        </w:rPr>
        <w:instrText xml:space="preserve"> PAGEREF _Toc357114867 \h </w:instrText>
      </w:r>
      <w:r w:rsidR="00903609">
        <w:rPr>
          <w:noProof/>
        </w:rPr>
      </w:r>
      <w:r w:rsidR="00903609">
        <w:rPr>
          <w:noProof/>
        </w:rPr>
        <w:fldChar w:fldCharType="separate"/>
      </w:r>
      <w:r>
        <w:rPr>
          <w:noProof/>
        </w:rPr>
        <w:t>10</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5 Topologia pierścienia [13]</w:t>
      </w:r>
      <w:r>
        <w:rPr>
          <w:noProof/>
        </w:rPr>
        <w:tab/>
      </w:r>
      <w:r w:rsidR="00903609">
        <w:rPr>
          <w:noProof/>
        </w:rPr>
        <w:fldChar w:fldCharType="begin"/>
      </w:r>
      <w:r>
        <w:rPr>
          <w:noProof/>
        </w:rPr>
        <w:instrText xml:space="preserve"> PAGEREF _Toc357114868 \h </w:instrText>
      </w:r>
      <w:r w:rsidR="00903609">
        <w:rPr>
          <w:noProof/>
        </w:rPr>
      </w:r>
      <w:r w:rsidR="00903609">
        <w:rPr>
          <w:noProof/>
        </w:rPr>
        <w:fldChar w:fldCharType="separate"/>
      </w:r>
      <w:r>
        <w:rPr>
          <w:noProof/>
        </w:rPr>
        <w:t>11</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sidR="00903609">
        <w:rPr>
          <w:noProof/>
        </w:rPr>
        <w:fldChar w:fldCharType="begin"/>
      </w:r>
      <w:r>
        <w:rPr>
          <w:noProof/>
        </w:rPr>
        <w:instrText xml:space="preserve"> PAGEREF _Toc357114869 \h </w:instrText>
      </w:r>
      <w:r w:rsidR="00903609">
        <w:rPr>
          <w:noProof/>
        </w:rPr>
      </w:r>
      <w:r w:rsidR="00903609">
        <w:rPr>
          <w:noProof/>
        </w:rPr>
        <w:fldChar w:fldCharType="separate"/>
      </w:r>
      <w:r>
        <w:rPr>
          <w:noProof/>
        </w:rPr>
        <w:t>12</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sidR="00903609">
        <w:rPr>
          <w:noProof/>
        </w:rPr>
        <w:fldChar w:fldCharType="begin"/>
      </w:r>
      <w:r>
        <w:rPr>
          <w:noProof/>
        </w:rPr>
        <w:instrText xml:space="preserve"> PAGEREF _Toc357114870 \h </w:instrText>
      </w:r>
      <w:r w:rsidR="00903609">
        <w:rPr>
          <w:noProof/>
        </w:rPr>
      </w:r>
      <w:r w:rsidR="00903609">
        <w:rPr>
          <w:noProof/>
        </w:rPr>
        <w:fldChar w:fldCharType="separate"/>
      </w:r>
      <w:r>
        <w:rPr>
          <w:noProof/>
        </w:rPr>
        <w:t>13</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sidR="00903609">
        <w:rPr>
          <w:noProof/>
        </w:rPr>
        <w:fldChar w:fldCharType="begin"/>
      </w:r>
      <w:r>
        <w:rPr>
          <w:noProof/>
        </w:rPr>
        <w:instrText xml:space="preserve"> PAGEREF _Toc357114871 \h </w:instrText>
      </w:r>
      <w:r w:rsidR="00903609">
        <w:rPr>
          <w:noProof/>
        </w:rPr>
      </w:r>
      <w:r w:rsidR="00903609">
        <w:rPr>
          <w:noProof/>
        </w:rPr>
        <w:fldChar w:fldCharType="separate"/>
      </w:r>
      <w:r>
        <w:rPr>
          <w:noProof/>
        </w:rPr>
        <w:t>18</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sidR="00903609">
        <w:rPr>
          <w:noProof/>
        </w:rPr>
        <w:fldChar w:fldCharType="begin"/>
      </w:r>
      <w:r>
        <w:rPr>
          <w:noProof/>
        </w:rPr>
        <w:instrText xml:space="preserve"> PAGEREF _Toc357114872 \h </w:instrText>
      </w:r>
      <w:r w:rsidR="00903609">
        <w:rPr>
          <w:noProof/>
        </w:rPr>
      </w:r>
      <w:r w:rsidR="00903609">
        <w:rPr>
          <w:noProof/>
        </w:rPr>
        <w:fldChar w:fldCharType="separate"/>
      </w:r>
      <w:r>
        <w:rPr>
          <w:noProof/>
        </w:rPr>
        <w:t>20</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10</w:t>
      </w:r>
      <w:r w:rsidRPr="00B3521F">
        <w:rPr>
          <w:rFonts w:eastAsia="Times New Roman" w:cs="Times New Roman"/>
          <w:noProof/>
          <w:color w:val="000000" w:themeColor="text1"/>
          <w:kern w:val="0"/>
          <w:lang w:eastAsia="pl-PL"/>
        </w:rPr>
        <w:t xml:space="preserve"> Pełny złożony wzór metryki EIGRP.</w:t>
      </w:r>
      <w:r>
        <w:rPr>
          <w:noProof/>
        </w:rPr>
        <w:tab/>
      </w:r>
      <w:r w:rsidR="00903609">
        <w:rPr>
          <w:noProof/>
        </w:rPr>
        <w:fldChar w:fldCharType="begin"/>
      </w:r>
      <w:r>
        <w:rPr>
          <w:noProof/>
        </w:rPr>
        <w:instrText xml:space="preserve"> PAGEREF _Toc357114873 \h </w:instrText>
      </w:r>
      <w:r w:rsidR="00903609">
        <w:rPr>
          <w:noProof/>
        </w:rPr>
      </w:r>
      <w:r w:rsidR="00903609">
        <w:rPr>
          <w:noProof/>
        </w:rPr>
        <w:fldChar w:fldCharType="separate"/>
      </w:r>
      <w:r>
        <w:rPr>
          <w:noProof/>
        </w:rPr>
        <w:t>22</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rFonts w:eastAsia="Times New Roman" w:cs="Times New Roman"/>
          <w:noProof/>
          <w:color w:val="000000" w:themeColor="text1"/>
          <w:kern w:val="0"/>
          <w:lang w:eastAsia="pl-PL"/>
        </w:rPr>
        <w:t>Rysunek 11 Domyślny złożony wzór metryki EIGRP.</w:t>
      </w:r>
      <w:r>
        <w:rPr>
          <w:noProof/>
        </w:rPr>
        <w:tab/>
      </w:r>
      <w:r w:rsidR="00903609">
        <w:rPr>
          <w:noProof/>
        </w:rPr>
        <w:fldChar w:fldCharType="begin"/>
      </w:r>
      <w:r>
        <w:rPr>
          <w:noProof/>
        </w:rPr>
        <w:instrText xml:space="preserve"> PAGEREF _Toc357114874 \h </w:instrText>
      </w:r>
      <w:r w:rsidR="00903609">
        <w:rPr>
          <w:noProof/>
        </w:rPr>
      </w:r>
      <w:r w:rsidR="00903609">
        <w:rPr>
          <w:noProof/>
        </w:rPr>
        <w:fldChar w:fldCharType="separate"/>
      </w:r>
      <w:r>
        <w:rPr>
          <w:noProof/>
        </w:rPr>
        <w:t>22</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 xml:space="preserve">Rysunek 12 </w:t>
      </w:r>
      <w:r w:rsidRPr="00B3521F">
        <w:rPr>
          <w:rFonts w:eastAsia="Times New Roman" w:cs="Times New Roman"/>
          <w:noProof/>
          <w:kern w:val="0"/>
          <w:lang w:eastAsia="pl-PL"/>
        </w:rPr>
        <w:t>Koszt OSPF.</w:t>
      </w:r>
      <w:r>
        <w:rPr>
          <w:noProof/>
        </w:rPr>
        <w:tab/>
      </w:r>
      <w:r w:rsidR="00903609">
        <w:rPr>
          <w:noProof/>
        </w:rPr>
        <w:fldChar w:fldCharType="begin"/>
      </w:r>
      <w:r>
        <w:rPr>
          <w:noProof/>
        </w:rPr>
        <w:instrText xml:space="preserve"> PAGEREF _Toc357114875 \h </w:instrText>
      </w:r>
      <w:r w:rsidR="00903609">
        <w:rPr>
          <w:noProof/>
        </w:rPr>
      </w:r>
      <w:r w:rsidR="00903609">
        <w:rPr>
          <w:noProof/>
        </w:rPr>
        <w:fldChar w:fldCharType="separate"/>
      </w:r>
      <w:r>
        <w:rPr>
          <w:noProof/>
        </w:rPr>
        <w:t>25</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B3521F">
        <w:rPr>
          <w:noProof/>
        </w:rPr>
        <w:t>Rysunek 13 Przykład topologii sieci dla routingu statycznego.</w:t>
      </w:r>
      <w:r>
        <w:rPr>
          <w:noProof/>
        </w:rPr>
        <w:tab/>
      </w:r>
      <w:r w:rsidR="00903609">
        <w:rPr>
          <w:noProof/>
        </w:rPr>
        <w:fldChar w:fldCharType="begin"/>
      </w:r>
      <w:r>
        <w:rPr>
          <w:noProof/>
        </w:rPr>
        <w:instrText xml:space="preserve"> PAGEREF _Toc357114876 \h </w:instrText>
      </w:r>
      <w:r w:rsidR="00903609">
        <w:rPr>
          <w:noProof/>
        </w:rPr>
      </w:r>
      <w:r w:rsidR="00903609">
        <w:rPr>
          <w:noProof/>
        </w:rPr>
        <w:fldChar w:fldCharType="separate"/>
      </w:r>
      <w:r>
        <w:rPr>
          <w:noProof/>
        </w:rPr>
        <w:t>28</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sidR="00903609">
        <w:rPr>
          <w:noProof/>
        </w:rPr>
        <w:fldChar w:fldCharType="begin"/>
      </w:r>
      <w:r>
        <w:rPr>
          <w:noProof/>
        </w:rPr>
        <w:instrText xml:space="preserve"> PAGEREF _Toc357114877 \h </w:instrText>
      </w:r>
      <w:r w:rsidR="00903609">
        <w:rPr>
          <w:noProof/>
        </w:rPr>
      </w:r>
      <w:r w:rsidR="00903609">
        <w:rPr>
          <w:noProof/>
        </w:rPr>
        <w:fldChar w:fldCharType="separate"/>
      </w:r>
      <w:r>
        <w:rPr>
          <w:noProof/>
        </w:rPr>
        <w:t>33</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15</w:t>
      </w:r>
      <w:r w:rsidRPr="00B3521F">
        <w:rPr>
          <w:bCs/>
          <w:noProof/>
          <w:kern w:val="32"/>
        </w:rPr>
        <w:t>. Przykład topologii sieci dla routingu dynamicznego RIPv2.</w:t>
      </w:r>
      <w:r>
        <w:rPr>
          <w:noProof/>
        </w:rPr>
        <w:tab/>
      </w:r>
      <w:r w:rsidR="00903609">
        <w:rPr>
          <w:noProof/>
        </w:rPr>
        <w:fldChar w:fldCharType="begin"/>
      </w:r>
      <w:r>
        <w:rPr>
          <w:noProof/>
        </w:rPr>
        <w:instrText xml:space="preserve"> PAGEREF _Toc357114878 \h </w:instrText>
      </w:r>
      <w:r w:rsidR="00903609">
        <w:rPr>
          <w:noProof/>
        </w:rPr>
      </w:r>
      <w:r w:rsidR="00903609">
        <w:rPr>
          <w:noProof/>
        </w:rPr>
        <w:fldChar w:fldCharType="separate"/>
      </w:r>
      <w:r>
        <w:rPr>
          <w:noProof/>
        </w:rPr>
        <w:t>38</w:t>
      </w:r>
      <w:r w:rsidR="00903609">
        <w:rPr>
          <w:noProof/>
        </w:rPr>
        <w:fldChar w:fldCharType="end"/>
      </w:r>
    </w:p>
    <w:p w:rsidR="00791E11" w:rsidRDefault="00791E11">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sidR="00903609">
        <w:rPr>
          <w:noProof/>
        </w:rPr>
        <w:fldChar w:fldCharType="begin"/>
      </w:r>
      <w:r>
        <w:rPr>
          <w:noProof/>
        </w:rPr>
        <w:instrText xml:space="preserve"> PAGEREF _Toc357114879 \h </w:instrText>
      </w:r>
      <w:r w:rsidR="00903609">
        <w:rPr>
          <w:noProof/>
        </w:rPr>
      </w:r>
      <w:r w:rsidR="00903609">
        <w:rPr>
          <w:noProof/>
        </w:rPr>
        <w:fldChar w:fldCharType="separate"/>
      </w:r>
      <w:r>
        <w:rPr>
          <w:noProof/>
        </w:rPr>
        <w:t>44</w:t>
      </w:r>
      <w:r w:rsidR="00903609">
        <w:rPr>
          <w:noProof/>
        </w:rPr>
        <w:fldChar w:fldCharType="end"/>
      </w:r>
    </w:p>
    <w:p w:rsidR="00791F67" w:rsidRDefault="00903609"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Pr="00791F67" w:rsidRDefault="00E2681A" w:rsidP="00791F67"/>
    <w:p w:rsidR="00791E11" w:rsidRDefault="00791E11" w:rsidP="00CC1762">
      <w:pPr>
        <w:pStyle w:val="Tytu"/>
        <w:rPr>
          <w:szCs w:val="28"/>
        </w:rPr>
      </w:pPr>
    </w:p>
    <w:p w:rsidR="00E2681A" w:rsidRPr="00461ACA" w:rsidRDefault="00791F67" w:rsidP="00CC1762">
      <w:pPr>
        <w:pStyle w:val="Tytu"/>
        <w:rPr>
          <w:szCs w:val="28"/>
        </w:rPr>
      </w:pPr>
      <w:r w:rsidRPr="00461ACA">
        <w:rPr>
          <w:szCs w:val="28"/>
        </w:rPr>
        <w:t>Spis tabel</w:t>
      </w:r>
    </w:p>
    <w:p w:rsidR="00C7352C" w:rsidRDefault="00903609">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903609">
        <w:rPr>
          <w:szCs w:val="24"/>
        </w:rPr>
        <w:fldChar w:fldCharType="begin"/>
      </w:r>
      <w:r w:rsidR="00306F8F">
        <w:rPr>
          <w:szCs w:val="24"/>
        </w:rPr>
        <w:instrText xml:space="preserve"> TOC \c "Tabela" </w:instrText>
      </w:r>
      <w:r w:rsidRPr="00903609">
        <w:rPr>
          <w:szCs w:val="24"/>
        </w:rPr>
        <w:fldChar w:fldCharType="separate"/>
      </w:r>
      <w:r w:rsidR="00C7352C">
        <w:rPr>
          <w:noProof/>
        </w:rPr>
        <w:t>Tabela 1 Wartości kosztów OSPF w systemie Cisco w zależności od typu interfejsu.</w:t>
      </w:r>
      <w:r w:rsidR="00C7352C">
        <w:rPr>
          <w:noProof/>
        </w:rPr>
        <w:tab/>
      </w:r>
      <w:r>
        <w:rPr>
          <w:noProof/>
        </w:rPr>
        <w:fldChar w:fldCharType="begin"/>
      </w:r>
      <w:r w:rsidR="00C7352C">
        <w:rPr>
          <w:noProof/>
        </w:rPr>
        <w:instrText xml:space="preserve"> PAGEREF _Toc357117031 \h </w:instrText>
      </w:r>
      <w:r>
        <w:rPr>
          <w:noProof/>
        </w:rPr>
      </w:r>
      <w:r>
        <w:rPr>
          <w:noProof/>
        </w:rPr>
        <w:fldChar w:fldCharType="separate"/>
      </w:r>
      <w:r w:rsidR="00C7352C">
        <w:rPr>
          <w:noProof/>
        </w:rPr>
        <w:t>25</w:t>
      </w:r>
      <w:r>
        <w:rPr>
          <w:noProof/>
        </w:rPr>
        <w:fldChar w:fldCharType="end"/>
      </w:r>
    </w:p>
    <w:p w:rsidR="00C7352C" w:rsidRDefault="00C7352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sidR="00903609">
        <w:rPr>
          <w:noProof/>
        </w:rPr>
        <w:fldChar w:fldCharType="begin"/>
      </w:r>
      <w:r>
        <w:rPr>
          <w:noProof/>
        </w:rPr>
        <w:instrText xml:space="preserve"> PAGEREF _Toc357117032 \h </w:instrText>
      </w:r>
      <w:r w:rsidR="00903609">
        <w:rPr>
          <w:noProof/>
        </w:rPr>
      </w:r>
      <w:r w:rsidR="00903609">
        <w:rPr>
          <w:noProof/>
        </w:rPr>
        <w:fldChar w:fldCharType="separate"/>
      </w:r>
      <w:r>
        <w:rPr>
          <w:noProof/>
        </w:rPr>
        <w:t>30</w:t>
      </w:r>
      <w:r w:rsidR="00903609">
        <w:rPr>
          <w:noProof/>
        </w:rPr>
        <w:fldChar w:fldCharType="end"/>
      </w:r>
    </w:p>
    <w:p w:rsidR="00C7352C" w:rsidRDefault="00C7352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sidR="00903609">
        <w:rPr>
          <w:noProof/>
        </w:rPr>
        <w:fldChar w:fldCharType="begin"/>
      </w:r>
      <w:r>
        <w:rPr>
          <w:noProof/>
        </w:rPr>
        <w:instrText xml:space="preserve"> PAGEREF _Toc357117033 \h </w:instrText>
      </w:r>
      <w:r w:rsidR="00903609">
        <w:rPr>
          <w:noProof/>
        </w:rPr>
      </w:r>
      <w:r w:rsidR="00903609">
        <w:rPr>
          <w:noProof/>
        </w:rPr>
        <w:fldChar w:fldCharType="separate"/>
      </w:r>
      <w:r>
        <w:rPr>
          <w:noProof/>
        </w:rPr>
        <w:t>36</w:t>
      </w:r>
      <w:r w:rsidR="00903609">
        <w:rPr>
          <w:noProof/>
        </w:rPr>
        <w:fldChar w:fldCharType="end"/>
      </w:r>
    </w:p>
    <w:p w:rsidR="00C7352C" w:rsidRDefault="00C7352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sidR="00903609">
        <w:rPr>
          <w:noProof/>
        </w:rPr>
        <w:fldChar w:fldCharType="begin"/>
      </w:r>
      <w:r>
        <w:rPr>
          <w:noProof/>
        </w:rPr>
        <w:instrText xml:space="preserve"> PAGEREF _Toc357117034 \h </w:instrText>
      </w:r>
      <w:r w:rsidR="00903609">
        <w:rPr>
          <w:noProof/>
        </w:rPr>
      </w:r>
      <w:r w:rsidR="00903609">
        <w:rPr>
          <w:noProof/>
        </w:rPr>
        <w:fldChar w:fldCharType="separate"/>
      </w:r>
      <w:r>
        <w:rPr>
          <w:noProof/>
        </w:rPr>
        <w:t>42</w:t>
      </w:r>
      <w:r w:rsidR="00903609">
        <w:rPr>
          <w:noProof/>
        </w:rPr>
        <w:fldChar w:fldCharType="end"/>
      </w:r>
    </w:p>
    <w:p w:rsidR="00C7352C" w:rsidRDefault="00C7352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Tabela 5 </w:t>
      </w:r>
      <w:r w:rsidRPr="004578D0">
        <w:rPr>
          <w:rFonts w:eastAsiaTheme="minorHAnsi" w:cs="Times New Roman"/>
          <w:bCs/>
          <w:noProof/>
          <w:kern w:val="0"/>
          <w:lang w:eastAsia="en-US"/>
        </w:rPr>
        <w:t>Ł</w:t>
      </w:r>
      <w:r w:rsidRPr="004578D0">
        <w:rPr>
          <w:rFonts w:ascii="TimesNewRoman,Bold" w:eastAsia="TimesNewRoman,Bold" w:cs="TimesNewRoman,Bold"/>
          <w:bCs/>
          <w:noProof/>
          <w:kern w:val="0"/>
          <w:lang w:eastAsia="en-US"/>
        </w:rPr>
        <w:t>ą</w:t>
      </w:r>
      <w:r w:rsidRPr="004578D0">
        <w:rPr>
          <w:rFonts w:eastAsiaTheme="minorHAnsi" w:cs="Times New Roman"/>
          <w:bCs/>
          <w:noProof/>
          <w:kern w:val="0"/>
          <w:lang w:eastAsia="en-US"/>
        </w:rPr>
        <w:t>czny koszt OSPF od komputera PC0 do komputera PC1 w zale</w:t>
      </w:r>
      <w:r w:rsidRPr="004578D0">
        <w:rPr>
          <w:rFonts w:ascii="TimesNewRoman,Bold" w:eastAsia="TimesNewRoman,Bold" w:cs="TimesNewRoman,Bold"/>
          <w:bCs/>
          <w:noProof/>
          <w:kern w:val="0"/>
          <w:lang w:eastAsia="en-US"/>
        </w:rPr>
        <w:t>ż</w:t>
      </w:r>
      <w:r w:rsidRPr="004578D0">
        <w:rPr>
          <w:rFonts w:eastAsiaTheme="minorHAnsi" w:cs="Times New Roman"/>
          <w:bCs/>
          <w:noProof/>
          <w:kern w:val="0"/>
          <w:lang w:eastAsia="en-US"/>
        </w:rPr>
        <w:t>no</w:t>
      </w:r>
      <w:r w:rsidRPr="004578D0">
        <w:rPr>
          <w:rFonts w:ascii="TimesNewRoman,Bold" w:eastAsia="TimesNewRoman,Bold" w:cs="TimesNewRoman,Bold"/>
          <w:bCs/>
          <w:noProof/>
          <w:kern w:val="0"/>
          <w:lang w:eastAsia="en-US"/>
        </w:rPr>
        <w:t>ś</w:t>
      </w:r>
      <w:r w:rsidRPr="004578D0">
        <w:rPr>
          <w:rFonts w:eastAsiaTheme="minorHAnsi" w:cs="Times New Roman"/>
          <w:bCs/>
          <w:noProof/>
          <w:kern w:val="0"/>
          <w:lang w:eastAsia="en-US"/>
        </w:rPr>
        <w:t>ci od trasy.</w:t>
      </w:r>
      <w:r>
        <w:rPr>
          <w:noProof/>
        </w:rPr>
        <w:tab/>
      </w:r>
      <w:r w:rsidR="00903609">
        <w:rPr>
          <w:noProof/>
        </w:rPr>
        <w:fldChar w:fldCharType="begin"/>
      </w:r>
      <w:r>
        <w:rPr>
          <w:noProof/>
        </w:rPr>
        <w:instrText xml:space="preserve"> PAGEREF _Toc357117035 \h </w:instrText>
      </w:r>
      <w:r w:rsidR="00903609">
        <w:rPr>
          <w:noProof/>
        </w:rPr>
      </w:r>
      <w:r w:rsidR="00903609">
        <w:rPr>
          <w:noProof/>
        </w:rPr>
        <w:fldChar w:fldCharType="separate"/>
      </w:r>
      <w:r>
        <w:rPr>
          <w:noProof/>
        </w:rPr>
        <w:t>48</w:t>
      </w:r>
      <w:r w:rsidR="00903609">
        <w:rPr>
          <w:noProof/>
        </w:rPr>
        <w:fldChar w:fldCharType="end"/>
      </w:r>
    </w:p>
    <w:p w:rsidR="00C7352C" w:rsidRDefault="00C7352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6 Porównanie czasów działania sieci dla protokołów routingu dynamicznego</w:t>
      </w:r>
      <w:r>
        <w:rPr>
          <w:noProof/>
        </w:rPr>
        <w:tab/>
      </w:r>
      <w:r w:rsidR="00903609">
        <w:rPr>
          <w:noProof/>
        </w:rPr>
        <w:fldChar w:fldCharType="begin"/>
      </w:r>
      <w:r>
        <w:rPr>
          <w:noProof/>
        </w:rPr>
        <w:instrText xml:space="preserve"> PAGEREF _Toc357117036 \h </w:instrText>
      </w:r>
      <w:r w:rsidR="00903609">
        <w:rPr>
          <w:noProof/>
        </w:rPr>
      </w:r>
      <w:r w:rsidR="00903609">
        <w:rPr>
          <w:noProof/>
        </w:rPr>
        <w:fldChar w:fldCharType="separate"/>
      </w:r>
      <w:r>
        <w:rPr>
          <w:noProof/>
        </w:rPr>
        <w:t>49</w:t>
      </w:r>
      <w:r w:rsidR="00903609">
        <w:rPr>
          <w:noProof/>
        </w:rPr>
        <w:fldChar w:fldCharType="end"/>
      </w:r>
    </w:p>
    <w:p w:rsidR="00306F8F" w:rsidRDefault="00903609"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CC1762" w:rsidRPr="00461ACA" w:rsidRDefault="00791F67" w:rsidP="00CC1762">
      <w:pPr>
        <w:pStyle w:val="Tytu"/>
        <w:rPr>
          <w:szCs w:val="28"/>
        </w:rPr>
      </w:pPr>
      <w:r w:rsidRPr="00461ACA">
        <w:rPr>
          <w:szCs w:val="28"/>
        </w:rPr>
        <w:t>Spis</w:t>
      </w:r>
      <w:r w:rsidR="00CC1762" w:rsidRPr="00461ACA">
        <w:rPr>
          <w:szCs w:val="28"/>
        </w:rPr>
        <w:t xml:space="preserve"> listingów</w:t>
      </w:r>
      <w:bookmarkEnd w:id="80"/>
    </w:p>
    <w:p w:rsidR="00461ACA" w:rsidRDefault="00903609">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903609">
        <w:fldChar w:fldCharType="begin"/>
      </w:r>
      <w:r w:rsidR="00640668">
        <w:instrText xml:space="preserve"> TOC \c "Listing" </w:instrText>
      </w:r>
      <w:r w:rsidRPr="00903609">
        <w:fldChar w:fldCharType="separate"/>
      </w:r>
      <w:r w:rsidR="00461ACA" w:rsidRPr="00782F20">
        <w:rPr>
          <w:noProof/>
        </w:rPr>
        <w:t xml:space="preserve">Listing 1 </w:t>
      </w:r>
      <w:r w:rsidR="00461ACA" w:rsidRPr="00782F20">
        <w:rPr>
          <w:noProof/>
          <w:lang w:val="en-US"/>
        </w:rPr>
        <w:t>Tablica routingu</w:t>
      </w:r>
      <w:r w:rsidR="00461ACA" w:rsidRPr="00782F20">
        <w:rPr>
          <w:noProof/>
        </w:rPr>
        <w:t xml:space="preserve"> routera R1.</w:t>
      </w:r>
      <w:r w:rsidR="00461ACA">
        <w:rPr>
          <w:noProof/>
        </w:rPr>
        <w:tab/>
      </w:r>
      <w:r>
        <w:rPr>
          <w:noProof/>
        </w:rPr>
        <w:fldChar w:fldCharType="begin"/>
      </w:r>
      <w:r w:rsidR="00461ACA">
        <w:rPr>
          <w:noProof/>
        </w:rPr>
        <w:instrText xml:space="preserve"> PAGEREF _Toc357113646 \h </w:instrText>
      </w:r>
      <w:r>
        <w:rPr>
          <w:noProof/>
        </w:rPr>
      </w:r>
      <w:r>
        <w:rPr>
          <w:noProof/>
        </w:rPr>
        <w:fldChar w:fldCharType="separate"/>
      </w:r>
      <w:r w:rsidR="00461ACA">
        <w:rPr>
          <w:noProof/>
        </w:rPr>
        <w:t>28</w:t>
      </w:r>
      <w:r>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2</w:t>
      </w:r>
      <w:r w:rsidRPr="00782F20">
        <w:rPr>
          <w:noProof/>
          <w:lang w:val="en-US"/>
        </w:rPr>
        <w:t>. Tablica routingu</w:t>
      </w:r>
      <w:r>
        <w:rPr>
          <w:noProof/>
        </w:rPr>
        <w:t xml:space="preserve"> routera R2.</w:t>
      </w:r>
      <w:r>
        <w:rPr>
          <w:noProof/>
        </w:rPr>
        <w:tab/>
      </w:r>
      <w:r w:rsidR="00903609">
        <w:rPr>
          <w:noProof/>
        </w:rPr>
        <w:fldChar w:fldCharType="begin"/>
      </w:r>
      <w:r>
        <w:rPr>
          <w:noProof/>
        </w:rPr>
        <w:instrText xml:space="preserve"> PAGEREF _Toc357113647 \h </w:instrText>
      </w:r>
      <w:r w:rsidR="00903609">
        <w:rPr>
          <w:noProof/>
        </w:rPr>
      </w:r>
      <w:r w:rsidR="00903609">
        <w:rPr>
          <w:noProof/>
        </w:rPr>
        <w:fldChar w:fldCharType="separate"/>
      </w:r>
      <w:r>
        <w:rPr>
          <w:noProof/>
        </w:rPr>
        <w:t>29</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3 </w:t>
      </w:r>
      <w:r w:rsidRPr="00782F20">
        <w:rPr>
          <w:noProof/>
          <w:lang w:val="en-US"/>
        </w:rPr>
        <w:t>Tablica routingu</w:t>
      </w:r>
      <w:r w:rsidRPr="00782F20">
        <w:rPr>
          <w:noProof/>
        </w:rPr>
        <w:t xml:space="preserve"> routera R3.</w:t>
      </w:r>
      <w:r>
        <w:rPr>
          <w:noProof/>
        </w:rPr>
        <w:tab/>
      </w:r>
      <w:r w:rsidR="00903609">
        <w:rPr>
          <w:noProof/>
        </w:rPr>
        <w:fldChar w:fldCharType="begin"/>
      </w:r>
      <w:r>
        <w:rPr>
          <w:noProof/>
        </w:rPr>
        <w:instrText xml:space="preserve"> PAGEREF _Toc357113648 \h </w:instrText>
      </w:r>
      <w:r w:rsidR="00903609">
        <w:rPr>
          <w:noProof/>
        </w:rPr>
      </w:r>
      <w:r w:rsidR="00903609">
        <w:rPr>
          <w:noProof/>
        </w:rPr>
        <w:fldChar w:fldCharType="separate"/>
      </w:r>
      <w:r>
        <w:rPr>
          <w:noProof/>
        </w:rPr>
        <w:t>29</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4 </w:t>
      </w:r>
      <w:r w:rsidRPr="00782F20">
        <w:rPr>
          <w:noProof/>
          <w:lang w:val="en-US"/>
        </w:rPr>
        <w:t>Tablica routingu</w:t>
      </w:r>
      <w:r w:rsidRPr="00782F20">
        <w:rPr>
          <w:noProof/>
        </w:rPr>
        <w:t xml:space="preserve"> routera R7.</w:t>
      </w:r>
      <w:r>
        <w:rPr>
          <w:noProof/>
        </w:rPr>
        <w:tab/>
      </w:r>
      <w:r w:rsidR="00903609">
        <w:rPr>
          <w:noProof/>
        </w:rPr>
        <w:fldChar w:fldCharType="begin"/>
      </w:r>
      <w:r>
        <w:rPr>
          <w:noProof/>
        </w:rPr>
        <w:instrText xml:space="preserve"> PAGEREF _Toc357113649 \h </w:instrText>
      </w:r>
      <w:r w:rsidR="00903609">
        <w:rPr>
          <w:noProof/>
        </w:rPr>
      </w:r>
      <w:r w:rsidR="00903609">
        <w:rPr>
          <w:noProof/>
        </w:rPr>
        <w:fldChar w:fldCharType="separate"/>
      </w:r>
      <w:r>
        <w:rPr>
          <w:noProof/>
        </w:rPr>
        <w:t>34</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Listing 5</w:t>
      </w:r>
      <w:r w:rsidRPr="00782F20">
        <w:rPr>
          <w:noProof/>
          <w:lang w:val="en-US"/>
        </w:rPr>
        <w:t>. Tablica routingu</w:t>
      </w:r>
      <w:r>
        <w:rPr>
          <w:noProof/>
        </w:rPr>
        <w:t xml:space="preserve"> routera R0.</w:t>
      </w:r>
      <w:r>
        <w:rPr>
          <w:noProof/>
        </w:rPr>
        <w:tab/>
      </w:r>
      <w:r w:rsidR="00903609">
        <w:rPr>
          <w:noProof/>
        </w:rPr>
        <w:fldChar w:fldCharType="begin"/>
      </w:r>
      <w:r>
        <w:rPr>
          <w:noProof/>
        </w:rPr>
        <w:instrText xml:space="preserve"> PAGEREF _Toc357113650 \h </w:instrText>
      </w:r>
      <w:r w:rsidR="00903609">
        <w:rPr>
          <w:noProof/>
        </w:rPr>
      </w:r>
      <w:r w:rsidR="00903609">
        <w:rPr>
          <w:noProof/>
        </w:rPr>
        <w:fldChar w:fldCharType="separate"/>
      </w:r>
      <w:r>
        <w:rPr>
          <w:noProof/>
        </w:rPr>
        <w:t>35</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6 </w:t>
      </w:r>
      <w:r w:rsidRPr="00782F20">
        <w:rPr>
          <w:noProof/>
          <w:lang w:val="en-US"/>
        </w:rPr>
        <w:t>Tablica routingu</w:t>
      </w:r>
      <w:r w:rsidRPr="00782F20">
        <w:rPr>
          <w:noProof/>
        </w:rPr>
        <w:t xml:space="preserve"> routera R10.</w:t>
      </w:r>
      <w:r>
        <w:rPr>
          <w:noProof/>
        </w:rPr>
        <w:tab/>
      </w:r>
      <w:r w:rsidR="00903609">
        <w:rPr>
          <w:noProof/>
        </w:rPr>
        <w:fldChar w:fldCharType="begin"/>
      </w:r>
      <w:r>
        <w:rPr>
          <w:noProof/>
        </w:rPr>
        <w:instrText xml:space="preserve"> PAGEREF _Toc357113651 \h </w:instrText>
      </w:r>
      <w:r w:rsidR="00903609">
        <w:rPr>
          <w:noProof/>
        </w:rPr>
      </w:r>
      <w:r w:rsidR="00903609">
        <w:rPr>
          <w:noProof/>
        </w:rPr>
        <w:fldChar w:fldCharType="separate"/>
      </w:r>
      <w:r>
        <w:rPr>
          <w:noProof/>
        </w:rPr>
        <w:t>35</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7 </w:t>
      </w:r>
      <w:r w:rsidRPr="00782F20">
        <w:rPr>
          <w:rFonts w:eastAsiaTheme="minorHAnsi" w:cs="Times New Roman"/>
          <w:bCs/>
          <w:noProof/>
          <w:kern w:val="0"/>
          <w:lang w:eastAsia="en-US"/>
        </w:rPr>
        <w:t>Wynik działania komendy  „</w:t>
      </w:r>
      <w:r>
        <w:rPr>
          <w:noProof/>
        </w:rPr>
        <w:t>debug ip rip” dla routera R16  wykorzystującego protokół RIPv1</w:t>
      </w:r>
      <w:r>
        <w:rPr>
          <w:noProof/>
        </w:rPr>
        <w:tab/>
      </w:r>
      <w:r w:rsidR="00903609">
        <w:rPr>
          <w:noProof/>
        </w:rPr>
        <w:fldChar w:fldCharType="begin"/>
      </w:r>
      <w:r>
        <w:rPr>
          <w:noProof/>
        </w:rPr>
        <w:instrText xml:space="preserve"> PAGEREF _Toc357113652 \h </w:instrText>
      </w:r>
      <w:r w:rsidR="00903609">
        <w:rPr>
          <w:noProof/>
        </w:rPr>
      </w:r>
      <w:r w:rsidR="00903609">
        <w:rPr>
          <w:noProof/>
        </w:rPr>
        <w:fldChar w:fldCharType="separate"/>
      </w:r>
      <w:r>
        <w:rPr>
          <w:noProof/>
        </w:rPr>
        <w:t>41</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8 </w:t>
      </w:r>
      <w:r w:rsidRPr="00782F20">
        <w:rPr>
          <w:rFonts w:eastAsiaTheme="minorHAnsi" w:cs="Times New Roman"/>
          <w:bCs/>
          <w:noProof/>
          <w:kern w:val="0"/>
          <w:lang w:eastAsia="en-US"/>
        </w:rPr>
        <w:t>Wynik działania komendy  „</w:t>
      </w:r>
      <w:r>
        <w:rPr>
          <w:noProof/>
        </w:rPr>
        <w:t>debug ip rip” dla routera R16</w:t>
      </w:r>
      <w:r>
        <w:rPr>
          <w:noProof/>
        </w:rPr>
        <w:tab/>
      </w:r>
      <w:r w:rsidR="00903609">
        <w:rPr>
          <w:noProof/>
        </w:rPr>
        <w:fldChar w:fldCharType="begin"/>
      </w:r>
      <w:r>
        <w:rPr>
          <w:noProof/>
        </w:rPr>
        <w:instrText xml:space="preserve"> PAGEREF _Toc357113653 \h </w:instrText>
      </w:r>
      <w:r w:rsidR="00903609">
        <w:rPr>
          <w:noProof/>
        </w:rPr>
      </w:r>
      <w:r w:rsidR="00903609">
        <w:rPr>
          <w:noProof/>
        </w:rPr>
        <w:fldChar w:fldCharType="separate"/>
      </w:r>
      <w:r>
        <w:rPr>
          <w:noProof/>
        </w:rPr>
        <w:t>41</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Listing 9</w:t>
      </w:r>
      <w:r w:rsidRPr="00782F20">
        <w:rPr>
          <w:rFonts w:eastAsiaTheme="minorHAnsi" w:cs="Times New Roman"/>
          <w:noProof/>
          <w:kern w:val="0"/>
          <w:lang w:eastAsia="en-US"/>
        </w:rPr>
        <w:t>. Wynik działania komendy „show ip protocols” na routerze R16.</w:t>
      </w:r>
      <w:r>
        <w:rPr>
          <w:noProof/>
        </w:rPr>
        <w:tab/>
      </w:r>
      <w:r w:rsidR="00903609">
        <w:rPr>
          <w:noProof/>
        </w:rPr>
        <w:fldChar w:fldCharType="begin"/>
      </w:r>
      <w:r>
        <w:rPr>
          <w:noProof/>
        </w:rPr>
        <w:instrText xml:space="preserve"> PAGEREF _Toc357113654 \h </w:instrText>
      </w:r>
      <w:r w:rsidR="00903609">
        <w:rPr>
          <w:noProof/>
        </w:rPr>
      </w:r>
      <w:r w:rsidR="00903609">
        <w:rPr>
          <w:noProof/>
        </w:rPr>
        <w:fldChar w:fldCharType="separate"/>
      </w:r>
      <w:r>
        <w:rPr>
          <w:noProof/>
        </w:rPr>
        <w:t>46</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10 </w:t>
      </w:r>
      <w:r w:rsidRPr="00782F20">
        <w:rPr>
          <w:rFonts w:eastAsiaTheme="minorHAnsi" w:cs="Times New Roman"/>
          <w:noProof/>
          <w:kern w:val="0"/>
          <w:lang w:eastAsia="en-US"/>
        </w:rPr>
        <w:t>T</w:t>
      </w:r>
      <w:r w:rsidRPr="00782F20">
        <w:rPr>
          <w:noProof/>
          <w:kern w:val="0"/>
          <w:lang w:eastAsia="en-US"/>
        </w:rPr>
        <w:t>ablica routingu routera R16.</w:t>
      </w:r>
      <w:r>
        <w:rPr>
          <w:noProof/>
        </w:rPr>
        <w:tab/>
      </w:r>
      <w:r w:rsidR="00903609">
        <w:rPr>
          <w:noProof/>
        </w:rPr>
        <w:fldChar w:fldCharType="begin"/>
      </w:r>
      <w:r>
        <w:rPr>
          <w:noProof/>
        </w:rPr>
        <w:instrText xml:space="preserve"> PAGEREF _Toc357113655 \h </w:instrText>
      </w:r>
      <w:r w:rsidR="00903609">
        <w:rPr>
          <w:noProof/>
        </w:rPr>
      </w:r>
      <w:r w:rsidR="00903609">
        <w:rPr>
          <w:noProof/>
        </w:rPr>
        <w:fldChar w:fldCharType="separate"/>
      </w:r>
      <w:r>
        <w:rPr>
          <w:noProof/>
        </w:rPr>
        <w:t>48</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noProof/>
        </w:rPr>
        <w:t xml:space="preserve">Listing 11 </w:t>
      </w:r>
      <w:r w:rsidRPr="00782F20">
        <w:rPr>
          <w:rFonts w:eastAsiaTheme="minorHAnsi" w:cs="Times New Roman"/>
          <w:noProof/>
          <w:kern w:val="0"/>
          <w:lang w:eastAsia="en-US"/>
        </w:rPr>
        <w:t>Wynik polecenia tracert 192.168.23.5 na komputerze PC0.</w:t>
      </w:r>
      <w:r>
        <w:rPr>
          <w:noProof/>
        </w:rPr>
        <w:tab/>
      </w:r>
      <w:r w:rsidR="00903609">
        <w:rPr>
          <w:noProof/>
        </w:rPr>
        <w:fldChar w:fldCharType="begin"/>
      </w:r>
      <w:r>
        <w:rPr>
          <w:noProof/>
        </w:rPr>
        <w:instrText xml:space="preserve"> PAGEREF _Toc357113656 \h </w:instrText>
      </w:r>
      <w:r w:rsidR="00903609">
        <w:rPr>
          <w:noProof/>
        </w:rPr>
      </w:r>
      <w:r w:rsidR="00903609">
        <w:rPr>
          <w:noProof/>
        </w:rPr>
        <w:fldChar w:fldCharType="separate"/>
      </w:r>
      <w:r>
        <w:rPr>
          <w:noProof/>
        </w:rPr>
        <w:t>48</w:t>
      </w:r>
      <w:r w:rsidR="00903609">
        <w:rPr>
          <w:noProof/>
        </w:rPr>
        <w:fldChar w:fldCharType="end"/>
      </w:r>
    </w:p>
    <w:p w:rsidR="00461ACA" w:rsidRDefault="00461ACA">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782F20">
        <w:rPr>
          <w:rFonts w:eastAsiaTheme="minorHAnsi" w:cs="Times New Roman"/>
          <w:bCs/>
          <w:noProof/>
          <w:kern w:val="0"/>
          <w:lang w:eastAsia="en-US"/>
        </w:rPr>
        <w:t>Listing 12 Wynik polecenia tracert 192.168.23.5 na komputerze PC0.</w:t>
      </w:r>
      <w:r>
        <w:rPr>
          <w:noProof/>
        </w:rPr>
        <w:tab/>
      </w:r>
      <w:r w:rsidR="00903609">
        <w:rPr>
          <w:noProof/>
        </w:rPr>
        <w:fldChar w:fldCharType="begin"/>
      </w:r>
      <w:r>
        <w:rPr>
          <w:noProof/>
        </w:rPr>
        <w:instrText xml:space="preserve"> PAGEREF _Toc357113657 \h </w:instrText>
      </w:r>
      <w:r w:rsidR="00903609">
        <w:rPr>
          <w:noProof/>
        </w:rPr>
      </w:r>
      <w:r w:rsidR="00903609">
        <w:rPr>
          <w:noProof/>
        </w:rPr>
        <w:fldChar w:fldCharType="separate"/>
      </w:r>
      <w:r>
        <w:rPr>
          <w:noProof/>
        </w:rPr>
        <w:t>49</w:t>
      </w:r>
      <w:r w:rsidR="00903609">
        <w:rPr>
          <w:noProof/>
        </w:rPr>
        <w:fldChar w:fldCharType="end"/>
      </w:r>
    </w:p>
    <w:p w:rsidR="00306F8F" w:rsidRDefault="00903609" w:rsidP="00306F8F">
      <w:r>
        <w:fldChar w:fldCharType="end"/>
      </w:r>
    </w:p>
    <w:p w:rsidR="00306F8F" w:rsidRDefault="00306F8F" w:rsidP="00306F8F"/>
    <w:p w:rsidR="00306F8F" w:rsidRDefault="00306F8F"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Default="00461ACA" w:rsidP="00306F8F"/>
    <w:p w:rsidR="00461ACA" w:rsidRPr="00306F8F" w:rsidRDefault="00461ACA" w:rsidP="00306F8F"/>
    <w:p w:rsidR="00CC1762" w:rsidRDefault="00CC1762" w:rsidP="00CC1762">
      <w:pPr>
        <w:pStyle w:val="Tytu"/>
        <w:rPr>
          <w:sz w:val="24"/>
          <w:szCs w:val="24"/>
        </w:rPr>
      </w:pPr>
      <w:bookmarkStart w:id="81" w:name="_Toc356853108"/>
      <w:r w:rsidRPr="002F47AE">
        <w:rPr>
          <w:sz w:val="24"/>
          <w:szCs w:val="24"/>
        </w:rPr>
        <w:t>Spis załączników</w:t>
      </w:r>
      <w:bookmarkEnd w:id="81"/>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461ACA" w:rsidRDefault="00461ACA" w:rsidP="00E511A0"/>
    <w:p w:rsidR="00CC1762" w:rsidRPr="00461ACA" w:rsidRDefault="00CC1762" w:rsidP="00CC1762">
      <w:pPr>
        <w:pStyle w:val="Tytu"/>
        <w:rPr>
          <w:szCs w:val="28"/>
        </w:rPr>
      </w:pPr>
      <w:bookmarkStart w:id="82" w:name="_Toc356853109"/>
      <w:r w:rsidRPr="00461ACA">
        <w:rPr>
          <w:szCs w:val="28"/>
        </w:rPr>
        <w:t>Bibliografia</w:t>
      </w:r>
      <w:bookmarkEnd w:id="82"/>
    </w:p>
    <w:p w:rsidR="00CC1762" w:rsidRPr="002F47AE" w:rsidRDefault="00CC1762" w:rsidP="00CC1762">
      <w:r w:rsidRPr="002F47AE">
        <w:t>Pozycje książkowe:</w:t>
      </w:r>
    </w:p>
    <w:p w:rsidR="00CC1762" w:rsidRPr="002F47AE" w:rsidRDefault="00CC1762" w:rsidP="00E511A0"/>
    <w:p w:rsidR="00CC1762" w:rsidRPr="002F47AE" w:rsidRDefault="00CC1762" w:rsidP="00E511A0">
      <w:pPr>
        <w:numPr>
          <w:ilvl w:val="0"/>
          <w:numId w:val="29"/>
        </w:numPr>
      </w:pPr>
      <w:r w:rsidRPr="002F47AE">
        <w:t>Karol Krysiak „Sieci komputerowe” Wydawnictwo Helion Gliwice 2005 [1]</w:t>
      </w:r>
    </w:p>
    <w:p w:rsidR="00CC1762" w:rsidRPr="002F47AE" w:rsidRDefault="00CC1762" w:rsidP="00E511A0">
      <w:pPr>
        <w:numPr>
          <w:ilvl w:val="0"/>
          <w:numId w:val="29"/>
        </w:numPr>
      </w:pPr>
      <w:r w:rsidRPr="00E511A0">
        <w:t xml:space="preserve">Gary A. </w:t>
      </w:r>
      <w:proofErr w:type="spellStart"/>
      <w:r w:rsidRPr="00E511A0">
        <w:t>Donahue</w:t>
      </w:r>
      <w:proofErr w:type="spellEnd"/>
      <w:r w:rsidRPr="002F47AE">
        <w:t xml:space="preserve"> „Wojownik sieci”  Wydawnictwo Helion Gliwice 2012</w:t>
      </w:r>
      <w:r w:rsidR="00E511A0">
        <w:t xml:space="preserve"> [2]</w:t>
      </w:r>
    </w:p>
    <w:p w:rsidR="00E511A0" w:rsidRPr="002F47AE" w:rsidRDefault="00E511A0" w:rsidP="00E511A0">
      <w:pPr>
        <w:numPr>
          <w:ilvl w:val="0"/>
          <w:numId w:val="29"/>
        </w:numPr>
      </w:pPr>
      <w:r w:rsidRPr="00E511A0">
        <w:t xml:space="preserve">Rob </w:t>
      </w:r>
      <w:proofErr w:type="spellStart"/>
      <w:r w:rsidRPr="00E511A0">
        <w:t>Scrimger</w:t>
      </w:r>
      <w:proofErr w:type="spellEnd"/>
      <w:r w:rsidRPr="00E511A0">
        <w:t xml:space="preserve">, Paul </w:t>
      </w:r>
      <w:proofErr w:type="spellStart"/>
      <w:r w:rsidRPr="00E511A0">
        <w:t>LaSalle</w:t>
      </w:r>
      <w:proofErr w:type="spellEnd"/>
      <w:r w:rsidRPr="00E511A0">
        <w:t xml:space="preserve">, Clay </w:t>
      </w:r>
      <w:proofErr w:type="spellStart"/>
      <w:r w:rsidRPr="00E511A0">
        <w:t>Leitzke</w:t>
      </w:r>
      <w:proofErr w:type="spellEnd"/>
      <w:r w:rsidRPr="00E511A0">
        <w:t xml:space="preserve">, </w:t>
      </w:r>
      <w:proofErr w:type="spellStart"/>
      <w:r w:rsidRPr="00E511A0">
        <w:t>Mridula</w:t>
      </w:r>
      <w:proofErr w:type="spellEnd"/>
      <w:r w:rsidRPr="00E511A0">
        <w:t xml:space="preserve"> </w:t>
      </w:r>
      <w:proofErr w:type="spellStart"/>
      <w:r w:rsidRPr="00E511A0">
        <w:t>Parihar</w:t>
      </w:r>
      <w:proofErr w:type="spellEnd"/>
      <w:r w:rsidRPr="00E511A0">
        <w:t xml:space="preserve">, </w:t>
      </w:r>
      <w:proofErr w:type="spellStart"/>
      <w:r w:rsidRPr="00E511A0">
        <w:t>Meeta</w:t>
      </w:r>
      <w:proofErr w:type="spellEnd"/>
      <w:r w:rsidRPr="00E511A0">
        <w:t xml:space="preserve"> </w:t>
      </w:r>
      <w:proofErr w:type="spellStart"/>
      <w:r w:rsidRPr="00E511A0">
        <w:t>Gupta</w:t>
      </w:r>
      <w:proofErr w:type="spellEnd"/>
      <w:r w:rsidRPr="00E511A0">
        <w:t xml:space="preserve"> „</w:t>
      </w:r>
      <w:r w:rsidR="00CC1762" w:rsidRPr="00E511A0">
        <w:t>TCP/IP</w:t>
      </w:r>
      <w:r>
        <w:t>.</w:t>
      </w:r>
      <w:r w:rsidRPr="00E511A0">
        <w:t xml:space="preserve"> Biblia” </w:t>
      </w:r>
      <w:r>
        <w:t>Helion Gliwice 200</w:t>
      </w:r>
      <w:r w:rsidRPr="002F47AE">
        <w:t>2</w:t>
      </w:r>
      <w:r>
        <w:t xml:space="preserve"> [3]</w:t>
      </w:r>
    </w:p>
    <w:p w:rsidR="00CC1762" w:rsidRPr="00E511A0" w:rsidRDefault="00CC1762" w:rsidP="00E511A0">
      <w:pPr>
        <w:numPr>
          <w:ilvl w:val="0"/>
          <w:numId w:val="29"/>
        </w:numPr>
      </w:pPr>
      <w:r w:rsidRPr="00E511A0">
        <w:t xml:space="preserve">Mark a. </w:t>
      </w:r>
      <w:proofErr w:type="spellStart"/>
      <w:r w:rsidRPr="00E511A0">
        <w:t>Sportack</w:t>
      </w:r>
      <w:proofErr w:type="spellEnd"/>
      <w:r w:rsidRPr="00E511A0">
        <w:t xml:space="preserve"> „</w:t>
      </w:r>
      <w:proofErr w:type="spellStart"/>
      <w:r w:rsidRPr="00E511A0">
        <w:t>Routing</w:t>
      </w:r>
      <w:proofErr w:type="spellEnd"/>
      <w:r w:rsidRPr="00E511A0">
        <w:t xml:space="preserve"> IP podstawowy podręcznik” Wydawnictwo Mikom Warszawa 2000</w:t>
      </w:r>
      <w:r w:rsidR="00E511A0">
        <w:t xml:space="preserve"> [4]</w:t>
      </w:r>
    </w:p>
    <w:p w:rsidR="00CC1762" w:rsidRPr="002F47AE" w:rsidRDefault="00CC1762" w:rsidP="00E511A0">
      <w:pPr>
        <w:numPr>
          <w:ilvl w:val="0"/>
          <w:numId w:val="29"/>
        </w:numPr>
      </w:pPr>
      <w:r w:rsidRPr="00E511A0">
        <w:t xml:space="preserve">Mark A. </w:t>
      </w:r>
      <w:proofErr w:type="spellStart"/>
      <w:r w:rsidRPr="00E511A0">
        <w:t>Dye</w:t>
      </w:r>
      <w:proofErr w:type="spellEnd"/>
      <w:r w:rsidRPr="00E511A0">
        <w:t xml:space="preserve">, </w:t>
      </w:r>
      <w:proofErr w:type="spellStart"/>
      <w:r w:rsidRPr="00E511A0">
        <w:t>Rick</w:t>
      </w:r>
      <w:proofErr w:type="spellEnd"/>
      <w:r w:rsidRPr="00E511A0">
        <w:t xml:space="preserve"> McDonald, Antoon „Tony” W. </w:t>
      </w:r>
      <w:proofErr w:type="spellStart"/>
      <w:r w:rsidRPr="00E511A0">
        <w:t>Rufi</w:t>
      </w:r>
      <w:proofErr w:type="spellEnd"/>
      <w:r w:rsidRPr="00E511A0">
        <w:t xml:space="preserve"> „Akademia sieci Cisco. CCNA </w:t>
      </w:r>
      <w:proofErr w:type="spellStart"/>
      <w:r w:rsidRPr="00E511A0">
        <w:t>Exploration</w:t>
      </w:r>
      <w:proofErr w:type="spellEnd"/>
      <w:r w:rsidRPr="00E511A0">
        <w:t xml:space="preserve">. </w:t>
      </w:r>
      <w:r w:rsidRPr="002F47AE">
        <w:t xml:space="preserve">Semestr 1 – Podstawy sieci” Wydawnictwo Naukowe PWN </w:t>
      </w:r>
      <w:r w:rsidR="00E511A0">
        <w:br/>
      </w:r>
      <w:r w:rsidRPr="002F47AE">
        <w:t>Warszawa 2008 [</w:t>
      </w:r>
      <w:r w:rsidR="00E511A0">
        <w:t>5</w:t>
      </w:r>
      <w:r w:rsidRPr="002F47AE">
        <w:t>]</w:t>
      </w:r>
    </w:p>
    <w:p w:rsidR="00CC1762" w:rsidRPr="002F47AE" w:rsidRDefault="00CC1762" w:rsidP="00E511A0">
      <w:pPr>
        <w:numPr>
          <w:ilvl w:val="0"/>
          <w:numId w:val="29"/>
        </w:numPr>
      </w:pPr>
      <w:proofErr w:type="spellStart"/>
      <w:r w:rsidRPr="002F47AE">
        <w:t>Rick</w:t>
      </w:r>
      <w:proofErr w:type="spellEnd"/>
      <w:r w:rsidRPr="002F47AE">
        <w:t xml:space="preserve"> Graziani, Allan Johnson „Akademia sieci Cisco. CCNA </w:t>
      </w:r>
      <w:proofErr w:type="spellStart"/>
      <w:r w:rsidRPr="002F47AE">
        <w:t>Exploration</w:t>
      </w:r>
      <w:proofErr w:type="spellEnd"/>
      <w:r w:rsidRPr="002F47AE">
        <w:t xml:space="preserve">. Semestr 2 - Protokoły i koncepcje </w:t>
      </w:r>
      <w:proofErr w:type="spellStart"/>
      <w:r w:rsidRPr="002F47AE">
        <w:t>routingu</w:t>
      </w:r>
      <w:proofErr w:type="spellEnd"/>
      <w:r w:rsidRPr="002F47AE">
        <w:t>” Wydawnic</w:t>
      </w:r>
      <w:r w:rsidR="00E511A0">
        <w:t>two Naukowe PWN Warszawa 2008 [6</w:t>
      </w:r>
      <w:r w:rsidRPr="002F47AE">
        <w:t>]</w:t>
      </w:r>
    </w:p>
    <w:p w:rsidR="00CC1762" w:rsidRPr="002F47AE" w:rsidRDefault="00CC1762" w:rsidP="00E511A0">
      <w:pPr>
        <w:numPr>
          <w:ilvl w:val="0"/>
          <w:numId w:val="29"/>
        </w:numPr>
      </w:pPr>
      <w:r w:rsidRPr="002F47AE">
        <w:t xml:space="preserve"> </w:t>
      </w:r>
      <w:r w:rsidR="00E511A0">
        <w:t xml:space="preserve">Chris Lewis </w:t>
      </w:r>
      <w:r w:rsidRPr="00E511A0">
        <w:t xml:space="preserve">„ </w:t>
      </w:r>
      <w:proofErr w:type="spellStart"/>
      <w:r w:rsidR="00E511A0">
        <w:t>Routing</w:t>
      </w:r>
      <w:proofErr w:type="spellEnd"/>
      <w:r w:rsidR="00E511A0">
        <w:t xml:space="preserve"> </w:t>
      </w:r>
      <w:proofErr w:type="spellStart"/>
      <w:r w:rsidRPr="00E511A0">
        <w:t>Cisco.</w:t>
      </w:r>
      <w:r w:rsidR="00E511A0">
        <w:t>TCP</w:t>
      </w:r>
      <w:proofErr w:type="spellEnd"/>
      <w:r w:rsidR="00E511A0">
        <w:t>/IP dla profesjonalisty</w:t>
      </w:r>
      <w:r w:rsidRPr="002F47AE">
        <w:t xml:space="preserve">” Wydawnictwo </w:t>
      </w:r>
      <w:r w:rsidR="00E511A0">
        <w:t xml:space="preserve">PLJ </w:t>
      </w:r>
      <w:r w:rsidR="00E511A0">
        <w:br/>
        <w:t>Warszawa 1999 [7</w:t>
      </w:r>
      <w:r w:rsidRPr="002F47AE">
        <w:t>]</w:t>
      </w:r>
    </w:p>
    <w:p w:rsidR="00E511A0" w:rsidRDefault="00E511A0" w:rsidP="00E511A0">
      <w:pPr>
        <w:numPr>
          <w:ilvl w:val="0"/>
          <w:numId w:val="29"/>
        </w:numPr>
      </w:pPr>
      <w:r>
        <w:t xml:space="preserve">Douglas </w:t>
      </w:r>
      <w:proofErr w:type="spellStart"/>
      <w:r>
        <w:t>E.Comer</w:t>
      </w:r>
      <w:proofErr w:type="spellEnd"/>
      <w:r>
        <w:t>, David L. Stevens</w:t>
      </w:r>
      <w:r w:rsidR="00CC1762" w:rsidRPr="002F47AE">
        <w:t xml:space="preserve"> ” </w:t>
      </w:r>
      <w:r w:rsidRPr="00E511A0">
        <w:t>Sieci komputerowe TCP/IP. Tom 2. Projektowanie i realizacja protokołów</w:t>
      </w:r>
      <w:r w:rsidR="00CC1762" w:rsidRPr="002F47AE">
        <w:t xml:space="preserve">” Wydawnictwo </w:t>
      </w:r>
      <w:r>
        <w:t>Naukowo-Techniczne Warszawa 1997 [8</w:t>
      </w:r>
      <w:r w:rsidR="00CC1762" w:rsidRPr="002F47AE">
        <w:t>]</w:t>
      </w:r>
    </w:p>
    <w:p w:rsidR="00E511A0" w:rsidRDefault="00E511A0" w:rsidP="00E511A0">
      <w:pPr>
        <w:ind w:left="568"/>
      </w:pPr>
    </w:p>
    <w:p w:rsidR="00E511A0" w:rsidRDefault="00E511A0" w:rsidP="00E511A0">
      <w:r w:rsidRPr="002F47AE">
        <w:t>Strony internetowe:</w:t>
      </w:r>
    </w:p>
    <w:p w:rsidR="00E511A0" w:rsidRDefault="00E511A0" w:rsidP="00E511A0">
      <w:pPr>
        <w:ind w:left="568"/>
      </w:pPr>
    </w:p>
    <w:p w:rsidR="00E511A0" w:rsidRDefault="00903609" w:rsidP="00CC1762">
      <w:pPr>
        <w:numPr>
          <w:ilvl w:val="0"/>
          <w:numId w:val="29"/>
        </w:numPr>
      </w:pPr>
      <w:hyperlink r:id="rId32" w:history="1">
        <w:r w:rsidR="00E511A0" w:rsidRPr="00E511A0">
          <w:t>http://www.faqs.org/rfcs/rfc1058.html</w:t>
        </w:r>
      </w:hyperlink>
      <w:r w:rsidR="00E511A0">
        <w:t xml:space="preserve"> [9]</w:t>
      </w:r>
    </w:p>
    <w:p w:rsidR="00E511A0" w:rsidRPr="00E511A0" w:rsidRDefault="00903609" w:rsidP="00CC1762">
      <w:pPr>
        <w:numPr>
          <w:ilvl w:val="0"/>
          <w:numId w:val="29"/>
        </w:numPr>
      </w:pPr>
      <w:hyperlink r:id="rId33" w:history="1">
        <w:r w:rsidR="00E511A0" w:rsidRPr="00E511A0">
          <w:t>http://technet.microsoft.com/pl-pl/library/cc778874(v=ws.10).aspx</w:t>
        </w:r>
      </w:hyperlink>
      <w:r w:rsidR="00E511A0">
        <w:t xml:space="preserve"> [10]</w:t>
      </w:r>
    </w:p>
    <w:p w:rsidR="00E511A0" w:rsidRDefault="00903609" w:rsidP="00E511A0">
      <w:pPr>
        <w:numPr>
          <w:ilvl w:val="0"/>
          <w:numId w:val="29"/>
        </w:numPr>
      </w:pPr>
      <w:hyperlink r:id="rId34" w:history="1">
        <w:r w:rsidR="00E511A0" w:rsidRPr="00E511A0">
          <w:t>http://www.faqs.org/rfcs/rfc2453.html</w:t>
        </w:r>
      </w:hyperlink>
      <w:r w:rsidR="00E511A0">
        <w:t xml:space="preserve"> [11]</w:t>
      </w:r>
    </w:p>
    <w:p w:rsidR="00E511A0" w:rsidRDefault="00903609" w:rsidP="00E511A0">
      <w:pPr>
        <w:numPr>
          <w:ilvl w:val="0"/>
          <w:numId w:val="29"/>
        </w:numPr>
      </w:pPr>
      <w:hyperlink r:id="rId35" w:history="1">
        <w:r w:rsidR="00E511A0" w:rsidRPr="00E511A0">
          <w:t>http://www.rogaski.org/cisco/sem2/6.html</w:t>
        </w:r>
      </w:hyperlink>
      <w:r w:rsidR="00E511A0">
        <w:t xml:space="preserve"> [12]</w:t>
      </w:r>
    </w:p>
    <w:p w:rsidR="00E511A0" w:rsidRDefault="00E511A0" w:rsidP="00E511A0">
      <w:pPr>
        <w:numPr>
          <w:ilvl w:val="0"/>
          <w:numId w:val="29"/>
        </w:numPr>
      </w:pPr>
      <w:r w:rsidRPr="00E511A0">
        <w:lastRenderedPageBreak/>
        <w:t>http://wazniak.mimuw.edu.pl/index.php?title=SK_Modu%C5%82_1</w:t>
      </w:r>
      <w:r>
        <w:t xml:space="preserve"> [13]</w:t>
      </w:r>
    </w:p>
    <w:p w:rsidR="00D90962" w:rsidRDefault="00D90962" w:rsidP="00E511A0">
      <w:pPr>
        <w:numPr>
          <w:ilvl w:val="0"/>
          <w:numId w:val="29"/>
        </w:numPr>
      </w:pPr>
      <w:r w:rsidRPr="00D90962">
        <w:t>http://pl.wikipedia.org/wiki/Routing_Information_Protocol</w:t>
      </w:r>
      <w:r>
        <w:t xml:space="preserve"> [14]</w:t>
      </w:r>
    </w:p>
    <w:p w:rsidR="00E511A0" w:rsidRPr="00E511A0" w:rsidRDefault="00E511A0" w:rsidP="00E511A0"/>
    <w:p w:rsidR="00CC1762" w:rsidRPr="002F47AE" w:rsidRDefault="00CC1762" w:rsidP="00CC1762">
      <w:r w:rsidRPr="002F47AE">
        <w:t>Przypisy znajdujące się w tekście zawarte w nawiasach kwadratowych […] wskazują na źródło, na którego podstawie został opracowany dany fragment pracy.</w:t>
      </w:r>
    </w:p>
    <w:p w:rsidR="00CC1762" w:rsidRPr="002F47AE" w:rsidRDefault="00CC1762" w:rsidP="00CC1762"/>
    <w:p w:rsidR="00CC1762" w:rsidRPr="002F47AE" w:rsidRDefault="00CC1762" w:rsidP="00CC1762"/>
    <w:p w:rsidR="00EF02AA" w:rsidRPr="002F47AE" w:rsidRDefault="00EF02AA"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 xml:space="preserve">Ja, niżej podpisana Karolina Jopek studentka Wydziału Fizyki, Matematyki i 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w:t>
      </w:r>
      <w:proofErr w:type="spellStart"/>
      <w:r w:rsidRPr="002F47AE">
        <w:rPr>
          <w:rFonts w:cs="Times New Roman"/>
          <w:color w:val="000000"/>
        </w:rPr>
        <w:t>routingu</w:t>
      </w:r>
      <w:proofErr w:type="spellEnd"/>
      <w:r w:rsidRPr="002F47AE">
        <w:rPr>
          <w:rFonts w:cs="Times New Roman"/>
          <w:color w:val="000000"/>
        </w:rPr>
        <w:t xml:space="preserve">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B53C27">
      <w:type w:val="continuous"/>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6D9" w:rsidRDefault="007C06D9" w:rsidP="00CC1762">
      <w:r>
        <w:separator/>
      </w:r>
    </w:p>
  </w:endnote>
  <w:endnote w:type="continuationSeparator" w:id="0">
    <w:p w:rsidR="007C06D9" w:rsidRDefault="007C06D9"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F8F" w:rsidRDefault="00903609">
    <w:pPr>
      <w:pStyle w:val="Stopka"/>
      <w:jc w:val="center"/>
    </w:pPr>
    <w:fldSimple w:instr=" PAGE   \* MERGEFORMAT ">
      <w:r w:rsidR="00884E7C">
        <w:rPr>
          <w:noProof/>
        </w:rPr>
        <w:t>52</w:t>
      </w:r>
    </w:fldSimple>
  </w:p>
  <w:p w:rsidR="00306F8F" w:rsidRDefault="00306F8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6D9" w:rsidRDefault="007C06D9" w:rsidP="00CC1762">
      <w:r>
        <w:separator/>
      </w:r>
    </w:p>
  </w:footnote>
  <w:footnote w:type="continuationSeparator" w:id="0">
    <w:p w:rsidR="007C06D9" w:rsidRDefault="007C06D9" w:rsidP="00CC1762">
      <w:r>
        <w:continuationSeparator/>
      </w:r>
    </w:p>
  </w:footnote>
  <w:footnote w:id="1">
    <w:p w:rsidR="00306F8F" w:rsidRDefault="00306F8F"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306F8F" w:rsidRDefault="00306F8F">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306F8F" w:rsidRDefault="00306F8F"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C1762"/>
    <w:rsid w:val="00005342"/>
    <w:rsid w:val="00011799"/>
    <w:rsid w:val="00014B3D"/>
    <w:rsid w:val="00035605"/>
    <w:rsid w:val="0004032C"/>
    <w:rsid w:val="00050460"/>
    <w:rsid w:val="00055BA0"/>
    <w:rsid w:val="00063531"/>
    <w:rsid w:val="0008104C"/>
    <w:rsid w:val="0008232D"/>
    <w:rsid w:val="00084213"/>
    <w:rsid w:val="000A7CED"/>
    <w:rsid w:val="000D351A"/>
    <w:rsid w:val="000F5252"/>
    <w:rsid w:val="00101ADC"/>
    <w:rsid w:val="001048F7"/>
    <w:rsid w:val="00106FC8"/>
    <w:rsid w:val="0012675A"/>
    <w:rsid w:val="00142645"/>
    <w:rsid w:val="00144109"/>
    <w:rsid w:val="00154635"/>
    <w:rsid w:val="001715FE"/>
    <w:rsid w:val="0018159A"/>
    <w:rsid w:val="0018409F"/>
    <w:rsid w:val="001912D0"/>
    <w:rsid w:val="001A4BE4"/>
    <w:rsid w:val="001B5340"/>
    <w:rsid w:val="001C7B0F"/>
    <w:rsid w:val="001E7565"/>
    <w:rsid w:val="00205893"/>
    <w:rsid w:val="00211B66"/>
    <w:rsid w:val="002151BF"/>
    <w:rsid w:val="00227F41"/>
    <w:rsid w:val="00234F22"/>
    <w:rsid w:val="00251827"/>
    <w:rsid w:val="00252A34"/>
    <w:rsid w:val="00253F17"/>
    <w:rsid w:val="00295CCA"/>
    <w:rsid w:val="002B49F6"/>
    <w:rsid w:val="002C167D"/>
    <w:rsid w:val="002D6287"/>
    <w:rsid w:val="002F47AE"/>
    <w:rsid w:val="0030098D"/>
    <w:rsid w:val="003021BA"/>
    <w:rsid w:val="0030416C"/>
    <w:rsid w:val="00306F8F"/>
    <w:rsid w:val="003350C0"/>
    <w:rsid w:val="0033767E"/>
    <w:rsid w:val="00341F76"/>
    <w:rsid w:val="00344224"/>
    <w:rsid w:val="00366416"/>
    <w:rsid w:val="0036674B"/>
    <w:rsid w:val="00392977"/>
    <w:rsid w:val="003C080E"/>
    <w:rsid w:val="003C5CC4"/>
    <w:rsid w:val="003C61C9"/>
    <w:rsid w:val="003F59E1"/>
    <w:rsid w:val="00417FF4"/>
    <w:rsid w:val="00461ACA"/>
    <w:rsid w:val="00462FFC"/>
    <w:rsid w:val="00465B57"/>
    <w:rsid w:val="00480405"/>
    <w:rsid w:val="0048094A"/>
    <w:rsid w:val="004A7C2F"/>
    <w:rsid w:val="004B3302"/>
    <w:rsid w:val="004B331E"/>
    <w:rsid w:val="004F439D"/>
    <w:rsid w:val="00510872"/>
    <w:rsid w:val="0051093C"/>
    <w:rsid w:val="005205BA"/>
    <w:rsid w:val="00527FD9"/>
    <w:rsid w:val="00531EC4"/>
    <w:rsid w:val="00540775"/>
    <w:rsid w:val="0054082C"/>
    <w:rsid w:val="005458B8"/>
    <w:rsid w:val="00546C24"/>
    <w:rsid w:val="00556D69"/>
    <w:rsid w:val="00580598"/>
    <w:rsid w:val="0058514E"/>
    <w:rsid w:val="005B2582"/>
    <w:rsid w:val="005C7F64"/>
    <w:rsid w:val="005D126A"/>
    <w:rsid w:val="005D2F4B"/>
    <w:rsid w:val="005E09B5"/>
    <w:rsid w:val="005F6531"/>
    <w:rsid w:val="005F7106"/>
    <w:rsid w:val="0060535B"/>
    <w:rsid w:val="006328D3"/>
    <w:rsid w:val="00632E04"/>
    <w:rsid w:val="00640668"/>
    <w:rsid w:val="00680135"/>
    <w:rsid w:val="006C0D0E"/>
    <w:rsid w:val="006D13F1"/>
    <w:rsid w:val="006D21C9"/>
    <w:rsid w:val="006E3CE7"/>
    <w:rsid w:val="006F3F73"/>
    <w:rsid w:val="006F4125"/>
    <w:rsid w:val="0070063C"/>
    <w:rsid w:val="007511C6"/>
    <w:rsid w:val="007658A2"/>
    <w:rsid w:val="00785A75"/>
    <w:rsid w:val="00787057"/>
    <w:rsid w:val="00791E11"/>
    <w:rsid w:val="00791F67"/>
    <w:rsid w:val="007A47C0"/>
    <w:rsid w:val="007B099A"/>
    <w:rsid w:val="007B47EF"/>
    <w:rsid w:val="007C06D9"/>
    <w:rsid w:val="007C3A7F"/>
    <w:rsid w:val="007E17C2"/>
    <w:rsid w:val="00802248"/>
    <w:rsid w:val="008079BC"/>
    <w:rsid w:val="0084663B"/>
    <w:rsid w:val="008554F0"/>
    <w:rsid w:val="00861783"/>
    <w:rsid w:val="008707F4"/>
    <w:rsid w:val="00882862"/>
    <w:rsid w:val="00883DC9"/>
    <w:rsid w:val="00884E7C"/>
    <w:rsid w:val="00887B07"/>
    <w:rsid w:val="00893178"/>
    <w:rsid w:val="008A486F"/>
    <w:rsid w:val="008D54C5"/>
    <w:rsid w:val="008E518D"/>
    <w:rsid w:val="008E6858"/>
    <w:rsid w:val="00903609"/>
    <w:rsid w:val="009130AE"/>
    <w:rsid w:val="00924B93"/>
    <w:rsid w:val="009266B5"/>
    <w:rsid w:val="00933CF6"/>
    <w:rsid w:val="00941471"/>
    <w:rsid w:val="00960979"/>
    <w:rsid w:val="009732F0"/>
    <w:rsid w:val="00980552"/>
    <w:rsid w:val="009A1E6E"/>
    <w:rsid w:val="009B1157"/>
    <w:rsid w:val="009C0CC3"/>
    <w:rsid w:val="009D3C67"/>
    <w:rsid w:val="009D649E"/>
    <w:rsid w:val="009E22A3"/>
    <w:rsid w:val="00A04C64"/>
    <w:rsid w:val="00A108D6"/>
    <w:rsid w:val="00A149A8"/>
    <w:rsid w:val="00A34CAD"/>
    <w:rsid w:val="00A623D9"/>
    <w:rsid w:val="00A76154"/>
    <w:rsid w:val="00AA2D3B"/>
    <w:rsid w:val="00AA69F6"/>
    <w:rsid w:val="00AB6488"/>
    <w:rsid w:val="00AB66C8"/>
    <w:rsid w:val="00AB691F"/>
    <w:rsid w:val="00AC1AC2"/>
    <w:rsid w:val="00AC4302"/>
    <w:rsid w:val="00AD3978"/>
    <w:rsid w:val="00AF6947"/>
    <w:rsid w:val="00B17C2C"/>
    <w:rsid w:val="00B2306F"/>
    <w:rsid w:val="00B23613"/>
    <w:rsid w:val="00B2455B"/>
    <w:rsid w:val="00B421F9"/>
    <w:rsid w:val="00B42DB2"/>
    <w:rsid w:val="00B43077"/>
    <w:rsid w:val="00B53C27"/>
    <w:rsid w:val="00B71134"/>
    <w:rsid w:val="00B71213"/>
    <w:rsid w:val="00B762E8"/>
    <w:rsid w:val="00B92552"/>
    <w:rsid w:val="00BA0172"/>
    <w:rsid w:val="00BA669A"/>
    <w:rsid w:val="00BC1768"/>
    <w:rsid w:val="00BC1B72"/>
    <w:rsid w:val="00BC2E23"/>
    <w:rsid w:val="00BD067B"/>
    <w:rsid w:val="00BD2B41"/>
    <w:rsid w:val="00BD3EEE"/>
    <w:rsid w:val="00BD6793"/>
    <w:rsid w:val="00BD7950"/>
    <w:rsid w:val="00BE0132"/>
    <w:rsid w:val="00BE54F2"/>
    <w:rsid w:val="00C10467"/>
    <w:rsid w:val="00C243C6"/>
    <w:rsid w:val="00C30019"/>
    <w:rsid w:val="00C3220E"/>
    <w:rsid w:val="00C5220F"/>
    <w:rsid w:val="00C54FD2"/>
    <w:rsid w:val="00C559B7"/>
    <w:rsid w:val="00C62DC6"/>
    <w:rsid w:val="00C63F61"/>
    <w:rsid w:val="00C70B48"/>
    <w:rsid w:val="00C72F0D"/>
    <w:rsid w:val="00C7352C"/>
    <w:rsid w:val="00C76B2A"/>
    <w:rsid w:val="00CC1762"/>
    <w:rsid w:val="00CC3B28"/>
    <w:rsid w:val="00D11435"/>
    <w:rsid w:val="00D31325"/>
    <w:rsid w:val="00D3779E"/>
    <w:rsid w:val="00D422A7"/>
    <w:rsid w:val="00D5202D"/>
    <w:rsid w:val="00D71751"/>
    <w:rsid w:val="00D81411"/>
    <w:rsid w:val="00D90962"/>
    <w:rsid w:val="00D938A8"/>
    <w:rsid w:val="00DA6CA5"/>
    <w:rsid w:val="00DA7541"/>
    <w:rsid w:val="00DB5AF7"/>
    <w:rsid w:val="00DD7E06"/>
    <w:rsid w:val="00DF54A1"/>
    <w:rsid w:val="00E2681A"/>
    <w:rsid w:val="00E3262B"/>
    <w:rsid w:val="00E36E4E"/>
    <w:rsid w:val="00E50BC7"/>
    <w:rsid w:val="00E511A0"/>
    <w:rsid w:val="00E6607E"/>
    <w:rsid w:val="00E70899"/>
    <w:rsid w:val="00E72B20"/>
    <w:rsid w:val="00E93E64"/>
    <w:rsid w:val="00EA20F0"/>
    <w:rsid w:val="00EA4A3A"/>
    <w:rsid w:val="00EB285A"/>
    <w:rsid w:val="00ED1D9A"/>
    <w:rsid w:val="00EE1E1F"/>
    <w:rsid w:val="00EF02AA"/>
    <w:rsid w:val="00F65681"/>
    <w:rsid w:val="00F66D54"/>
    <w:rsid w:val="00F74EBB"/>
    <w:rsid w:val="00F80277"/>
    <w:rsid w:val="00FD3587"/>
    <w:rsid w:val="00FD3F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www.faqs.org/rfcs/rfc2453.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hyperlink" Target="http://technet.microsoft.com/pl-pl/library/cc778874(v=ws.10).aspx"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hyperlink" Target="http://www.faqs.org/rfcs/rfc1058.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hyperlink" Target="http://www.rogaski.org/cisco/sem2/6.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B61D8-EC86-4A7E-9B66-A1F882294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58</Pages>
  <Words>9410</Words>
  <Characters>56462</Characters>
  <Application>Microsoft Office Word</Application>
  <DocSecurity>0</DocSecurity>
  <Lines>470</Lines>
  <Paragraphs>131</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65741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4</cp:revision>
  <dcterms:created xsi:type="dcterms:W3CDTF">2013-05-23T22:02:00Z</dcterms:created>
  <dcterms:modified xsi:type="dcterms:W3CDTF">2013-05-25T23:56:00Z</dcterms:modified>
</cp:coreProperties>
</file>