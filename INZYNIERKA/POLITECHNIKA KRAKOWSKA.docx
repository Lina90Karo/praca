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762" w:rsidRPr="002F47AE" w:rsidRDefault="00CC1762" w:rsidP="00CC1762">
      <w:pPr>
        <w:jc w:val="center"/>
        <w:rPr>
          <w:rFonts w:cs="Times New Roman"/>
        </w:rPr>
      </w:pPr>
      <w:r w:rsidRPr="002F47AE">
        <w:rPr>
          <w:rFonts w:cs="Times New Roman"/>
        </w:rPr>
        <w:t xml:space="preserve">POLITECHNIKA KRAKOWSKA </w:t>
      </w:r>
    </w:p>
    <w:p w:rsidR="00CC1762" w:rsidRPr="002F47AE" w:rsidRDefault="00CC1762" w:rsidP="00CC1762">
      <w:pPr>
        <w:jc w:val="center"/>
        <w:rPr>
          <w:rFonts w:cs="Times New Roman"/>
        </w:rPr>
      </w:pPr>
      <w:r w:rsidRPr="002F47AE">
        <w:rPr>
          <w:rFonts w:cs="Times New Roman"/>
        </w:rPr>
        <w:t>IM. TADEUSZA KOŚCIUSZKI</w:t>
      </w:r>
    </w:p>
    <w:p w:rsidR="00CC1762" w:rsidRPr="002F47AE" w:rsidRDefault="00CC1762" w:rsidP="00CC1762">
      <w:pPr>
        <w:jc w:val="center"/>
        <w:rPr>
          <w:rFonts w:cs="Times New Roman"/>
        </w:rPr>
      </w:pPr>
      <w:r w:rsidRPr="002F47AE">
        <w:rPr>
          <w:rFonts w:cs="Times New Roman"/>
        </w:rPr>
        <w:t>WYDZIAŁ FIZYKI MATEMATYKI I INFORMATYKI</w:t>
      </w:r>
    </w:p>
    <w:p w:rsidR="00CC1762" w:rsidRPr="002F47AE" w:rsidRDefault="00CC1762" w:rsidP="00CC1762">
      <w:pPr>
        <w:jc w:val="center"/>
        <w:rPr>
          <w:rFonts w:cs="Times New Roman"/>
        </w:rPr>
      </w:pPr>
      <w:r w:rsidRPr="002F47AE">
        <w:rPr>
          <w:rFonts w:cs="Times New Roman"/>
        </w:rPr>
        <w:t xml:space="preserve">KIERUNEK INFORMATYKA </w:t>
      </w:r>
    </w:p>
    <w:p w:rsidR="00CC1762" w:rsidRPr="002F47AE" w:rsidRDefault="00CC1762"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rPr>
      </w:pPr>
      <w:r w:rsidRPr="002F47AE">
        <w:rPr>
          <w:rFonts w:cs="Times New Roman"/>
        </w:rPr>
        <w:t>KAROLINA JOPEK</w:t>
      </w:r>
    </w:p>
    <w:p w:rsidR="00CC1762" w:rsidRPr="002F47AE" w:rsidRDefault="00CC1762" w:rsidP="00CC1762">
      <w:pPr>
        <w:jc w:val="center"/>
        <w:rPr>
          <w:rFonts w:cs="Times New Roman"/>
        </w:rPr>
      </w:pPr>
    </w:p>
    <w:p w:rsidR="00CC1762" w:rsidRDefault="00CC1762" w:rsidP="00CC1762">
      <w:pPr>
        <w:jc w:val="center"/>
        <w:rPr>
          <w:rFonts w:cs="Times New Roman"/>
        </w:rPr>
      </w:pPr>
    </w:p>
    <w:p w:rsidR="00E511A0" w:rsidRPr="002F47AE" w:rsidRDefault="00E511A0"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b/>
          <w:color w:val="000000"/>
        </w:rPr>
      </w:pPr>
      <w:r w:rsidRPr="002F47AE">
        <w:rPr>
          <w:rFonts w:cs="Times New Roman"/>
          <w:b/>
          <w:color w:val="000000"/>
        </w:rPr>
        <w:t xml:space="preserve">Problematyka doboru optymalnego protokołu  routingu dla wybranych topologii sieci komputerowych.  </w:t>
      </w:r>
    </w:p>
    <w:p w:rsidR="00CC1762" w:rsidRPr="002F47AE" w:rsidRDefault="00CC1762" w:rsidP="00CC1762">
      <w:pPr>
        <w:jc w:val="center"/>
        <w:rPr>
          <w:rFonts w:cs="Times New Roman"/>
          <w:b/>
          <w:color w:val="000000"/>
          <w:lang w:val="en-US"/>
        </w:rPr>
      </w:pPr>
      <w:r w:rsidRPr="00544D11">
        <w:rPr>
          <w:rFonts w:cs="Times New Roman"/>
          <w:b/>
          <w:color w:val="000000"/>
          <w:lang w:val="en-US"/>
        </w:rPr>
        <w:br/>
      </w:r>
      <w:r w:rsidRPr="002F47AE">
        <w:rPr>
          <w:rFonts w:cs="Times New Roman"/>
          <w:b/>
          <w:color w:val="000000"/>
          <w:lang w:val="en-US"/>
        </w:rPr>
        <w:t>The issue of selection of the optimal routing protocol for selected</w:t>
      </w:r>
    </w:p>
    <w:p w:rsidR="00CC1762" w:rsidRPr="002F47AE" w:rsidRDefault="00CC1762" w:rsidP="00CC1762">
      <w:pPr>
        <w:jc w:val="center"/>
        <w:rPr>
          <w:rFonts w:cs="Times New Roman"/>
        </w:rPr>
      </w:pPr>
      <w:r w:rsidRPr="002F47AE">
        <w:rPr>
          <w:rFonts w:cs="Times New Roman"/>
          <w:b/>
          <w:color w:val="000000"/>
        </w:rPr>
        <w:t>computer network topology.</w:t>
      </w:r>
    </w:p>
    <w:p w:rsidR="00CC1762" w:rsidRDefault="00CC1762" w:rsidP="00CC1762">
      <w:pPr>
        <w:jc w:val="center"/>
        <w:rPr>
          <w:rFonts w:cs="Times New Roman"/>
        </w:rPr>
      </w:pPr>
    </w:p>
    <w:p w:rsidR="00E511A0" w:rsidRPr="002F47AE" w:rsidRDefault="00E511A0"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rPr>
      </w:pPr>
      <w:r w:rsidRPr="002F47AE">
        <w:rPr>
          <w:rFonts w:cs="Times New Roman"/>
        </w:rPr>
        <w:t>PRACA INŻYNIERSKA</w:t>
      </w:r>
    </w:p>
    <w:p w:rsidR="00CC1762" w:rsidRPr="002F47AE" w:rsidRDefault="00CC1762" w:rsidP="00CC1762">
      <w:pPr>
        <w:jc w:val="center"/>
        <w:rPr>
          <w:rFonts w:cs="Times New Roman"/>
        </w:rPr>
      </w:pPr>
      <w:r w:rsidRPr="002F47AE">
        <w:rPr>
          <w:rFonts w:cs="Times New Roman"/>
        </w:rPr>
        <w:t xml:space="preserve">STUDIA STACJONARNE </w:t>
      </w:r>
    </w:p>
    <w:p w:rsidR="00CC1762" w:rsidRPr="002F47AE" w:rsidRDefault="00CC1762"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jc w:val="center"/>
        <w:rPr>
          <w:rFonts w:cs="Times New Roman"/>
        </w:rPr>
      </w:pPr>
    </w:p>
    <w:p w:rsidR="00CC1762" w:rsidRPr="002F47AE" w:rsidRDefault="0004480A" w:rsidP="00CC1762">
      <w:pPr>
        <w:jc w:val="right"/>
        <w:rPr>
          <w:rFonts w:cs="Times New Roman"/>
        </w:rPr>
      </w:pPr>
      <w:r>
        <w:rPr>
          <w:rFonts w:cs="Times New Roman"/>
        </w:rPr>
        <w:t xml:space="preserve">Promotor: </w:t>
      </w:r>
      <w:r w:rsidR="00CC1762" w:rsidRPr="002F47AE">
        <w:rPr>
          <w:rFonts w:cs="Times New Roman"/>
        </w:rPr>
        <w:t>Dr inż. Mariusz Święcicki</w:t>
      </w:r>
    </w:p>
    <w:p w:rsidR="00CC1762" w:rsidRDefault="00CC1762" w:rsidP="00CC1762">
      <w:pPr>
        <w:jc w:val="center"/>
        <w:rPr>
          <w:rFonts w:cs="Times New Roman"/>
        </w:rPr>
      </w:pPr>
    </w:p>
    <w:p w:rsidR="00E511A0" w:rsidRDefault="00E511A0" w:rsidP="00CC1762">
      <w:pPr>
        <w:jc w:val="center"/>
        <w:rPr>
          <w:rFonts w:cs="Times New Roman"/>
        </w:rPr>
      </w:pPr>
    </w:p>
    <w:p w:rsidR="00E511A0" w:rsidRDefault="00E511A0" w:rsidP="00CC1762">
      <w:pPr>
        <w:jc w:val="center"/>
        <w:rPr>
          <w:rFonts w:cs="Times New Roman"/>
        </w:rPr>
      </w:pPr>
    </w:p>
    <w:p w:rsidR="00E511A0" w:rsidRPr="002F47AE" w:rsidRDefault="00E511A0" w:rsidP="00CC1762">
      <w:pPr>
        <w:jc w:val="center"/>
        <w:rPr>
          <w:rFonts w:cs="Times New Roman"/>
        </w:rPr>
      </w:pPr>
    </w:p>
    <w:p w:rsidR="00CC1762" w:rsidRPr="002F47AE" w:rsidRDefault="00CC1762" w:rsidP="00CC1762">
      <w:pPr>
        <w:jc w:val="center"/>
        <w:rPr>
          <w:rFonts w:cs="Times New Roman"/>
        </w:rPr>
      </w:pPr>
    </w:p>
    <w:p w:rsidR="00CC1762" w:rsidRPr="002F47AE" w:rsidRDefault="00CC1762" w:rsidP="00CC1762">
      <w:pPr>
        <w:autoSpaceDE w:val="0"/>
        <w:jc w:val="center"/>
        <w:rPr>
          <w:rFonts w:eastAsia="Cambria-Bold" w:cs="Times New Roman"/>
          <w:b/>
          <w:bCs/>
          <w:vertAlign w:val="subscript"/>
        </w:rPr>
      </w:pPr>
      <w:r w:rsidRPr="002F47AE">
        <w:rPr>
          <w:rFonts w:eastAsia="Cambria-Bold" w:cs="Times New Roman"/>
          <w:b/>
          <w:bCs/>
        </w:rPr>
        <w:t>Kraków</w:t>
      </w:r>
      <w:r w:rsidR="00E511A0">
        <w:rPr>
          <w:rFonts w:eastAsia="Cambria-Bold" w:cs="Times New Roman"/>
          <w:b/>
          <w:bCs/>
        </w:rPr>
        <w:t xml:space="preserve"> 2013</w:t>
      </w:r>
    </w:p>
    <w:p w:rsidR="00CC1762" w:rsidRPr="008D7548" w:rsidRDefault="00CC1762" w:rsidP="00CC1762">
      <w:pPr>
        <w:pStyle w:val="Nagwekspisutreci"/>
        <w:spacing w:line="360" w:lineRule="auto"/>
        <w:rPr>
          <w:color w:val="auto"/>
          <w:sz w:val="24"/>
          <w:szCs w:val="24"/>
        </w:rPr>
      </w:pPr>
      <w:r w:rsidRPr="008D7548">
        <w:rPr>
          <w:color w:val="auto"/>
          <w:sz w:val="24"/>
          <w:szCs w:val="24"/>
        </w:rPr>
        <w:lastRenderedPageBreak/>
        <w:t>Spis treści</w:t>
      </w:r>
    </w:p>
    <w:p w:rsidR="0004480A" w:rsidRDefault="00FA466D">
      <w:pPr>
        <w:pStyle w:val="Spistreci1"/>
        <w:tabs>
          <w:tab w:val="right" w:leader="dot" w:pos="9628"/>
        </w:tabs>
        <w:rPr>
          <w:rFonts w:asciiTheme="minorHAnsi" w:eastAsiaTheme="minorEastAsia" w:hAnsiTheme="minorHAnsi" w:cstheme="minorBidi"/>
          <w:noProof/>
          <w:kern w:val="0"/>
          <w:sz w:val="22"/>
          <w:szCs w:val="22"/>
          <w:lang w:eastAsia="pl-PL" w:bidi="ar-SA"/>
        </w:rPr>
      </w:pPr>
      <w:r w:rsidRPr="002F47AE">
        <w:rPr>
          <w:rFonts w:cs="Times New Roman"/>
          <w:szCs w:val="24"/>
        </w:rPr>
        <w:fldChar w:fldCharType="begin"/>
      </w:r>
      <w:r w:rsidR="00CC1762" w:rsidRPr="002F47AE">
        <w:rPr>
          <w:rFonts w:cs="Times New Roman"/>
          <w:szCs w:val="24"/>
        </w:rPr>
        <w:instrText xml:space="preserve"> TOC \o "1-3" \h \z \u </w:instrText>
      </w:r>
      <w:r w:rsidRPr="002F47AE">
        <w:rPr>
          <w:rFonts w:cs="Times New Roman"/>
          <w:szCs w:val="24"/>
        </w:rPr>
        <w:fldChar w:fldCharType="separate"/>
      </w:r>
      <w:hyperlink w:anchor="_Toc357376660" w:history="1">
        <w:r w:rsidR="0004480A" w:rsidRPr="004E22EB">
          <w:rPr>
            <w:rStyle w:val="Hipercze0"/>
            <w:noProof/>
          </w:rPr>
          <w:t>1. Wstęp</w:t>
        </w:r>
        <w:r w:rsidR="0004480A">
          <w:rPr>
            <w:noProof/>
            <w:webHidden/>
          </w:rPr>
          <w:tab/>
        </w:r>
        <w:r>
          <w:rPr>
            <w:noProof/>
            <w:webHidden/>
          </w:rPr>
          <w:fldChar w:fldCharType="begin"/>
        </w:r>
        <w:r w:rsidR="0004480A">
          <w:rPr>
            <w:noProof/>
            <w:webHidden/>
          </w:rPr>
          <w:instrText xml:space="preserve"> PAGEREF _Toc357376660 \h </w:instrText>
        </w:r>
        <w:r>
          <w:rPr>
            <w:noProof/>
            <w:webHidden/>
          </w:rPr>
        </w:r>
        <w:r>
          <w:rPr>
            <w:noProof/>
            <w:webHidden/>
          </w:rPr>
          <w:fldChar w:fldCharType="separate"/>
        </w:r>
        <w:r w:rsidR="0004480A">
          <w:rPr>
            <w:noProof/>
            <w:webHidden/>
          </w:rPr>
          <w:t>4</w:t>
        </w:r>
        <w:r>
          <w:rPr>
            <w:noProof/>
            <w:webHidden/>
          </w:rPr>
          <w:fldChar w:fldCharType="end"/>
        </w:r>
      </w:hyperlink>
    </w:p>
    <w:p w:rsidR="0004480A" w:rsidRDefault="00FA466D">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661" w:history="1">
        <w:r w:rsidR="0004480A" w:rsidRPr="004E22EB">
          <w:rPr>
            <w:rStyle w:val="Hipercze0"/>
            <w:noProof/>
          </w:rPr>
          <w:t>1.1 Cel i zakres pracy</w:t>
        </w:r>
        <w:r w:rsidR="0004480A">
          <w:rPr>
            <w:noProof/>
            <w:webHidden/>
          </w:rPr>
          <w:tab/>
        </w:r>
        <w:r>
          <w:rPr>
            <w:noProof/>
            <w:webHidden/>
          </w:rPr>
          <w:fldChar w:fldCharType="begin"/>
        </w:r>
        <w:r w:rsidR="0004480A">
          <w:rPr>
            <w:noProof/>
            <w:webHidden/>
          </w:rPr>
          <w:instrText xml:space="preserve"> PAGEREF _Toc357376661 \h </w:instrText>
        </w:r>
        <w:r>
          <w:rPr>
            <w:noProof/>
            <w:webHidden/>
          </w:rPr>
        </w:r>
        <w:r>
          <w:rPr>
            <w:noProof/>
            <w:webHidden/>
          </w:rPr>
          <w:fldChar w:fldCharType="separate"/>
        </w:r>
        <w:r w:rsidR="0004480A">
          <w:rPr>
            <w:noProof/>
            <w:webHidden/>
          </w:rPr>
          <w:t>4</w:t>
        </w:r>
        <w:r>
          <w:rPr>
            <w:noProof/>
            <w:webHidden/>
          </w:rPr>
          <w:fldChar w:fldCharType="end"/>
        </w:r>
      </w:hyperlink>
    </w:p>
    <w:p w:rsidR="0004480A" w:rsidRDefault="00FA466D">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662" w:history="1">
        <w:r w:rsidR="0004480A" w:rsidRPr="004E22EB">
          <w:rPr>
            <w:rStyle w:val="Hipercze0"/>
            <w:noProof/>
          </w:rPr>
          <w:t>1.2 Układ pracy</w:t>
        </w:r>
        <w:r w:rsidR="0004480A">
          <w:rPr>
            <w:noProof/>
            <w:webHidden/>
          </w:rPr>
          <w:tab/>
        </w:r>
        <w:r>
          <w:rPr>
            <w:noProof/>
            <w:webHidden/>
          </w:rPr>
          <w:fldChar w:fldCharType="begin"/>
        </w:r>
        <w:r w:rsidR="0004480A">
          <w:rPr>
            <w:noProof/>
            <w:webHidden/>
          </w:rPr>
          <w:instrText xml:space="preserve"> PAGEREF _Toc357376662 \h </w:instrText>
        </w:r>
        <w:r>
          <w:rPr>
            <w:noProof/>
            <w:webHidden/>
          </w:rPr>
        </w:r>
        <w:r>
          <w:rPr>
            <w:noProof/>
            <w:webHidden/>
          </w:rPr>
          <w:fldChar w:fldCharType="separate"/>
        </w:r>
        <w:r w:rsidR="0004480A">
          <w:rPr>
            <w:noProof/>
            <w:webHidden/>
          </w:rPr>
          <w:t>4</w:t>
        </w:r>
        <w:r>
          <w:rPr>
            <w:noProof/>
            <w:webHidden/>
          </w:rPr>
          <w:fldChar w:fldCharType="end"/>
        </w:r>
      </w:hyperlink>
    </w:p>
    <w:p w:rsidR="0004480A" w:rsidRDefault="00FA466D">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663" w:history="1">
        <w:r w:rsidR="0004480A" w:rsidRPr="004E22EB">
          <w:rPr>
            <w:rStyle w:val="Hipercze0"/>
            <w:noProof/>
          </w:rPr>
          <w:t>2. Podstawowe wiadomości o sieciach komputerowych i protokołach routingu</w:t>
        </w:r>
        <w:r w:rsidR="0004480A">
          <w:rPr>
            <w:noProof/>
            <w:webHidden/>
          </w:rPr>
          <w:tab/>
        </w:r>
        <w:r>
          <w:rPr>
            <w:noProof/>
            <w:webHidden/>
          </w:rPr>
          <w:fldChar w:fldCharType="begin"/>
        </w:r>
        <w:r w:rsidR="0004480A">
          <w:rPr>
            <w:noProof/>
            <w:webHidden/>
          </w:rPr>
          <w:instrText xml:space="preserve"> PAGEREF _Toc357376663 \h </w:instrText>
        </w:r>
        <w:r>
          <w:rPr>
            <w:noProof/>
            <w:webHidden/>
          </w:rPr>
        </w:r>
        <w:r>
          <w:rPr>
            <w:noProof/>
            <w:webHidden/>
          </w:rPr>
          <w:fldChar w:fldCharType="separate"/>
        </w:r>
        <w:r w:rsidR="0004480A">
          <w:rPr>
            <w:noProof/>
            <w:webHidden/>
          </w:rPr>
          <w:t>6</w:t>
        </w:r>
        <w:r>
          <w:rPr>
            <w:noProof/>
            <w:webHidden/>
          </w:rPr>
          <w:fldChar w:fldCharType="end"/>
        </w:r>
      </w:hyperlink>
    </w:p>
    <w:p w:rsidR="0004480A" w:rsidRDefault="00FA466D">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664" w:history="1">
        <w:r w:rsidR="0004480A" w:rsidRPr="004E22EB">
          <w:rPr>
            <w:rStyle w:val="Hipercze0"/>
            <w:noProof/>
          </w:rPr>
          <w:t>2.1 Sieci komputerowe</w:t>
        </w:r>
        <w:r w:rsidR="0004480A">
          <w:rPr>
            <w:noProof/>
            <w:webHidden/>
          </w:rPr>
          <w:tab/>
        </w:r>
        <w:r>
          <w:rPr>
            <w:noProof/>
            <w:webHidden/>
          </w:rPr>
          <w:fldChar w:fldCharType="begin"/>
        </w:r>
        <w:r w:rsidR="0004480A">
          <w:rPr>
            <w:noProof/>
            <w:webHidden/>
          </w:rPr>
          <w:instrText xml:space="preserve"> PAGEREF _Toc357376664 \h </w:instrText>
        </w:r>
        <w:r>
          <w:rPr>
            <w:noProof/>
            <w:webHidden/>
          </w:rPr>
        </w:r>
        <w:r>
          <w:rPr>
            <w:noProof/>
            <w:webHidden/>
          </w:rPr>
          <w:fldChar w:fldCharType="separate"/>
        </w:r>
        <w:r w:rsidR="0004480A">
          <w:rPr>
            <w:noProof/>
            <w:webHidden/>
          </w:rPr>
          <w:t>6</w:t>
        </w:r>
        <w:r>
          <w:rPr>
            <w:noProof/>
            <w:webHidden/>
          </w:rPr>
          <w:fldChar w:fldCharType="end"/>
        </w:r>
      </w:hyperlink>
    </w:p>
    <w:p w:rsidR="0004480A" w:rsidRDefault="00FA466D">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65" w:history="1">
        <w:r w:rsidR="0004480A" w:rsidRPr="004E22EB">
          <w:rPr>
            <w:rStyle w:val="Hipercze0"/>
            <w:noProof/>
          </w:rPr>
          <w:t>2.1.1 Podział sieci</w:t>
        </w:r>
        <w:r w:rsidR="0004480A">
          <w:rPr>
            <w:noProof/>
            <w:webHidden/>
          </w:rPr>
          <w:tab/>
        </w:r>
        <w:r>
          <w:rPr>
            <w:noProof/>
            <w:webHidden/>
          </w:rPr>
          <w:fldChar w:fldCharType="begin"/>
        </w:r>
        <w:r w:rsidR="0004480A">
          <w:rPr>
            <w:noProof/>
            <w:webHidden/>
          </w:rPr>
          <w:instrText xml:space="preserve"> PAGEREF _Toc357376665 \h </w:instrText>
        </w:r>
        <w:r>
          <w:rPr>
            <w:noProof/>
            <w:webHidden/>
          </w:rPr>
        </w:r>
        <w:r>
          <w:rPr>
            <w:noProof/>
            <w:webHidden/>
          </w:rPr>
          <w:fldChar w:fldCharType="separate"/>
        </w:r>
        <w:r w:rsidR="0004480A">
          <w:rPr>
            <w:noProof/>
            <w:webHidden/>
          </w:rPr>
          <w:t>6</w:t>
        </w:r>
        <w:r>
          <w:rPr>
            <w:noProof/>
            <w:webHidden/>
          </w:rPr>
          <w:fldChar w:fldCharType="end"/>
        </w:r>
      </w:hyperlink>
    </w:p>
    <w:p w:rsidR="0004480A" w:rsidRDefault="00FA466D">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66" w:history="1">
        <w:r w:rsidR="0004480A" w:rsidRPr="004E22EB">
          <w:rPr>
            <w:rStyle w:val="Hipercze0"/>
            <w:noProof/>
          </w:rPr>
          <w:t>2.1.2 Topologie Sieci komputerowych</w:t>
        </w:r>
        <w:r w:rsidR="0004480A">
          <w:rPr>
            <w:noProof/>
            <w:webHidden/>
          </w:rPr>
          <w:tab/>
        </w:r>
        <w:r>
          <w:rPr>
            <w:noProof/>
            <w:webHidden/>
          </w:rPr>
          <w:fldChar w:fldCharType="begin"/>
        </w:r>
        <w:r w:rsidR="0004480A">
          <w:rPr>
            <w:noProof/>
            <w:webHidden/>
          </w:rPr>
          <w:instrText xml:space="preserve"> PAGEREF _Toc357376666 \h </w:instrText>
        </w:r>
        <w:r>
          <w:rPr>
            <w:noProof/>
            <w:webHidden/>
          </w:rPr>
        </w:r>
        <w:r>
          <w:rPr>
            <w:noProof/>
            <w:webHidden/>
          </w:rPr>
          <w:fldChar w:fldCharType="separate"/>
        </w:r>
        <w:r w:rsidR="0004480A">
          <w:rPr>
            <w:noProof/>
            <w:webHidden/>
          </w:rPr>
          <w:t>6</w:t>
        </w:r>
        <w:r>
          <w:rPr>
            <w:noProof/>
            <w:webHidden/>
          </w:rPr>
          <w:fldChar w:fldCharType="end"/>
        </w:r>
      </w:hyperlink>
    </w:p>
    <w:p w:rsidR="0004480A" w:rsidRDefault="00FA466D">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67" w:history="1">
        <w:r w:rsidR="0004480A" w:rsidRPr="004E22EB">
          <w:rPr>
            <w:rStyle w:val="Hipercze0"/>
            <w:noProof/>
          </w:rPr>
          <w:t>2.1.3 Zagadnienie routingu</w:t>
        </w:r>
        <w:r w:rsidR="0004480A">
          <w:rPr>
            <w:noProof/>
            <w:webHidden/>
          </w:rPr>
          <w:tab/>
        </w:r>
        <w:r>
          <w:rPr>
            <w:noProof/>
            <w:webHidden/>
          </w:rPr>
          <w:fldChar w:fldCharType="begin"/>
        </w:r>
        <w:r w:rsidR="0004480A">
          <w:rPr>
            <w:noProof/>
            <w:webHidden/>
          </w:rPr>
          <w:instrText xml:space="preserve"> PAGEREF _Toc357376667 \h </w:instrText>
        </w:r>
        <w:r>
          <w:rPr>
            <w:noProof/>
            <w:webHidden/>
          </w:rPr>
        </w:r>
        <w:r>
          <w:rPr>
            <w:noProof/>
            <w:webHidden/>
          </w:rPr>
          <w:fldChar w:fldCharType="separate"/>
        </w:r>
        <w:r w:rsidR="0004480A">
          <w:rPr>
            <w:noProof/>
            <w:webHidden/>
          </w:rPr>
          <w:t>14</w:t>
        </w:r>
        <w:r>
          <w:rPr>
            <w:noProof/>
            <w:webHidden/>
          </w:rPr>
          <w:fldChar w:fldCharType="end"/>
        </w:r>
      </w:hyperlink>
    </w:p>
    <w:p w:rsidR="0004480A" w:rsidRDefault="00FA466D">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68" w:history="1">
        <w:r w:rsidR="0004480A" w:rsidRPr="004E22EB">
          <w:rPr>
            <w:rStyle w:val="Hipercze0"/>
            <w:noProof/>
          </w:rPr>
          <w:t>2.1.4 Routing statyczny</w:t>
        </w:r>
        <w:r w:rsidR="0004480A">
          <w:rPr>
            <w:noProof/>
            <w:webHidden/>
          </w:rPr>
          <w:tab/>
        </w:r>
        <w:r>
          <w:rPr>
            <w:noProof/>
            <w:webHidden/>
          </w:rPr>
          <w:fldChar w:fldCharType="begin"/>
        </w:r>
        <w:r w:rsidR="0004480A">
          <w:rPr>
            <w:noProof/>
            <w:webHidden/>
          </w:rPr>
          <w:instrText xml:space="preserve"> PAGEREF _Toc357376668 \h </w:instrText>
        </w:r>
        <w:r>
          <w:rPr>
            <w:noProof/>
            <w:webHidden/>
          </w:rPr>
        </w:r>
        <w:r>
          <w:rPr>
            <w:noProof/>
            <w:webHidden/>
          </w:rPr>
          <w:fldChar w:fldCharType="separate"/>
        </w:r>
        <w:r w:rsidR="0004480A">
          <w:rPr>
            <w:noProof/>
            <w:webHidden/>
          </w:rPr>
          <w:t>15</w:t>
        </w:r>
        <w:r>
          <w:rPr>
            <w:noProof/>
            <w:webHidden/>
          </w:rPr>
          <w:fldChar w:fldCharType="end"/>
        </w:r>
      </w:hyperlink>
    </w:p>
    <w:p w:rsidR="0004480A" w:rsidRDefault="00FA466D">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69" w:history="1">
        <w:r w:rsidR="0004480A" w:rsidRPr="004E22EB">
          <w:rPr>
            <w:rStyle w:val="Hipercze0"/>
            <w:noProof/>
          </w:rPr>
          <w:t>2.1.5  Routing dynamiczny</w:t>
        </w:r>
        <w:r w:rsidR="0004480A">
          <w:rPr>
            <w:noProof/>
            <w:webHidden/>
          </w:rPr>
          <w:tab/>
        </w:r>
        <w:r>
          <w:rPr>
            <w:noProof/>
            <w:webHidden/>
          </w:rPr>
          <w:fldChar w:fldCharType="begin"/>
        </w:r>
        <w:r w:rsidR="0004480A">
          <w:rPr>
            <w:noProof/>
            <w:webHidden/>
          </w:rPr>
          <w:instrText xml:space="preserve"> PAGEREF _Toc357376669 \h </w:instrText>
        </w:r>
        <w:r>
          <w:rPr>
            <w:noProof/>
            <w:webHidden/>
          </w:rPr>
        </w:r>
        <w:r>
          <w:rPr>
            <w:noProof/>
            <w:webHidden/>
          </w:rPr>
          <w:fldChar w:fldCharType="separate"/>
        </w:r>
        <w:r w:rsidR="0004480A">
          <w:rPr>
            <w:noProof/>
            <w:webHidden/>
          </w:rPr>
          <w:t>15</w:t>
        </w:r>
        <w:r>
          <w:rPr>
            <w:noProof/>
            <w:webHidden/>
          </w:rPr>
          <w:fldChar w:fldCharType="end"/>
        </w:r>
      </w:hyperlink>
    </w:p>
    <w:p w:rsidR="0004480A" w:rsidRDefault="00FA466D">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670" w:history="1">
        <w:r w:rsidR="0004480A" w:rsidRPr="004E22EB">
          <w:rPr>
            <w:rStyle w:val="Hipercze0"/>
            <w:noProof/>
          </w:rPr>
          <w:t>2.2 Omówienie wybranych protokołów routingu dynamicznego</w:t>
        </w:r>
        <w:r w:rsidR="0004480A">
          <w:rPr>
            <w:noProof/>
            <w:webHidden/>
          </w:rPr>
          <w:tab/>
        </w:r>
        <w:r>
          <w:rPr>
            <w:noProof/>
            <w:webHidden/>
          </w:rPr>
          <w:fldChar w:fldCharType="begin"/>
        </w:r>
        <w:r w:rsidR="0004480A">
          <w:rPr>
            <w:noProof/>
            <w:webHidden/>
          </w:rPr>
          <w:instrText xml:space="preserve"> PAGEREF _Toc357376670 \h </w:instrText>
        </w:r>
        <w:r>
          <w:rPr>
            <w:noProof/>
            <w:webHidden/>
          </w:rPr>
        </w:r>
        <w:r>
          <w:rPr>
            <w:noProof/>
            <w:webHidden/>
          </w:rPr>
          <w:fldChar w:fldCharType="separate"/>
        </w:r>
        <w:r w:rsidR="0004480A">
          <w:rPr>
            <w:noProof/>
            <w:webHidden/>
          </w:rPr>
          <w:t>17</w:t>
        </w:r>
        <w:r>
          <w:rPr>
            <w:noProof/>
            <w:webHidden/>
          </w:rPr>
          <w:fldChar w:fldCharType="end"/>
        </w:r>
      </w:hyperlink>
    </w:p>
    <w:p w:rsidR="0004480A" w:rsidRDefault="00FA466D">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71" w:history="1">
        <w:r w:rsidR="0004480A" w:rsidRPr="004E22EB">
          <w:rPr>
            <w:rStyle w:val="Hipercze0"/>
            <w:noProof/>
          </w:rPr>
          <w:t>2.2.1 RIP  wersja 1</w:t>
        </w:r>
        <w:r w:rsidR="0004480A">
          <w:rPr>
            <w:noProof/>
            <w:webHidden/>
          </w:rPr>
          <w:tab/>
        </w:r>
        <w:r>
          <w:rPr>
            <w:noProof/>
            <w:webHidden/>
          </w:rPr>
          <w:fldChar w:fldCharType="begin"/>
        </w:r>
        <w:r w:rsidR="0004480A">
          <w:rPr>
            <w:noProof/>
            <w:webHidden/>
          </w:rPr>
          <w:instrText xml:space="preserve"> PAGEREF _Toc357376671 \h </w:instrText>
        </w:r>
        <w:r>
          <w:rPr>
            <w:noProof/>
            <w:webHidden/>
          </w:rPr>
        </w:r>
        <w:r>
          <w:rPr>
            <w:noProof/>
            <w:webHidden/>
          </w:rPr>
          <w:fldChar w:fldCharType="separate"/>
        </w:r>
        <w:r w:rsidR="0004480A">
          <w:rPr>
            <w:noProof/>
            <w:webHidden/>
          </w:rPr>
          <w:t>17</w:t>
        </w:r>
        <w:r>
          <w:rPr>
            <w:noProof/>
            <w:webHidden/>
          </w:rPr>
          <w:fldChar w:fldCharType="end"/>
        </w:r>
      </w:hyperlink>
    </w:p>
    <w:p w:rsidR="0004480A" w:rsidRDefault="00FA466D">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72" w:history="1">
        <w:r w:rsidR="0004480A" w:rsidRPr="004E22EB">
          <w:rPr>
            <w:rStyle w:val="Hipercze0"/>
            <w:noProof/>
          </w:rPr>
          <w:t>2.2.2 RIP  wersja 2</w:t>
        </w:r>
        <w:r w:rsidR="0004480A">
          <w:rPr>
            <w:noProof/>
            <w:webHidden/>
          </w:rPr>
          <w:tab/>
        </w:r>
        <w:r>
          <w:rPr>
            <w:noProof/>
            <w:webHidden/>
          </w:rPr>
          <w:fldChar w:fldCharType="begin"/>
        </w:r>
        <w:r w:rsidR="0004480A">
          <w:rPr>
            <w:noProof/>
            <w:webHidden/>
          </w:rPr>
          <w:instrText xml:space="preserve"> PAGEREF _Toc357376672 \h </w:instrText>
        </w:r>
        <w:r>
          <w:rPr>
            <w:noProof/>
            <w:webHidden/>
          </w:rPr>
        </w:r>
        <w:r>
          <w:rPr>
            <w:noProof/>
            <w:webHidden/>
          </w:rPr>
          <w:fldChar w:fldCharType="separate"/>
        </w:r>
        <w:r w:rsidR="0004480A">
          <w:rPr>
            <w:noProof/>
            <w:webHidden/>
          </w:rPr>
          <w:t>19</w:t>
        </w:r>
        <w:r>
          <w:rPr>
            <w:noProof/>
            <w:webHidden/>
          </w:rPr>
          <w:fldChar w:fldCharType="end"/>
        </w:r>
      </w:hyperlink>
    </w:p>
    <w:p w:rsidR="0004480A" w:rsidRDefault="00FA466D">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73" w:history="1">
        <w:r w:rsidR="0004480A" w:rsidRPr="004E22EB">
          <w:rPr>
            <w:rStyle w:val="Hipercze0"/>
            <w:noProof/>
          </w:rPr>
          <w:t>2.2.3 EIGRP</w:t>
        </w:r>
        <w:r w:rsidR="0004480A">
          <w:rPr>
            <w:noProof/>
            <w:webHidden/>
          </w:rPr>
          <w:tab/>
        </w:r>
        <w:r>
          <w:rPr>
            <w:noProof/>
            <w:webHidden/>
          </w:rPr>
          <w:fldChar w:fldCharType="begin"/>
        </w:r>
        <w:r w:rsidR="0004480A">
          <w:rPr>
            <w:noProof/>
            <w:webHidden/>
          </w:rPr>
          <w:instrText xml:space="preserve"> PAGEREF _Toc357376673 \h </w:instrText>
        </w:r>
        <w:r>
          <w:rPr>
            <w:noProof/>
            <w:webHidden/>
          </w:rPr>
        </w:r>
        <w:r>
          <w:rPr>
            <w:noProof/>
            <w:webHidden/>
          </w:rPr>
          <w:fldChar w:fldCharType="separate"/>
        </w:r>
        <w:r w:rsidR="0004480A">
          <w:rPr>
            <w:noProof/>
            <w:webHidden/>
          </w:rPr>
          <w:t>19</w:t>
        </w:r>
        <w:r>
          <w:rPr>
            <w:noProof/>
            <w:webHidden/>
          </w:rPr>
          <w:fldChar w:fldCharType="end"/>
        </w:r>
      </w:hyperlink>
    </w:p>
    <w:p w:rsidR="0004480A" w:rsidRDefault="00FA466D">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74" w:history="1">
        <w:r w:rsidR="0004480A" w:rsidRPr="004E22EB">
          <w:rPr>
            <w:rStyle w:val="Hipercze0"/>
            <w:noProof/>
          </w:rPr>
          <w:t>2.2.4 OSPF</w:t>
        </w:r>
        <w:r w:rsidR="0004480A">
          <w:rPr>
            <w:noProof/>
            <w:webHidden/>
          </w:rPr>
          <w:tab/>
        </w:r>
        <w:r>
          <w:rPr>
            <w:noProof/>
            <w:webHidden/>
          </w:rPr>
          <w:fldChar w:fldCharType="begin"/>
        </w:r>
        <w:r w:rsidR="0004480A">
          <w:rPr>
            <w:noProof/>
            <w:webHidden/>
          </w:rPr>
          <w:instrText xml:space="preserve"> PAGEREF _Toc357376674 \h </w:instrText>
        </w:r>
        <w:r>
          <w:rPr>
            <w:noProof/>
            <w:webHidden/>
          </w:rPr>
        </w:r>
        <w:r>
          <w:rPr>
            <w:noProof/>
            <w:webHidden/>
          </w:rPr>
          <w:fldChar w:fldCharType="separate"/>
        </w:r>
        <w:r w:rsidR="0004480A">
          <w:rPr>
            <w:noProof/>
            <w:webHidden/>
          </w:rPr>
          <w:t>23</w:t>
        </w:r>
        <w:r>
          <w:rPr>
            <w:noProof/>
            <w:webHidden/>
          </w:rPr>
          <w:fldChar w:fldCharType="end"/>
        </w:r>
      </w:hyperlink>
    </w:p>
    <w:p w:rsidR="0004480A" w:rsidRDefault="00FA466D">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675" w:history="1">
        <w:r w:rsidR="0004480A" w:rsidRPr="004E22EB">
          <w:rPr>
            <w:rStyle w:val="Hipercze0"/>
            <w:noProof/>
          </w:rPr>
          <w:t>3. Opis części praktycznej</w:t>
        </w:r>
        <w:r w:rsidR="0004480A">
          <w:rPr>
            <w:noProof/>
            <w:webHidden/>
          </w:rPr>
          <w:tab/>
        </w:r>
        <w:r>
          <w:rPr>
            <w:noProof/>
            <w:webHidden/>
          </w:rPr>
          <w:fldChar w:fldCharType="begin"/>
        </w:r>
        <w:r w:rsidR="0004480A">
          <w:rPr>
            <w:noProof/>
            <w:webHidden/>
          </w:rPr>
          <w:instrText xml:space="preserve"> PAGEREF _Toc357376675 \h </w:instrText>
        </w:r>
        <w:r>
          <w:rPr>
            <w:noProof/>
            <w:webHidden/>
          </w:rPr>
        </w:r>
        <w:r>
          <w:rPr>
            <w:noProof/>
            <w:webHidden/>
          </w:rPr>
          <w:fldChar w:fldCharType="separate"/>
        </w:r>
        <w:r w:rsidR="0004480A">
          <w:rPr>
            <w:noProof/>
            <w:webHidden/>
          </w:rPr>
          <w:t>26</w:t>
        </w:r>
        <w:r>
          <w:rPr>
            <w:noProof/>
            <w:webHidden/>
          </w:rPr>
          <w:fldChar w:fldCharType="end"/>
        </w:r>
      </w:hyperlink>
    </w:p>
    <w:p w:rsidR="0004480A" w:rsidRDefault="00FA466D">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676" w:history="1">
        <w:r w:rsidR="0004480A" w:rsidRPr="004E22EB">
          <w:rPr>
            <w:rStyle w:val="Hipercze0"/>
            <w:noProof/>
          </w:rPr>
          <w:t>3.1 Infrastruktura sieciowa wykorzystująca konfiguracje routingu statycznego</w:t>
        </w:r>
        <w:r w:rsidR="0004480A">
          <w:rPr>
            <w:noProof/>
            <w:webHidden/>
          </w:rPr>
          <w:tab/>
        </w:r>
        <w:r>
          <w:rPr>
            <w:noProof/>
            <w:webHidden/>
          </w:rPr>
          <w:fldChar w:fldCharType="begin"/>
        </w:r>
        <w:r w:rsidR="0004480A">
          <w:rPr>
            <w:noProof/>
            <w:webHidden/>
          </w:rPr>
          <w:instrText xml:space="preserve"> PAGEREF _Toc357376676 \h </w:instrText>
        </w:r>
        <w:r>
          <w:rPr>
            <w:noProof/>
            <w:webHidden/>
          </w:rPr>
        </w:r>
        <w:r>
          <w:rPr>
            <w:noProof/>
            <w:webHidden/>
          </w:rPr>
          <w:fldChar w:fldCharType="separate"/>
        </w:r>
        <w:r w:rsidR="0004480A">
          <w:rPr>
            <w:noProof/>
            <w:webHidden/>
          </w:rPr>
          <w:t>27</w:t>
        </w:r>
        <w:r>
          <w:rPr>
            <w:noProof/>
            <w:webHidden/>
          </w:rPr>
          <w:fldChar w:fldCharType="end"/>
        </w:r>
      </w:hyperlink>
    </w:p>
    <w:p w:rsidR="0004480A" w:rsidRDefault="00FA466D">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77" w:history="1">
        <w:r w:rsidR="0004480A" w:rsidRPr="004E22EB">
          <w:rPr>
            <w:rStyle w:val="Hipercze0"/>
            <w:noProof/>
          </w:rPr>
          <w:t>3.1.1 Opis i schemat zaprojektowanej sieci</w:t>
        </w:r>
        <w:r w:rsidR="0004480A">
          <w:rPr>
            <w:noProof/>
            <w:webHidden/>
          </w:rPr>
          <w:tab/>
        </w:r>
        <w:r>
          <w:rPr>
            <w:noProof/>
            <w:webHidden/>
          </w:rPr>
          <w:fldChar w:fldCharType="begin"/>
        </w:r>
        <w:r w:rsidR="0004480A">
          <w:rPr>
            <w:noProof/>
            <w:webHidden/>
          </w:rPr>
          <w:instrText xml:space="preserve"> PAGEREF _Toc357376677 \h </w:instrText>
        </w:r>
        <w:r>
          <w:rPr>
            <w:noProof/>
            <w:webHidden/>
          </w:rPr>
        </w:r>
        <w:r>
          <w:rPr>
            <w:noProof/>
            <w:webHidden/>
          </w:rPr>
          <w:fldChar w:fldCharType="separate"/>
        </w:r>
        <w:r w:rsidR="0004480A">
          <w:rPr>
            <w:noProof/>
            <w:webHidden/>
          </w:rPr>
          <w:t>27</w:t>
        </w:r>
        <w:r>
          <w:rPr>
            <w:noProof/>
            <w:webHidden/>
          </w:rPr>
          <w:fldChar w:fldCharType="end"/>
        </w:r>
      </w:hyperlink>
    </w:p>
    <w:p w:rsidR="0004480A" w:rsidRDefault="00FA466D">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78" w:history="1">
        <w:r w:rsidR="0004480A" w:rsidRPr="004E22EB">
          <w:rPr>
            <w:rStyle w:val="Hipercze0"/>
            <w:noProof/>
          </w:rPr>
          <w:t>3.1.2 Opis konfiguracji sprzętu dla poszczególnych protokołów routingu</w:t>
        </w:r>
        <w:r w:rsidR="0004480A">
          <w:rPr>
            <w:noProof/>
            <w:webHidden/>
          </w:rPr>
          <w:tab/>
        </w:r>
        <w:r>
          <w:rPr>
            <w:noProof/>
            <w:webHidden/>
          </w:rPr>
          <w:fldChar w:fldCharType="begin"/>
        </w:r>
        <w:r w:rsidR="0004480A">
          <w:rPr>
            <w:noProof/>
            <w:webHidden/>
          </w:rPr>
          <w:instrText xml:space="preserve"> PAGEREF _Toc357376678 \h </w:instrText>
        </w:r>
        <w:r>
          <w:rPr>
            <w:noProof/>
            <w:webHidden/>
          </w:rPr>
        </w:r>
        <w:r>
          <w:rPr>
            <w:noProof/>
            <w:webHidden/>
          </w:rPr>
          <w:fldChar w:fldCharType="separate"/>
        </w:r>
        <w:r w:rsidR="0004480A">
          <w:rPr>
            <w:noProof/>
            <w:webHidden/>
          </w:rPr>
          <w:t>28</w:t>
        </w:r>
        <w:r>
          <w:rPr>
            <w:noProof/>
            <w:webHidden/>
          </w:rPr>
          <w:fldChar w:fldCharType="end"/>
        </w:r>
      </w:hyperlink>
    </w:p>
    <w:p w:rsidR="0004480A" w:rsidRDefault="00FA466D">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79" w:history="1">
        <w:r w:rsidR="0004480A" w:rsidRPr="004E22EB">
          <w:rPr>
            <w:rStyle w:val="Hipercze0"/>
            <w:noProof/>
          </w:rPr>
          <w:t>3.1.3 Porównanie czasów działania sieci dla routingu statycznego i dynamicznego</w:t>
        </w:r>
        <w:r w:rsidR="0004480A">
          <w:rPr>
            <w:noProof/>
            <w:webHidden/>
          </w:rPr>
          <w:tab/>
        </w:r>
        <w:r>
          <w:rPr>
            <w:noProof/>
            <w:webHidden/>
          </w:rPr>
          <w:fldChar w:fldCharType="begin"/>
        </w:r>
        <w:r w:rsidR="0004480A">
          <w:rPr>
            <w:noProof/>
            <w:webHidden/>
          </w:rPr>
          <w:instrText xml:space="preserve"> PAGEREF _Toc357376679 \h </w:instrText>
        </w:r>
        <w:r>
          <w:rPr>
            <w:noProof/>
            <w:webHidden/>
          </w:rPr>
        </w:r>
        <w:r>
          <w:rPr>
            <w:noProof/>
            <w:webHidden/>
          </w:rPr>
          <w:fldChar w:fldCharType="separate"/>
        </w:r>
        <w:r w:rsidR="0004480A">
          <w:rPr>
            <w:noProof/>
            <w:webHidden/>
          </w:rPr>
          <w:t>30</w:t>
        </w:r>
        <w:r>
          <w:rPr>
            <w:noProof/>
            <w:webHidden/>
          </w:rPr>
          <w:fldChar w:fldCharType="end"/>
        </w:r>
      </w:hyperlink>
    </w:p>
    <w:p w:rsidR="0004480A" w:rsidRDefault="00FA466D">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80" w:history="1">
        <w:r w:rsidR="0004480A" w:rsidRPr="004E22EB">
          <w:rPr>
            <w:rStyle w:val="Hipercze0"/>
            <w:noProof/>
          </w:rPr>
          <w:t>3.1.4 Podsumowanie</w:t>
        </w:r>
        <w:r w:rsidR="0004480A">
          <w:rPr>
            <w:noProof/>
            <w:webHidden/>
          </w:rPr>
          <w:tab/>
        </w:r>
        <w:r>
          <w:rPr>
            <w:noProof/>
            <w:webHidden/>
          </w:rPr>
          <w:fldChar w:fldCharType="begin"/>
        </w:r>
        <w:r w:rsidR="0004480A">
          <w:rPr>
            <w:noProof/>
            <w:webHidden/>
          </w:rPr>
          <w:instrText xml:space="preserve"> PAGEREF _Toc357376680 \h </w:instrText>
        </w:r>
        <w:r>
          <w:rPr>
            <w:noProof/>
            <w:webHidden/>
          </w:rPr>
        </w:r>
        <w:r>
          <w:rPr>
            <w:noProof/>
            <w:webHidden/>
          </w:rPr>
          <w:fldChar w:fldCharType="separate"/>
        </w:r>
        <w:r w:rsidR="0004480A">
          <w:rPr>
            <w:noProof/>
            <w:webHidden/>
          </w:rPr>
          <w:t>31</w:t>
        </w:r>
        <w:r>
          <w:rPr>
            <w:noProof/>
            <w:webHidden/>
          </w:rPr>
          <w:fldChar w:fldCharType="end"/>
        </w:r>
      </w:hyperlink>
    </w:p>
    <w:p w:rsidR="0004480A" w:rsidRDefault="00FA466D">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681" w:history="1">
        <w:r w:rsidR="0004480A" w:rsidRPr="004E22EB">
          <w:rPr>
            <w:rStyle w:val="Hipercze0"/>
            <w:noProof/>
          </w:rPr>
          <w:t>3.2 Infrastruktura sieciowa wykorzystująca konfiguracje routingu dynamicznego RIP w wersji 1.</w:t>
        </w:r>
        <w:r w:rsidR="0004480A">
          <w:rPr>
            <w:noProof/>
            <w:webHidden/>
          </w:rPr>
          <w:tab/>
        </w:r>
        <w:r>
          <w:rPr>
            <w:noProof/>
            <w:webHidden/>
          </w:rPr>
          <w:fldChar w:fldCharType="begin"/>
        </w:r>
        <w:r w:rsidR="0004480A">
          <w:rPr>
            <w:noProof/>
            <w:webHidden/>
          </w:rPr>
          <w:instrText xml:space="preserve"> PAGEREF _Toc357376681 \h </w:instrText>
        </w:r>
        <w:r>
          <w:rPr>
            <w:noProof/>
            <w:webHidden/>
          </w:rPr>
        </w:r>
        <w:r>
          <w:rPr>
            <w:noProof/>
            <w:webHidden/>
          </w:rPr>
          <w:fldChar w:fldCharType="separate"/>
        </w:r>
        <w:r w:rsidR="0004480A">
          <w:rPr>
            <w:noProof/>
            <w:webHidden/>
          </w:rPr>
          <w:t>32</w:t>
        </w:r>
        <w:r>
          <w:rPr>
            <w:noProof/>
            <w:webHidden/>
          </w:rPr>
          <w:fldChar w:fldCharType="end"/>
        </w:r>
      </w:hyperlink>
    </w:p>
    <w:p w:rsidR="0004480A" w:rsidRDefault="00FA466D">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82" w:history="1">
        <w:r w:rsidR="0004480A" w:rsidRPr="004E22EB">
          <w:rPr>
            <w:rStyle w:val="Hipercze0"/>
            <w:noProof/>
          </w:rPr>
          <w:t>3.2.1 Opis i schemat zaprojektowanej sieci</w:t>
        </w:r>
        <w:r w:rsidR="0004480A">
          <w:rPr>
            <w:noProof/>
            <w:webHidden/>
          </w:rPr>
          <w:tab/>
        </w:r>
        <w:r>
          <w:rPr>
            <w:noProof/>
            <w:webHidden/>
          </w:rPr>
          <w:fldChar w:fldCharType="begin"/>
        </w:r>
        <w:r w:rsidR="0004480A">
          <w:rPr>
            <w:noProof/>
            <w:webHidden/>
          </w:rPr>
          <w:instrText xml:space="preserve"> PAGEREF _Toc357376682 \h </w:instrText>
        </w:r>
        <w:r>
          <w:rPr>
            <w:noProof/>
            <w:webHidden/>
          </w:rPr>
        </w:r>
        <w:r>
          <w:rPr>
            <w:noProof/>
            <w:webHidden/>
          </w:rPr>
          <w:fldChar w:fldCharType="separate"/>
        </w:r>
        <w:r w:rsidR="0004480A">
          <w:rPr>
            <w:noProof/>
            <w:webHidden/>
          </w:rPr>
          <w:t>32</w:t>
        </w:r>
        <w:r>
          <w:rPr>
            <w:noProof/>
            <w:webHidden/>
          </w:rPr>
          <w:fldChar w:fldCharType="end"/>
        </w:r>
      </w:hyperlink>
    </w:p>
    <w:p w:rsidR="0004480A" w:rsidRDefault="00FA466D">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83" w:history="1">
        <w:r w:rsidR="0004480A" w:rsidRPr="004E22EB">
          <w:rPr>
            <w:rStyle w:val="Hipercze0"/>
            <w:noProof/>
          </w:rPr>
          <w:t>3.2.2 Konfiguracja sprzętu dla poszczególnych protokołów routingu</w:t>
        </w:r>
        <w:r w:rsidR="0004480A">
          <w:rPr>
            <w:noProof/>
            <w:webHidden/>
          </w:rPr>
          <w:tab/>
        </w:r>
        <w:r>
          <w:rPr>
            <w:noProof/>
            <w:webHidden/>
          </w:rPr>
          <w:fldChar w:fldCharType="begin"/>
        </w:r>
        <w:r w:rsidR="0004480A">
          <w:rPr>
            <w:noProof/>
            <w:webHidden/>
          </w:rPr>
          <w:instrText xml:space="preserve"> PAGEREF _Toc357376683 \h </w:instrText>
        </w:r>
        <w:r>
          <w:rPr>
            <w:noProof/>
            <w:webHidden/>
          </w:rPr>
        </w:r>
        <w:r>
          <w:rPr>
            <w:noProof/>
            <w:webHidden/>
          </w:rPr>
          <w:fldChar w:fldCharType="separate"/>
        </w:r>
        <w:r w:rsidR="0004480A">
          <w:rPr>
            <w:noProof/>
            <w:webHidden/>
          </w:rPr>
          <w:t>33</w:t>
        </w:r>
        <w:r>
          <w:rPr>
            <w:noProof/>
            <w:webHidden/>
          </w:rPr>
          <w:fldChar w:fldCharType="end"/>
        </w:r>
      </w:hyperlink>
    </w:p>
    <w:p w:rsidR="0004480A" w:rsidRDefault="00FA466D">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84" w:history="1">
        <w:r w:rsidR="0004480A" w:rsidRPr="004E22EB">
          <w:rPr>
            <w:rStyle w:val="Hipercze0"/>
            <w:noProof/>
          </w:rPr>
          <w:t>3.2.3 Porównanie czasów działania sieci</w:t>
        </w:r>
        <w:r w:rsidR="0004480A">
          <w:rPr>
            <w:noProof/>
            <w:webHidden/>
          </w:rPr>
          <w:tab/>
        </w:r>
        <w:r>
          <w:rPr>
            <w:noProof/>
            <w:webHidden/>
          </w:rPr>
          <w:fldChar w:fldCharType="begin"/>
        </w:r>
        <w:r w:rsidR="0004480A">
          <w:rPr>
            <w:noProof/>
            <w:webHidden/>
          </w:rPr>
          <w:instrText xml:space="preserve"> PAGEREF _Toc357376684 \h </w:instrText>
        </w:r>
        <w:r>
          <w:rPr>
            <w:noProof/>
            <w:webHidden/>
          </w:rPr>
        </w:r>
        <w:r>
          <w:rPr>
            <w:noProof/>
            <w:webHidden/>
          </w:rPr>
          <w:fldChar w:fldCharType="separate"/>
        </w:r>
        <w:r w:rsidR="0004480A">
          <w:rPr>
            <w:noProof/>
            <w:webHidden/>
          </w:rPr>
          <w:t>36</w:t>
        </w:r>
        <w:r>
          <w:rPr>
            <w:noProof/>
            <w:webHidden/>
          </w:rPr>
          <w:fldChar w:fldCharType="end"/>
        </w:r>
      </w:hyperlink>
    </w:p>
    <w:p w:rsidR="0004480A" w:rsidRDefault="00FA466D">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85" w:history="1">
        <w:r w:rsidR="0004480A" w:rsidRPr="004E22EB">
          <w:rPr>
            <w:rStyle w:val="Hipercze0"/>
            <w:noProof/>
          </w:rPr>
          <w:t>3.2.4 Podsumowanie</w:t>
        </w:r>
        <w:r w:rsidR="0004480A">
          <w:rPr>
            <w:noProof/>
            <w:webHidden/>
          </w:rPr>
          <w:tab/>
        </w:r>
        <w:r>
          <w:rPr>
            <w:noProof/>
            <w:webHidden/>
          </w:rPr>
          <w:fldChar w:fldCharType="begin"/>
        </w:r>
        <w:r w:rsidR="0004480A">
          <w:rPr>
            <w:noProof/>
            <w:webHidden/>
          </w:rPr>
          <w:instrText xml:space="preserve"> PAGEREF _Toc357376685 \h </w:instrText>
        </w:r>
        <w:r>
          <w:rPr>
            <w:noProof/>
            <w:webHidden/>
          </w:rPr>
        </w:r>
        <w:r>
          <w:rPr>
            <w:noProof/>
            <w:webHidden/>
          </w:rPr>
          <w:fldChar w:fldCharType="separate"/>
        </w:r>
        <w:r w:rsidR="0004480A">
          <w:rPr>
            <w:noProof/>
            <w:webHidden/>
          </w:rPr>
          <w:t>37</w:t>
        </w:r>
        <w:r>
          <w:rPr>
            <w:noProof/>
            <w:webHidden/>
          </w:rPr>
          <w:fldChar w:fldCharType="end"/>
        </w:r>
      </w:hyperlink>
    </w:p>
    <w:p w:rsidR="0004480A" w:rsidRDefault="00FA466D">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686" w:history="1">
        <w:r w:rsidR="0004480A" w:rsidRPr="004E22EB">
          <w:rPr>
            <w:rStyle w:val="Hipercze0"/>
            <w:noProof/>
          </w:rPr>
          <w:t>3.3 Infrastruktura sieciowa wykorzystująca konfiguracje routingu dynamicznego RIP w wersji 2.</w:t>
        </w:r>
        <w:r w:rsidR="0004480A">
          <w:rPr>
            <w:noProof/>
            <w:webHidden/>
          </w:rPr>
          <w:tab/>
        </w:r>
        <w:r>
          <w:rPr>
            <w:noProof/>
            <w:webHidden/>
          </w:rPr>
          <w:fldChar w:fldCharType="begin"/>
        </w:r>
        <w:r w:rsidR="0004480A">
          <w:rPr>
            <w:noProof/>
            <w:webHidden/>
          </w:rPr>
          <w:instrText xml:space="preserve"> PAGEREF _Toc357376686 \h </w:instrText>
        </w:r>
        <w:r>
          <w:rPr>
            <w:noProof/>
            <w:webHidden/>
          </w:rPr>
        </w:r>
        <w:r>
          <w:rPr>
            <w:noProof/>
            <w:webHidden/>
          </w:rPr>
          <w:fldChar w:fldCharType="separate"/>
        </w:r>
        <w:r w:rsidR="0004480A">
          <w:rPr>
            <w:noProof/>
            <w:webHidden/>
          </w:rPr>
          <w:t>38</w:t>
        </w:r>
        <w:r>
          <w:rPr>
            <w:noProof/>
            <w:webHidden/>
          </w:rPr>
          <w:fldChar w:fldCharType="end"/>
        </w:r>
      </w:hyperlink>
    </w:p>
    <w:p w:rsidR="0004480A" w:rsidRDefault="00FA466D">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87" w:history="1">
        <w:r w:rsidR="0004480A" w:rsidRPr="004E22EB">
          <w:rPr>
            <w:rStyle w:val="Hipercze0"/>
            <w:noProof/>
          </w:rPr>
          <w:t>3.3.1 Schemat zaprojektowanej sieci</w:t>
        </w:r>
        <w:r w:rsidR="0004480A">
          <w:rPr>
            <w:noProof/>
            <w:webHidden/>
          </w:rPr>
          <w:tab/>
        </w:r>
        <w:r>
          <w:rPr>
            <w:noProof/>
            <w:webHidden/>
          </w:rPr>
          <w:fldChar w:fldCharType="begin"/>
        </w:r>
        <w:r w:rsidR="0004480A">
          <w:rPr>
            <w:noProof/>
            <w:webHidden/>
          </w:rPr>
          <w:instrText xml:space="preserve"> PAGEREF _Toc357376687 \h </w:instrText>
        </w:r>
        <w:r>
          <w:rPr>
            <w:noProof/>
            <w:webHidden/>
          </w:rPr>
        </w:r>
        <w:r>
          <w:rPr>
            <w:noProof/>
            <w:webHidden/>
          </w:rPr>
          <w:fldChar w:fldCharType="separate"/>
        </w:r>
        <w:r w:rsidR="0004480A">
          <w:rPr>
            <w:noProof/>
            <w:webHidden/>
          </w:rPr>
          <w:t>38</w:t>
        </w:r>
        <w:r>
          <w:rPr>
            <w:noProof/>
            <w:webHidden/>
          </w:rPr>
          <w:fldChar w:fldCharType="end"/>
        </w:r>
      </w:hyperlink>
    </w:p>
    <w:p w:rsidR="0004480A" w:rsidRDefault="00FA466D">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88" w:history="1">
        <w:r w:rsidR="0004480A" w:rsidRPr="004E22EB">
          <w:rPr>
            <w:rStyle w:val="Hipercze0"/>
            <w:noProof/>
          </w:rPr>
          <w:t>Opracowanie własne.</w:t>
        </w:r>
        <w:r w:rsidR="0004480A">
          <w:rPr>
            <w:noProof/>
            <w:webHidden/>
          </w:rPr>
          <w:tab/>
        </w:r>
        <w:r>
          <w:rPr>
            <w:noProof/>
            <w:webHidden/>
          </w:rPr>
          <w:fldChar w:fldCharType="begin"/>
        </w:r>
        <w:r w:rsidR="0004480A">
          <w:rPr>
            <w:noProof/>
            <w:webHidden/>
          </w:rPr>
          <w:instrText xml:space="preserve"> PAGEREF _Toc357376688 \h </w:instrText>
        </w:r>
        <w:r>
          <w:rPr>
            <w:noProof/>
            <w:webHidden/>
          </w:rPr>
        </w:r>
        <w:r>
          <w:rPr>
            <w:noProof/>
            <w:webHidden/>
          </w:rPr>
          <w:fldChar w:fldCharType="separate"/>
        </w:r>
        <w:r w:rsidR="0004480A">
          <w:rPr>
            <w:noProof/>
            <w:webHidden/>
          </w:rPr>
          <w:t>38</w:t>
        </w:r>
        <w:r>
          <w:rPr>
            <w:noProof/>
            <w:webHidden/>
          </w:rPr>
          <w:fldChar w:fldCharType="end"/>
        </w:r>
      </w:hyperlink>
    </w:p>
    <w:p w:rsidR="0004480A" w:rsidRDefault="00FA466D">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89" w:history="1">
        <w:r w:rsidR="0004480A" w:rsidRPr="004E22EB">
          <w:rPr>
            <w:rStyle w:val="Hipercze0"/>
            <w:noProof/>
          </w:rPr>
          <w:t>3.3.2 Badanie zawartości aktualizacji routingu</w:t>
        </w:r>
        <w:r w:rsidR="0004480A">
          <w:rPr>
            <w:noProof/>
            <w:webHidden/>
          </w:rPr>
          <w:tab/>
        </w:r>
        <w:r>
          <w:rPr>
            <w:noProof/>
            <w:webHidden/>
          </w:rPr>
          <w:fldChar w:fldCharType="begin"/>
        </w:r>
        <w:r w:rsidR="0004480A">
          <w:rPr>
            <w:noProof/>
            <w:webHidden/>
          </w:rPr>
          <w:instrText xml:space="preserve"> PAGEREF _Toc357376689 \h </w:instrText>
        </w:r>
        <w:r>
          <w:rPr>
            <w:noProof/>
            <w:webHidden/>
          </w:rPr>
        </w:r>
        <w:r>
          <w:rPr>
            <w:noProof/>
            <w:webHidden/>
          </w:rPr>
          <w:fldChar w:fldCharType="separate"/>
        </w:r>
        <w:r w:rsidR="0004480A">
          <w:rPr>
            <w:noProof/>
            <w:webHidden/>
          </w:rPr>
          <w:t>39</w:t>
        </w:r>
        <w:r>
          <w:rPr>
            <w:noProof/>
            <w:webHidden/>
          </w:rPr>
          <w:fldChar w:fldCharType="end"/>
        </w:r>
      </w:hyperlink>
    </w:p>
    <w:p w:rsidR="0004480A" w:rsidRDefault="00FA466D">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90" w:history="1">
        <w:r w:rsidR="0004480A" w:rsidRPr="004E22EB">
          <w:rPr>
            <w:rStyle w:val="Hipercze0"/>
            <w:noProof/>
          </w:rPr>
          <w:t>.3.3 Porównanie czasów działania sieci</w:t>
        </w:r>
        <w:r w:rsidR="0004480A">
          <w:rPr>
            <w:noProof/>
            <w:webHidden/>
          </w:rPr>
          <w:tab/>
        </w:r>
        <w:r>
          <w:rPr>
            <w:noProof/>
            <w:webHidden/>
          </w:rPr>
          <w:fldChar w:fldCharType="begin"/>
        </w:r>
        <w:r w:rsidR="0004480A">
          <w:rPr>
            <w:noProof/>
            <w:webHidden/>
          </w:rPr>
          <w:instrText xml:space="preserve"> PAGEREF _Toc357376690 \h </w:instrText>
        </w:r>
        <w:r>
          <w:rPr>
            <w:noProof/>
            <w:webHidden/>
          </w:rPr>
        </w:r>
        <w:r>
          <w:rPr>
            <w:noProof/>
            <w:webHidden/>
          </w:rPr>
          <w:fldChar w:fldCharType="separate"/>
        </w:r>
        <w:r w:rsidR="0004480A">
          <w:rPr>
            <w:noProof/>
            <w:webHidden/>
          </w:rPr>
          <w:t>42</w:t>
        </w:r>
        <w:r>
          <w:rPr>
            <w:noProof/>
            <w:webHidden/>
          </w:rPr>
          <w:fldChar w:fldCharType="end"/>
        </w:r>
      </w:hyperlink>
    </w:p>
    <w:p w:rsidR="0004480A" w:rsidRDefault="00FA466D">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91" w:history="1">
        <w:r w:rsidR="0004480A" w:rsidRPr="004E22EB">
          <w:rPr>
            <w:rStyle w:val="Hipercze0"/>
            <w:noProof/>
          </w:rPr>
          <w:t>3.3.4 Podsumowanie</w:t>
        </w:r>
        <w:r w:rsidR="0004480A">
          <w:rPr>
            <w:noProof/>
            <w:webHidden/>
          </w:rPr>
          <w:tab/>
        </w:r>
        <w:r>
          <w:rPr>
            <w:noProof/>
            <w:webHidden/>
          </w:rPr>
          <w:fldChar w:fldCharType="begin"/>
        </w:r>
        <w:r w:rsidR="0004480A">
          <w:rPr>
            <w:noProof/>
            <w:webHidden/>
          </w:rPr>
          <w:instrText xml:space="preserve"> PAGEREF _Toc357376691 \h </w:instrText>
        </w:r>
        <w:r>
          <w:rPr>
            <w:noProof/>
            <w:webHidden/>
          </w:rPr>
        </w:r>
        <w:r>
          <w:rPr>
            <w:noProof/>
            <w:webHidden/>
          </w:rPr>
          <w:fldChar w:fldCharType="separate"/>
        </w:r>
        <w:r w:rsidR="0004480A">
          <w:rPr>
            <w:noProof/>
            <w:webHidden/>
          </w:rPr>
          <w:t>43</w:t>
        </w:r>
        <w:r>
          <w:rPr>
            <w:noProof/>
            <w:webHidden/>
          </w:rPr>
          <w:fldChar w:fldCharType="end"/>
        </w:r>
      </w:hyperlink>
    </w:p>
    <w:p w:rsidR="0004480A" w:rsidRDefault="00FA466D">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692" w:history="1">
        <w:r w:rsidR="0004480A" w:rsidRPr="004E22EB">
          <w:rPr>
            <w:rStyle w:val="Hipercze0"/>
            <w:noProof/>
          </w:rPr>
          <w:t>3.4 Infrastruktura sieciowa wykorzystująca konfiguracje routingu dynamicznego OSPF.</w:t>
        </w:r>
        <w:r w:rsidR="0004480A">
          <w:rPr>
            <w:noProof/>
            <w:webHidden/>
          </w:rPr>
          <w:tab/>
        </w:r>
        <w:r>
          <w:rPr>
            <w:noProof/>
            <w:webHidden/>
          </w:rPr>
          <w:fldChar w:fldCharType="begin"/>
        </w:r>
        <w:r w:rsidR="0004480A">
          <w:rPr>
            <w:noProof/>
            <w:webHidden/>
          </w:rPr>
          <w:instrText xml:space="preserve"> PAGEREF _Toc357376692 \h </w:instrText>
        </w:r>
        <w:r>
          <w:rPr>
            <w:noProof/>
            <w:webHidden/>
          </w:rPr>
        </w:r>
        <w:r>
          <w:rPr>
            <w:noProof/>
            <w:webHidden/>
          </w:rPr>
          <w:fldChar w:fldCharType="separate"/>
        </w:r>
        <w:r w:rsidR="0004480A">
          <w:rPr>
            <w:noProof/>
            <w:webHidden/>
          </w:rPr>
          <w:t>44</w:t>
        </w:r>
        <w:r>
          <w:rPr>
            <w:noProof/>
            <w:webHidden/>
          </w:rPr>
          <w:fldChar w:fldCharType="end"/>
        </w:r>
      </w:hyperlink>
    </w:p>
    <w:p w:rsidR="0004480A" w:rsidRDefault="00FA466D">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93" w:history="1">
        <w:r w:rsidR="0004480A" w:rsidRPr="004E22EB">
          <w:rPr>
            <w:rStyle w:val="Hipercze0"/>
            <w:noProof/>
          </w:rPr>
          <w:t>3.4.1 Schemat zaprojektowanej sieci</w:t>
        </w:r>
        <w:r w:rsidR="0004480A">
          <w:rPr>
            <w:noProof/>
            <w:webHidden/>
          </w:rPr>
          <w:tab/>
        </w:r>
        <w:r>
          <w:rPr>
            <w:noProof/>
            <w:webHidden/>
          </w:rPr>
          <w:fldChar w:fldCharType="begin"/>
        </w:r>
        <w:r w:rsidR="0004480A">
          <w:rPr>
            <w:noProof/>
            <w:webHidden/>
          </w:rPr>
          <w:instrText xml:space="preserve"> PAGEREF _Toc357376693 \h </w:instrText>
        </w:r>
        <w:r>
          <w:rPr>
            <w:noProof/>
            <w:webHidden/>
          </w:rPr>
        </w:r>
        <w:r>
          <w:rPr>
            <w:noProof/>
            <w:webHidden/>
          </w:rPr>
          <w:fldChar w:fldCharType="separate"/>
        </w:r>
        <w:r w:rsidR="0004480A">
          <w:rPr>
            <w:noProof/>
            <w:webHidden/>
          </w:rPr>
          <w:t>44</w:t>
        </w:r>
        <w:r>
          <w:rPr>
            <w:noProof/>
            <w:webHidden/>
          </w:rPr>
          <w:fldChar w:fldCharType="end"/>
        </w:r>
      </w:hyperlink>
    </w:p>
    <w:p w:rsidR="0004480A" w:rsidRDefault="00FA466D">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94" w:history="1">
        <w:r w:rsidR="0004480A" w:rsidRPr="004E22EB">
          <w:rPr>
            <w:rStyle w:val="Hipercze0"/>
            <w:noProof/>
          </w:rPr>
          <w:t>3.4.2 Badanie zawartości aktualizacji routingu</w:t>
        </w:r>
        <w:r w:rsidR="0004480A">
          <w:rPr>
            <w:noProof/>
            <w:webHidden/>
          </w:rPr>
          <w:tab/>
        </w:r>
        <w:r>
          <w:rPr>
            <w:noProof/>
            <w:webHidden/>
          </w:rPr>
          <w:fldChar w:fldCharType="begin"/>
        </w:r>
        <w:r w:rsidR="0004480A">
          <w:rPr>
            <w:noProof/>
            <w:webHidden/>
          </w:rPr>
          <w:instrText xml:space="preserve"> PAGEREF _Toc357376694 \h </w:instrText>
        </w:r>
        <w:r>
          <w:rPr>
            <w:noProof/>
            <w:webHidden/>
          </w:rPr>
        </w:r>
        <w:r>
          <w:rPr>
            <w:noProof/>
            <w:webHidden/>
          </w:rPr>
          <w:fldChar w:fldCharType="separate"/>
        </w:r>
        <w:r w:rsidR="0004480A">
          <w:rPr>
            <w:noProof/>
            <w:webHidden/>
          </w:rPr>
          <w:t>45</w:t>
        </w:r>
        <w:r>
          <w:rPr>
            <w:noProof/>
            <w:webHidden/>
          </w:rPr>
          <w:fldChar w:fldCharType="end"/>
        </w:r>
      </w:hyperlink>
    </w:p>
    <w:p w:rsidR="0004480A" w:rsidRDefault="00FA466D">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95" w:history="1">
        <w:r w:rsidR="0004480A" w:rsidRPr="004E22EB">
          <w:rPr>
            <w:rStyle w:val="Hipercze0"/>
            <w:noProof/>
          </w:rPr>
          <w:t>3.4.3 Porównanie czasów działania sieci</w:t>
        </w:r>
        <w:r w:rsidR="0004480A">
          <w:rPr>
            <w:noProof/>
            <w:webHidden/>
          </w:rPr>
          <w:tab/>
        </w:r>
        <w:r>
          <w:rPr>
            <w:noProof/>
            <w:webHidden/>
          </w:rPr>
          <w:fldChar w:fldCharType="begin"/>
        </w:r>
        <w:r w:rsidR="0004480A">
          <w:rPr>
            <w:noProof/>
            <w:webHidden/>
          </w:rPr>
          <w:instrText xml:space="preserve"> PAGEREF _Toc357376695 \h </w:instrText>
        </w:r>
        <w:r>
          <w:rPr>
            <w:noProof/>
            <w:webHidden/>
          </w:rPr>
        </w:r>
        <w:r>
          <w:rPr>
            <w:noProof/>
            <w:webHidden/>
          </w:rPr>
          <w:fldChar w:fldCharType="separate"/>
        </w:r>
        <w:r w:rsidR="0004480A">
          <w:rPr>
            <w:noProof/>
            <w:webHidden/>
          </w:rPr>
          <w:t>49</w:t>
        </w:r>
        <w:r>
          <w:rPr>
            <w:noProof/>
            <w:webHidden/>
          </w:rPr>
          <w:fldChar w:fldCharType="end"/>
        </w:r>
      </w:hyperlink>
    </w:p>
    <w:p w:rsidR="0004480A" w:rsidRDefault="00FA466D">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96" w:history="1">
        <w:r w:rsidR="0004480A" w:rsidRPr="004E22EB">
          <w:rPr>
            <w:rStyle w:val="Hipercze0"/>
            <w:noProof/>
          </w:rPr>
          <w:t>3.4.4 Podsumowanie</w:t>
        </w:r>
        <w:r w:rsidR="0004480A">
          <w:rPr>
            <w:noProof/>
            <w:webHidden/>
          </w:rPr>
          <w:tab/>
        </w:r>
        <w:r>
          <w:rPr>
            <w:noProof/>
            <w:webHidden/>
          </w:rPr>
          <w:fldChar w:fldCharType="begin"/>
        </w:r>
        <w:r w:rsidR="0004480A">
          <w:rPr>
            <w:noProof/>
            <w:webHidden/>
          </w:rPr>
          <w:instrText xml:space="preserve"> PAGEREF _Toc357376696 \h </w:instrText>
        </w:r>
        <w:r>
          <w:rPr>
            <w:noProof/>
            <w:webHidden/>
          </w:rPr>
        </w:r>
        <w:r>
          <w:rPr>
            <w:noProof/>
            <w:webHidden/>
          </w:rPr>
          <w:fldChar w:fldCharType="separate"/>
        </w:r>
        <w:r w:rsidR="0004480A">
          <w:rPr>
            <w:noProof/>
            <w:webHidden/>
          </w:rPr>
          <w:t>50</w:t>
        </w:r>
        <w:r>
          <w:rPr>
            <w:noProof/>
            <w:webHidden/>
          </w:rPr>
          <w:fldChar w:fldCharType="end"/>
        </w:r>
      </w:hyperlink>
    </w:p>
    <w:p w:rsidR="0004480A" w:rsidRDefault="00FA466D">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697" w:history="1">
        <w:r w:rsidR="0004480A" w:rsidRPr="004E22EB">
          <w:rPr>
            <w:rStyle w:val="Hipercze0"/>
            <w:noProof/>
          </w:rPr>
          <w:t>3.5 Infrastruktura sieciowa wykorzystująca konfiguracje routingu dynamicznego EIGRP.</w:t>
        </w:r>
        <w:r w:rsidR="0004480A">
          <w:rPr>
            <w:noProof/>
            <w:webHidden/>
          </w:rPr>
          <w:tab/>
        </w:r>
        <w:r>
          <w:rPr>
            <w:noProof/>
            <w:webHidden/>
          </w:rPr>
          <w:fldChar w:fldCharType="begin"/>
        </w:r>
        <w:r w:rsidR="0004480A">
          <w:rPr>
            <w:noProof/>
            <w:webHidden/>
          </w:rPr>
          <w:instrText xml:space="preserve"> PAGEREF _Toc357376697 \h </w:instrText>
        </w:r>
        <w:r>
          <w:rPr>
            <w:noProof/>
            <w:webHidden/>
          </w:rPr>
        </w:r>
        <w:r>
          <w:rPr>
            <w:noProof/>
            <w:webHidden/>
          </w:rPr>
          <w:fldChar w:fldCharType="separate"/>
        </w:r>
        <w:r w:rsidR="0004480A">
          <w:rPr>
            <w:noProof/>
            <w:webHidden/>
          </w:rPr>
          <w:t>51</w:t>
        </w:r>
        <w:r>
          <w:rPr>
            <w:noProof/>
            <w:webHidden/>
          </w:rPr>
          <w:fldChar w:fldCharType="end"/>
        </w:r>
      </w:hyperlink>
    </w:p>
    <w:p w:rsidR="0004480A" w:rsidRDefault="00FA466D">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98" w:history="1">
        <w:r w:rsidR="0004480A" w:rsidRPr="004E22EB">
          <w:rPr>
            <w:rStyle w:val="Hipercze0"/>
            <w:noProof/>
          </w:rPr>
          <w:t>3.5.1 Schemat zaprojektowanej sieci</w:t>
        </w:r>
        <w:r w:rsidR="0004480A">
          <w:rPr>
            <w:noProof/>
            <w:webHidden/>
          </w:rPr>
          <w:tab/>
        </w:r>
        <w:r>
          <w:rPr>
            <w:noProof/>
            <w:webHidden/>
          </w:rPr>
          <w:fldChar w:fldCharType="begin"/>
        </w:r>
        <w:r w:rsidR="0004480A">
          <w:rPr>
            <w:noProof/>
            <w:webHidden/>
          </w:rPr>
          <w:instrText xml:space="preserve"> PAGEREF _Toc357376698 \h </w:instrText>
        </w:r>
        <w:r>
          <w:rPr>
            <w:noProof/>
            <w:webHidden/>
          </w:rPr>
        </w:r>
        <w:r>
          <w:rPr>
            <w:noProof/>
            <w:webHidden/>
          </w:rPr>
          <w:fldChar w:fldCharType="separate"/>
        </w:r>
        <w:r w:rsidR="0004480A">
          <w:rPr>
            <w:noProof/>
            <w:webHidden/>
          </w:rPr>
          <w:t>51</w:t>
        </w:r>
        <w:r>
          <w:rPr>
            <w:noProof/>
            <w:webHidden/>
          </w:rPr>
          <w:fldChar w:fldCharType="end"/>
        </w:r>
      </w:hyperlink>
    </w:p>
    <w:p w:rsidR="0004480A" w:rsidRDefault="00FA466D">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699" w:history="1">
        <w:r w:rsidR="0004480A" w:rsidRPr="004E22EB">
          <w:rPr>
            <w:rStyle w:val="Hipercze0"/>
            <w:noProof/>
          </w:rPr>
          <w:t>3.5.2 Badanie zawartości aktualizacji routingu</w:t>
        </w:r>
        <w:r w:rsidR="0004480A">
          <w:rPr>
            <w:noProof/>
            <w:webHidden/>
          </w:rPr>
          <w:tab/>
        </w:r>
        <w:r>
          <w:rPr>
            <w:noProof/>
            <w:webHidden/>
          </w:rPr>
          <w:fldChar w:fldCharType="begin"/>
        </w:r>
        <w:r w:rsidR="0004480A">
          <w:rPr>
            <w:noProof/>
            <w:webHidden/>
          </w:rPr>
          <w:instrText xml:space="preserve"> PAGEREF _Toc357376699 \h </w:instrText>
        </w:r>
        <w:r>
          <w:rPr>
            <w:noProof/>
            <w:webHidden/>
          </w:rPr>
        </w:r>
        <w:r>
          <w:rPr>
            <w:noProof/>
            <w:webHidden/>
          </w:rPr>
          <w:fldChar w:fldCharType="separate"/>
        </w:r>
        <w:r w:rsidR="0004480A">
          <w:rPr>
            <w:noProof/>
            <w:webHidden/>
          </w:rPr>
          <w:t>52</w:t>
        </w:r>
        <w:r>
          <w:rPr>
            <w:noProof/>
            <w:webHidden/>
          </w:rPr>
          <w:fldChar w:fldCharType="end"/>
        </w:r>
      </w:hyperlink>
    </w:p>
    <w:p w:rsidR="0004480A" w:rsidRDefault="00FA466D">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700" w:history="1">
        <w:r w:rsidR="0004480A" w:rsidRPr="004E22EB">
          <w:rPr>
            <w:rStyle w:val="Hipercze0"/>
            <w:noProof/>
          </w:rPr>
          <w:t>3.5.3 Porównanie czasów działania sieci</w:t>
        </w:r>
        <w:r w:rsidR="0004480A">
          <w:rPr>
            <w:noProof/>
            <w:webHidden/>
          </w:rPr>
          <w:tab/>
        </w:r>
        <w:r>
          <w:rPr>
            <w:noProof/>
            <w:webHidden/>
          </w:rPr>
          <w:fldChar w:fldCharType="begin"/>
        </w:r>
        <w:r w:rsidR="0004480A">
          <w:rPr>
            <w:noProof/>
            <w:webHidden/>
          </w:rPr>
          <w:instrText xml:space="preserve"> PAGEREF _Toc357376700 \h </w:instrText>
        </w:r>
        <w:r>
          <w:rPr>
            <w:noProof/>
            <w:webHidden/>
          </w:rPr>
        </w:r>
        <w:r>
          <w:rPr>
            <w:noProof/>
            <w:webHidden/>
          </w:rPr>
          <w:fldChar w:fldCharType="separate"/>
        </w:r>
        <w:r w:rsidR="0004480A">
          <w:rPr>
            <w:noProof/>
            <w:webHidden/>
          </w:rPr>
          <w:t>54</w:t>
        </w:r>
        <w:r>
          <w:rPr>
            <w:noProof/>
            <w:webHidden/>
          </w:rPr>
          <w:fldChar w:fldCharType="end"/>
        </w:r>
      </w:hyperlink>
    </w:p>
    <w:p w:rsidR="0004480A" w:rsidRDefault="00FA466D">
      <w:pPr>
        <w:pStyle w:val="Spistreci20"/>
        <w:tabs>
          <w:tab w:val="right" w:leader="dot" w:pos="9628"/>
        </w:tabs>
        <w:rPr>
          <w:rFonts w:asciiTheme="minorHAnsi" w:eastAsiaTheme="minorEastAsia" w:hAnsiTheme="minorHAnsi" w:cstheme="minorBidi"/>
          <w:noProof/>
          <w:kern w:val="0"/>
          <w:sz w:val="22"/>
          <w:szCs w:val="22"/>
          <w:lang w:eastAsia="pl-PL" w:bidi="ar-SA"/>
        </w:rPr>
      </w:pPr>
      <w:hyperlink w:anchor="_Toc357376701" w:history="1">
        <w:r w:rsidR="0004480A" w:rsidRPr="004E22EB">
          <w:rPr>
            <w:rStyle w:val="Hipercze0"/>
            <w:noProof/>
          </w:rPr>
          <w:t>3.5.4 Podsumowanie</w:t>
        </w:r>
        <w:r w:rsidR="0004480A">
          <w:rPr>
            <w:noProof/>
            <w:webHidden/>
          </w:rPr>
          <w:tab/>
        </w:r>
        <w:r>
          <w:rPr>
            <w:noProof/>
            <w:webHidden/>
          </w:rPr>
          <w:fldChar w:fldCharType="begin"/>
        </w:r>
        <w:r w:rsidR="0004480A">
          <w:rPr>
            <w:noProof/>
            <w:webHidden/>
          </w:rPr>
          <w:instrText xml:space="preserve"> PAGEREF _Toc357376701 \h </w:instrText>
        </w:r>
        <w:r>
          <w:rPr>
            <w:noProof/>
            <w:webHidden/>
          </w:rPr>
        </w:r>
        <w:r>
          <w:rPr>
            <w:noProof/>
            <w:webHidden/>
          </w:rPr>
          <w:fldChar w:fldCharType="separate"/>
        </w:r>
        <w:r w:rsidR="0004480A">
          <w:rPr>
            <w:noProof/>
            <w:webHidden/>
          </w:rPr>
          <w:t>56</w:t>
        </w:r>
        <w:r>
          <w:rPr>
            <w:noProof/>
            <w:webHidden/>
          </w:rPr>
          <w:fldChar w:fldCharType="end"/>
        </w:r>
      </w:hyperlink>
    </w:p>
    <w:p w:rsidR="0004480A" w:rsidRDefault="00FA466D">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702" w:history="1">
        <w:r w:rsidR="0004480A" w:rsidRPr="004E22EB">
          <w:rPr>
            <w:rStyle w:val="Hipercze0"/>
            <w:noProof/>
          </w:rPr>
          <w:t>Wnioski końcowe</w:t>
        </w:r>
        <w:r w:rsidR="0004480A">
          <w:rPr>
            <w:noProof/>
            <w:webHidden/>
          </w:rPr>
          <w:tab/>
        </w:r>
        <w:r>
          <w:rPr>
            <w:noProof/>
            <w:webHidden/>
          </w:rPr>
          <w:fldChar w:fldCharType="begin"/>
        </w:r>
        <w:r w:rsidR="0004480A">
          <w:rPr>
            <w:noProof/>
            <w:webHidden/>
          </w:rPr>
          <w:instrText xml:space="preserve"> PAGEREF _Toc357376702 \h </w:instrText>
        </w:r>
        <w:r>
          <w:rPr>
            <w:noProof/>
            <w:webHidden/>
          </w:rPr>
        </w:r>
        <w:r>
          <w:rPr>
            <w:noProof/>
            <w:webHidden/>
          </w:rPr>
          <w:fldChar w:fldCharType="separate"/>
        </w:r>
        <w:r w:rsidR="0004480A">
          <w:rPr>
            <w:noProof/>
            <w:webHidden/>
          </w:rPr>
          <w:t>57</w:t>
        </w:r>
        <w:r>
          <w:rPr>
            <w:noProof/>
            <w:webHidden/>
          </w:rPr>
          <w:fldChar w:fldCharType="end"/>
        </w:r>
      </w:hyperlink>
    </w:p>
    <w:p w:rsidR="0004480A" w:rsidRDefault="00FA466D">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703" w:history="1">
        <w:r w:rsidR="0004480A" w:rsidRPr="004E22EB">
          <w:rPr>
            <w:rStyle w:val="Hipercze0"/>
            <w:noProof/>
          </w:rPr>
          <w:t>Spis rysunków</w:t>
        </w:r>
        <w:r w:rsidR="0004480A">
          <w:rPr>
            <w:noProof/>
            <w:webHidden/>
          </w:rPr>
          <w:tab/>
        </w:r>
        <w:r>
          <w:rPr>
            <w:noProof/>
            <w:webHidden/>
          </w:rPr>
          <w:fldChar w:fldCharType="begin"/>
        </w:r>
        <w:r w:rsidR="0004480A">
          <w:rPr>
            <w:noProof/>
            <w:webHidden/>
          </w:rPr>
          <w:instrText xml:space="preserve"> PAGEREF _Toc357376703 \h </w:instrText>
        </w:r>
        <w:r>
          <w:rPr>
            <w:noProof/>
            <w:webHidden/>
          </w:rPr>
        </w:r>
        <w:r>
          <w:rPr>
            <w:noProof/>
            <w:webHidden/>
          </w:rPr>
          <w:fldChar w:fldCharType="separate"/>
        </w:r>
        <w:r w:rsidR="0004480A">
          <w:rPr>
            <w:noProof/>
            <w:webHidden/>
          </w:rPr>
          <w:t>59</w:t>
        </w:r>
        <w:r>
          <w:rPr>
            <w:noProof/>
            <w:webHidden/>
          </w:rPr>
          <w:fldChar w:fldCharType="end"/>
        </w:r>
      </w:hyperlink>
    </w:p>
    <w:p w:rsidR="0004480A" w:rsidRDefault="00FA466D">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704" w:history="1">
        <w:r w:rsidR="0004480A" w:rsidRPr="004E22EB">
          <w:rPr>
            <w:rStyle w:val="Hipercze0"/>
            <w:noProof/>
          </w:rPr>
          <w:t>Spis tabel</w:t>
        </w:r>
        <w:r w:rsidR="0004480A">
          <w:rPr>
            <w:noProof/>
            <w:webHidden/>
          </w:rPr>
          <w:tab/>
        </w:r>
        <w:r>
          <w:rPr>
            <w:noProof/>
            <w:webHidden/>
          </w:rPr>
          <w:fldChar w:fldCharType="begin"/>
        </w:r>
        <w:r w:rsidR="0004480A">
          <w:rPr>
            <w:noProof/>
            <w:webHidden/>
          </w:rPr>
          <w:instrText xml:space="preserve"> PAGEREF _Toc357376704 \h </w:instrText>
        </w:r>
        <w:r>
          <w:rPr>
            <w:noProof/>
            <w:webHidden/>
          </w:rPr>
        </w:r>
        <w:r>
          <w:rPr>
            <w:noProof/>
            <w:webHidden/>
          </w:rPr>
          <w:fldChar w:fldCharType="separate"/>
        </w:r>
        <w:r w:rsidR="0004480A">
          <w:rPr>
            <w:noProof/>
            <w:webHidden/>
          </w:rPr>
          <w:t>60</w:t>
        </w:r>
        <w:r>
          <w:rPr>
            <w:noProof/>
            <w:webHidden/>
          </w:rPr>
          <w:fldChar w:fldCharType="end"/>
        </w:r>
      </w:hyperlink>
    </w:p>
    <w:p w:rsidR="0004480A" w:rsidRDefault="00FA466D">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705" w:history="1">
        <w:r w:rsidR="0004480A" w:rsidRPr="004E22EB">
          <w:rPr>
            <w:rStyle w:val="Hipercze0"/>
            <w:noProof/>
            <w:lang w:val="en-US"/>
          </w:rPr>
          <w:t>Spis listingów</w:t>
        </w:r>
        <w:r w:rsidR="0004480A">
          <w:rPr>
            <w:noProof/>
            <w:webHidden/>
          </w:rPr>
          <w:tab/>
        </w:r>
        <w:r>
          <w:rPr>
            <w:noProof/>
            <w:webHidden/>
          </w:rPr>
          <w:fldChar w:fldCharType="begin"/>
        </w:r>
        <w:r w:rsidR="0004480A">
          <w:rPr>
            <w:noProof/>
            <w:webHidden/>
          </w:rPr>
          <w:instrText xml:space="preserve"> PAGEREF _Toc357376705 \h </w:instrText>
        </w:r>
        <w:r>
          <w:rPr>
            <w:noProof/>
            <w:webHidden/>
          </w:rPr>
        </w:r>
        <w:r>
          <w:rPr>
            <w:noProof/>
            <w:webHidden/>
          </w:rPr>
          <w:fldChar w:fldCharType="separate"/>
        </w:r>
        <w:r w:rsidR="0004480A">
          <w:rPr>
            <w:noProof/>
            <w:webHidden/>
          </w:rPr>
          <w:t>61</w:t>
        </w:r>
        <w:r>
          <w:rPr>
            <w:noProof/>
            <w:webHidden/>
          </w:rPr>
          <w:fldChar w:fldCharType="end"/>
        </w:r>
      </w:hyperlink>
    </w:p>
    <w:p w:rsidR="0004480A" w:rsidRDefault="00FA466D">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706" w:history="1">
        <w:r w:rsidR="0004480A" w:rsidRPr="004E22EB">
          <w:rPr>
            <w:rStyle w:val="Hipercze0"/>
            <w:noProof/>
          </w:rPr>
          <w:t>Spis załączników:</w:t>
        </w:r>
        <w:r w:rsidR="0004480A">
          <w:rPr>
            <w:noProof/>
            <w:webHidden/>
          </w:rPr>
          <w:tab/>
        </w:r>
        <w:r>
          <w:rPr>
            <w:noProof/>
            <w:webHidden/>
          </w:rPr>
          <w:fldChar w:fldCharType="begin"/>
        </w:r>
        <w:r w:rsidR="0004480A">
          <w:rPr>
            <w:noProof/>
            <w:webHidden/>
          </w:rPr>
          <w:instrText xml:space="preserve"> PAGEREF _Toc357376706 \h </w:instrText>
        </w:r>
        <w:r>
          <w:rPr>
            <w:noProof/>
            <w:webHidden/>
          </w:rPr>
        </w:r>
        <w:r>
          <w:rPr>
            <w:noProof/>
            <w:webHidden/>
          </w:rPr>
          <w:fldChar w:fldCharType="separate"/>
        </w:r>
        <w:r w:rsidR="0004480A">
          <w:rPr>
            <w:noProof/>
            <w:webHidden/>
          </w:rPr>
          <w:t>62</w:t>
        </w:r>
        <w:r>
          <w:rPr>
            <w:noProof/>
            <w:webHidden/>
          </w:rPr>
          <w:fldChar w:fldCharType="end"/>
        </w:r>
      </w:hyperlink>
    </w:p>
    <w:p w:rsidR="0004480A" w:rsidRDefault="00FA466D">
      <w:pPr>
        <w:pStyle w:val="Spistreci1"/>
        <w:tabs>
          <w:tab w:val="right" w:leader="dot" w:pos="9628"/>
        </w:tabs>
        <w:rPr>
          <w:rFonts w:asciiTheme="minorHAnsi" w:eastAsiaTheme="minorEastAsia" w:hAnsiTheme="minorHAnsi" w:cstheme="minorBidi"/>
          <w:noProof/>
          <w:kern w:val="0"/>
          <w:sz w:val="22"/>
          <w:szCs w:val="22"/>
          <w:lang w:eastAsia="pl-PL" w:bidi="ar-SA"/>
        </w:rPr>
      </w:pPr>
      <w:hyperlink w:anchor="_Toc357376707" w:history="1">
        <w:r w:rsidR="0004480A" w:rsidRPr="004E22EB">
          <w:rPr>
            <w:rStyle w:val="Hipercze0"/>
            <w:noProof/>
          </w:rPr>
          <w:t>Bibliografia</w:t>
        </w:r>
        <w:r w:rsidR="0004480A">
          <w:rPr>
            <w:noProof/>
            <w:webHidden/>
          </w:rPr>
          <w:tab/>
        </w:r>
        <w:r>
          <w:rPr>
            <w:noProof/>
            <w:webHidden/>
          </w:rPr>
          <w:fldChar w:fldCharType="begin"/>
        </w:r>
        <w:r w:rsidR="0004480A">
          <w:rPr>
            <w:noProof/>
            <w:webHidden/>
          </w:rPr>
          <w:instrText xml:space="preserve"> PAGEREF _Toc357376707 \h </w:instrText>
        </w:r>
        <w:r>
          <w:rPr>
            <w:noProof/>
            <w:webHidden/>
          </w:rPr>
        </w:r>
        <w:r>
          <w:rPr>
            <w:noProof/>
            <w:webHidden/>
          </w:rPr>
          <w:fldChar w:fldCharType="separate"/>
        </w:r>
        <w:r w:rsidR="0004480A">
          <w:rPr>
            <w:noProof/>
            <w:webHidden/>
          </w:rPr>
          <w:t>63</w:t>
        </w:r>
        <w:r>
          <w:rPr>
            <w:noProof/>
            <w:webHidden/>
          </w:rPr>
          <w:fldChar w:fldCharType="end"/>
        </w:r>
      </w:hyperlink>
    </w:p>
    <w:p w:rsidR="007E6C3B" w:rsidRDefault="00FA466D" w:rsidP="00CC1762">
      <w:pPr>
        <w:rPr>
          <w:rFonts w:cs="Times New Roman"/>
        </w:rPr>
      </w:pPr>
      <w:r w:rsidRPr="002F47AE">
        <w:rPr>
          <w:rFonts w:cs="Times New Roman"/>
        </w:rPr>
        <w:fldChar w:fldCharType="end"/>
      </w:r>
    </w:p>
    <w:p w:rsidR="007E6C3B" w:rsidRDefault="007E6C3B">
      <w:pPr>
        <w:widowControl/>
        <w:suppressAutoHyphens w:val="0"/>
        <w:spacing w:after="200" w:line="276" w:lineRule="auto"/>
        <w:rPr>
          <w:rFonts w:cs="Times New Roman"/>
        </w:rPr>
      </w:pPr>
      <w:r>
        <w:rPr>
          <w:rFonts w:cs="Times New Roman"/>
        </w:rPr>
        <w:br w:type="page"/>
      </w:r>
    </w:p>
    <w:p w:rsidR="00924B93" w:rsidRPr="002F47AE" w:rsidRDefault="00924B93" w:rsidP="00CC1762">
      <w:pPr>
        <w:rPr>
          <w:rFonts w:cs="Times New Roman"/>
        </w:rPr>
      </w:pPr>
    </w:p>
    <w:p w:rsidR="00CC1762" w:rsidRPr="002F47AE" w:rsidRDefault="00A149A8" w:rsidP="00C62DC6">
      <w:pPr>
        <w:pStyle w:val="Tytu"/>
        <w:rPr>
          <w:sz w:val="24"/>
          <w:szCs w:val="24"/>
        </w:rPr>
      </w:pPr>
      <w:bookmarkStart w:id="0" w:name="_Toc357376660"/>
      <w:r w:rsidRPr="002F47AE">
        <w:rPr>
          <w:rStyle w:val="Nagwek1Znak"/>
          <w:b/>
          <w:bCs/>
          <w:kern w:val="28"/>
          <w:sz w:val="24"/>
          <w:szCs w:val="24"/>
        </w:rPr>
        <w:t xml:space="preserve">1. </w:t>
      </w:r>
      <w:r w:rsidR="00CC1762" w:rsidRPr="002F47AE">
        <w:rPr>
          <w:rStyle w:val="Nagwek1Znak"/>
          <w:b/>
          <w:bCs/>
          <w:kern w:val="28"/>
          <w:sz w:val="24"/>
          <w:szCs w:val="24"/>
        </w:rPr>
        <w:t>Wstę</w:t>
      </w:r>
      <w:r w:rsidR="00CC1762" w:rsidRPr="002F47AE">
        <w:rPr>
          <w:sz w:val="24"/>
          <w:szCs w:val="24"/>
        </w:rPr>
        <w:t>p</w:t>
      </w:r>
      <w:bookmarkEnd w:id="0"/>
    </w:p>
    <w:p w:rsidR="00C62DC6" w:rsidRPr="002F47AE" w:rsidRDefault="00D3779E" w:rsidP="00BD2EA9">
      <w:pPr>
        <w:ind w:firstLine="708"/>
        <w:jc w:val="both"/>
      </w:pPr>
      <w:r w:rsidRPr="002F47AE">
        <w:rPr>
          <w:kern w:val="0"/>
          <w:lang w:eastAsia="en-US" w:bidi="ar-SA"/>
        </w:rPr>
        <w:t>W dzisiejszym świecie sieci komputerowe odgrywają bardzo ważną rolę</w:t>
      </w:r>
      <w:r w:rsidR="00680135" w:rsidRPr="002F47AE">
        <w:rPr>
          <w:kern w:val="0"/>
          <w:lang w:eastAsia="en-US" w:bidi="ar-SA"/>
        </w:rPr>
        <w:t xml:space="preserve"> ż życiu człowieka. Spotykamy się z nimi </w:t>
      </w:r>
      <w:r w:rsidRPr="002F47AE">
        <w:rPr>
          <w:kern w:val="0"/>
          <w:lang w:eastAsia="en-US" w:bidi="ar-SA"/>
        </w:rPr>
        <w:t>na każdy</w:t>
      </w:r>
      <w:r w:rsidR="00680135" w:rsidRPr="002F47AE">
        <w:rPr>
          <w:kern w:val="0"/>
          <w:lang w:eastAsia="en-US" w:bidi="ar-SA"/>
        </w:rPr>
        <w:t xml:space="preserve">m </w:t>
      </w:r>
      <w:r w:rsidRPr="002F47AE">
        <w:rPr>
          <w:kern w:val="0"/>
          <w:lang w:eastAsia="en-US" w:bidi="ar-SA"/>
        </w:rPr>
        <w:t>kroku. Potrzebują ich</w:t>
      </w:r>
      <w:r w:rsidR="00564F08">
        <w:rPr>
          <w:kern w:val="0"/>
          <w:lang w:eastAsia="en-US" w:bidi="ar-SA"/>
        </w:rPr>
        <w:t xml:space="preserve"> zarówno duże korporacje, małe firmy jak i </w:t>
      </w:r>
      <w:r w:rsidRPr="002F47AE">
        <w:rPr>
          <w:kern w:val="0"/>
          <w:lang w:eastAsia="en-US" w:bidi="ar-SA"/>
        </w:rPr>
        <w:t xml:space="preserve">typowe gospodarstwa domowe, </w:t>
      </w:r>
      <w:r w:rsidR="00564F08">
        <w:rPr>
          <w:kern w:val="0"/>
          <w:lang w:eastAsia="en-US" w:bidi="ar-SA"/>
        </w:rPr>
        <w:t xml:space="preserve">posiadające wiele urządzeń </w:t>
      </w:r>
      <w:r w:rsidRPr="002F47AE">
        <w:rPr>
          <w:kern w:val="0"/>
          <w:lang w:eastAsia="en-US" w:bidi="ar-SA"/>
        </w:rPr>
        <w:t>połączonych w jedną sieć. Powstają sieci bardzo rozbudowane, które muszą w swojej strukturze</w:t>
      </w:r>
      <w:r w:rsidR="00564F08">
        <w:rPr>
          <w:kern w:val="0"/>
          <w:lang w:eastAsia="en-US" w:bidi="ar-SA"/>
        </w:rPr>
        <w:t xml:space="preserve"> obsłużyć wiele usług i zapewnić komunikację między różnymi urządzeniami tworzącymi</w:t>
      </w:r>
      <w:r w:rsidRPr="002F47AE">
        <w:rPr>
          <w:kern w:val="0"/>
          <w:lang w:eastAsia="en-US" w:bidi="ar-SA"/>
        </w:rPr>
        <w:t xml:space="preserve"> daną topologię. Aby tego dokonać potrzebne jest stworzenie odpowiedniego środowiska, które sprosta tym wymaganio</w:t>
      </w:r>
      <w:r w:rsidR="00564F08">
        <w:rPr>
          <w:kern w:val="0"/>
          <w:lang w:eastAsia="en-US" w:bidi="ar-SA"/>
        </w:rPr>
        <w:t>m</w:t>
      </w:r>
      <w:r w:rsidR="003C5CC4" w:rsidRPr="002F47AE">
        <w:rPr>
          <w:kern w:val="0"/>
          <w:lang w:eastAsia="en-US" w:bidi="ar-SA"/>
        </w:rPr>
        <w:t>, jak również konieczne jest zastosowanie odpowiednich technik, które będą wstanie pokierować całym ruchem w sieci.</w:t>
      </w:r>
      <w:r w:rsidR="00564F08">
        <w:rPr>
          <w:kern w:val="0"/>
          <w:lang w:eastAsia="en-US" w:bidi="ar-SA"/>
        </w:rPr>
        <w:t xml:space="preserve"> </w:t>
      </w:r>
      <w:r w:rsidR="003C5CC4" w:rsidRPr="002F47AE">
        <w:rPr>
          <w:kern w:val="0"/>
          <w:lang w:eastAsia="en-US" w:bidi="ar-SA"/>
        </w:rPr>
        <w:t xml:space="preserve">Opisanym powyżej wymaganiom są wstanie sprostać </w:t>
      </w:r>
      <w:r w:rsidR="00564F08">
        <w:rPr>
          <w:kern w:val="0"/>
          <w:lang w:eastAsia="en-US" w:bidi="ar-SA"/>
        </w:rPr>
        <w:t>protokoły routingu, które w </w:t>
      </w:r>
      <w:r w:rsidRPr="002F47AE">
        <w:rPr>
          <w:kern w:val="0"/>
          <w:lang w:eastAsia="en-US" w:bidi="ar-SA"/>
        </w:rPr>
        <w:t>zależności od ich rodzaju</w:t>
      </w:r>
      <w:r w:rsidR="0004212C">
        <w:rPr>
          <w:kern w:val="0"/>
          <w:lang w:eastAsia="en-US" w:bidi="ar-SA"/>
        </w:rPr>
        <w:t>,</w:t>
      </w:r>
      <w:r w:rsidRPr="002F47AE">
        <w:rPr>
          <w:kern w:val="0"/>
          <w:lang w:eastAsia="en-US" w:bidi="ar-SA"/>
        </w:rPr>
        <w:t xml:space="preserve"> poradzą sobie z </w:t>
      </w:r>
      <w:r w:rsidR="0004212C">
        <w:rPr>
          <w:kern w:val="0"/>
          <w:lang w:eastAsia="en-US" w:bidi="ar-SA"/>
        </w:rPr>
        <w:t xml:space="preserve">specyficznymi </w:t>
      </w:r>
      <w:r w:rsidR="00AC4302" w:rsidRPr="002F47AE">
        <w:rPr>
          <w:kern w:val="0"/>
          <w:lang w:eastAsia="en-US" w:bidi="ar-SA"/>
        </w:rPr>
        <w:t>wymaganiami.</w:t>
      </w:r>
    </w:p>
    <w:p w:rsidR="00AC4302" w:rsidRPr="002F47AE" w:rsidRDefault="00AC4302" w:rsidP="00BD2EA9">
      <w:pPr>
        <w:pStyle w:val="Nagwek1"/>
        <w:jc w:val="both"/>
        <w:rPr>
          <w:sz w:val="24"/>
          <w:szCs w:val="24"/>
        </w:rPr>
      </w:pPr>
    </w:p>
    <w:p w:rsidR="00CC1762" w:rsidRPr="002F47AE" w:rsidRDefault="00CC1762" w:rsidP="00BD2EA9">
      <w:pPr>
        <w:pStyle w:val="Nagwek1"/>
        <w:jc w:val="both"/>
        <w:rPr>
          <w:rStyle w:val="Nagowek2Znak"/>
          <w:b/>
          <w:bCs/>
          <w:color w:val="auto"/>
          <w:sz w:val="24"/>
          <w:szCs w:val="24"/>
        </w:rPr>
      </w:pPr>
      <w:bookmarkStart w:id="1" w:name="_Toc357376661"/>
      <w:r w:rsidRPr="002F47AE">
        <w:rPr>
          <w:rStyle w:val="Nagowek2Znak"/>
          <w:b/>
          <w:bCs/>
          <w:color w:val="auto"/>
          <w:sz w:val="24"/>
          <w:szCs w:val="24"/>
        </w:rPr>
        <w:t>1.1 Cel i zakres pracy</w:t>
      </w:r>
      <w:bookmarkEnd w:id="1"/>
    </w:p>
    <w:p w:rsidR="00CC1762" w:rsidRPr="002F47AE" w:rsidRDefault="00CC1762" w:rsidP="00BD2EA9">
      <w:pPr>
        <w:ind w:firstLine="709"/>
        <w:jc w:val="both"/>
        <w:rPr>
          <w:rFonts w:eastAsia="Times New Roman"/>
          <w:color w:val="000000"/>
        </w:rPr>
      </w:pPr>
      <w:r w:rsidRPr="002F47AE">
        <w:rPr>
          <w:rFonts w:eastAsia="TimesNewRomanPSMT"/>
        </w:rPr>
        <w:t>Celem niniejszej pracy jest p</w:t>
      </w:r>
      <w:r w:rsidRPr="002F47AE">
        <w:t>rzegląd wybranych protokołów routingu dynamicznego pod względem: czasu osiągania zbieżności sieci, skalowalności sieci, mechanizmów niezawodności, funkcji umożliwiających ograniczenie zużycia zaso</w:t>
      </w:r>
      <w:r w:rsidR="005C7F64" w:rsidRPr="002F47AE">
        <w:t xml:space="preserve">bów routera lub zasobów sieci. </w:t>
      </w:r>
      <w:r w:rsidRPr="002F47AE">
        <w:t>Zostanie ona podzielona na część</w:t>
      </w:r>
      <w:r w:rsidRPr="002F47AE">
        <w:rPr>
          <w:rFonts w:eastAsia="TimesNewRomanPSMT"/>
        </w:rPr>
        <w:t xml:space="preserve"> teoretyczną i praktyczną. W części teoretycznej znajdą się podstawowe informacje o topologiach sieci komputerowych jak również poruszone zostanie zagadnienie routingu. Część praktyczną natomiast stanowić będzie analiza porównawcza wybranych protokołów routingu.</w:t>
      </w:r>
    </w:p>
    <w:p w:rsidR="005C7F64" w:rsidRPr="002F47AE" w:rsidRDefault="005C7F64" w:rsidP="00CC1762">
      <w:pPr>
        <w:pStyle w:val="Nagwek1"/>
        <w:rPr>
          <w:sz w:val="24"/>
          <w:szCs w:val="24"/>
        </w:rPr>
      </w:pPr>
    </w:p>
    <w:p w:rsidR="00CC1762" w:rsidRPr="002F47AE" w:rsidRDefault="00CC1762" w:rsidP="00CC1762">
      <w:pPr>
        <w:pStyle w:val="Nagwek1"/>
        <w:rPr>
          <w:sz w:val="24"/>
          <w:szCs w:val="24"/>
        </w:rPr>
      </w:pPr>
      <w:bookmarkStart w:id="2" w:name="_Toc357376662"/>
      <w:r w:rsidRPr="002F47AE">
        <w:rPr>
          <w:sz w:val="24"/>
          <w:szCs w:val="24"/>
        </w:rPr>
        <w:t>1.2 Układ pracy</w:t>
      </w:r>
      <w:bookmarkEnd w:id="2"/>
    </w:p>
    <w:p w:rsidR="00CC1762" w:rsidRPr="002F47AE" w:rsidRDefault="00CC1762" w:rsidP="00BD2EA9">
      <w:pPr>
        <w:jc w:val="both"/>
      </w:pPr>
      <w:r w:rsidRPr="002F47AE">
        <w:tab/>
        <w:t>Poniższa praca składa się</w:t>
      </w:r>
      <w:r w:rsidR="0004212C">
        <w:t xml:space="preserve"> z trzech</w:t>
      </w:r>
      <w:r w:rsidRPr="002F47AE">
        <w:t xml:space="preserve"> głównych rozdziałów: wstępu, podstawowych wiadomości o sieciach komputerowych i protokołach routingu oraz części praktycznej pracy</w:t>
      </w:r>
      <w:r w:rsidR="008D1BDD">
        <w:t xml:space="preserve"> wraz z </w:t>
      </w:r>
      <w:r w:rsidR="0004212C">
        <w:t>opisem</w:t>
      </w:r>
      <w:r w:rsidRPr="002F47AE">
        <w:t>.</w:t>
      </w:r>
    </w:p>
    <w:p w:rsidR="00CC1762" w:rsidRPr="002F47AE" w:rsidRDefault="00CC1762" w:rsidP="00BD2EA9">
      <w:pPr>
        <w:ind w:firstLine="709"/>
        <w:jc w:val="both"/>
        <w:rPr>
          <w:rFonts w:eastAsia="Times New Roman" w:cs="Times New Roman"/>
          <w:color w:val="000000"/>
          <w:kern w:val="0"/>
          <w:lang w:eastAsia="pl-PL" w:bidi="ar-SA"/>
        </w:rPr>
      </w:pPr>
      <w:r w:rsidRPr="002F47AE">
        <w:t xml:space="preserve"> </w:t>
      </w:r>
      <w:r w:rsidRPr="002F47AE">
        <w:rPr>
          <w:rFonts w:ascii="TimesNewRomanPSMT" w:eastAsia="Times New Roman" w:hAnsi="TimesNewRomanPSMT" w:cs="TimesNewRomanPSMT"/>
          <w:kern w:val="0"/>
          <w:lang w:eastAsia="pl-PL" w:bidi="ar-SA"/>
        </w:rPr>
        <w:t>Pierwsze dwa rozdziały mają char</w:t>
      </w:r>
      <w:r w:rsidR="0004212C">
        <w:rPr>
          <w:rFonts w:ascii="TimesNewRomanPSMT" w:eastAsia="Times New Roman" w:hAnsi="TimesNewRomanPSMT" w:cs="TimesNewRomanPSMT"/>
          <w:kern w:val="0"/>
          <w:lang w:eastAsia="pl-PL" w:bidi="ar-SA"/>
        </w:rPr>
        <w:t>akter teoretyczny. W rozdziale drugim</w:t>
      </w:r>
      <w:r w:rsidRPr="002F47AE">
        <w:rPr>
          <w:rFonts w:ascii="TimesNewRomanPSMT" w:eastAsia="Times New Roman" w:hAnsi="TimesNewRomanPSMT" w:cs="TimesNewRomanPSMT"/>
          <w:kern w:val="0"/>
          <w:lang w:eastAsia="pl-PL" w:bidi="ar-SA"/>
        </w:rPr>
        <w:t xml:space="preserve"> opisano podstawowe zagadnienia dotyczące sieci komputerowych, niezbędne do zrozumienia zasady funkcjonowania protokołów routingu. W jego skład wchodzi tak</w:t>
      </w:r>
      <w:r w:rsidR="008D1BDD">
        <w:rPr>
          <w:rFonts w:ascii="TimesNewRomanPSMT" w:eastAsia="Times New Roman" w:hAnsi="TimesNewRomanPSMT" w:cs="TimesNewRomanPSMT"/>
          <w:kern w:val="0"/>
          <w:lang w:eastAsia="pl-PL" w:bidi="ar-SA"/>
        </w:rPr>
        <w:t>że dokładne omówienie użytych w </w:t>
      </w:r>
      <w:r w:rsidRPr="002F47AE">
        <w:rPr>
          <w:rFonts w:ascii="TimesNewRomanPSMT" w:eastAsia="Times New Roman" w:hAnsi="TimesNewRomanPSMT" w:cs="TimesNewRomanPSMT"/>
          <w:kern w:val="0"/>
          <w:lang w:eastAsia="pl-PL" w:bidi="ar-SA"/>
        </w:rPr>
        <w:t>projekcie protokołów routin</w:t>
      </w:r>
      <w:r w:rsidR="0004212C">
        <w:rPr>
          <w:rFonts w:ascii="TimesNewRomanPSMT" w:eastAsia="Times New Roman" w:hAnsi="TimesNewRomanPSMT" w:cs="TimesNewRomanPSMT"/>
          <w:kern w:val="0"/>
          <w:lang w:eastAsia="pl-PL" w:bidi="ar-SA"/>
        </w:rPr>
        <w:t>g</w:t>
      </w:r>
      <w:r w:rsidRPr="002F47AE">
        <w:rPr>
          <w:rFonts w:ascii="TimesNewRomanPSMT" w:eastAsia="Times New Roman" w:hAnsi="TimesNewRomanPSMT" w:cs="TimesNewRomanPSMT"/>
          <w:kern w:val="0"/>
          <w:lang w:eastAsia="pl-PL" w:bidi="ar-SA"/>
        </w:rPr>
        <w:t xml:space="preserve">u- statycznego, </w:t>
      </w:r>
      <w:r w:rsidRPr="002F47AE">
        <w:rPr>
          <w:rFonts w:eastAsia="Times New Roman" w:cs="Times New Roman"/>
          <w:color w:val="000000"/>
          <w:kern w:val="0"/>
          <w:lang w:eastAsia="pl-PL" w:bidi="ar-SA"/>
        </w:rPr>
        <w:t>RIP w wersji 1, RIP w wersji 2, EIGRP, OSPF.</w:t>
      </w:r>
    </w:p>
    <w:p w:rsidR="00CC1762" w:rsidRPr="002F47AE" w:rsidRDefault="0004212C" w:rsidP="00BD2EA9">
      <w:pPr>
        <w:widowControl/>
        <w:suppressAutoHyphens w:val="0"/>
        <w:autoSpaceDE w:val="0"/>
        <w:autoSpaceDN w:val="0"/>
        <w:adjustRightInd w:val="0"/>
        <w:ind w:firstLine="709"/>
        <w:jc w:val="both"/>
        <w:rPr>
          <w:rFonts w:ascii="TimesNewRomanPSMT" w:eastAsia="Times New Roman" w:hAnsi="TimesNewRomanPSMT" w:cs="TimesNewRomanPSMT"/>
          <w:kern w:val="0"/>
          <w:lang w:eastAsia="pl-PL" w:bidi="ar-SA"/>
        </w:rPr>
      </w:pPr>
      <w:r>
        <w:rPr>
          <w:rFonts w:ascii="TimesNewRomanPSMT" w:eastAsia="Times New Roman" w:hAnsi="TimesNewRomanPSMT" w:cs="TimesNewRomanPSMT"/>
          <w:kern w:val="0"/>
          <w:lang w:eastAsia="pl-PL" w:bidi="ar-SA"/>
        </w:rPr>
        <w:t xml:space="preserve">Rozdział trzeci </w:t>
      </w:r>
      <w:r w:rsidR="00CC1762" w:rsidRPr="002F47AE">
        <w:rPr>
          <w:rFonts w:ascii="TimesNewRomanPSMT" w:eastAsia="Times New Roman" w:hAnsi="TimesNewRomanPSMT" w:cs="TimesNewRomanPSMT"/>
          <w:kern w:val="0"/>
          <w:lang w:eastAsia="pl-PL" w:bidi="ar-SA"/>
        </w:rPr>
        <w:t xml:space="preserve">ma charakter praktyczny. Zawiera on opis i schemat </w:t>
      </w:r>
      <w:r>
        <w:rPr>
          <w:rFonts w:ascii="TimesNewRomanPSMT" w:eastAsia="Times New Roman" w:hAnsi="TimesNewRomanPSMT" w:cs="TimesNewRomanPSMT"/>
          <w:kern w:val="0"/>
          <w:lang w:eastAsia="pl-PL" w:bidi="ar-SA"/>
        </w:rPr>
        <w:t>zaprojektowanej sieci komputerowej dla każdego z analizowanych protokołów oraz</w:t>
      </w:r>
      <w:r w:rsidR="00CC1762" w:rsidRPr="002F47AE">
        <w:rPr>
          <w:rFonts w:ascii="TimesNewRomanPSMT" w:eastAsia="Times New Roman" w:hAnsi="TimesNewRomanPSMT" w:cs="TimesNewRomanPSMT"/>
          <w:kern w:val="0"/>
          <w:lang w:eastAsia="pl-PL" w:bidi="ar-SA"/>
        </w:rPr>
        <w:t xml:space="preserve"> opisy konfiguracji </w:t>
      </w:r>
      <w:r>
        <w:rPr>
          <w:rFonts w:ascii="TimesNewRomanPSMT" w:eastAsia="Times New Roman" w:hAnsi="TimesNewRomanPSMT" w:cs="TimesNewRomanPSMT"/>
          <w:kern w:val="0"/>
          <w:lang w:eastAsia="pl-PL" w:bidi="ar-SA"/>
        </w:rPr>
        <w:t xml:space="preserve">przykładowych </w:t>
      </w:r>
      <w:r w:rsidR="00CC1762" w:rsidRPr="002F47AE">
        <w:rPr>
          <w:rFonts w:ascii="TimesNewRomanPSMT" w:eastAsia="Times New Roman" w:hAnsi="TimesNewRomanPSMT" w:cs="TimesNewRomanPSMT"/>
          <w:kern w:val="0"/>
          <w:lang w:eastAsia="pl-PL" w:bidi="ar-SA"/>
        </w:rPr>
        <w:lastRenderedPageBreak/>
        <w:t>routerów</w:t>
      </w:r>
      <w:r>
        <w:rPr>
          <w:rFonts w:ascii="TimesNewRomanPSMT" w:eastAsia="Times New Roman" w:hAnsi="TimesNewRomanPSMT" w:cs="TimesNewRomanPSMT"/>
          <w:kern w:val="0"/>
          <w:lang w:eastAsia="pl-PL" w:bidi="ar-SA"/>
        </w:rPr>
        <w:t xml:space="preserve"> wchodzących w jej skład</w:t>
      </w:r>
      <w:r w:rsidR="00CC1762" w:rsidRPr="002F47AE">
        <w:rPr>
          <w:rFonts w:ascii="TimesNewRomanPSMT" w:eastAsia="Times New Roman" w:hAnsi="TimesNewRomanPSMT" w:cs="TimesNewRomanPSMT"/>
          <w:kern w:val="0"/>
          <w:lang w:eastAsia="pl-PL" w:bidi="ar-SA"/>
        </w:rPr>
        <w:t>.</w:t>
      </w:r>
      <w:r>
        <w:rPr>
          <w:rFonts w:ascii="TimesNewRomanPSMT" w:eastAsia="Times New Roman" w:hAnsi="TimesNewRomanPSMT" w:cs="TimesNewRomanPSMT"/>
          <w:kern w:val="0"/>
          <w:lang w:eastAsia="pl-PL" w:bidi="ar-SA"/>
        </w:rPr>
        <w:t xml:space="preserve"> W dalszej części tego</w:t>
      </w:r>
      <w:r w:rsidR="00CC1762" w:rsidRPr="002F47AE">
        <w:rPr>
          <w:rFonts w:ascii="TimesNewRomanPSMT" w:eastAsia="Times New Roman" w:hAnsi="TimesNewRomanPSMT" w:cs="TimesNewRomanPSMT"/>
          <w:kern w:val="0"/>
          <w:lang w:eastAsia="pl-PL" w:bidi="ar-SA"/>
        </w:rPr>
        <w:t xml:space="preserve"> </w:t>
      </w:r>
      <w:r w:rsidRPr="002F47AE">
        <w:rPr>
          <w:rFonts w:ascii="TimesNewRomanPSMT" w:eastAsia="Times New Roman" w:hAnsi="TimesNewRomanPSMT" w:cs="TimesNewRomanPSMT"/>
          <w:kern w:val="0"/>
          <w:lang w:eastAsia="pl-PL" w:bidi="ar-SA"/>
        </w:rPr>
        <w:t>rozdziału</w:t>
      </w:r>
      <w:r w:rsidR="00CC1762" w:rsidRPr="002F47AE">
        <w:rPr>
          <w:rFonts w:ascii="TimesNewRomanPSMT" w:eastAsia="Times New Roman" w:hAnsi="TimesNewRomanPSMT" w:cs="TimesNewRomanPSMT"/>
          <w:kern w:val="0"/>
          <w:lang w:eastAsia="pl-PL" w:bidi="ar-SA"/>
        </w:rPr>
        <w:t xml:space="preserve"> </w:t>
      </w:r>
      <w:r w:rsidR="008D1BDD">
        <w:rPr>
          <w:rFonts w:ascii="TimesNewRomanPSMT" w:eastAsia="Times New Roman" w:hAnsi="TimesNewRomanPSMT" w:cs="TimesNewRomanPSMT"/>
          <w:kern w:val="0"/>
          <w:lang w:eastAsia="pl-PL" w:bidi="ar-SA"/>
        </w:rPr>
        <w:t>znajduje się analiza</w:t>
      </w:r>
      <w:r w:rsidR="00CC1762" w:rsidRPr="002F47AE">
        <w:rPr>
          <w:rFonts w:ascii="TimesNewRomanPSMT" w:eastAsia="Times New Roman" w:hAnsi="TimesNewRomanPSMT" w:cs="TimesNewRomanPSMT"/>
          <w:kern w:val="0"/>
          <w:lang w:eastAsia="pl-PL" w:bidi="ar-SA"/>
        </w:rPr>
        <w:t xml:space="preserve"> omawianych protokołów routingu pod względem: czasu osiągania zbieżności , zachowania sieci w przypadku awarii, funkcji umożliwiających ograniczenie zużycia zasobów routera i sieci.</w:t>
      </w:r>
    </w:p>
    <w:p w:rsidR="00CC1762" w:rsidRPr="002F47AE" w:rsidRDefault="00CC1762" w:rsidP="00BD2EA9">
      <w:pPr>
        <w:widowControl/>
        <w:suppressAutoHyphens w:val="0"/>
        <w:autoSpaceDE w:val="0"/>
        <w:autoSpaceDN w:val="0"/>
        <w:adjustRightInd w:val="0"/>
        <w:ind w:firstLine="709"/>
        <w:jc w:val="both"/>
        <w:rPr>
          <w:rFonts w:ascii="TimesNewRomanPSMT" w:eastAsia="Times New Roman" w:hAnsi="TimesNewRomanPSMT" w:cs="TimesNewRomanPSMT"/>
          <w:kern w:val="0"/>
          <w:lang w:eastAsia="pl-PL" w:bidi="ar-SA"/>
        </w:rPr>
      </w:pPr>
      <w:r w:rsidRPr="002F47AE">
        <w:rPr>
          <w:rFonts w:ascii="TimesNewRomanPSMT" w:eastAsia="Times New Roman" w:hAnsi="TimesNewRomanPSMT" w:cs="TimesNewRomanPSMT"/>
          <w:kern w:val="0"/>
          <w:lang w:eastAsia="pl-PL" w:bidi="ar-SA"/>
        </w:rPr>
        <w:t xml:space="preserve">Na samym końcu </w:t>
      </w:r>
      <w:r w:rsidR="008D1BDD">
        <w:rPr>
          <w:rFonts w:ascii="TimesNewRomanPSMT" w:eastAsia="Times New Roman" w:hAnsi="TimesNewRomanPSMT" w:cs="TimesNewRomanPSMT"/>
          <w:kern w:val="0"/>
          <w:lang w:eastAsia="pl-PL" w:bidi="ar-SA"/>
        </w:rPr>
        <w:t>przedstawiono</w:t>
      </w:r>
      <w:r w:rsidRPr="002F47AE">
        <w:rPr>
          <w:rFonts w:ascii="TimesNewRomanPSMT" w:eastAsia="Times New Roman" w:hAnsi="TimesNewRomanPSMT" w:cs="TimesNewRomanPSMT"/>
          <w:kern w:val="0"/>
          <w:lang w:eastAsia="pl-PL" w:bidi="ar-SA"/>
        </w:rPr>
        <w:t xml:space="preserve"> wnioski i przemyślenia dotyczące problematyki wyboru optymalnego protokołu routingu dla danej topologii sieci komputerowej.</w:t>
      </w:r>
    </w:p>
    <w:p w:rsidR="008D1BDD" w:rsidRDefault="008D1BDD">
      <w:pPr>
        <w:widowControl/>
        <w:suppressAutoHyphens w:val="0"/>
        <w:spacing w:after="200" w:line="276" w:lineRule="auto"/>
      </w:pPr>
      <w:r>
        <w:br w:type="page"/>
      </w:r>
    </w:p>
    <w:p w:rsidR="00CC1762" w:rsidRPr="002F47AE" w:rsidRDefault="00CC1762" w:rsidP="00CC1762"/>
    <w:p w:rsidR="00CC1762" w:rsidRPr="00E511A0" w:rsidRDefault="00A149A8" w:rsidP="00CC1762">
      <w:pPr>
        <w:pStyle w:val="Tytu"/>
        <w:rPr>
          <w:szCs w:val="28"/>
        </w:rPr>
      </w:pPr>
      <w:bookmarkStart w:id="3" w:name="_Toc357376663"/>
      <w:r w:rsidRPr="00E511A0">
        <w:rPr>
          <w:szCs w:val="28"/>
        </w:rPr>
        <w:t xml:space="preserve">2. </w:t>
      </w:r>
      <w:r w:rsidR="00CC1762" w:rsidRPr="00E511A0">
        <w:rPr>
          <w:szCs w:val="28"/>
        </w:rPr>
        <w:t>Podstawowe wiadomości o sieciach komputerowych i protokołach routingu</w:t>
      </w:r>
      <w:bookmarkEnd w:id="3"/>
    </w:p>
    <w:p w:rsidR="00CC1762" w:rsidRPr="002F47AE" w:rsidRDefault="00CC1762" w:rsidP="00BD2EA9">
      <w:pPr>
        <w:pStyle w:val="Nagwek1"/>
        <w:jc w:val="both"/>
        <w:rPr>
          <w:sz w:val="24"/>
          <w:szCs w:val="24"/>
        </w:rPr>
      </w:pPr>
      <w:bookmarkStart w:id="4" w:name="_Toc357376664"/>
      <w:r w:rsidRPr="002F47AE">
        <w:rPr>
          <w:sz w:val="24"/>
          <w:szCs w:val="24"/>
        </w:rPr>
        <w:t>2.1 Sieci komputerowe</w:t>
      </w:r>
      <w:bookmarkEnd w:id="4"/>
    </w:p>
    <w:p w:rsidR="00CC1762" w:rsidRPr="002F47AE" w:rsidRDefault="00CC1762" w:rsidP="00BD2EA9">
      <w:pPr>
        <w:pStyle w:val="Podtytu"/>
        <w:jc w:val="both"/>
        <w:rPr>
          <w:sz w:val="24"/>
          <w:szCs w:val="24"/>
        </w:rPr>
      </w:pPr>
      <w:bookmarkStart w:id="5" w:name="_Toc357376665"/>
      <w:r w:rsidRPr="002F47AE">
        <w:rPr>
          <w:sz w:val="24"/>
          <w:szCs w:val="24"/>
        </w:rPr>
        <w:t>2.1.1 Podział sieci</w:t>
      </w:r>
      <w:bookmarkEnd w:id="5"/>
      <w:r w:rsidRPr="002F47AE">
        <w:rPr>
          <w:sz w:val="24"/>
          <w:szCs w:val="24"/>
        </w:rPr>
        <w:t xml:space="preserve"> </w:t>
      </w:r>
    </w:p>
    <w:p w:rsidR="00CC1762" w:rsidRPr="002F47AE" w:rsidRDefault="00CC1762" w:rsidP="00BD2EA9">
      <w:pPr>
        <w:jc w:val="both"/>
      </w:pPr>
      <w:r w:rsidRPr="002F47AE">
        <w:tab/>
        <w:t xml:space="preserve">Sieci komputerowe można podzielić na kilka kategorii, w zależności od rozpatrywanego kryterium. </w:t>
      </w:r>
    </w:p>
    <w:p w:rsidR="00CC1762" w:rsidRPr="002F47AE" w:rsidRDefault="00CC1762" w:rsidP="00BD2EA9">
      <w:pPr>
        <w:jc w:val="both"/>
      </w:pPr>
      <w:r w:rsidRPr="002F47AE">
        <w:t xml:space="preserve">   Ze względu na zasięg wyróżniamy:</w:t>
      </w:r>
    </w:p>
    <w:p w:rsidR="00CC1762" w:rsidRPr="002F47AE" w:rsidRDefault="00CC1762" w:rsidP="00BD2EA9">
      <w:pPr>
        <w:numPr>
          <w:ilvl w:val="0"/>
          <w:numId w:val="1"/>
        </w:numPr>
        <w:autoSpaceDE w:val="0"/>
        <w:jc w:val="both"/>
        <w:rPr>
          <w:lang w:val="en-US"/>
        </w:rPr>
      </w:pPr>
      <w:r w:rsidRPr="002F47AE">
        <w:rPr>
          <w:lang w:val="en-US"/>
        </w:rPr>
        <w:t>sieci rozległe (WAN- Wide Area Network)</w:t>
      </w:r>
    </w:p>
    <w:p w:rsidR="00CC1762" w:rsidRPr="002F47AE" w:rsidRDefault="00CC1762" w:rsidP="00BD2EA9">
      <w:pPr>
        <w:numPr>
          <w:ilvl w:val="0"/>
          <w:numId w:val="1"/>
        </w:numPr>
        <w:autoSpaceDE w:val="0"/>
        <w:jc w:val="both"/>
        <w:rPr>
          <w:lang w:val="en-US"/>
        </w:rPr>
      </w:pPr>
      <w:r w:rsidRPr="002F47AE">
        <w:rPr>
          <w:lang w:val="en-US"/>
        </w:rPr>
        <w:t>sieci lokalne (LAN- Local Area Network)</w:t>
      </w:r>
    </w:p>
    <w:p w:rsidR="00CC1762" w:rsidRPr="002F47AE" w:rsidRDefault="00CC1762" w:rsidP="00BD2EA9">
      <w:pPr>
        <w:jc w:val="both"/>
        <w:rPr>
          <w:lang w:val="en-US"/>
        </w:rPr>
      </w:pPr>
    </w:p>
    <w:p w:rsidR="00CC1762" w:rsidRPr="002F47AE" w:rsidRDefault="00CC1762" w:rsidP="00BD2EA9">
      <w:pPr>
        <w:jc w:val="both"/>
      </w:pPr>
      <w:r w:rsidRPr="002F47AE">
        <w:rPr>
          <w:lang w:val="en-US"/>
        </w:rPr>
        <w:t xml:space="preserve">   </w:t>
      </w:r>
      <w:r w:rsidRPr="002F47AE">
        <w:t>Ze względu na medium transmisyjne:</w:t>
      </w:r>
    </w:p>
    <w:p w:rsidR="00CC1762" w:rsidRPr="002F47AE" w:rsidRDefault="00CC1762" w:rsidP="00BD2EA9">
      <w:pPr>
        <w:numPr>
          <w:ilvl w:val="0"/>
          <w:numId w:val="2"/>
        </w:numPr>
        <w:autoSpaceDE w:val="0"/>
        <w:jc w:val="both"/>
      </w:pPr>
      <w:r w:rsidRPr="002F47AE">
        <w:t>Sieci bezprzewodowe</w:t>
      </w:r>
    </w:p>
    <w:p w:rsidR="00AC4302" w:rsidRPr="002F47AE" w:rsidRDefault="00CC1762" w:rsidP="00BD2EA9">
      <w:pPr>
        <w:numPr>
          <w:ilvl w:val="0"/>
          <w:numId w:val="2"/>
        </w:numPr>
        <w:autoSpaceDE w:val="0"/>
        <w:jc w:val="both"/>
      </w:pPr>
      <w:r w:rsidRPr="002F47AE">
        <w:t>Sieci przewodowe</w:t>
      </w:r>
    </w:p>
    <w:p w:rsidR="00AC4302" w:rsidRPr="002F47AE" w:rsidRDefault="00AC4302" w:rsidP="00BD2EA9">
      <w:pPr>
        <w:pStyle w:val="Tytu"/>
        <w:jc w:val="both"/>
        <w:rPr>
          <w:sz w:val="24"/>
          <w:szCs w:val="24"/>
        </w:rPr>
      </w:pPr>
    </w:p>
    <w:p w:rsidR="00BD2EA9" w:rsidRDefault="00CC1762" w:rsidP="00BD2EA9">
      <w:pPr>
        <w:jc w:val="both"/>
        <w:rPr>
          <w:rStyle w:val="PodtytuZnak"/>
          <w:rFonts w:eastAsia="SimSun"/>
          <w:sz w:val="24"/>
          <w:szCs w:val="24"/>
        </w:rPr>
      </w:pPr>
      <w:bookmarkStart w:id="6" w:name="_Toc357376666"/>
      <w:r w:rsidRPr="002F47AE">
        <w:rPr>
          <w:rStyle w:val="PodtytuZnak"/>
          <w:rFonts w:eastAsia="SimSun"/>
          <w:sz w:val="24"/>
          <w:szCs w:val="24"/>
        </w:rPr>
        <w:t>2.1.2 Topologie Sieci komputerowych</w:t>
      </w:r>
      <w:bookmarkEnd w:id="6"/>
    </w:p>
    <w:p w:rsidR="00BD2EA9" w:rsidRDefault="00AC4302" w:rsidP="00BD2EA9">
      <w:pPr>
        <w:jc w:val="both"/>
      </w:pPr>
      <w:r w:rsidRPr="002F47AE">
        <w:t xml:space="preserve"> </w:t>
      </w:r>
      <w:r w:rsidRPr="002F47AE">
        <w:tab/>
      </w:r>
      <w:r w:rsidR="00CC1762" w:rsidRPr="002F47AE">
        <w:t>Topologia sieci jest to zestaw zasad łączenia wszystkich elementów sieci komputerowej oraz reguł komunikacji przez różnego rodzaju medium transmisyjne. Możemy wyróżnić podział na topologie fizyczn</w:t>
      </w:r>
      <w:r w:rsidR="00A70ED2">
        <w:t>ą i logiczną sieci komputerowej</w:t>
      </w:r>
      <w:r w:rsidR="00CC1762" w:rsidRPr="002F47AE">
        <w:t xml:space="preserve">. Prawidłowy dobór topologii sieci w procesie jej projektowania decyduje o jej przyszłej niezawodności. </w:t>
      </w:r>
    </w:p>
    <w:p w:rsidR="00CC1762" w:rsidRPr="002F47AE" w:rsidRDefault="00CC1762" w:rsidP="00BD2EA9">
      <w:pPr>
        <w:jc w:val="both"/>
      </w:pPr>
      <w:r w:rsidRPr="002F47AE">
        <w:br/>
      </w:r>
      <w:r w:rsidRPr="002F47AE">
        <w:rPr>
          <w:b/>
        </w:rPr>
        <w:t>Topologia fizyczna</w:t>
      </w:r>
      <w:r w:rsidRPr="002F47AE">
        <w:t xml:space="preserve"> opisuje sposoby fizycznej realizacji łączenia ze sobą komputerów i jest ściśle powiązana z topologią logiczną. </w:t>
      </w:r>
    </w:p>
    <w:p w:rsidR="00CC1762" w:rsidRPr="002F47AE" w:rsidRDefault="00CC1762" w:rsidP="00CC1762"/>
    <w:p w:rsidR="00CC1762" w:rsidRPr="002F47AE" w:rsidRDefault="00CC1762" w:rsidP="00BD2EA9">
      <w:pPr>
        <w:jc w:val="both"/>
        <w:rPr>
          <w:i/>
          <w:iCs/>
          <w:lang w:val="en-US"/>
        </w:rPr>
      </w:pPr>
      <w:r w:rsidRPr="002F47AE">
        <w:rPr>
          <w:lang w:val="en-US"/>
        </w:rPr>
        <w:t xml:space="preserve">a) </w:t>
      </w:r>
      <w:r w:rsidRPr="002F47AE">
        <w:rPr>
          <w:b/>
          <w:bCs/>
          <w:lang w:val="en-US"/>
        </w:rPr>
        <w:t xml:space="preserve">Topologia magistrali </w:t>
      </w:r>
      <w:r w:rsidRPr="002F47AE">
        <w:rPr>
          <w:lang w:val="en-US"/>
        </w:rPr>
        <w:t xml:space="preserve">(ang. </w:t>
      </w:r>
      <w:r w:rsidRPr="002F47AE">
        <w:rPr>
          <w:i/>
          <w:iCs/>
          <w:lang w:val="en-US"/>
        </w:rPr>
        <w:t>bus topology)</w:t>
      </w:r>
    </w:p>
    <w:p w:rsidR="00CC1762" w:rsidRDefault="00CC1762" w:rsidP="00BD2EA9">
      <w:pPr>
        <w:ind w:firstLine="709"/>
        <w:jc w:val="both"/>
      </w:pPr>
      <w:r w:rsidRPr="002F47AE">
        <w:t>W topologii tej wszystkie urządzenia połączone są jednym przewodem  (zwykle kablem koncentrycznym), który pełni rolę łącza.  Kabel ten ma nadaną przez IEEE</w:t>
      </w:r>
      <w:r w:rsidRPr="002F47AE">
        <w:rPr>
          <w:rStyle w:val="Odwoanieprzypisudolnego"/>
        </w:rPr>
        <w:footnoteReference w:id="1"/>
      </w:r>
      <w:r w:rsidRPr="002F47AE">
        <w:t xml:space="preserve"> kategorie 802.3 10b2 (10 base 2). Sieci 10b2 zazwyczaj przesyłają dane z przepustowością 4 Mb/s na odległości nie przekraczające 185 metrów. Oba końce przewodu głównego, zwanego magistralą, są zakończone </w:t>
      </w:r>
      <w:r w:rsidRPr="002F47AE">
        <w:lastRenderedPageBreak/>
        <w:t>opornikami ograniczającymi o wartości 50Ω, nazywanymi również terminatorami. Chronią one przed odbiciami sygnału. Kiedy komputer wysyła sygnał, rozchodzi się on w przewodzie automatycznie w obu kierunkach. Gdyby sygnał nie napotkał na swojej drodze opornika, to dobiegłby on do końca przewodu głównego, gdzie zmieniłby kierunek. Mogłoby to doprowadzić do zablokowania wszystkich dostępnych szerokości pasma i uniemożliwić wysyłanie sygnałów pozostałym klientom w sieci.  [3]</w:t>
      </w:r>
    </w:p>
    <w:p w:rsidR="00BD2EA9" w:rsidRDefault="00BD2EA9" w:rsidP="00CC1762">
      <w:pPr>
        <w:ind w:firstLine="709"/>
      </w:pPr>
    </w:p>
    <w:p w:rsidR="004B331E" w:rsidRPr="002F47AE" w:rsidRDefault="004B331E" w:rsidP="00CC1762">
      <w:pPr>
        <w:ind w:firstLine="709"/>
      </w:pPr>
    </w:p>
    <w:p w:rsidR="00CC1762" w:rsidRDefault="00CC1762" w:rsidP="00632E04">
      <w:pPr>
        <w:pStyle w:val="Legenda"/>
        <w:jc w:val="center"/>
      </w:pPr>
      <w:r w:rsidRPr="002F47AE">
        <w:rPr>
          <w:noProof/>
          <w:lang w:eastAsia="pl-PL" w:bidi="ar-SA"/>
        </w:rPr>
        <w:drawing>
          <wp:inline distT="0" distB="0" distL="0" distR="0">
            <wp:extent cx="4427755" cy="2993572"/>
            <wp:effectExtent l="19050" t="0" r="0" b="0"/>
            <wp:docPr id="1" name="Obraz 1" descr="magistrala k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istrala kopia"/>
                    <pic:cNvPicPr>
                      <a:picLocks noChangeAspect="1" noChangeArrowheads="1"/>
                    </pic:cNvPicPr>
                  </pic:nvPicPr>
                  <pic:blipFill>
                    <a:blip r:embed="rId8" cstate="print"/>
                    <a:srcRect/>
                    <a:stretch>
                      <a:fillRect/>
                    </a:stretch>
                  </pic:blipFill>
                  <pic:spPr bwMode="auto">
                    <a:xfrm>
                      <a:off x="0" y="0"/>
                      <a:ext cx="4435236" cy="2998630"/>
                    </a:xfrm>
                    <a:prstGeom prst="rect">
                      <a:avLst/>
                    </a:prstGeom>
                    <a:noFill/>
                    <a:ln w="9525">
                      <a:noFill/>
                      <a:miter lim="800000"/>
                      <a:headEnd/>
                      <a:tailEnd/>
                    </a:ln>
                  </pic:spPr>
                </pic:pic>
              </a:graphicData>
            </a:graphic>
          </wp:inline>
        </w:drawing>
      </w:r>
      <w:r w:rsidRPr="002F47AE">
        <w:br/>
      </w:r>
      <w:bookmarkStart w:id="7" w:name="_Toc357334829"/>
      <w:r w:rsidR="00C54FD2" w:rsidRPr="00632E04">
        <w:rPr>
          <w:b w:val="0"/>
          <w:bCs w:val="0"/>
          <w:color w:val="auto"/>
          <w:sz w:val="24"/>
          <w:szCs w:val="24"/>
        </w:rPr>
        <w:t xml:space="preserve">Rysunek </w:t>
      </w:r>
      <w:r w:rsidR="00FA466D" w:rsidRPr="00632E04">
        <w:rPr>
          <w:b w:val="0"/>
          <w:bCs w:val="0"/>
          <w:color w:val="auto"/>
          <w:sz w:val="24"/>
          <w:szCs w:val="24"/>
        </w:rPr>
        <w:fldChar w:fldCharType="begin"/>
      </w:r>
      <w:r w:rsidR="00C54FD2" w:rsidRPr="00632E04">
        <w:rPr>
          <w:b w:val="0"/>
          <w:bCs w:val="0"/>
          <w:color w:val="auto"/>
          <w:sz w:val="24"/>
          <w:szCs w:val="24"/>
        </w:rPr>
        <w:instrText xml:space="preserve"> SEQ Rysunek \* ARABIC </w:instrText>
      </w:r>
      <w:r w:rsidR="00FA466D" w:rsidRPr="00632E04">
        <w:rPr>
          <w:b w:val="0"/>
          <w:bCs w:val="0"/>
          <w:color w:val="auto"/>
          <w:sz w:val="24"/>
          <w:szCs w:val="24"/>
        </w:rPr>
        <w:fldChar w:fldCharType="separate"/>
      </w:r>
      <w:r w:rsidR="001D450D">
        <w:rPr>
          <w:b w:val="0"/>
          <w:bCs w:val="0"/>
          <w:noProof/>
          <w:color w:val="auto"/>
          <w:sz w:val="24"/>
          <w:szCs w:val="24"/>
        </w:rPr>
        <w:t>1</w:t>
      </w:r>
      <w:r w:rsidR="00FA466D" w:rsidRPr="00632E04">
        <w:rPr>
          <w:b w:val="0"/>
          <w:bCs w:val="0"/>
          <w:color w:val="auto"/>
          <w:sz w:val="24"/>
          <w:szCs w:val="24"/>
        </w:rPr>
        <w:fldChar w:fldCharType="end"/>
      </w:r>
      <w:r w:rsidR="00632E04" w:rsidRPr="00632E04">
        <w:rPr>
          <w:b w:val="0"/>
          <w:bCs w:val="0"/>
          <w:color w:val="auto"/>
          <w:sz w:val="24"/>
          <w:szCs w:val="24"/>
        </w:rPr>
        <w:t xml:space="preserve"> Topologia magistrali [13]</w:t>
      </w:r>
      <w:bookmarkEnd w:id="7"/>
    </w:p>
    <w:p w:rsidR="004B331E" w:rsidRDefault="004B331E" w:rsidP="00CC1762">
      <w:pPr>
        <w:jc w:val="center"/>
      </w:pPr>
    </w:p>
    <w:p w:rsidR="004B331E" w:rsidRPr="002F47AE" w:rsidRDefault="004B331E" w:rsidP="00CC1762">
      <w:pPr>
        <w:jc w:val="cente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rPr>
                <w:b/>
                <w:color w:val="111111"/>
              </w:rPr>
            </w:pPr>
            <w:r w:rsidRPr="002F47AE">
              <w:rPr>
                <w:b/>
                <w:color w:val="111111"/>
              </w:rPr>
              <w:t>Zalety magistrali: </w:t>
            </w:r>
          </w:p>
        </w:tc>
        <w:tc>
          <w:tcPr>
            <w:tcW w:w="4820" w:type="dxa"/>
            <w:shd w:val="clear" w:color="auto" w:fill="auto"/>
          </w:tcPr>
          <w:p w:rsidR="00CC1762" w:rsidRPr="002F47AE" w:rsidRDefault="00CC1762" w:rsidP="00B92552">
            <w:pPr>
              <w:rPr>
                <w:b/>
              </w:rPr>
            </w:pPr>
            <w:r w:rsidRPr="002F47AE">
              <w:rPr>
                <w:b/>
              </w:rPr>
              <w:t>Wady magistrali: </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Default="00CC1762" w:rsidP="00B92552">
            <w:pPr>
              <w:rPr>
                <w:color w:val="111111"/>
              </w:rPr>
            </w:pPr>
            <w:r w:rsidRPr="002F47AE">
              <w:rPr>
                <w:color w:val="111111"/>
              </w:rPr>
              <w:t>- małe zużycie kabla </w:t>
            </w:r>
            <w:r w:rsidRPr="002F47AE">
              <w:br/>
            </w:r>
            <w:r w:rsidRPr="002F47AE">
              <w:rPr>
                <w:color w:val="111111"/>
              </w:rPr>
              <w:t>- prosta instalacja </w:t>
            </w:r>
            <w:r w:rsidRPr="002F47AE">
              <w:br/>
            </w:r>
            <w:r w:rsidRPr="002F47AE">
              <w:rPr>
                <w:color w:val="111111"/>
              </w:rPr>
              <w:t>- niska cena instalacji </w:t>
            </w:r>
          </w:p>
          <w:p w:rsidR="00303D08" w:rsidRPr="002F47AE" w:rsidRDefault="00303D08" w:rsidP="00B92552">
            <w:pPr>
              <w:rPr>
                <w:color w:val="111111"/>
              </w:rPr>
            </w:pPr>
            <w:r w:rsidRPr="002F47AE">
              <w:rPr>
                <w:color w:val="111111"/>
              </w:rPr>
              <w:t>- bardzo prosta rozbudowa sieci </w:t>
            </w:r>
          </w:p>
          <w:p w:rsidR="00303D08" w:rsidRPr="002F47AE" w:rsidRDefault="00303D08" w:rsidP="00303D08">
            <w:pPr>
              <w:rPr>
                <w:color w:val="111111"/>
              </w:rPr>
            </w:pPr>
            <w:r>
              <w:rPr>
                <w:color w:val="111111"/>
              </w:rPr>
              <w:t>- proste wykrywanie</w:t>
            </w:r>
            <w:r w:rsidR="00CC1762" w:rsidRPr="002F47AE">
              <w:rPr>
                <w:color w:val="111111"/>
              </w:rPr>
              <w:t xml:space="preserve"> usterek</w:t>
            </w:r>
            <w:r w:rsidR="00CC1762" w:rsidRPr="002F47AE">
              <w:br/>
            </w:r>
            <w:r w:rsidR="00CC1762" w:rsidRPr="002F47AE">
              <w:rPr>
                <w:color w:val="111111"/>
              </w:rPr>
              <w:t>- każdy komputer jest podłączony tylko do     jednego kabla </w:t>
            </w:r>
            <w:r w:rsidR="00CC1762" w:rsidRPr="002F47AE">
              <w:br/>
            </w:r>
            <w:r w:rsidR="00CC1762" w:rsidRPr="002F47AE">
              <w:rPr>
                <w:color w:val="111111"/>
              </w:rPr>
              <w:t>- awaria komputera nie powoduje   unieruchomienia całej sieci </w:t>
            </w:r>
          </w:p>
        </w:tc>
        <w:tc>
          <w:tcPr>
            <w:tcW w:w="4820" w:type="dxa"/>
            <w:shd w:val="clear" w:color="auto" w:fill="auto"/>
          </w:tcPr>
          <w:p w:rsidR="00CC1762" w:rsidRPr="002F47AE" w:rsidRDefault="00CC1762" w:rsidP="00B92552">
            <w:pPr>
              <w:rPr>
                <w:color w:val="111111"/>
              </w:rPr>
            </w:pPr>
            <w:r w:rsidRPr="002F47AE">
              <w:rPr>
                <w:color w:val="111111"/>
              </w:rPr>
              <w:t xml:space="preserve">- konkurencja o dostęp, </w:t>
            </w:r>
            <w:r w:rsidR="00303D08">
              <w:rPr>
                <w:color w:val="111111"/>
              </w:rPr>
              <w:t>podział przewodu między wszystkie komputery  </w:t>
            </w:r>
          </w:p>
          <w:p w:rsidR="00CC1762" w:rsidRPr="002F47AE" w:rsidRDefault="00CC1762" w:rsidP="00B92552">
            <w:pPr>
              <w:rPr>
                <w:color w:val="111111"/>
              </w:rPr>
            </w:pPr>
            <w:r w:rsidRPr="002F47AE">
              <w:rPr>
                <w:color w:val="111111"/>
              </w:rPr>
              <w:t xml:space="preserve">- </w:t>
            </w:r>
            <w:r w:rsidR="00303D08">
              <w:rPr>
                <w:color w:val="111111"/>
              </w:rPr>
              <w:t xml:space="preserve">awaria kabla powoduje unieruchomienie całej sieci, żaden klient nie </w:t>
            </w:r>
            <w:r w:rsidRPr="002F47AE">
              <w:rPr>
                <w:color w:val="111111"/>
              </w:rPr>
              <w:t>jest zdolny do komunikacji.</w:t>
            </w:r>
          </w:p>
          <w:p w:rsidR="00CC1762" w:rsidRPr="002F47AE" w:rsidRDefault="00CC1762" w:rsidP="00B92552">
            <w:pPr>
              <w:rPr>
                <w:color w:val="111111"/>
              </w:rPr>
            </w:pPr>
            <w:r w:rsidRPr="002F47AE">
              <w:rPr>
                <w:color w:val="111111"/>
              </w:rPr>
              <w:t>-ograniczenia w odległości i przepustowości.</w:t>
            </w:r>
            <w:r w:rsidRPr="002F47AE">
              <w:br/>
            </w:r>
            <w:r w:rsidRPr="002F47AE">
              <w:rPr>
                <w:color w:val="111111"/>
              </w:rPr>
              <w:t>- konieczność zachowania pewnej odległości   między punktami przyłączenia poszczególnych   stacji, ze względu na możliwość wystąpienia   zakłóceń sygnałów.</w:t>
            </w:r>
          </w:p>
        </w:tc>
      </w:tr>
    </w:tbl>
    <w:p w:rsidR="00BD2EA9" w:rsidRDefault="00BD2EA9" w:rsidP="00CC1762">
      <w:pPr>
        <w:rPr>
          <w:b/>
          <w:bCs/>
        </w:rPr>
      </w:pPr>
    </w:p>
    <w:p w:rsidR="00BD2EA9" w:rsidRDefault="00BD2EA9">
      <w:pPr>
        <w:widowControl/>
        <w:suppressAutoHyphens w:val="0"/>
        <w:spacing w:after="200" w:line="276" w:lineRule="auto"/>
        <w:rPr>
          <w:b/>
          <w:bCs/>
        </w:rPr>
      </w:pPr>
      <w:r>
        <w:rPr>
          <w:b/>
          <w:bCs/>
        </w:rPr>
        <w:br w:type="page"/>
      </w:r>
    </w:p>
    <w:p w:rsidR="00CC1762" w:rsidRPr="002F47AE" w:rsidRDefault="00CC1762" w:rsidP="00BD2EA9">
      <w:pPr>
        <w:jc w:val="both"/>
        <w:rPr>
          <w:b/>
          <w:bCs/>
        </w:rPr>
      </w:pPr>
      <w:r w:rsidRPr="002F47AE">
        <w:rPr>
          <w:b/>
          <w:bCs/>
        </w:rPr>
        <w:lastRenderedPageBreak/>
        <w:t>b) Topologia gwiazdy</w:t>
      </w:r>
    </w:p>
    <w:p w:rsidR="00CC1762" w:rsidRPr="002F47AE" w:rsidRDefault="00CC1762" w:rsidP="00BD2EA9">
      <w:pPr>
        <w:ind w:firstLine="709"/>
        <w:jc w:val="both"/>
      </w:pPr>
      <w:r w:rsidRPr="002F47AE">
        <w:t>W strukturze tej wszystkie klienty łączą się z centralnym urządzeniem, którym zwykle jest koncentrator lub przełącznik. Urządzenie to przejmuje transmisje od nadawcy i przekierowuje dane do odbiorcy. Topologia ta została sklasyfikowana przez IEEE  jako 802.3 10bT. Pozwala ona przesyłać dane z prędkością do 1 Gb/s. Natomiast maksymalna odległość pomiędzy komputerem, a urządzeniem centralnym jest ograniczona do 100 metrów, jednak  może ona zostać zwiększona poprzez zastosowanie regeneratorów. Topologie te stały się dominujące we współczesnych sieciach LAN. Są one stosunkowo tanie oraz dość łatwe w wykonaniu.  [3]</w:t>
      </w:r>
    </w:p>
    <w:p w:rsidR="00CC1762" w:rsidRDefault="00CC1762" w:rsidP="00AC4302">
      <w:pPr>
        <w:jc w:val="center"/>
      </w:pPr>
      <w:r w:rsidRPr="002F47AE">
        <w:rPr>
          <w:noProof/>
          <w:lang w:eastAsia="pl-PL" w:bidi="ar-SA"/>
        </w:rPr>
        <w:drawing>
          <wp:inline distT="0" distB="0" distL="0" distR="0">
            <wp:extent cx="4338545" cy="3492000"/>
            <wp:effectExtent l="19050" t="0" r="4855" b="0"/>
            <wp:docPr id="2" name="Obraz 2" descr="gwia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wiazda"/>
                    <pic:cNvPicPr>
                      <a:picLocks noChangeAspect="1" noChangeArrowheads="1"/>
                    </pic:cNvPicPr>
                  </pic:nvPicPr>
                  <pic:blipFill>
                    <a:blip r:embed="rId9" cstate="print"/>
                    <a:srcRect/>
                    <a:stretch>
                      <a:fillRect/>
                    </a:stretch>
                  </pic:blipFill>
                  <pic:spPr bwMode="auto">
                    <a:xfrm>
                      <a:off x="0" y="0"/>
                      <a:ext cx="4338545" cy="3492000"/>
                    </a:xfrm>
                    <a:prstGeom prst="rect">
                      <a:avLst/>
                    </a:prstGeom>
                    <a:noFill/>
                    <a:ln w="9525">
                      <a:noFill/>
                      <a:miter lim="800000"/>
                      <a:headEnd/>
                      <a:tailEnd/>
                    </a:ln>
                  </pic:spPr>
                </pic:pic>
              </a:graphicData>
            </a:graphic>
          </wp:inline>
        </w:drawing>
      </w:r>
    </w:p>
    <w:p w:rsidR="00632E04" w:rsidRPr="002F47AE" w:rsidRDefault="00632E04" w:rsidP="00632E04">
      <w:pPr>
        <w:jc w:val="center"/>
      </w:pPr>
      <w:bookmarkStart w:id="8" w:name="_Toc357334830"/>
      <w:r>
        <w:t xml:space="preserve">Rysunek </w:t>
      </w:r>
      <w:fldSimple w:instr=" SEQ Rysunek \* ARABIC ">
        <w:r w:rsidR="001D450D">
          <w:rPr>
            <w:noProof/>
          </w:rPr>
          <w:t>2</w:t>
        </w:r>
      </w:fldSimple>
      <w:r>
        <w:t xml:space="preserve"> Topologia gwiazdy [13]</w:t>
      </w:r>
      <w:bookmarkEnd w:id="8"/>
    </w:p>
    <w:p w:rsidR="00CC1762" w:rsidRPr="002F47AE" w:rsidRDefault="00CC1762" w:rsidP="00632E04">
      <w:pPr>
        <w:pStyle w:val="Legenda"/>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cs="Times New Roman"/>
                <w:b/>
              </w:rPr>
            </w:pPr>
            <w:r w:rsidRPr="002F47AE">
              <w:rPr>
                <w:rFonts w:cs="Times New Roman"/>
                <w:b/>
              </w:rPr>
              <w:t>Zalety topologii gwiazdy:</w:t>
            </w:r>
          </w:p>
        </w:tc>
        <w:tc>
          <w:tcPr>
            <w:tcW w:w="4820" w:type="dxa"/>
            <w:shd w:val="clear" w:color="auto" w:fill="auto"/>
          </w:tcPr>
          <w:p w:rsidR="00CC1762" w:rsidRPr="002F47AE" w:rsidRDefault="00CC1762" w:rsidP="00B92552">
            <w:pPr>
              <w:pStyle w:val="Zawartotabeli"/>
              <w:rPr>
                <w:rFonts w:cs="Times New Roman"/>
                <w:b/>
              </w:rPr>
            </w:pPr>
            <w:r w:rsidRPr="002F47AE">
              <w:rPr>
                <w:rFonts w:cs="Times New Roman"/>
                <w:b/>
              </w:rPr>
              <w:t>Wady topologii gwiazdy:</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widowControl/>
              <w:rPr>
                <w:rFonts w:cs="Times New Roman"/>
              </w:rPr>
            </w:pPr>
            <w:r w:rsidRPr="002F47AE">
              <w:rPr>
                <w:rFonts w:cs="Times New Roman"/>
                <w:color w:val="111111"/>
              </w:rPr>
              <w:t>- łatwa konserwacja i lokalizacja uszkodzeń </w:t>
            </w:r>
            <w:r w:rsidRPr="002F47AE">
              <w:rPr>
                <w:rFonts w:cs="Times New Roman"/>
              </w:rPr>
              <w:br/>
            </w:r>
            <w:r w:rsidRPr="002F47AE">
              <w:rPr>
                <w:rFonts w:cs="Times New Roman"/>
                <w:color w:val="111111"/>
              </w:rPr>
              <w:t>- prosta rekonfiguracja </w:t>
            </w:r>
            <w:r w:rsidRPr="002F47AE">
              <w:rPr>
                <w:rFonts w:cs="Times New Roman"/>
              </w:rPr>
              <w:br/>
            </w:r>
            <w:r w:rsidRPr="002F47AE">
              <w:rPr>
                <w:rFonts w:cs="Times New Roman"/>
                <w:color w:val="111111"/>
              </w:rPr>
              <w:t xml:space="preserve">- proste i szybkie oprogramowanie użytkowe   </w:t>
            </w:r>
            <w:r w:rsidRPr="002F47AE">
              <w:rPr>
                <w:rFonts w:cs="Times New Roman"/>
                <w:color w:val="111111"/>
              </w:rPr>
              <w:br/>
              <w:t xml:space="preserve">  sieci </w:t>
            </w:r>
            <w:r w:rsidRPr="002F47AE">
              <w:rPr>
                <w:rFonts w:cs="Times New Roman"/>
              </w:rPr>
              <w:br/>
            </w:r>
            <w:r w:rsidRPr="002F47AE">
              <w:rPr>
                <w:rFonts w:cs="Times New Roman"/>
                <w:color w:val="111111"/>
              </w:rPr>
              <w:t xml:space="preserve">- centralne sterowanie i centralna programowa  </w:t>
            </w:r>
            <w:r w:rsidRPr="002F47AE">
              <w:rPr>
                <w:rFonts w:cs="Times New Roman"/>
                <w:color w:val="111111"/>
              </w:rPr>
              <w:br/>
              <w:t xml:space="preserve">  diagnostyka sieci </w:t>
            </w:r>
            <w:r w:rsidRPr="002F47AE">
              <w:rPr>
                <w:rFonts w:cs="Times New Roman"/>
              </w:rPr>
              <w:br/>
            </w:r>
            <w:r w:rsidRPr="002F47AE">
              <w:rPr>
                <w:rFonts w:cs="Times New Roman"/>
                <w:color w:val="111111"/>
              </w:rPr>
              <w:t xml:space="preserve">- możliwe wysokie szybkości transmisji </w:t>
            </w:r>
            <w:r w:rsidRPr="002F47AE">
              <w:rPr>
                <w:rFonts w:cs="Times New Roman"/>
              </w:rPr>
              <w:br/>
            </w:r>
          </w:p>
        </w:tc>
        <w:tc>
          <w:tcPr>
            <w:tcW w:w="4820" w:type="dxa"/>
            <w:shd w:val="clear" w:color="auto" w:fill="auto"/>
          </w:tcPr>
          <w:p w:rsidR="00CC1762" w:rsidRPr="002F47AE" w:rsidRDefault="00CC1762" w:rsidP="00B92552">
            <w:pPr>
              <w:pStyle w:val="Zawartotabeli"/>
              <w:rPr>
                <w:rFonts w:cs="Times New Roman"/>
              </w:rPr>
            </w:pPr>
            <w:r w:rsidRPr="002F47AE">
              <w:rPr>
                <w:rFonts w:cs="Times New Roman"/>
              </w:rPr>
              <w:t>-</w:t>
            </w:r>
            <w:r w:rsidRPr="002F47AE">
              <w:rPr>
                <w:rFonts w:cs="Times New Roman"/>
                <w:color w:val="111111"/>
              </w:rPr>
              <w:t>duża liczba kabli </w:t>
            </w:r>
            <w:r w:rsidRPr="002F47AE">
              <w:rPr>
                <w:rFonts w:cs="Times New Roman"/>
              </w:rPr>
              <w:br/>
            </w:r>
            <w:r w:rsidRPr="002F47AE">
              <w:rPr>
                <w:rFonts w:cs="Times New Roman"/>
                <w:color w:val="111111"/>
              </w:rPr>
              <w:t xml:space="preserve">- wszystkie maszyny wymagają podłączenia </w:t>
            </w:r>
            <w:r w:rsidRPr="002F47AE">
              <w:rPr>
                <w:rFonts w:cs="Times New Roman"/>
                <w:color w:val="111111"/>
              </w:rPr>
              <w:br/>
              <w:t xml:space="preserve">  wprost do głównego komputera </w:t>
            </w:r>
            <w:r w:rsidRPr="002F47AE">
              <w:rPr>
                <w:rFonts w:cs="Times New Roman"/>
              </w:rPr>
              <w:br/>
            </w:r>
            <w:r w:rsidRPr="002F47AE">
              <w:rPr>
                <w:rFonts w:cs="Times New Roman"/>
                <w:color w:val="111111"/>
              </w:rPr>
              <w:t>- ograniczona możliwość rozbudowy sieci </w:t>
            </w:r>
            <w:r w:rsidRPr="002F47AE">
              <w:rPr>
                <w:rFonts w:cs="Times New Roman"/>
              </w:rPr>
              <w:br/>
            </w:r>
            <w:r w:rsidRPr="002F47AE">
              <w:rPr>
                <w:rFonts w:cs="Times New Roman"/>
                <w:color w:val="111111"/>
              </w:rPr>
              <w:t xml:space="preserve">- działanie sieci zależy od sprawności komputera  </w:t>
            </w:r>
            <w:r w:rsidRPr="002F47AE">
              <w:rPr>
                <w:rFonts w:cs="Times New Roman"/>
                <w:color w:val="111111"/>
              </w:rPr>
              <w:br/>
              <w:t xml:space="preserve">  centralnego </w:t>
            </w:r>
            <w:r w:rsidRPr="002F47AE">
              <w:rPr>
                <w:rFonts w:cs="Times New Roman"/>
              </w:rPr>
              <w:br/>
            </w:r>
            <w:r w:rsidRPr="002F47AE">
              <w:rPr>
                <w:rFonts w:cs="Times New Roman"/>
                <w:color w:val="111111"/>
              </w:rPr>
              <w:t>- ograniczenie odległości komputera od huba </w:t>
            </w:r>
            <w:r w:rsidRPr="002F47AE">
              <w:rPr>
                <w:rFonts w:cs="Times New Roman"/>
              </w:rPr>
              <w:br/>
            </w:r>
            <w:r w:rsidRPr="002F47AE">
              <w:rPr>
                <w:rFonts w:cs="Times New Roman"/>
                <w:color w:val="111111"/>
              </w:rPr>
              <w:t xml:space="preserve">- w przypadku awarii huba przestaje działać cała </w:t>
            </w:r>
            <w:r w:rsidRPr="002F47AE">
              <w:rPr>
                <w:rFonts w:cs="Times New Roman"/>
                <w:color w:val="111111"/>
              </w:rPr>
              <w:br/>
              <w:t xml:space="preserve">  sieć.</w:t>
            </w:r>
            <w:r w:rsidRPr="002F47AE">
              <w:rPr>
                <w:rFonts w:cs="Times New Roman"/>
              </w:rPr>
              <w:t xml:space="preserve"> </w:t>
            </w:r>
          </w:p>
        </w:tc>
      </w:tr>
    </w:tbl>
    <w:p w:rsidR="00BD2EA9" w:rsidRDefault="00BD2EA9" w:rsidP="00BD2EA9">
      <w:pPr>
        <w:pStyle w:val="NormalnyWeb"/>
        <w:shd w:val="clear" w:color="auto" w:fill="FFFFFF"/>
        <w:spacing w:before="96" w:beforeAutospacing="0" w:after="120" w:afterAutospacing="0"/>
        <w:jc w:val="both"/>
        <w:rPr>
          <w:b/>
        </w:rPr>
      </w:pPr>
    </w:p>
    <w:p w:rsidR="00CC1762" w:rsidRPr="002F47AE" w:rsidRDefault="00CC1762" w:rsidP="00BD2EA9">
      <w:pPr>
        <w:pStyle w:val="NormalnyWeb"/>
        <w:shd w:val="clear" w:color="auto" w:fill="FFFFFF"/>
        <w:spacing w:before="96" w:beforeAutospacing="0" w:after="120" w:afterAutospacing="0"/>
        <w:jc w:val="both"/>
        <w:rPr>
          <w:rFonts w:eastAsia="SimSun"/>
          <w:color w:val="111111"/>
          <w:kern w:val="1"/>
          <w:lang w:eastAsia="hi-IN" w:bidi="hi-IN"/>
        </w:rPr>
      </w:pPr>
      <w:r w:rsidRPr="002F47AE">
        <w:rPr>
          <w:b/>
        </w:rPr>
        <w:t xml:space="preserve">c) </w:t>
      </w:r>
      <w:r w:rsidRPr="002F47AE">
        <w:rPr>
          <w:rFonts w:eastAsia="SimSun"/>
          <w:b/>
          <w:color w:val="111111"/>
          <w:kern w:val="1"/>
          <w:lang w:eastAsia="hi-IN" w:bidi="hi-IN"/>
        </w:rPr>
        <w:t>Topologia rozszerzonej gwiazdy</w:t>
      </w:r>
    </w:p>
    <w:p w:rsidR="00CC1762" w:rsidRPr="002F47AE" w:rsidRDefault="00CC1762" w:rsidP="00BD2EA9">
      <w:pPr>
        <w:pStyle w:val="NormalnyWeb"/>
        <w:shd w:val="clear" w:color="auto" w:fill="FFFFFF"/>
        <w:spacing w:before="96" w:beforeAutospacing="0" w:after="120" w:afterAutospacing="0"/>
        <w:ind w:firstLine="709"/>
        <w:jc w:val="both"/>
        <w:rPr>
          <w:rFonts w:eastAsia="SimSun"/>
          <w:color w:val="111111"/>
          <w:kern w:val="1"/>
          <w:lang w:eastAsia="hi-IN" w:bidi="hi-IN"/>
        </w:rPr>
      </w:pPr>
      <w:r w:rsidRPr="002F47AE">
        <w:rPr>
          <w:rFonts w:eastAsia="SimSun"/>
          <w:color w:val="111111"/>
          <w:kern w:val="1"/>
          <w:lang w:eastAsia="hi-IN" w:bidi="hi-IN"/>
        </w:rPr>
        <w:t xml:space="preserve">W tej topologii każde z urządzeń końcowych działa jako urządzenie centralne dla własnej topologii gwiazdy. Pojedyncze gwiazdy połączone są przy </w:t>
      </w:r>
      <w:r w:rsidR="00CC328F">
        <w:rPr>
          <w:rFonts w:eastAsia="SimSun"/>
          <w:color w:val="111111"/>
          <w:kern w:val="1"/>
          <w:lang w:eastAsia="hi-IN" w:bidi="hi-IN"/>
        </w:rPr>
        <w:t xml:space="preserve">użyciu </w:t>
      </w:r>
      <w:hyperlink r:id="rId10" w:tooltip="Koncentrator sieciowy" w:history="1">
        <w:r w:rsidRPr="002F47AE">
          <w:rPr>
            <w:rFonts w:eastAsia="SimSun"/>
            <w:color w:val="111111"/>
            <w:kern w:val="1"/>
            <w:lang w:eastAsia="hi-IN" w:bidi="hi-IN"/>
          </w:rPr>
          <w:t>koncentratorów</w:t>
        </w:r>
      </w:hyperlink>
      <w:r w:rsidR="00CC328F">
        <w:rPr>
          <w:rFonts w:eastAsia="SimSun"/>
          <w:color w:val="111111"/>
          <w:kern w:val="1"/>
          <w:lang w:eastAsia="hi-IN" w:bidi="hi-IN"/>
        </w:rPr>
        <w:t xml:space="preserve"> lub </w:t>
      </w:r>
      <w:hyperlink r:id="rId11" w:tooltip="Przełącznik sieciowy" w:history="1">
        <w:r w:rsidRPr="002F47AE">
          <w:rPr>
            <w:rFonts w:eastAsia="SimSun"/>
            <w:color w:val="111111"/>
            <w:kern w:val="1"/>
            <w:lang w:eastAsia="hi-IN" w:bidi="hi-IN"/>
          </w:rPr>
          <w:t>przełączników</w:t>
        </w:r>
      </w:hyperlink>
      <w:r w:rsidRPr="002F47AE">
        <w:rPr>
          <w:rFonts w:eastAsia="SimSun"/>
          <w:color w:val="111111"/>
          <w:kern w:val="1"/>
          <w:lang w:eastAsia="hi-IN" w:bidi="hi-IN"/>
        </w:rPr>
        <w:t xml:space="preserve">. Topologia ta ma charakter hierarchiczny i może być konfigurowana w taki sposób, aby ruch pozostawał lokalny. Jest ona stosowana głównie w przypadku rozbudowanych sieci lokalnych oraz sieci kampusowych. </w:t>
      </w:r>
    </w:p>
    <w:p w:rsidR="00CC1762" w:rsidRPr="002F47AE" w:rsidRDefault="00CC1762" w:rsidP="00CC1762">
      <w:pPr>
        <w:rPr>
          <w:color w:val="111111"/>
        </w:rPr>
      </w:pPr>
    </w:p>
    <w:p w:rsidR="00CC1762" w:rsidRPr="002F47AE" w:rsidRDefault="00CC1762" w:rsidP="00CC1762"/>
    <w:p w:rsidR="00CC1762" w:rsidRPr="002F47AE" w:rsidRDefault="00CC1762" w:rsidP="00CC1762">
      <w:pPr>
        <w:jc w:val="center"/>
        <w:rPr>
          <w:color w:val="111111"/>
        </w:rPr>
      </w:pPr>
      <w:r w:rsidRPr="002F47AE">
        <w:rPr>
          <w:noProof/>
          <w:color w:val="111111"/>
          <w:lang w:eastAsia="pl-PL" w:bidi="ar-SA"/>
        </w:rPr>
        <w:drawing>
          <wp:inline distT="0" distB="0" distL="0" distR="0">
            <wp:extent cx="4693285" cy="3216910"/>
            <wp:effectExtent l="19050" t="0" r="0" b="0"/>
            <wp:docPr id="3" name="Obraz 3" descr="rozsz gwiaz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zsz gwiazda"/>
                    <pic:cNvPicPr>
                      <a:picLocks noChangeAspect="1" noChangeArrowheads="1"/>
                    </pic:cNvPicPr>
                  </pic:nvPicPr>
                  <pic:blipFill>
                    <a:blip r:embed="rId12" cstate="print"/>
                    <a:srcRect/>
                    <a:stretch>
                      <a:fillRect/>
                    </a:stretch>
                  </pic:blipFill>
                  <pic:spPr bwMode="auto">
                    <a:xfrm>
                      <a:off x="0" y="0"/>
                      <a:ext cx="4693285" cy="3216910"/>
                    </a:xfrm>
                    <a:prstGeom prst="rect">
                      <a:avLst/>
                    </a:prstGeom>
                    <a:noFill/>
                    <a:ln w="9525">
                      <a:noFill/>
                      <a:miter lim="800000"/>
                      <a:headEnd/>
                      <a:tailEnd/>
                    </a:ln>
                  </pic:spPr>
                </pic:pic>
              </a:graphicData>
            </a:graphic>
          </wp:inline>
        </w:drawing>
      </w:r>
    </w:p>
    <w:p w:rsidR="00632E04" w:rsidRPr="002F47AE" w:rsidRDefault="00632E04" w:rsidP="00632E04">
      <w:pPr>
        <w:jc w:val="center"/>
        <w:rPr>
          <w:color w:val="111111"/>
        </w:rPr>
      </w:pPr>
      <w:bookmarkStart w:id="9" w:name="_Toc357334831"/>
      <w:r>
        <w:t xml:space="preserve">Rysunek </w:t>
      </w:r>
      <w:fldSimple w:instr=" SEQ Rysunek \* ARABIC ">
        <w:r w:rsidR="001D450D">
          <w:rPr>
            <w:noProof/>
          </w:rPr>
          <w:t>3</w:t>
        </w:r>
      </w:fldSimple>
      <w:r>
        <w:t xml:space="preserve"> </w:t>
      </w:r>
      <w:r>
        <w:rPr>
          <w:color w:val="111111"/>
        </w:rPr>
        <w:t>Topologia rozszerzonej gwiazdy [13]</w:t>
      </w:r>
      <w:bookmarkEnd w:id="9"/>
    </w:p>
    <w:p w:rsidR="00CC1762" w:rsidRPr="002F47AE" w:rsidRDefault="00CC1762" w:rsidP="00632E04">
      <w:pPr>
        <w:pStyle w:val="Legenda"/>
        <w:rPr>
          <w:color w:val="111111"/>
        </w:rPr>
      </w:pPr>
    </w:p>
    <w:p w:rsidR="00CC1762" w:rsidRPr="002F47AE" w:rsidRDefault="00CC1762" w:rsidP="00CC1762">
      <w:pPr>
        <w:jc w:val="center"/>
        <w:rPr>
          <w:color w:val="111111"/>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Zalety rozszerzonej gwiazdy</w:t>
            </w:r>
          </w:p>
        </w:tc>
        <w:tc>
          <w:tcPr>
            <w:tcW w:w="4820"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Wady rozszerzonej gwiazdy</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cs="Times New Roman"/>
                <w:color w:val="111111"/>
              </w:rPr>
            </w:pPr>
            <w:r w:rsidRPr="002F47AE">
              <w:rPr>
                <w:rFonts w:cs="Times New Roman"/>
                <w:color w:val="111111"/>
              </w:rPr>
              <w:t xml:space="preserve">- przejrzystość konstrukcji, </w:t>
            </w:r>
          </w:p>
          <w:p w:rsidR="00CC1762" w:rsidRPr="002F47AE" w:rsidRDefault="00CC1762" w:rsidP="00CC328F">
            <w:pPr>
              <w:pStyle w:val="Zawartotabeli"/>
              <w:rPr>
                <w:rFonts w:cs="Times New Roman"/>
                <w:color w:val="111111"/>
              </w:rPr>
            </w:pPr>
            <w:r w:rsidRPr="002F47AE">
              <w:rPr>
                <w:rFonts w:cs="Times New Roman"/>
                <w:color w:val="111111"/>
              </w:rPr>
              <w:t xml:space="preserve">- praktycznie brak możliwości </w:t>
            </w:r>
            <w:r w:rsidR="00CC328F">
              <w:rPr>
                <w:rFonts w:cs="Times New Roman"/>
                <w:color w:val="111111"/>
              </w:rPr>
              <w:t xml:space="preserve">awarii </w:t>
            </w:r>
            <w:r w:rsidRPr="002F47AE">
              <w:rPr>
                <w:rFonts w:cs="Times New Roman"/>
                <w:color w:val="111111"/>
              </w:rPr>
              <w:t xml:space="preserve">całej  </w:t>
            </w:r>
            <w:r w:rsidRPr="002F47AE">
              <w:rPr>
                <w:rFonts w:cs="Times New Roman"/>
                <w:color w:val="111111"/>
              </w:rPr>
              <w:br/>
              <w:t xml:space="preserve">  sieci </w:t>
            </w:r>
            <w:r w:rsidRPr="002F47AE">
              <w:rPr>
                <w:rFonts w:cs="Times New Roman"/>
                <w:color w:val="111111"/>
              </w:rPr>
              <w:br/>
              <w:t>- pozwala na stosowanie krótszych przewodów.</w:t>
            </w:r>
            <w:r w:rsidRPr="002F47AE">
              <w:rPr>
                <w:rFonts w:cs="Times New Roman"/>
                <w:color w:val="111111"/>
              </w:rPr>
              <w:br/>
              <w:t xml:space="preserve">- ogranicza liczbę urządzeń, które muszą być   </w:t>
            </w:r>
            <w:r w:rsidRPr="002F47AE">
              <w:rPr>
                <w:rFonts w:cs="Times New Roman"/>
                <w:color w:val="111111"/>
              </w:rPr>
              <w:br/>
              <w:t xml:space="preserve">  podłączone z centralnym węzłem.</w:t>
            </w:r>
          </w:p>
        </w:tc>
        <w:tc>
          <w:tcPr>
            <w:tcW w:w="4820" w:type="dxa"/>
            <w:shd w:val="clear" w:color="auto" w:fill="auto"/>
          </w:tcPr>
          <w:p w:rsidR="00CC1762" w:rsidRPr="002F47AE" w:rsidRDefault="00CC1762" w:rsidP="00B92552">
            <w:pPr>
              <w:pStyle w:val="Zawartotabeli"/>
              <w:rPr>
                <w:rFonts w:cs="Times New Roman"/>
                <w:color w:val="111111"/>
              </w:rPr>
            </w:pPr>
            <w:r w:rsidRPr="002F47AE">
              <w:rPr>
                <w:rFonts w:cs="Times New Roman"/>
                <w:color w:val="111111"/>
              </w:rPr>
              <w:t xml:space="preserve">- Wysoki koszt związany z zakupem  </w:t>
            </w:r>
            <w:r w:rsidRPr="002F47AE">
              <w:rPr>
                <w:rFonts w:cs="Times New Roman"/>
                <w:color w:val="111111"/>
              </w:rPr>
              <w:br/>
              <w:t xml:space="preserve">  okablowania oraz dodatkowych  </w:t>
            </w:r>
            <w:r w:rsidRPr="002F47AE">
              <w:rPr>
                <w:rFonts w:cs="Times New Roman"/>
                <w:color w:val="111111"/>
              </w:rPr>
              <w:br/>
              <w:t xml:space="preserve">  koncentratorów.  </w:t>
            </w:r>
          </w:p>
          <w:p w:rsidR="00CC1762" w:rsidRPr="002F47AE" w:rsidRDefault="00CC1762" w:rsidP="00B92552">
            <w:pPr>
              <w:pStyle w:val="Zawartotabeli"/>
              <w:rPr>
                <w:rFonts w:cs="Times New Roman"/>
                <w:color w:val="111111"/>
              </w:rPr>
            </w:pPr>
            <w:r w:rsidRPr="002F47AE">
              <w:rPr>
                <w:rFonts w:cs="Times New Roman"/>
                <w:color w:val="111111"/>
              </w:rPr>
              <w:t xml:space="preserve"> </w:t>
            </w:r>
          </w:p>
        </w:tc>
      </w:tr>
    </w:tbl>
    <w:p w:rsidR="00CC1762" w:rsidRPr="002F47AE" w:rsidRDefault="00CC1762" w:rsidP="00CC1762">
      <w:pPr>
        <w:rPr>
          <w:color w:val="111111"/>
        </w:rPr>
      </w:pPr>
    </w:p>
    <w:p w:rsidR="00CC328F" w:rsidRDefault="00CC328F">
      <w:pPr>
        <w:widowControl/>
        <w:suppressAutoHyphens w:val="0"/>
        <w:spacing w:after="200" w:line="276" w:lineRule="auto"/>
        <w:rPr>
          <w:color w:val="111111"/>
        </w:rPr>
      </w:pPr>
      <w:r>
        <w:rPr>
          <w:color w:val="111111"/>
        </w:rPr>
        <w:br w:type="page"/>
      </w:r>
    </w:p>
    <w:p w:rsidR="00CC1762" w:rsidRPr="002F47AE" w:rsidRDefault="00CC1762" w:rsidP="00BD2EA9">
      <w:pPr>
        <w:jc w:val="both"/>
        <w:rPr>
          <w:b/>
          <w:color w:val="111111"/>
        </w:rPr>
      </w:pPr>
      <w:r w:rsidRPr="002F47AE">
        <w:rPr>
          <w:b/>
          <w:color w:val="111111"/>
        </w:rPr>
        <w:lastRenderedPageBreak/>
        <w:t xml:space="preserve">d) Topologia drzewa (hierarchiczna) </w:t>
      </w:r>
    </w:p>
    <w:p w:rsidR="00CC1762" w:rsidRPr="002F47AE" w:rsidRDefault="00CC1762" w:rsidP="00BD2EA9">
      <w:pPr>
        <w:ind w:firstLine="709"/>
        <w:jc w:val="both"/>
        <w:rPr>
          <w:b/>
          <w:color w:val="111111"/>
        </w:rPr>
      </w:pPr>
      <w:r w:rsidRPr="002F47AE">
        <w:rPr>
          <w:color w:val="111111"/>
        </w:rPr>
        <w:t>Topologia hierarchiczna jest bardzo podobna do topologii rozszerzonej gwiazdy</w:t>
      </w:r>
      <w:r w:rsidR="00CC328F">
        <w:rPr>
          <w:color w:val="111111"/>
        </w:rPr>
        <w:t xml:space="preserve">, </w:t>
      </w:r>
      <w:r w:rsidRPr="002F47AE">
        <w:rPr>
          <w:color w:val="111111"/>
        </w:rPr>
        <w:t xml:space="preserve"> jednak różni się sposobem działania. Jest ona utworzona z wielu </w:t>
      </w:r>
      <w:hyperlink r:id="rId13" w:tooltip="Topologia liniowa" w:history="1">
        <w:r w:rsidRPr="002F47AE">
          <w:rPr>
            <w:color w:val="111111"/>
          </w:rPr>
          <w:t>magistrali liniowych</w:t>
        </w:r>
      </w:hyperlink>
      <w:r w:rsidRPr="002F47AE">
        <w:rPr>
          <w:color w:val="111111"/>
        </w:rPr>
        <w:t>, które są połączone łańcuchowo. W topologii tej urządzenia aktywne</w:t>
      </w:r>
      <w:r w:rsidR="00CC328F">
        <w:rPr>
          <w:color w:val="111111"/>
        </w:rPr>
        <w:t>,</w:t>
      </w:r>
      <w:r w:rsidRPr="002F47AE">
        <w:rPr>
          <w:color w:val="111111"/>
        </w:rPr>
        <w:t xml:space="preserve"> oprócz regeneracji sygnału, pełnią rolę urządzeń sterujących dostępem do sieci. Topologia hierarchiczna przypomina strukturę drzewa, od którego odchodzą gałęzie. Budowa takiej topologii polega na tym, iż posiadamy jeden główny koncentrator, następnie od niego odchodzą kable do kolejnych koncentratorów oraz stacji roboczych. Natomiast od tych nowych koncentratorów odprowadzone są kolejne kable do kolejnych koncentratorów. W efekcie tworzone są w ten sposób kolejne poziomy drzewa. Na końcu takiego drzewa znajdują się pojedyncze</w:t>
      </w:r>
      <w:r w:rsidR="00CC328F">
        <w:rPr>
          <w:color w:val="111111"/>
        </w:rPr>
        <w:t xml:space="preserve"> urządzenia podłączo</w:t>
      </w:r>
      <w:r w:rsidRPr="002F47AE">
        <w:rPr>
          <w:color w:val="111111"/>
        </w:rPr>
        <w:t>ne do magistral.</w:t>
      </w:r>
    </w:p>
    <w:p w:rsidR="00CC1762" w:rsidRPr="002F47AE" w:rsidRDefault="00CC1762" w:rsidP="00CC1762">
      <w:pPr>
        <w:rPr>
          <w:color w:val="111111"/>
        </w:rPr>
      </w:pPr>
    </w:p>
    <w:p w:rsidR="00CC1762" w:rsidRPr="002F47AE" w:rsidRDefault="00CC1762" w:rsidP="00CC1762">
      <w:pPr>
        <w:rPr>
          <w:color w:val="111111"/>
        </w:rPr>
      </w:pPr>
      <w:r w:rsidRPr="002F47AE">
        <w:rPr>
          <w:noProof/>
          <w:lang w:eastAsia="pl-PL" w:bidi="ar-SA"/>
        </w:rPr>
        <w:drawing>
          <wp:inline distT="0" distB="0" distL="0" distR="0">
            <wp:extent cx="5772785" cy="2765425"/>
            <wp:effectExtent l="19050" t="0" r="0" b="0"/>
            <wp:docPr id="4" name="Obraz 4" descr="drze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zewo"/>
                    <pic:cNvPicPr>
                      <a:picLocks noChangeAspect="1" noChangeArrowheads="1"/>
                    </pic:cNvPicPr>
                  </pic:nvPicPr>
                  <pic:blipFill>
                    <a:blip r:embed="rId14" cstate="print"/>
                    <a:srcRect/>
                    <a:stretch>
                      <a:fillRect/>
                    </a:stretch>
                  </pic:blipFill>
                  <pic:spPr bwMode="auto">
                    <a:xfrm>
                      <a:off x="0" y="0"/>
                      <a:ext cx="5772785" cy="2765425"/>
                    </a:xfrm>
                    <a:prstGeom prst="rect">
                      <a:avLst/>
                    </a:prstGeom>
                    <a:noFill/>
                    <a:ln w="9525">
                      <a:noFill/>
                      <a:miter lim="800000"/>
                      <a:headEnd/>
                      <a:tailEnd/>
                    </a:ln>
                  </pic:spPr>
                </pic:pic>
              </a:graphicData>
            </a:graphic>
          </wp:inline>
        </w:drawing>
      </w:r>
    </w:p>
    <w:p w:rsidR="00CC1762" w:rsidRPr="00632E04" w:rsidRDefault="00632E04" w:rsidP="00632E04">
      <w:pPr>
        <w:pStyle w:val="Legenda"/>
        <w:jc w:val="center"/>
        <w:rPr>
          <w:b w:val="0"/>
          <w:bCs w:val="0"/>
          <w:color w:val="auto"/>
          <w:sz w:val="24"/>
          <w:szCs w:val="24"/>
        </w:rPr>
      </w:pPr>
      <w:bookmarkStart w:id="10" w:name="_Toc357334832"/>
      <w:r w:rsidRPr="00632E04">
        <w:rPr>
          <w:b w:val="0"/>
          <w:bCs w:val="0"/>
          <w:color w:val="auto"/>
          <w:sz w:val="24"/>
          <w:szCs w:val="24"/>
        </w:rPr>
        <w:t xml:space="preserve">Rysunek </w:t>
      </w:r>
      <w:r w:rsidR="00FA466D" w:rsidRPr="00632E04">
        <w:rPr>
          <w:b w:val="0"/>
          <w:bCs w:val="0"/>
          <w:color w:val="auto"/>
          <w:sz w:val="24"/>
          <w:szCs w:val="24"/>
        </w:rPr>
        <w:fldChar w:fldCharType="begin"/>
      </w:r>
      <w:r w:rsidRPr="00632E04">
        <w:rPr>
          <w:b w:val="0"/>
          <w:bCs w:val="0"/>
          <w:color w:val="auto"/>
          <w:sz w:val="24"/>
          <w:szCs w:val="24"/>
        </w:rPr>
        <w:instrText xml:space="preserve"> SEQ Rysunek \* ARABIC </w:instrText>
      </w:r>
      <w:r w:rsidR="00FA466D" w:rsidRPr="00632E04">
        <w:rPr>
          <w:b w:val="0"/>
          <w:bCs w:val="0"/>
          <w:color w:val="auto"/>
          <w:sz w:val="24"/>
          <w:szCs w:val="24"/>
        </w:rPr>
        <w:fldChar w:fldCharType="separate"/>
      </w:r>
      <w:r w:rsidR="001D450D">
        <w:rPr>
          <w:b w:val="0"/>
          <w:bCs w:val="0"/>
          <w:noProof/>
          <w:color w:val="auto"/>
          <w:sz w:val="24"/>
          <w:szCs w:val="24"/>
        </w:rPr>
        <w:t>4</w:t>
      </w:r>
      <w:r w:rsidR="00FA466D" w:rsidRPr="00632E04">
        <w:rPr>
          <w:b w:val="0"/>
          <w:bCs w:val="0"/>
          <w:color w:val="auto"/>
          <w:sz w:val="24"/>
          <w:szCs w:val="24"/>
        </w:rPr>
        <w:fldChar w:fldCharType="end"/>
      </w:r>
      <w:r w:rsidRPr="00632E04">
        <w:rPr>
          <w:b w:val="0"/>
          <w:bCs w:val="0"/>
          <w:color w:val="auto"/>
          <w:sz w:val="24"/>
          <w:szCs w:val="24"/>
        </w:rPr>
        <w:t xml:space="preserve"> Topologia hierarchiczna [13]</w:t>
      </w:r>
      <w:bookmarkEnd w:id="10"/>
    </w:p>
    <w:p w:rsidR="00632E04" w:rsidRPr="002F47AE" w:rsidRDefault="00632E04" w:rsidP="00CC1762">
      <w:pPr>
        <w:rPr>
          <w:color w:val="111111"/>
        </w:rP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cs="Times New Roman"/>
                <w:b/>
                <w:color w:val="111111"/>
              </w:rPr>
            </w:pPr>
            <w:r w:rsidRPr="002F47AE">
              <w:rPr>
                <w:rFonts w:cs="Times New Roman"/>
                <w:b/>
                <w:color w:val="111111"/>
              </w:rPr>
              <w:t>Zalety topologii drzewa</w:t>
            </w:r>
          </w:p>
        </w:tc>
        <w:tc>
          <w:tcPr>
            <w:tcW w:w="4820" w:type="dxa"/>
            <w:shd w:val="clear" w:color="auto" w:fill="auto"/>
          </w:tcPr>
          <w:p w:rsidR="00CC1762" w:rsidRPr="002F47AE" w:rsidRDefault="00CC1762" w:rsidP="00B92552">
            <w:pPr>
              <w:pStyle w:val="Zawartotabeli"/>
              <w:rPr>
                <w:rFonts w:cs="Times New Roman"/>
                <w:b/>
                <w:color w:val="111111"/>
              </w:rPr>
            </w:pPr>
            <w:r w:rsidRPr="002F47AE">
              <w:rPr>
                <w:rFonts w:cs="Times New Roman"/>
                <w:b/>
                <w:color w:val="111111"/>
              </w:rPr>
              <w:t>Wady topologii drzewa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cs="Times New Roman"/>
                <w:color w:val="111111"/>
              </w:rPr>
            </w:pPr>
            <w:r w:rsidRPr="002F47AE">
              <w:rPr>
                <w:rFonts w:cs="Times New Roman"/>
                <w:color w:val="111111"/>
              </w:rPr>
              <w:t xml:space="preserve">- prosta rozbudowa sieci poprzez dodawanie </w:t>
            </w:r>
            <w:r w:rsidRPr="002F47AE">
              <w:rPr>
                <w:rFonts w:cs="Times New Roman"/>
                <w:color w:val="111111"/>
              </w:rPr>
              <w:br/>
              <w:t xml:space="preserve">  rozgałęźników </w:t>
            </w:r>
            <w:r w:rsidRPr="002F47AE">
              <w:rPr>
                <w:rFonts w:cs="Times New Roman"/>
                <w:color w:val="111111"/>
              </w:rPr>
              <w:br/>
              <w:t>- łatwa rekonfiguracja sieci </w:t>
            </w:r>
            <w:r w:rsidRPr="002F47AE">
              <w:rPr>
                <w:rFonts w:cs="Times New Roman"/>
                <w:color w:val="111111"/>
              </w:rPr>
              <w:br/>
              <w:t xml:space="preserve">- sieć zwykle może przetrwać uszkodzenie </w:t>
            </w:r>
            <w:r w:rsidRPr="002F47AE">
              <w:rPr>
                <w:rFonts w:cs="Times New Roman"/>
                <w:color w:val="111111"/>
              </w:rPr>
              <w:br/>
              <w:t xml:space="preserve">  komputera lub kabla </w:t>
            </w:r>
            <w:r w:rsidR="00CC328F">
              <w:rPr>
                <w:rFonts w:cs="Times New Roman"/>
                <w:color w:val="111111"/>
              </w:rPr>
              <w:t xml:space="preserve"> </w:t>
            </w:r>
            <w:r w:rsidR="00CC328F">
              <w:rPr>
                <w:rFonts w:cs="Times New Roman"/>
                <w:color w:val="111111"/>
              </w:rPr>
              <w:br/>
              <w:t>- łatwa lokalizacja uszkodzeń.</w:t>
            </w:r>
          </w:p>
        </w:tc>
        <w:tc>
          <w:tcPr>
            <w:tcW w:w="4820" w:type="dxa"/>
            <w:shd w:val="clear" w:color="auto" w:fill="auto"/>
          </w:tcPr>
          <w:p w:rsidR="00CC1762" w:rsidRPr="002F47AE" w:rsidRDefault="00CC1762" w:rsidP="00B92552">
            <w:pPr>
              <w:pStyle w:val="Zawartotabeli"/>
              <w:rPr>
                <w:rFonts w:cs="Times New Roman"/>
                <w:color w:val="111111"/>
              </w:rPr>
            </w:pPr>
            <w:r w:rsidRPr="002F47AE">
              <w:rPr>
                <w:rFonts w:cs="Times New Roman"/>
                <w:color w:val="111111"/>
              </w:rPr>
              <w:t>- duża liczba kabli </w:t>
            </w:r>
          </w:p>
          <w:p w:rsidR="00CC1762" w:rsidRPr="002F47AE" w:rsidRDefault="00CC1762" w:rsidP="00B92552">
            <w:pPr>
              <w:pStyle w:val="Zawartotabeli"/>
              <w:rPr>
                <w:rFonts w:cs="Times New Roman"/>
                <w:color w:val="111111"/>
              </w:rPr>
            </w:pPr>
            <w:r w:rsidRPr="002F47AE">
              <w:rPr>
                <w:rFonts w:cs="Times New Roman"/>
                <w:color w:val="111111"/>
              </w:rPr>
              <w:t>- zależność pracy sieci od głównej magistrali.</w:t>
            </w:r>
          </w:p>
        </w:tc>
      </w:tr>
    </w:tbl>
    <w:p w:rsidR="00CC328F" w:rsidRDefault="00CC328F">
      <w:pPr>
        <w:widowControl/>
        <w:suppressAutoHyphens w:val="0"/>
        <w:spacing w:after="200" w:line="276" w:lineRule="auto"/>
        <w:rPr>
          <w:color w:val="111111"/>
        </w:rPr>
      </w:pPr>
      <w:r>
        <w:rPr>
          <w:color w:val="111111"/>
        </w:rPr>
        <w:br w:type="page"/>
      </w:r>
    </w:p>
    <w:p w:rsidR="00CC1762" w:rsidRPr="002F47AE" w:rsidRDefault="00CC1762" w:rsidP="00BD2EA9">
      <w:pPr>
        <w:jc w:val="both"/>
        <w:rPr>
          <w:b/>
        </w:rPr>
      </w:pPr>
      <w:r w:rsidRPr="002F47AE">
        <w:rPr>
          <w:b/>
        </w:rPr>
        <w:lastRenderedPageBreak/>
        <w:t>e) Topologia pierścienia</w:t>
      </w:r>
    </w:p>
    <w:p w:rsidR="00CC1762" w:rsidRPr="002F47AE" w:rsidRDefault="00CC1762" w:rsidP="00BD2EA9">
      <w:pPr>
        <w:ind w:firstLine="709"/>
        <w:jc w:val="both"/>
        <w:rPr>
          <w:color w:val="111111"/>
        </w:rPr>
      </w:pPr>
      <w:r w:rsidRPr="002F47AE">
        <w:rPr>
          <w:color w:val="111111"/>
        </w:rPr>
        <w:t>Topologia pierścieniowa jest często stosowana przy łączeniu komputerów ze sobą za pomocą kabla światłowodowego. W topologii tej każdy przyłączony do sieci host ma dwa połączenia- po jednym z każdym swoim najbliższym sąsiadem. Połączenie takie tworzy fizycznie pierścień. Dane przesyłane są wokół pierścienia w jednym kierunku. Aby móc umieścić dane w sieci, klient musi posiadać żeton (ang. token) umożliwiający dostęp do sieci. W sieci dostępny jest tylko jeden żeton i przekazywany jest on w logicznym pierścieniu. Topologia ta jest stosowana np. w sieciach Token Ring, FDDI.</w:t>
      </w:r>
    </w:p>
    <w:p w:rsidR="00CC1762" w:rsidRPr="002F47AE" w:rsidRDefault="00CC1762" w:rsidP="00CC1762"/>
    <w:p w:rsidR="00CC1762" w:rsidRDefault="00CC1762" w:rsidP="00CC1762">
      <w:pPr>
        <w:jc w:val="center"/>
      </w:pPr>
      <w:r w:rsidRPr="002F47AE">
        <w:rPr>
          <w:noProof/>
          <w:lang w:eastAsia="pl-PL" w:bidi="ar-SA"/>
        </w:rPr>
        <w:drawing>
          <wp:inline distT="0" distB="0" distL="0" distR="0">
            <wp:extent cx="2875280" cy="2545080"/>
            <wp:effectExtent l="19050" t="0" r="1270" b="0"/>
            <wp:docPr id="5" name="Obraz 5" descr="piersci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erscien "/>
                    <pic:cNvPicPr>
                      <a:picLocks noChangeAspect="1" noChangeArrowheads="1"/>
                    </pic:cNvPicPr>
                  </pic:nvPicPr>
                  <pic:blipFill>
                    <a:blip r:embed="rId15" cstate="print"/>
                    <a:srcRect/>
                    <a:stretch>
                      <a:fillRect/>
                    </a:stretch>
                  </pic:blipFill>
                  <pic:spPr bwMode="auto">
                    <a:xfrm>
                      <a:off x="0" y="0"/>
                      <a:ext cx="2875280" cy="2545080"/>
                    </a:xfrm>
                    <a:prstGeom prst="rect">
                      <a:avLst/>
                    </a:prstGeom>
                    <a:noFill/>
                    <a:ln w="9525">
                      <a:noFill/>
                      <a:miter lim="800000"/>
                      <a:headEnd/>
                      <a:tailEnd/>
                    </a:ln>
                  </pic:spPr>
                </pic:pic>
              </a:graphicData>
            </a:graphic>
          </wp:inline>
        </w:drawing>
      </w:r>
    </w:p>
    <w:p w:rsidR="00CC1762" w:rsidRPr="00632E04" w:rsidRDefault="00632E04" w:rsidP="00632E04">
      <w:pPr>
        <w:pStyle w:val="Legenda"/>
        <w:jc w:val="center"/>
        <w:rPr>
          <w:b w:val="0"/>
          <w:color w:val="auto"/>
          <w:sz w:val="24"/>
          <w:szCs w:val="24"/>
        </w:rPr>
      </w:pPr>
      <w:bookmarkStart w:id="11" w:name="_Toc357334833"/>
      <w:r w:rsidRPr="00632E04">
        <w:rPr>
          <w:b w:val="0"/>
          <w:color w:val="auto"/>
          <w:sz w:val="24"/>
          <w:szCs w:val="24"/>
        </w:rPr>
        <w:t xml:space="preserve">Rysunek </w:t>
      </w:r>
      <w:r w:rsidR="00FA466D" w:rsidRPr="00632E04">
        <w:rPr>
          <w:b w:val="0"/>
          <w:color w:val="auto"/>
          <w:sz w:val="24"/>
          <w:szCs w:val="24"/>
        </w:rPr>
        <w:fldChar w:fldCharType="begin"/>
      </w:r>
      <w:r w:rsidRPr="00632E04">
        <w:rPr>
          <w:b w:val="0"/>
          <w:color w:val="auto"/>
          <w:sz w:val="24"/>
          <w:szCs w:val="24"/>
        </w:rPr>
        <w:instrText xml:space="preserve"> SEQ Rysunek \* ARABIC </w:instrText>
      </w:r>
      <w:r w:rsidR="00FA466D" w:rsidRPr="00632E04">
        <w:rPr>
          <w:b w:val="0"/>
          <w:color w:val="auto"/>
          <w:sz w:val="24"/>
          <w:szCs w:val="24"/>
        </w:rPr>
        <w:fldChar w:fldCharType="separate"/>
      </w:r>
      <w:r w:rsidR="001D450D">
        <w:rPr>
          <w:b w:val="0"/>
          <w:noProof/>
          <w:color w:val="auto"/>
          <w:sz w:val="24"/>
          <w:szCs w:val="24"/>
        </w:rPr>
        <w:t>5</w:t>
      </w:r>
      <w:r w:rsidR="00FA466D" w:rsidRPr="00632E04">
        <w:rPr>
          <w:b w:val="0"/>
          <w:color w:val="auto"/>
          <w:sz w:val="24"/>
          <w:szCs w:val="24"/>
        </w:rPr>
        <w:fldChar w:fldCharType="end"/>
      </w:r>
      <w:r w:rsidRPr="00632E04">
        <w:rPr>
          <w:b w:val="0"/>
          <w:color w:val="auto"/>
          <w:sz w:val="24"/>
          <w:szCs w:val="24"/>
        </w:rPr>
        <w:t xml:space="preserve"> Topologia pierścienia [13]</w:t>
      </w:r>
      <w:bookmarkEnd w:id="11"/>
    </w:p>
    <w:p w:rsidR="00632E04" w:rsidRPr="002F47AE" w:rsidRDefault="00632E04" w:rsidP="00CC1762"/>
    <w:p w:rsidR="00CC1762" w:rsidRPr="002F47AE" w:rsidRDefault="00CC1762" w:rsidP="00CC1762"/>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Zalety topologii pierścienia</w:t>
            </w:r>
          </w:p>
        </w:tc>
        <w:tc>
          <w:tcPr>
            <w:tcW w:w="4820"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Wady topologii pierścienia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rPr>
            </w:pPr>
            <w:r w:rsidRPr="002F47AE">
              <w:rPr>
                <w:rFonts w:eastAsia="Times New Roman" w:cs="Times New Roman"/>
                <w:color w:val="111111"/>
              </w:rPr>
              <w:t>- małe zużycie kabla </w:t>
            </w:r>
            <w:r w:rsidRPr="002F47AE">
              <w:rPr>
                <w:rFonts w:eastAsia="Times New Roman" w:cs="Times New Roman"/>
              </w:rPr>
              <w:br/>
            </w:r>
            <w:r w:rsidRPr="002F47AE">
              <w:rPr>
                <w:rFonts w:eastAsia="Times New Roman" w:cs="Times New Roman"/>
                <w:color w:val="111111"/>
              </w:rPr>
              <w:t>- możliwość zastosowania światłowodów</w:t>
            </w:r>
            <w:r w:rsidRPr="002F47AE">
              <w:rPr>
                <w:rFonts w:eastAsia="Times New Roman" w:cs="Times New Roman"/>
              </w:rPr>
              <w:t xml:space="preserve"> </w:t>
            </w:r>
            <w:r w:rsidRPr="002F47AE">
              <w:rPr>
                <w:rFonts w:eastAsia="Times New Roman" w:cs="Times New Roman"/>
              </w:rPr>
              <w:br/>
            </w:r>
            <w:r w:rsidRPr="002F47AE">
              <w:rPr>
                <w:rFonts w:eastAsia="Times New Roman" w:cs="Times New Roman"/>
                <w:color w:val="111111"/>
              </w:rPr>
              <w:t xml:space="preserve">- możliwe są wysokie osiągi sieci, gdyż każdy  </w:t>
            </w:r>
            <w:r w:rsidRPr="002F47AE">
              <w:rPr>
                <w:rFonts w:eastAsia="Times New Roman" w:cs="Times New Roman"/>
                <w:color w:val="111111"/>
              </w:rPr>
              <w:br/>
              <w:t xml:space="preserve">  kabel łączy dwa konkretne komputery </w:t>
            </w:r>
            <w:r w:rsidRPr="002F47AE">
              <w:rPr>
                <w:rFonts w:eastAsia="Times New Roman" w:cs="Times New Roman"/>
              </w:rPr>
              <w:t xml:space="preserve"> </w:t>
            </w:r>
          </w:p>
          <w:p w:rsidR="00CC1762" w:rsidRPr="002F47AE" w:rsidRDefault="00CC1762" w:rsidP="00B92552">
            <w:pPr>
              <w:pStyle w:val="Zawartotabeli"/>
              <w:rPr>
                <w:rFonts w:eastAsia="Times New Roman" w:cs="Times New Roman"/>
              </w:rPr>
            </w:pPr>
          </w:p>
          <w:p w:rsidR="00CC1762" w:rsidRPr="002F47AE" w:rsidRDefault="00CC1762" w:rsidP="00B92552">
            <w:pPr>
              <w:widowControl/>
              <w:suppressAutoHyphens w:val="0"/>
              <w:spacing w:before="100" w:beforeAutospacing="1" w:after="100" w:afterAutospacing="1"/>
              <w:jc w:val="both"/>
              <w:rPr>
                <w:rFonts w:eastAsia="Times New Roman" w:cs="Times New Roman"/>
              </w:rPr>
            </w:pPr>
          </w:p>
        </w:tc>
        <w:tc>
          <w:tcPr>
            <w:tcW w:w="4820" w:type="dxa"/>
            <w:shd w:val="clear" w:color="auto" w:fill="auto"/>
          </w:tcPr>
          <w:p w:rsidR="00CC1762" w:rsidRPr="002F47AE" w:rsidRDefault="00CC1762" w:rsidP="00B92552">
            <w:pPr>
              <w:pStyle w:val="Zawartotabeli"/>
              <w:rPr>
                <w:rFonts w:eastAsia="Times New Roman" w:cs="Times New Roman"/>
                <w:color w:val="111111"/>
              </w:rPr>
            </w:pPr>
            <w:r w:rsidRPr="002F47AE">
              <w:rPr>
                <w:rFonts w:eastAsia="Times New Roman" w:cs="Times New Roman"/>
                <w:color w:val="111111"/>
              </w:rPr>
              <w:t xml:space="preserve">- awaria pojedynczego kabla lub komputera </w:t>
            </w:r>
            <w:r w:rsidRPr="002F47AE">
              <w:rPr>
                <w:rFonts w:eastAsia="Times New Roman" w:cs="Times New Roman"/>
                <w:color w:val="111111"/>
              </w:rPr>
              <w:br/>
              <w:t xml:space="preserve">  powoduje przerwanie pracy całej sieci jeśli nie</w:t>
            </w:r>
            <w:r w:rsidRPr="002F47AE">
              <w:rPr>
                <w:rFonts w:eastAsia="Times New Roman" w:cs="Times New Roman"/>
                <w:color w:val="111111"/>
              </w:rPr>
              <w:br/>
              <w:t xml:space="preserve">  jest zainstalowany dodatkowy sprzęt </w:t>
            </w:r>
            <w:r w:rsidRPr="002F47AE">
              <w:rPr>
                <w:rFonts w:eastAsia="Times New Roman" w:cs="Times New Roman"/>
              </w:rPr>
              <w:br/>
            </w:r>
            <w:r w:rsidRPr="002F47AE">
              <w:rPr>
                <w:rFonts w:eastAsia="Times New Roman" w:cs="Times New Roman"/>
                <w:color w:val="111111"/>
              </w:rPr>
              <w:t xml:space="preserve">- złożona diagnostyka sieci </w:t>
            </w:r>
          </w:p>
          <w:p w:rsidR="00CC1762" w:rsidRPr="002F47AE" w:rsidRDefault="00CC1762" w:rsidP="00B92552">
            <w:pPr>
              <w:pStyle w:val="Zawartotabeli"/>
              <w:rPr>
                <w:rFonts w:eastAsia="Times New Roman" w:cs="Times New Roman"/>
                <w:color w:val="111111"/>
              </w:rPr>
            </w:pPr>
            <w:r w:rsidRPr="002F47AE">
              <w:rPr>
                <w:rFonts w:eastAsia="Times New Roman" w:cs="Times New Roman"/>
                <w:color w:val="111111"/>
              </w:rPr>
              <w:t>-·trudna lokalizacja uszkodzeń </w:t>
            </w:r>
            <w:r w:rsidRPr="002F47AE">
              <w:rPr>
                <w:rFonts w:eastAsia="Times New Roman" w:cs="Times New Roman"/>
              </w:rPr>
              <w:br/>
            </w:r>
            <w:r w:rsidRPr="002F47AE">
              <w:rPr>
                <w:rFonts w:eastAsia="Times New Roman" w:cs="Times New Roman"/>
                <w:color w:val="111111"/>
              </w:rPr>
              <w:t>-·trudna rekonfiguracja sieci </w:t>
            </w:r>
            <w:r w:rsidRPr="002F47AE">
              <w:rPr>
                <w:rFonts w:eastAsia="Times New Roman" w:cs="Times New Roman"/>
              </w:rPr>
              <w:br/>
            </w:r>
            <w:r w:rsidRPr="002F47AE">
              <w:rPr>
                <w:rFonts w:eastAsia="Times New Roman" w:cs="Times New Roman"/>
                <w:color w:val="111111"/>
              </w:rPr>
              <w:t xml:space="preserve">-·problematyczna rozbudowa sieci, jeśli </w:t>
            </w:r>
            <w:r w:rsidRPr="002F47AE">
              <w:rPr>
                <w:rFonts w:eastAsia="Times New Roman" w:cs="Times New Roman"/>
                <w:color w:val="111111"/>
              </w:rPr>
              <w:br/>
              <w:t xml:space="preserve">  w pierścieniu jest wiele stacji</w:t>
            </w:r>
          </w:p>
          <w:p w:rsidR="00CC1762" w:rsidRPr="002F47AE" w:rsidRDefault="00CC1762" w:rsidP="00B92552">
            <w:pPr>
              <w:pStyle w:val="Zawartotabeli"/>
              <w:rPr>
                <w:rFonts w:eastAsia="Times New Roman" w:cs="Times New Roman"/>
              </w:rPr>
            </w:pPr>
          </w:p>
        </w:tc>
      </w:tr>
    </w:tbl>
    <w:p w:rsidR="00CC328F" w:rsidRDefault="00CC328F">
      <w:pPr>
        <w:widowControl/>
        <w:suppressAutoHyphens w:val="0"/>
        <w:spacing w:after="200" w:line="276" w:lineRule="auto"/>
      </w:pPr>
      <w:r>
        <w:br w:type="page"/>
      </w:r>
    </w:p>
    <w:p w:rsidR="00CC1762" w:rsidRPr="002F47AE" w:rsidRDefault="00CC1762" w:rsidP="00CC1762">
      <w:pPr>
        <w:jc w:val="center"/>
      </w:pPr>
    </w:p>
    <w:p w:rsidR="00CC1762" w:rsidRPr="002F47AE" w:rsidRDefault="00CC1762" w:rsidP="00BD2EA9">
      <w:pPr>
        <w:jc w:val="both"/>
        <w:rPr>
          <w:b/>
        </w:rPr>
      </w:pPr>
      <w:r w:rsidRPr="002F47AE">
        <w:rPr>
          <w:b/>
        </w:rPr>
        <w:t>f) Topologia podwójnego pierścienia</w:t>
      </w:r>
    </w:p>
    <w:p w:rsidR="00BD2EA9" w:rsidRDefault="00CC1762" w:rsidP="00BD2EA9">
      <w:pPr>
        <w:ind w:firstLine="709"/>
        <w:jc w:val="both"/>
      </w:pPr>
      <w:r w:rsidRPr="002F47AE">
        <w:t xml:space="preserve">Topologia podwójnego pierścienia jest odmianą topologii pierścienia. Działa ona na </w:t>
      </w:r>
      <w:r w:rsidR="007E6C3B">
        <w:t xml:space="preserve">takiej samej zasadzie, co sieć </w:t>
      </w:r>
      <w:r w:rsidRPr="002F47AE">
        <w:t>opierająca się na topologii pierścienia. Różnica polega na dodaniu dodatkowego pierścienia łączącego te same urządzenia. W danej chwili działa tylko jeden pierścień. Drugi pierścień stanowi po prostu rolę kabla zapasowego, w razie awarii. Takie rozwiązanie umożliwia podtrzymanie działania sieci w przypadku awarii jednej z jej części.</w:t>
      </w:r>
    </w:p>
    <w:p w:rsidR="00CC1762" w:rsidRPr="002F47AE" w:rsidRDefault="00CC1762" w:rsidP="00CC1762">
      <w:pPr>
        <w:ind w:firstLine="709"/>
      </w:pPr>
      <w:r w:rsidRPr="002F47AE">
        <w:br/>
      </w:r>
    </w:p>
    <w:p w:rsidR="00CC1762" w:rsidRPr="002F47AE" w:rsidRDefault="00CC1762" w:rsidP="00CC1762">
      <w:pPr>
        <w:jc w:val="center"/>
      </w:pPr>
      <w:r w:rsidRPr="002F47AE">
        <w:rPr>
          <w:noProof/>
          <w:lang w:eastAsia="pl-PL" w:bidi="ar-SA"/>
        </w:rPr>
        <w:drawing>
          <wp:inline distT="0" distB="0" distL="0" distR="0">
            <wp:extent cx="3107055" cy="2446020"/>
            <wp:effectExtent l="19050" t="0" r="0" b="0"/>
            <wp:docPr id="6" name="Obraz 6" descr="podwoj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dwojny"/>
                    <pic:cNvPicPr>
                      <a:picLocks noChangeAspect="1" noChangeArrowheads="1"/>
                    </pic:cNvPicPr>
                  </pic:nvPicPr>
                  <pic:blipFill>
                    <a:blip r:embed="rId16" cstate="print"/>
                    <a:srcRect/>
                    <a:stretch>
                      <a:fillRect/>
                    </a:stretch>
                  </pic:blipFill>
                  <pic:spPr bwMode="auto">
                    <a:xfrm>
                      <a:off x="0" y="0"/>
                      <a:ext cx="3107055" cy="2446020"/>
                    </a:xfrm>
                    <a:prstGeom prst="rect">
                      <a:avLst/>
                    </a:prstGeom>
                    <a:noFill/>
                    <a:ln w="9525">
                      <a:noFill/>
                      <a:miter lim="800000"/>
                      <a:headEnd/>
                      <a:tailEnd/>
                    </a:ln>
                  </pic:spPr>
                </pic:pic>
              </a:graphicData>
            </a:graphic>
          </wp:inline>
        </w:drawing>
      </w:r>
    </w:p>
    <w:p w:rsidR="00791E11" w:rsidRDefault="00632E04" w:rsidP="00632E04">
      <w:pPr>
        <w:jc w:val="center"/>
      </w:pPr>
      <w:bookmarkStart w:id="12" w:name="_Toc357334834"/>
      <w:r>
        <w:t xml:space="preserve">Rysunek </w:t>
      </w:r>
      <w:fldSimple w:instr=" SEQ Rysunek \* ARABIC ">
        <w:r w:rsidR="001D450D">
          <w:rPr>
            <w:noProof/>
          </w:rPr>
          <w:t>6</w:t>
        </w:r>
      </w:fldSimple>
      <w:r>
        <w:t xml:space="preserve"> Topologia podwójnego pierścienia.</w:t>
      </w:r>
      <w:bookmarkEnd w:id="12"/>
      <w:r>
        <w:t xml:space="preserve"> </w:t>
      </w:r>
    </w:p>
    <w:p w:rsidR="00632E04" w:rsidRPr="002F47AE" w:rsidRDefault="00632E04" w:rsidP="00632E04">
      <w:pPr>
        <w:jc w:val="center"/>
      </w:pPr>
      <w:r>
        <w:t>Opracowanie własne na podstawie [13]</w:t>
      </w:r>
    </w:p>
    <w:p w:rsidR="00632E04" w:rsidRPr="002F47AE" w:rsidRDefault="00632E04" w:rsidP="00CC1762">
      <w:pPr>
        <w:jc w:val="center"/>
      </w:pPr>
    </w:p>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Zalety topologii podwójnego pierścienia</w:t>
            </w:r>
          </w:p>
        </w:tc>
        <w:tc>
          <w:tcPr>
            <w:tcW w:w="4820"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Wady topologii podwójnego pierścienia</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rPr>
            </w:pPr>
            <w:r w:rsidRPr="002F47AE">
              <w:rPr>
                <w:rFonts w:eastAsia="Times New Roman" w:cs="Times New Roman"/>
                <w:color w:val="111111"/>
              </w:rPr>
              <w:t>-·małe zużycie kabla </w:t>
            </w:r>
            <w:r w:rsidRPr="002F47AE">
              <w:rPr>
                <w:rFonts w:eastAsia="Times New Roman" w:cs="Times New Roman"/>
              </w:rPr>
              <w:br/>
            </w:r>
            <w:r w:rsidRPr="002F47AE">
              <w:rPr>
                <w:rFonts w:eastAsia="Times New Roman" w:cs="Times New Roman"/>
                <w:color w:val="111111"/>
              </w:rPr>
              <w:t>-·możliwość zastosowania światłowodów</w:t>
            </w:r>
            <w:r w:rsidRPr="002F47AE">
              <w:rPr>
                <w:rFonts w:eastAsia="Times New Roman" w:cs="Times New Roman"/>
              </w:rPr>
              <w:t xml:space="preserve"> </w:t>
            </w:r>
            <w:r w:rsidRPr="002F47AE">
              <w:rPr>
                <w:rFonts w:eastAsia="Times New Roman" w:cs="Times New Roman"/>
              </w:rPr>
              <w:br/>
            </w:r>
            <w:r w:rsidRPr="002F47AE">
              <w:rPr>
                <w:rFonts w:eastAsia="Times New Roman" w:cs="Times New Roman"/>
                <w:color w:val="111111"/>
              </w:rPr>
              <w:t>-·</w:t>
            </w:r>
            <w:r w:rsidR="00B95DFD">
              <w:rPr>
                <w:rFonts w:eastAsia="Times New Roman" w:cs="Times New Roman"/>
                <w:color w:val="111111"/>
              </w:rPr>
              <w:t>odporność na awarie</w:t>
            </w:r>
            <w:r w:rsidRPr="002F47AE">
              <w:rPr>
                <w:rFonts w:eastAsia="Times New Roman" w:cs="Times New Roman"/>
                <w:color w:val="111111"/>
              </w:rPr>
              <w:t> </w:t>
            </w:r>
            <w:r w:rsidRPr="002F47AE">
              <w:rPr>
                <w:rFonts w:eastAsia="Times New Roman" w:cs="Times New Roman"/>
              </w:rPr>
              <w:t xml:space="preserve"> </w:t>
            </w:r>
          </w:p>
          <w:p w:rsidR="00CC1762" w:rsidRPr="002F47AE" w:rsidRDefault="00CC1762" w:rsidP="00B92552">
            <w:pPr>
              <w:widowControl/>
              <w:suppressAutoHyphens w:val="0"/>
              <w:spacing w:before="100" w:beforeAutospacing="1" w:after="100" w:afterAutospacing="1"/>
              <w:jc w:val="both"/>
              <w:rPr>
                <w:rFonts w:eastAsia="Times New Roman" w:cs="Times New Roman"/>
              </w:rPr>
            </w:pPr>
          </w:p>
        </w:tc>
        <w:tc>
          <w:tcPr>
            <w:tcW w:w="4820" w:type="dxa"/>
            <w:shd w:val="clear" w:color="auto" w:fill="auto"/>
          </w:tcPr>
          <w:p w:rsidR="00CC1762" w:rsidRPr="002F47AE" w:rsidRDefault="00CC1762" w:rsidP="00B92552">
            <w:pPr>
              <w:pStyle w:val="Zawartotabeli"/>
              <w:rPr>
                <w:rFonts w:eastAsia="Times New Roman" w:cs="Times New Roman"/>
                <w:color w:val="111111"/>
              </w:rPr>
            </w:pPr>
            <w:r w:rsidRPr="002F47AE">
              <w:rPr>
                <w:rFonts w:eastAsia="Times New Roman" w:cs="Times New Roman"/>
                <w:color w:val="111111"/>
              </w:rPr>
              <w:t xml:space="preserve">- złożona diagnostyka sieci </w:t>
            </w:r>
          </w:p>
          <w:p w:rsidR="00CC1762" w:rsidRPr="002F47AE" w:rsidRDefault="00CC1762" w:rsidP="00B92552">
            <w:pPr>
              <w:pStyle w:val="Zawartotabeli"/>
              <w:rPr>
                <w:rFonts w:eastAsia="Times New Roman" w:cs="Times New Roman"/>
                <w:color w:val="111111"/>
              </w:rPr>
            </w:pPr>
            <w:r w:rsidRPr="002F47AE">
              <w:rPr>
                <w:rFonts w:eastAsia="Times New Roman" w:cs="Times New Roman"/>
                <w:color w:val="111111"/>
              </w:rPr>
              <w:t>- trudna lokalizacja uszkodzeń </w:t>
            </w:r>
            <w:r w:rsidRPr="002F47AE">
              <w:rPr>
                <w:rFonts w:eastAsia="Times New Roman" w:cs="Times New Roman"/>
              </w:rPr>
              <w:br/>
            </w:r>
            <w:r w:rsidRPr="002F47AE">
              <w:rPr>
                <w:rFonts w:eastAsia="Times New Roman" w:cs="Times New Roman"/>
                <w:color w:val="111111"/>
              </w:rPr>
              <w:t>- trudna rekonfiguracja sieci </w:t>
            </w:r>
            <w:r w:rsidRPr="002F47AE">
              <w:rPr>
                <w:rFonts w:eastAsia="Times New Roman" w:cs="Times New Roman"/>
              </w:rPr>
              <w:br/>
            </w:r>
            <w:r w:rsidRPr="002F47AE">
              <w:rPr>
                <w:rFonts w:eastAsia="Times New Roman" w:cs="Times New Roman"/>
                <w:color w:val="111111"/>
              </w:rPr>
              <w:t xml:space="preserve">- problematyczna rozbudowa sieci, jeśli </w:t>
            </w:r>
            <w:r w:rsidRPr="002F47AE">
              <w:rPr>
                <w:rFonts w:eastAsia="Times New Roman" w:cs="Times New Roman"/>
                <w:color w:val="111111"/>
              </w:rPr>
              <w:br/>
              <w:t xml:space="preserve">  w pierścieniu jest wiele stacji</w:t>
            </w:r>
          </w:p>
        </w:tc>
      </w:tr>
    </w:tbl>
    <w:p w:rsidR="00AC4302" w:rsidRPr="002F47AE" w:rsidRDefault="00AC4302" w:rsidP="00CC1762"/>
    <w:p w:rsidR="00CC1762" w:rsidRPr="002F47AE" w:rsidRDefault="00CC1762" w:rsidP="00BD2EA9">
      <w:pPr>
        <w:jc w:val="both"/>
      </w:pPr>
      <w:r w:rsidRPr="002F47AE">
        <w:rPr>
          <w:b/>
        </w:rPr>
        <w:t>g) Topologia siatki</w:t>
      </w:r>
      <w:r w:rsidRPr="002F47AE">
        <w:t xml:space="preserve"> (oczkowa)</w:t>
      </w:r>
    </w:p>
    <w:p w:rsidR="00CC1762" w:rsidRPr="002F47AE" w:rsidRDefault="00CC1762" w:rsidP="00BD2EA9">
      <w:pPr>
        <w:ind w:firstLine="709"/>
        <w:jc w:val="both"/>
      </w:pPr>
      <w:r w:rsidRPr="002F47AE">
        <w:t>W topologii siatki każdy host ma własne bezpośrednie połączenie z wszystkimi pozostałymi komputerami. Topologia ta bardzo przypomina pajęczynę . Sieć ta charakteryzuje się brakiem wymiany danych pomiędzy poszczególnymi komputerami, komunikacja następuje poprzez  bezpośrednie połączenie.</w:t>
      </w:r>
    </w:p>
    <w:p w:rsidR="00CC1762" w:rsidRPr="002F47AE" w:rsidRDefault="00CC1762" w:rsidP="00BD2EA9">
      <w:pPr>
        <w:pStyle w:val="NormalnyWeb"/>
        <w:jc w:val="both"/>
        <w:rPr>
          <w:color w:val="000000"/>
        </w:rPr>
      </w:pPr>
      <w:r w:rsidRPr="002F47AE">
        <w:lastRenderedPageBreak/>
        <w:t>Wyróżniamy dwa t</w:t>
      </w:r>
      <w:r w:rsidRPr="002F47AE">
        <w:rPr>
          <w:color w:val="000000"/>
        </w:rPr>
        <w:t>ypy sieci opartych na topologii siatki:</w:t>
      </w:r>
    </w:p>
    <w:p w:rsidR="00CC1762" w:rsidRPr="002F47AE" w:rsidRDefault="00CC1762" w:rsidP="00BD2EA9">
      <w:pPr>
        <w:widowControl/>
        <w:numPr>
          <w:ilvl w:val="0"/>
          <w:numId w:val="12"/>
        </w:numPr>
        <w:suppressAutoHyphens w:val="0"/>
        <w:spacing w:before="100" w:beforeAutospacing="1" w:after="100" w:afterAutospacing="1"/>
        <w:jc w:val="both"/>
        <w:rPr>
          <w:rFonts w:eastAsia="Times New Roman" w:cs="Times New Roman"/>
          <w:color w:val="000000"/>
          <w:kern w:val="0"/>
          <w:lang w:eastAsia="pl-PL" w:bidi="ar-SA"/>
        </w:rPr>
      </w:pPr>
      <w:r w:rsidRPr="002F47AE">
        <w:rPr>
          <w:rFonts w:eastAsia="Times New Roman" w:cs="Times New Roman"/>
          <w:b/>
          <w:bCs/>
          <w:color w:val="000000"/>
          <w:kern w:val="0"/>
          <w:lang w:eastAsia="pl-PL" w:bidi="ar-SA"/>
        </w:rPr>
        <w:t>pełna siatka</w:t>
      </w:r>
      <w:r w:rsidRPr="002F47AE">
        <w:rPr>
          <w:rFonts w:eastAsia="Times New Roman" w:cs="Times New Roman"/>
          <w:color w:val="000000"/>
          <w:kern w:val="0"/>
          <w:lang w:eastAsia="pl-PL" w:bidi="ar-SA"/>
        </w:rPr>
        <w:t> (</w:t>
      </w:r>
      <w:r w:rsidRPr="002F47AE">
        <w:rPr>
          <w:rFonts w:eastAsia="Times New Roman" w:cs="Times New Roman"/>
          <w:i/>
          <w:iCs/>
          <w:color w:val="000000"/>
          <w:kern w:val="0"/>
          <w:lang w:eastAsia="pl-PL" w:bidi="ar-SA"/>
        </w:rPr>
        <w:t>ang. Full Mesh</w:t>
      </w:r>
      <w:r w:rsidRPr="002F47AE">
        <w:rPr>
          <w:rFonts w:eastAsia="Times New Roman" w:cs="Times New Roman"/>
          <w:color w:val="000000"/>
          <w:kern w:val="0"/>
          <w:lang w:eastAsia="pl-PL" w:bidi="ar-SA"/>
        </w:rPr>
        <w:t>)- każdy węzeł sieci ma fizyczne, albo wirtualne połączenie z każdym innym węzłem,</w:t>
      </w:r>
    </w:p>
    <w:p w:rsidR="00CC1762" w:rsidRPr="002F47AE" w:rsidRDefault="00CC1762" w:rsidP="00BD2EA9">
      <w:pPr>
        <w:widowControl/>
        <w:numPr>
          <w:ilvl w:val="0"/>
          <w:numId w:val="12"/>
        </w:numPr>
        <w:suppressAutoHyphens w:val="0"/>
        <w:spacing w:before="100" w:beforeAutospacing="1" w:after="100" w:afterAutospacing="1"/>
        <w:jc w:val="both"/>
        <w:rPr>
          <w:rFonts w:cs="Times New Roman"/>
        </w:rPr>
      </w:pPr>
      <w:r w:rsidRPr="002F47AE">
        <w:rPr>
          <w:rFonts w:eastAsia="Times New Roman" w:cs="Times New Roman"/>
          <w:b/>
          <w:bCs/>
          <w:color w:val="000000"/>
          <w:kern w:val="0"/>
          <w:lang w:eastAsia="pl-PL" w:bidi="ar-SA"/>
        </w:rPr>
        <w:t>częściowa siatka</w:t>
      </w:r>
      <w:r w:rsidRPr="002F47AE">
        <w:rPr>
          <w:rFonts w:eastAsia="Times New Roman" w:cs="Times New Roman"/>
          <w:color w:val="000000"/>
          <w:kern w:val="0"/>
          <w:lang w:eastAsia="pl-PL" w:bidi="ar-SA"/>
        </w:rPr>
        <w:t> (</w:t>
      </w:r>
      <w:r w:rsidRPr="002F47AE">
        <w:rPr>
          <w:rFonts w:eastAsia="Times New Roman" w:cs="Times New Roman"/>
          <w:i/>
          <w:iCs/>
          <w:color w:val="000000"/>
          <w:kern w:val="0"/>
          <w:lang w:eastAsia="pl-PL" w:bidi="ar-SA"/>
        </w:rPr>
        <w:t>ang. Partial Mesh</w:t>
      </w:r>
      <w:r w:rsidRPr="002F47AE">
        <w:rPr>
          <w:rFonts w:eastAsia="Times New Roman" w:cs="Times New Roman"/>
          <w:color w:val="000000"/>
          <w:kern w:val="0"/>
          <w:lang w:eastAsia="pl-PL" w:bidi="ar-SA"/>
        </w:rPr>
        <w:t xml:space="preserve">)- </w:t>
      </w:r>
      <w:r w:rsidRPr="002F47AE">
        <w:rPr>
          <w:rFonts w:cs="Times New Roman"/>
          <w:color w:val="000000"/>
          <w:shd w:val="clear" w:color="auto" w:fill="FFFFFF"/>
        </w:rPr>
        <w:t xml:space="preserve">węzły mają różną ilość połączeń sieciowych do innych węzłów </w:t>
      </w:r>
    </w:p>
    <w:p w:rsidR="00CC1762" w:rsidRPr="002F47AE" w:rsidRDefault="00CC1762" w:rsidP="00BD2EA9">
      <w:pPr>
        <w:ind w:firstLine="360"/>
        <w:jc w:val="both"/>
      </w:pPr>
      <w:r w:rsidRPr="002F47AE">
        <w:t>Na podobnej zasadzie jest zbudowana cała sieć internetowa. Istnieje bardzo duża liczba ścieżek, które teoretycznie prowadzą do każdego miejsca w sieci.</w:t>
      </w:r>
    </w:p>
    <w:p w:rsidR="00CC1762" w:rsidRPr="002F47AE" w:rsidRDefault="00CC1762" w:rsidP="00CC1762"/>
    <w:p w:rsidR="00CC1762" w:rsidRDefault="00CC1762" w:rsidP="00D90962">
      <w:pPr>
        <w:jc w:val="center"/>
      </w:pPr>
      <w:r w:rsidRPr="002F47AE">
        <w:rPr>
          <w:noProof/>
          <w:lang w:eastAsia="pl-PL" w:bidi="ar-SA"/>
        </w:rPr>
        <w:drawing>
          <wp:inline distT="0" distB="0" distL="0" distR="0">
            <wp:extent cx="5067300" cy="3807448"/>
            <wp:effectExtent l="19050" t="0" r="0" b="0"/>
            <wp:docPr id="7" name="Obraz 7" descr="siat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atka"/>
                    <pic:cNvPicPr>
                      <a:picLocks noChangeAspect="1" noChangeArrowheads="1"/>
                    </pic:cNvPicPr>
                  </pic:nvPicPr>
                  <pic:blipFill>
                    <a:blip r:embed="rId17" cstate="print"/>
                    <a:srcRect/>
                    <a:stretch>
                      <a:fillRect/>
                    </a:stretch>
                  </pic:blipFill>
                  <pic:spPr bwMode="auto">
                    <a:xfrm>
                      <a:off x="0" y="0"/>
                      <a:ext cx="5075324" cy="3813477"/>
                    </a:xfrm>
                    <a:prstGeom prst="rect">
                      <a:avLst/>
                    </a:prstGeom>
                    <a:noFill/>
                    <a:ln w="9525">
                      <a:noFill/>
                      <a:miter lim="800000"/>
                      <a:headEnd/>
                      <a:tailEnd/>
                    </a:ln>
                  </pic:spPr>
                </pic:pic>
              </a:graphicData>
            </a:graphic>
          </wp:inline>
        </w:drawing>
      </w:r>
    </w:p>
    <w:p w:rsidR="00632E04" w:rsidRPr="002F47AE" w:rsidRDefault="00632E04" w:rsidP="00632E04">
      <w:pPr>
        <w:jc w:val="center"/>
      </w:pPr>
      <w:bookmarkStart w:id="13" w:name="_Toc357334835"/>
      <w:r>
        <w:t xml:space="preserve">Rysunek </w:t>
      </w:r>
      <w:fldSimple w:instr=" SEQ Rysunek \* ARABIC ">
        <w:r w:rsidR="001D450D">
          <w:rPr>
            <w:noProof/>
          </w:rPr>
          <w:t>7</w:t>
        </w:r>
      </w:fldSimple>
      <w:r>
        <w:t xml:space="preserve"> Topologia siatki [13]</w:t>
      </w:r>
      <w:bookmarkEnd w:id="13"/>
    </w:p>
    <w:p w:rsidR="00632E04" w:rsidRPr="002F47AE" w:rsidRDefault="00632E04" w:rsidP="00CC1762"/>
    <w:tbl>
      <w:tblPr>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Zalety topologii siatki</w:t>
            </w:r>
          </w:p>
        </w:tc>
        <w:tc>
          <w:tcPr>
            <w:tcW w:w="4820" w:type="dxa"/>
            <w:shd w:val="clear" w:color="auto" w:fill="auto"/>
          </w:tcPr>
          <w:p w:rsidR="00CC1762" w:rsidRPr="002F47AE" w:rsidRDefault="00CC1762" w:rsidP="00B92552">
            <w:pPr>
              <w:pStyle w:val="Zawartotabeli"/>
              <w:rPr>
                <w:rFonts w:eastAsia="Times New Roman" w:cs="Times New Roman"/>
                <w:b/>
              </w:rPr>
            </w:pPr>
            <w:r w:rsidRPr="002F47AE">
              <w:rPr>
                <w:rFonts w:eastAsia="Times New Roman" w:cs="Times New Roman"/>
                <w:b/>
              </w:rPr>
              <w:t>Wady topologii siatki</w:t>
            </w:r>
          </w:p>
        </w:tc>
      </w:tr>
    </w:tbl>
    <w:tbl>
      <w:tblPr>
        <w:tblStyle w:val="Tabela-Siatka"/>
        <w:tblW w:w="0" w:type="auto"/>
        <w:tblInd w:w="55" w:type="dxa"/>
        <w:tblLayout w:type="fixed"/>
        <w:tblCellMar>
          <w:top w:w="55" w:type="dxa"/>
          <w:left w:w="55" w:type="dxa"/>
          <w:bottom w:w="55" w:type="dxa"/>
          <w:right w:w="55" w:type="dxa"/>
        </w:tblCellMar>
        <w:tblLook w:val="0000"/>
      </w:tblPr>
      <w:tblGrid>
        <w:gridCol w:w="4818"/>
        <w:gridCol w:w="4820"/>
      </w:tblGrid>
      <w:tr w:rsidR="00C243C6" w:rsidRPr="002F47AE" w:rsidTr="00B92552">
        <w:tc>
          <w:tcPr>
            <w:tcW w:w="4818" w:type="dxa"/>
            <w:shd w:val="clear" w:color="auto" w:fill="auto"/>
          </w:tcPr>
          <w:p w:rsidR="00CC1762" w:rsidRPr="002F47AE" w:rsidRDefault="00CC1762" w:rsidP="00B92552">
            <w:pPr>
              <w:pStyle w:val="Zawartotabeli"/>
              <w:rPr>
                <w:rFonts w:cs="Times New Roman"/>
                <w:color w:val="000000"/>
              </w:rPr>
            </w:pPr>
            <w:r w:rsidRPr="002F47AE">
              <w:rPr>
                <w:rFonts w:eastAsia="Times New Roman" w:cs="Times New Roman"/>
              </w:rPr>
              <w:t xml:space="preserve">- </w:t>
            </w:r>
            <w:r w:rsidRPr="002F47AE">
              <w:rPr>
                <w:rFonts w:cs="Times New Roman"/>
                <w:color w:val="000000"/>
              </w:rPr>
              <w:t xml:space="preserve">wysoka prędkość transmisji </w:t>
            </w:r>
          </w:p>
          <w:p w:rsidR="00CC1762" w:rsidRPr="002F47AE" w:rsidRDefault="00CC1762" w:rsidP="00B92552">
            <w:pPr>
              <w:pStyle w:val="Zawartotabeli"/>
              <w:rPr>
                <w:rFonts w:cs="Times New Roman"/>
              </w:rPr>
            </w:pPr>
            <w:r w:rsidRPr="002F47AE">
              <w:rPr>
                <w:rFonts w:cs="Times New Roman"/>
                <w:color w:val="000000"/>
              </w:rPr>
              <w:t>- odporność na uszkodzenia (niezawodność).</w:t>
            </w:r>
          </w:p>
          <w:p w:rsidR="00CC1762" w:rsidRPr="002F47AE" w:rsidRDefault="00CC1762" w:rsidP="00B92552">
            <w:pPr>
              <w:pStyle w:val="Zawartotabeli"/>
              <w:rPr>
                <w:rFonts w:cs="Times New Roman"/>
              </w:rPr>
            </w:pPr>
            <w:r w:rsidRPr="002F47AE">
              <w:rPr>
                <w:rFonts w:cs="Times New Roman"/>
              </w:rPr>
              <w:t>- brak kolizji</w:t>
            </w:r>
          </w:p>
          <w:p w:rsidR="00CC1762" w:rsidRPr="002F47AE" w:rsidRDefault="00CC1762" w:rsidP="00B92552">
            <w:pPr>
              <w:pStyle w:val="Zawartotabeli"/>
              <w:rPr>
                <w:rFonts w:cs="Times New Roman"/>
              </w:rPr>
            </w:pPr>
            <w:r w:rsidRPr="002F47AE">
              <w:rPr>
                <w:rFonts w:cs="Times New Roman"/>
              </w:rPr>
              <w:t xml:space="preserve">- przesyłanie danych wieloma ścieżkami </w:t>
            </w:r>
          </w:p>
        </w:tc>
        <w:tc>
          <w:tcPr>
            <w:tcW w:w="4820" w:type="dxa"/>
            <w:shd w:val="clear" w:color="auto" w:fill="auto"/>
          </w:tcPr>
          <w:p w:rsidR="00CC1762" w:rsidRPr="002F47AE" w:rsidRDefault="00CC1762" w:rsidP="00B92552">
            <w:pPr>
              <w:pStyle w:val="Zawartotabeli"/>
              <w:rPr>
                <w:rFonts w:eastAsia="Times New Roman" w:cs="Times New Roman"/>
                <w:color w:val="000000"/>
              </w:rPr>
            </w:pPr>
            <w:r w:rsidRPr="002F47AE">
              <w:rPr>
                <w:rFonts w:eastAsia="Times New Roman" w:cs="Times New Roman"/>
                <w:color w:val="000000"/>
              </w:rPr>
              <w:t xml:space="preserve">- wysokie koszty urządzeń sieciowych oraz </w:t>
            </w:r>
            <w:r w:rsidRPr="002F47AE">
              <w:rPr>
                <w:rFonts w:eastAsia="Times New Roman" w:cs="Times New Roman"/>
                <w:color w:val="000000"/>
              </w:rPr>
              <w:br/>
              <w:t xml:space="preserve">  okablowania </w:t>
            </w:r>
          </w:p>
          <w:p w:rsidR="00CC1762" w:rsidRPr="002F47AE" w:rsidRDefault="00CC1762" w:rsidP="00B92552">
            <w:pPr>
              <w:pStyle w:val="Zawartotabeli"/>
              <w:rPr>
                <w:rFonts w:eastAsia="Times New Roman" w:cs="Times New Roman"/>
                <w:color w:val="000000"/>
              </w:rPr>
            </w:pPr>
            <w:r w:rsidRPr="002F47AE">
              <w:rPr>
                <w:rFonts w:eastAsia="Times New Roman" w:cs="Times New Roman"/>
                <w:color w:val="000000"/>
              </w:rPr>
              <w:t>- skomplikowana budowa</w:t>
            </w:r>
          </w:p>
          <w:p w:rsidR="00CC1762" w:rsidRPr="002F47AE" w:rsidRDefault="00CC1762" w:rsidP="00B92552">
            <w:pPr>
              <w:pStyle w:val="Zawartotabeli"/>
              <w:rPr>
                <w:rFonts w:eastAsia="Times New Roman" w:cs="Times New Roman"/>
                <w:color w:val="000000"/>
              </w:rPr>
            </w:pPr>
            <w:r w:rsidRPr="002F47AE">
              <w:rPr>
                <w:rFonts w:eastAsia="Times New Roman" w:cs="Times New Roman"/>
                <w:color w:val="000000"/>
              </w:rPr>
              <w:t>-  kłopotliwą rozbudowa</w:t>
            </w:r>
          </w:p>
        </w:tc>
      </w:tr>
    </w:tbl>
    <w:p w:rsidR="00B95DFD" w:rsidRDefault="00B95DFD" w:rsidP="00CC1762"/>
    <w:p w:rsidR="00B95DFD" w:rsidRDefault="00B95DFD">
      <w:pPr>
        <w:widowControl/>
        <w:suppressAutoHyphens w:val="0"/>
        <w:spacing w:after="200" w:line="276" w:lineRule="auto"/>
      </w:pPr>
      <w:r>
        <w:br w:type="page"/>
      </w:r>
    </w:p>
    <w:p w:rsidR="00CC1762" w:rsidRPr="002F47AE" w:rsidRDefault="00CC1762" w:rsidP="00CC1762"/>
    <w:p w:rsidR="00CC1762" w:rsidRPr="002F47AE" w:rsidRDefault="00CC1762" w:rsidP="00BD2EA9">
      <w:pPr>
        <w:jc w:val="both"/>
      </w:pPr>
      <w:r w:rsidRPr="002F47AE">
        <w:rPr>
          <w:b/>
          <w:bCs/>
        </w:rPr>
        <w:t>Topologia logiczna</w:t>
      </w:r>
      <w:r w:rsidRPr="002F47AE">
        <w:t xml:space="preserve"> określa standardy umożliwiające bezbłędną komunikację poszczególnych komputerów w sieci. </w:t>
      </w:r>
      <w:r w:rsidRPr="00544D11">
        <w:rPr>
          <w:lang w:val="en-US"/>
        </w:rPr>
        <w:t xml:space="preserve">Jest ona zdefiniowana przez </w:t>
      </w:r>
      <w:r w:rsidRPr="002F47AE">
        <w:rPr>
          <w:lang w:val="en-US"/>
        </w:rPr>
        <w:t xml:space="preserve">standard IEE (Institute of Electrical and Eletronics). </w:t>
      </w:r>
      <w:r w:rsidRPr="002F47AE">
        <w:t>W topolog</w:t>
      </w:r>
      <w:r w:rsidR="00B95DFD">
        <w:t>i</w:t>
      </w:r>
      <w:r w:rsidRPr="002F47AE">
        <w:t>i logicznej możemy jeszcze wyróżnić:</w:t>
      </w:r>
    </w:p>
    <w:p w:rsidR="00CC1762" w:rsidRPr="002F47AE" w:rsidRDefault="00CC1762" w:rsidP="00BD2EA9">
      <w:pPr>
        <w:jc w:val="both"/>
      </w:pPr>
    </w:p>
    <w:p w:rsidR="00CC1762" w:rsidRPr="002F47AE" w:rsidRDefault="00CC1762" w:rsidP="00BD2EA9">
      <w:pPr>
        <w:pStyle w:val="Tekstpodstawowy"/>
        <w:autoSpaceDE w:val="0"/>
        <w:jc w:val="both"/>
        <w:rPr>
          <w:rFonts w:eastAsia="Times New Roman" w:cs="Times New Roman"/>
        </w:rPr>
      </w:pPr>
      <w:r w:rsidRPr="002F47AE">
        <w:rPr>
          <w:rFonts w:eastAsia="Times New Roman" w:cs="Times New Roman"/>
          <w:color w:val="000000"/>
        </w:rPr>
        <w:tab/>
      </w:r>
      <w:r w:rsidRPr="002F47AE">
        <w:rPr>
          <w:rFonts w:eastAsia="Times New Roman" w:cs="Times New Roman"/>
          <w:b/>
          <w:color w:val="000000"/>
        </w:rPr>
        <w:t>Topologia rozgłaszania</w:t>
      </w:r>
      <w:r w:rsidRPr="002F47AE">
        <w:rPr>
          <w:rFonts w:eastAsia="Times New Roman" w:cs="Times New Roman"/>
          <w:color w:val="000000"/>
        </w:rPr>
        <w:t xml:space="preserve"> – polega na wysyłaniu przez host danych, do wszystkich hostów podłączonych do medium. Kolejność korzystania z medium </w:t>
      </w:r>
      <w:r w:rsidR="00B95DFD" w:rsidRPr="002F47AE">
        <w:rPr>
          <w:rFonts w:eastAsia="Times New Roman" w:cs="Times New Roman"/>
          <w:color w:val="000000"/>
        </w:rPr>
        <w:t>określona</w:t>
      </w:r>
      <w:r w:rsidR="00B95DFD">
        <w:rPr>
          <w:rFonts w:eastAsia="Times New Roman" w:cs="Times New Roman"/>
          <w:color w:val="000000"/>
        </w:rPr>
        <w:t xml:space="preserve"> jest według</w:t>
      </w:r>
      <w:r w:rsidRPr="002F47AE">
        <w:rPr>
          <w:rFonts w:eastAsia="Times New Roman" w:cs="Times New Roman"/>
          <w:color w:val="000000"/>
        </w:rPr>
        <w:t xml:space="preserve"> reguły </w:t>
      </w:r>
      <w:r w:rsidR="008D54C5" w:rsidRPr="002F47AE">
        <w:rPr>
          <w:rFonts w:eastAsia="Times New Roman" w:cs="Times New Roman"/>
          <w:color w:val="000000"/>
        </w:rPr>
        <w:t xml:space="preserve">„kto pierwszy </w:t>
      </w:r>
      <w:r w:rsidRPr="002F47AE">
        <w:rPr>
          <w:rFonts w:eastAsia="Times New Roman" w:cs="Times New Roman"/>
          <w:color w:val="000000"/>
        </w:rPr>
        <w:t xml:space="preserve">wyśle, pierwszy zostanie obsłużony” (ang. first come, first serve). Siecią wykorzystującą tą topologie jest </w:t>
      </w:r>
      <w:r w:rsidRPr="002F47AE">
        <w:rPr>
          <w:rFonts w:eastAsia="Times New Roman" w:cs="Times New Roman"/>
        </w:rPr>
        <w:t>Ethernet.</w:t>
      </w:r>
    </w:p>
    <w:p w:rsidR="00CC1762" w:rsidRPr="002F47AE" w:rsidRDefault="00FA466D" w:rsidP="00BD2EA9">
      <w:pPr>
        <w:pStyle w:val="Tekstpodstawowy"/>
        <w:widowControl/>
        <w:numPr>
          <w:ilvl w:val="0"/>
          <w:numId w:val="3"/>
        </w:numPr>
        <w:tabs>
          <w:tab w:val="left" w:pos="0"/>
        </w:tabs>
        <w:spacing w:after="0"/>
        <w:jc w:val="both"/>
        <w:rPr>
          <w:rFonts w:cs="Times New Roman"/>
        </w:rPr>
      </w:pPr>
      <w:hyperlink r:id="rId18" w:history="1">
        <w:r w:rsidR="00CC1762" w:rsidRPr="002F47AE">
          <w:rPr>
            <w:rFonts w:cs="Times New Roman"/>
          </w:rPr>
          <w:t>IEEE 802.3</w:t>
        </w:r>
      </w:hyperlink>
      <w:r w:rsidR="00CC1762" w:rsidRPr="002F47AE">
        <w:rPr>
          <w:rFonts w:cs="Times New Roman"/>
        </w:rPr>
        <w:t> – 10 Mb Ethernet</w:t>
      </w:r>
    </w:p>
    <w:p w:rsidR="00CC1762" w:rsidRPr="002F47AE" w:rsidRDefault="00FA466D" w:rsidP="00BD2EA9">
      <w:pPr>
        <w:pStyle w:val="Tekstpodstawowy"/>
        <w:widowControl/>
        <w:numPr>
          <w:ilvl w:val="0"/>
          <w:numId w:val="3"/>
        </w:numPr>
        <w:tabs>
          <w:tab w:val="left" w:pos="0"/>
        </w:tabs>
        <w:spacing w:after="0"/>
        <w:jc w:val="both"/>
        <w:rPr>
          <w:rFonts w:cs="Times New Roman"/>
        </w:rPr>
      </w:pPr>
      <w:hyperlink r:id="rId19" w:history="1">
        <w:r w:rsidR="00CC1762" w:rsidRPr="002F47AE">
          <w:rPr>
            <w:rFonts w:cs="Times New Roman"/>
          </w:rPr>
          <w:t>IEEE 802.3u</w:t>
        </w:r>
      </w:hyperlink>
      <w:r w:rsidR="00CC1762" w:rsidRPr="002F47AE">
        <w:rPr>
          <w:rFonts w:cs="Times New Roman"/>
        </w:rPr>
        <w:t> – 100 Mb Ethernet</w:t>
      </w:r>
    </w:p>
    <w:p w:rsidR="00CC1762" w:rsidRPr="002F47AE" w:rsidRDefault="00FA466D" w:rsidP="00BD2EA9">
      <w:pPr>
        <w:pStyle w:val="Tekstpodstawowy"/>
        <w:widowControl/>
        <w:numPr>
          <w:ilvl w:val="0"/>
          <w:numId w:val="3"/>
        </w:numPr>
        <w:tabs>
          <w:tab w:val="left" w:pos="0"/>
        </w:tabs>
        <w:spacing w:after="0"/>
        <w:jc w:val="both"/>
        <w:rPr>
          <w:rFonts w:cs="Times New Roman"/>
        </w:rPr>
      </w:pPr>
      <w:hyperlink r:id="rId20" w:history="1">
        <w:r w:rsidR="00CC1762" w:rsidRPr="002F47AE">
          <w:rPr>
            <w:rFonts w:cs="Times New Roman"/>
          </w:rPr>
          <w:t>IEEE 802.3x</w:t>
        </w:r>
      </w:hyperlink>
      <w:r w:rsidR="00CC1762" w:rsidRPr="002F47AE">
        <w:rPr>
          <w:rFonts w:cs="Times New Roman"/>
        </w:rPr>
        <w:t> – Full Duplex Ethernet</w:t>
      </w:r>
    </w:p>
    <w:p w:rsidR="00CC1762" w:rsidRPr="002F47AE" w:rsidRDefault="00FA466D" w:rsidP="00BD2EA9">
      <w:pPr>
        <w:pStyle w:val="Tekstpodstawowy"/>
        <w:widowControl/>
        <w:numPr>
          <w:ilvl w:val="0"/>
          <w:numId w:val="3"/>
        </w:numPr>
        <w:tabs>
          <w:tab w:val="left" w:pos="0"/>
        </w:tabs>
        <w:spacing w:after="0"/>
        <w:jc w:val="both"/>
        <w:rPr>
          <w:rFonts w:cs="Times New Roman"/>
        </w:rPr>
      </w:pPr>
      <w:hyperlink r:id="rId21" w:history="1">
        <w:r w:rsidR="00CC1762" w:rsidRPr="002F47AE">
          <w:rPr>
            <w:rFonts w:cs="Times New Roman"/>
          </w:rPr>
          <w:t>IEEE 802.3z</w:t>
        </w:r>
      </w:hyperlink>
      <w:r w:rsidR="00CC1762" w:rsidRPr="002F47AE">
        <w:rPr>
          <w:rFonts w:cs="Times New Roman"/>
        </w:rPr>
        <w:t> – 1 Gb Ethernet</w:t>
      </w:r>
    </w:p>
    <w:p w:rsidR="00CC1762" w:rsidRPr="002F47AE" w:rsidRDefault="00CC1762" w:rsidP="00CC1762">
      <w:pPr>
        <w:pStyle w:val="Tekstpodstawowy"/>
        <w:widowControl/>
        <w:spacing w:after="0"/>
        <w:rPr>
          <w:rFonts w:cs="Times New Roman"/>
        </w:rPr>
      </w:pPr>
    </w:p>
    <w:p w:rsidR="00CC1762" w:rsidRPr="002F47AE" w:rsidRDefault="00CC1762" w:rsidP="00BD2EA9">
      <w:pPr>
        <w:pStyle w:val="Tekstpodstawowy"/>
        <w:widowControl/>
        <w:jc w:val="both"/>
        <w:rPr>
          <w:rFonts w:cs="Times New Roman"/>
        </w:rPr>
      </w:pPr>
      <w:r w:rsidRPr="002F47AE">
        <w:rPr>
          <w:rFonts w:cs="Times New Roman"/>
          <w:b/>
        </w:rPr>
        <w:tab/>
        <w:t>Topologia przekazywania tokenu (żetonu)</w:t>
      </w:r>
      <w:r w:rsidRPr="002F47AE">
        <w:rPr>
          <w:rFonts w:cs="Times New Roman"/>
        </w:rPr>
        <w:t> - polega na kontrolowaniu dostępu do sieci poprzez przekazywanie elektronicznego tokenu. Host posiadający w danym momencie token może skorzystać z medium. Gdy nie ma on aktualnie zadań, przekazuje token kolejnemu hostowi i cały cykl się powtarza.</w:t>
      </w:r>
    </w:p>
    <w:p w:rsidR="00CC1762" w:rsidRPr="002F47AE" w:rsidRDefault="00FA466D" w:rsidP="00BD2EA9">
      <w:pPr>
        <w:pStyle w:val="Tekstpodstawowy"/>
        <w:widowControl/>
        <w:numPr>
          <w:ilvl w:val="0"/>
          <w:numId w:val="30"/>
        </w:numPr>
        <w:spacing w:after="0"/>
        <w:jc w:val="both"/>
        <w:rPr>
          <w:rFonts w:cs="Times New Roman"/>
        </w:rPr>
      </w:pPr>
      <w:hyperlink r:id="rId22" w:history="1">
        <w:r w:rsidR="00CC1762" w:rsidRPr="002F47AE">
          <w:rPr>
            <w:rFonts w:cs="Times New Roman"/>
          </w:rPr>
          <w:t>IEEE 802.5</w:t>
        </w:r>
      </w:hyperlink>
      <w:r w:rsidR="00CC1762" w:rsidRPr="002F47AE">
        <w:rPr>
          <w:rFonts w:cs="Times New Roman"/>
        </w:rPr>
        <w:t> – Token ring</w:t>
      </w:r>
    </w:p>
    <w:p w:rsidR="00CC1762" w:rsidRPr="002F47AE" w:rsidRDefault="00FA466D" w:rsidP="00BD2EA9">
      <w:pPr>
        <w:pStyle w:val="Tekstpodstawowy"/>
        <w:widowControl/>
        <w:numPr>
          <w:ilvl w:val="0"/>
          <w:numId w:val="30"/>
        </w:numPr>
        <w:spacing w:after="0"/>
        <w:jc w:val="both"/>
        <w:rPr>
          <w:rFonts w:cs="Times New Roman"/>
        </w:rPr>
      </w:pPr>
      <w:hyperlink r:id="rId23" w:history="1">
        <w:r w:rsidR="00CC1762" w:rsidRPr="002F47AE">
          <w:rPr>
            <w:rFonts w:cs="Times New Roman"/>
          </w:rPr>
          <w:t>IEEE 802.6</w:t>
        </w:r>
      </w:hyperlink>
      <w:r w:rsidR="00CC1762" w:rsidRPr="002F47AE">
        <w:rPr>
          <w:rFonts w:cs="Times New Roman"/>
        </w:rPr>
        <w:t> – Sieci metropolitalne (MAN)</w:t>
      </w:r>
    </w:p>
    <w:p w:rsidR="00CC1762" w:rsidRPr="002F47AE" w:rsidRDefault="00FA466D" w:rsidP="00BD2EA9">
      <w:pPr>
        <w:pStyle w:val="Tekstpodstawowy"/>
        <w:widowControl/>
        <w:numPr>
          <w:ilvl w:val="0"/>
          <w:numId w:val="30"/>
        </w:numPr>
        <w:spacing w:after="0"/>
        <w:jc w:val="both"/>
        <w:rPr>
          <w:rFonts w:eastAsia="Times New Roman" w:cs="Times New Roman"/>
        </w:rPr>
      </w:pPr>
      <w:hyperlink r:id="rId24" w:history="1">
        <w:r w:rsidR="00CC1762" w:rsidRPr="002F47AE">
          <w:rPr>
            <w:rFonts w:cs="Times New Roman"/>
          </w:rPr>
          <w:t>FDDI</w:t>
        </w:r>
      </w:hyperlink>
    </w:p>
    <w:p w:rsidR="00AC4302" w:rsidRPr="002F47AE" w:rsidRDefault="00AC4302" w:rsidP="00CC1762">
      <w:pPr>
        <w:pStyle w:val="Podtytu"/>
        <w:rPr>
          <w:sz w:val="24"/>
          <w:szCs w:val="24"/>
        </w:rPr>
      </w:pPr>
    </w:p>
    <w:p w:rsidR="00CC1762" w:rsidRPr="002F47AE" w:rsidRDefault="00CC1762" w:rsidP="00CC1762">
      <w:pPr>
        <w:pStyle w:val="Podtytu"/>
        <w:rPr>
          <w:sz w:val="24"/>
          <w:szCs w:val="24"/>
        </w:rPr>
      </w:pPr>
      <w:bookmarkStart w:id="14" w:name="_Toc357376667"/>
      <w:r w:rsidRPr="002F47AE">
        <w:rPr>
          <w:sz w:val="24"/>
          <w:szCs w:val="24"/>
        </w:rPr>
        <w:t>2.1.3 Zagadnienie routingu</w:t>
      </w:r>
      <w:bookmarkEnd w:id="14"/>
    </w:p>
    <w:p w:rsidR="00CC1762" w:rsidRPr="002F47AE" w:rsidRDefault="00B95DFD" w:rsidP="00BD2EA9">
      <w:pPr>
        <w:ind w:firstLine="709"/>
        <w:jc w:val="both"/>
      </w:pPr>
      <w:r>
        <w:t>Termin routingu</w:t>
      </w:r>
      <w:r w:rsidR="00CC1762" w:rsidRPr="002F47AE">
        <w:t xml:space="preserve">, nazywany inaczej trasowaniem, posiada wiele znaczeń w zależności od kategorii, w której go rozpatrujemy. W informatyce routing odnosi się do sposobu wyznaczania drogi lub trasy, prowadzącej wysyłane dane do miejsca przeznaczenia. Żaden z hostów w sieci nie ma wpływu na przebieg całej trasy pakietu danych przesyłanego przez sieć. Za wyznaczanie tych tras odpowiedzialne są kolejne routery w sieci. Router podejmuje decyzje bazując na adresie IP hosta docelowego zawartym w pakiecie. Wszystkie urządzenia na całej drodze pakietu używają tego adresu IP, aby przesłać dane we właściwe miejsce. Aby router podejmował właściwe decyzje musi nauczyć się jaka jest trasa do odległej sieci. Routery są w stanie przeprowadzać routing na dwa podstawowe sposoby. Jednym ze sposobów jest wykorzystywanie wcześniej </w:t>
      </w:r>
      <w:r w:rsidR="00CC1762" w:rsidRPr="002F47AE">
        <w:lastRenderedPageBreak/>
        <w:t xml:space="preserve">zaprogramowanych statycznych tras. Taką formę nazywamy routingiem statycznym. Innym rozwiązaniem jest zastosowanie routingu dynamicznego, który </w:t>
      </w:r>
      <w:r w:rsidR="008D7548">
        <w:t>opiera się na obliczaniu tras z </w:t>
      </w:r>
      <w:r w:rsidR="00CC1762" w:rsidRPr="002F47AE">
        <w:t xml:space="preserve">wykorzystaniem jednego z dynamicznych protokołów routingu (zagadnienie to </w:t>
      </w:r>
      <w:r w:rsidR="002A3C27">
        <w:t>omówiono</w:t>
      </w:r>
      <w:r w:rsidR="00CC1762" w:rsidRPr="002F47AE">
        <w:t xml:space="preserve"> dokładniej w dalszej części pracy).</w:t>
      </w:r>
    </w:p>
    <w:p w:rsidR="00101ADC" w:rsidRPr="002F47AE" w:rsidRDefault="00101ADC" w:rsidP="00CC1762">
      <w:pPr>
        <w:pStyle w:val="Podtytu"/>
        <w:rPr>
          <w:sz w:val="24"/>
          <w:szCs w:val="24"/>
        </w:rPr>
      </w:pPr>
    </w:p>
    <w:p w:rsidR="00CC1762" w:rsidRPr="002F47AE" w:rsidRDefault="00CC1762" w:rsidP="00CC1762">
      <w:pPr>
        <w:pStyle w:val="Podtytu"/>
        <w:rPr>
          <w:rStyle w:val="PodtytuZnak"/>
          <w:rFonts w:eastAsia="SimSun"/>
          <w:sz w:val="24"/>
          <w:szCs w:val="24"/>
        </w:rPr>
      </w:pPr>
      <w:bookmarkStart w:id="15" w:name="_Toc357376668"/>
      <w:r w:rsidRPr="002F47AE">
        <w:rPr>
          <w:sz w:val="24"/>
          <w:szCs w:val="24"/>
        </w:rPr>
        <w:t>2.1.4</w:t>
      </w:r>
      <w:r w:rsidRPr="002F47AE">
        <w:rPr>
          <w:rFonts w:eastAsia="SimSun"/>
          <w:sz w:val="24"/>
          <w:szCs w:val="24"/>
        </w:rPr>
        <w:t xml:space="preserve"> Routing statyczny</w:t>
      </w:r>
      <w:bookmarkEnd w:id="15"/>
    </w:p>
    <w:p w:rsidR="00CC1762" w:rsidRPr="002F47AE" w:rsidRDefault="00CC1762" w:rsidP="00BD2EA9">
      <w:pPr>
        <w:ind w:firstLine="709"/>
        <w:jc w:val="both"/>
      </w:pPr>
      <w:r w:rsidRPr="002F47AE">
        <w:t xml:space="preserve">Routing statyczny jest najprostszą forma trasowania. Konfiguracja  routingu statycznego polega na ręcznym wprowadzaniu przez administratora tras definiujących routing. Router, który jest zaprogramowany na routing statyczny przesyła pakiety </w:t>
      </w:r>
      <w:r w:rsidR="002A3C27">
        <w:t xml:space="preserve">poprzez ściśle ustalone porty. </w:t>
      </w:r>
      <w:r w:rsidRPr="002F47AE">
        <w:t>Podczas tworzenia tras wymagane jest tylko podanie adresu sieci docelowej i interfejsu routera, przez który ma zostać wysłany pakiet. Router nie musi nawet podejmować prób odnalezienia dostępnych tras, ani uzyskiwać o nich informacji. W dużej sieci ręczne utrzymywani tablic routingu wymaga bardzo dużej ilości poświęconego czasu, gdyż każda zmiana w topologii sieci, czy też jej uszkodzenie, wymaga dokonania zmian w konfiguracji routingu. W małych sieciach, konfiguracja statycznego routingu wymaga mniejszego nakładu pracy administratora. Zaletą takiej formy trasowania jest większa wydajność zasobów, jak również wykorzystywanie mniejszej szerokości pasma transmisji. Statyczny routing wymaga znacznie mniej pamięci, gdyż nie są marnowane cykle procesora na obliczanie tras wędrówki pakietów danych. Jednak mimo swoich zalet, routing statyczny posiada wiele ograniczeń, stąd tez nawet w sieciach, gdzie jest planowany do wdrożenia, najczęściej współdziała z routingiem dynamicznym. [4]</w:t>
      </w:r>
    </w:p>
    <w:p w:rsidR="00101ADC" w:rsidRPr="002F47AE" w:rsidRDefault="00101ADC" w:rsidP="00CC1762">
      <w:pPr>
        <w:pStyle w:val="Podtytu"/>
        <w:rPr>
          <w:rFonts w:eastAsia="SimSun"/>
          <w:sz w:val="24"/>
          <w:szCs w:val="24"/>
        </w:rPr>
      </w:pPr>
    </w:p>
    <w:p w:rsidR="00CC1762" w:rsidRPr="002F47AE" w:rsidRDefault="00CC1762" w:rsidP="00CC1762">
      <w:pPr>
        <w:pStyle w:val="Podtytu"/>
        <w:rPr>
          <w:rFonts w:eastAsia="SimSun"/>
          <w:sz w:val="24"/>
          <w:szCs w:val="24"/>
        </w:rPr>
      </w:pPr>
      <w:bookmarkStart w:id="16" w:name="_Toc357376669"/>
      <w:r w:rsidRPr="002F47AE">
        <w:rPr>
          <w:rFonts w:eastAsia="SimSun"/>
          <w:sz w:val="24"/>
          <w:szCs w:val="24"/>
        </w:rPr>
        <w:t>2.1.5  Routing dynamiczny</w:t>
      </w:r>
      <w:bookmarkEnd w:id="16"/>
      <w:r w:rsidRPr="002F47AE">
        <w:rPr>
          <w:rFonts w:eastAsia="SimSun"/>
          <w:sz w:val="24"/>
          <w:szCs w:val="24"/>
        </w:rPr>
        <w:t xml:space="preserve"> </w:t>
      </w:r>
    </w:p>
    <w:p w:rsidR="00CC1762" w:rsidRPr="002F47AE" w:rsidRDefault="00CC1762" w:rsidP="00BD2EA9">
      <w:pPr>
        <w:widowControl/>
        <w:suppressAutoHyphens w:val="0"/>
        <w:autoSpaceDE w:val="0"/>
        <w:autoSpaceDN w:val="0"/>
        <w:adjustRightInd w:val="0"/>
        <w:ind w:firstLine="709"/>
        <w:jc w:val="both"/>
        <w:rPr>
          <w:rFonts w:cs="Times New Roman"/>
        </w:rPr>
      </w:pPr>
      <w:r w:rsidRPr="002F47AE">
        <w:rPr>
          <w:rFonts w:cs="Times New Roman"/>
        </w:rPr>
        <w:t>Routingiem dynamicznym możemy nazwać zestaw komunikatów, procesów i algorytmów,</w:t>
      </w:r>
      <w:r w:rsidR="00BD2EA9">
        <w:rPr>
          <w:rFonts w:cs="Times New Roman"/>
        </w:rPr>
        <w:t xml:space="preserve"> </w:t>
      </w:r>
      <w:r w:rsidRPr="002F47AE">
        <w:rPr>
          <w:rFonts w:cs="Times New Roman"/>
        </w:rPr>
        <w:t xml:space="preserve">służących do komunikacji między routerami, </w:t>
      </w:r>
      <w:r w:rsidR="002A3C27">
        <w:rPr>
          <w:rFonts w:cs="Times New Roman"/>
        </w:rPr>
        <w:t>pozwalających</w:t>
      </w:r>
      <w:r w:rsidRPr="002F47AE">
        <w:rPr>
          <w:rFonts w:cs="Times New Roman"/>
        </w:rPr>
        <w:t xml:space="preserve"> na wymianę informacji o sieciach</w:t>
      </w:r>
      <w:r w:rsidR="002A3C27">
        <w:rPr>
          <w:rFonts w:cs="Times New Roman"/>
        </w:rPr>
        <w:t xml:space="preserve"> </w:t>
      </w:r>
      <w:r w:rsidRPr="002F47AE">
        <w:rPr>
          <w:rFonts w:cs="Times New Roman"/>
        </w:rPr>
        <w:t xml:space="preserve">oraz umożliwiających budowanie tablicy routingu routerów [6]. </w:t>
      </w:r>
    </w:p>
    <w:p w:rsidR="00CC1762" w:rsidRPr="002F47AE" w:rsidRDefault="00CC1762" w:rsidP="00BD2EA9">
      <w:pPr>
        <w:widowControl/>
        <w:suppressAutoHyphens w:val="0"/>
        <w:autoSpaceDE w:val="0"/>
        <w:autoSpaceDN w:val="0"/>
        <w:adjustRightInd w:val="0"/>
        <w:ind w:firstLine="708"/>
        <w:jc w:val="both"/>
        <w:rPr>
          <w:rFonts w:cs="Times New Roman"/>
        </w:rPr>
      </w:pPr>
      <w:r w:rsidRPr="002F47AE">
        <w:rPr>
          <w:rFonts w:cs="Times New Roman"/>
        </w:rPr>
        <w:t>Routing dynamiczny umożliwia wymianę danych o aktualnych trasach i ich stanie pomiędzy routerami. Protokoły routingu dynamicznego wyznaczają najlepszą drogę do celu, jak również ustalają nową drogę (w sytuacji gdy na przykład zmieni się topologia sieci lub ulegnie ona awarii), co pozwala na bieżące reagowanie na zachodzące zmiany w sieci. Każdy router podczas uruchamiania wie tylko o jednej sieci. Następnie ogłasza on innym routerom do niego podłączonym to, co wie, inne routery natomiast odpowiadają tym co one wiedzą.[6]</w:t>
      </w:r>
    </w:p>
    <w:p w:rsidR="00CC1762" w:rsidRPr="002F47AE" w:rsidRDefault="00CC1762" w:rsidP="00CC1762">
      <w:pPr>
        <w:widowControl/>
        <w:suppressAutoHyphens w:val="0"/>
        <w:autoSpaceDE w:val="0"/>
        <w:autoSpaceDN w:val="0"/>
        <w:adjustRightInd w:val="0"/>
        <w:rPr>
          <w:rFonts w:cs="Times New Roman"/>
        </w:rPr>
      </w:pP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r w:rsidRPr="002F47AE">
        <w:rPr>
          <w:rFonts w:cs="Times New Roman"/>
        </w:rPr>
        <w:t>Protokoły routingu możemy podzielić z</w:t>
      </w:r>
      <w:r w:rsidRPr="002F47AE">
        <w:rPr>
          <w:rFonts w:eastAsia="Times New Roman" w:cs="Times New Roman"/>
          <w:color w:val="000000"/>
          <w:kern w:val="0"/>
          <w:lang w:eastAsia="pl-PL" w:bidi="ar-SA"/>
        </w:rPr>
        <w:t>e względu na:</w:t>
      </w:r>
    </w:p>
    <w:p w:rsidR="00CC1762" w:rsidRPr="002F47AE" w:rsidRDefault="00CC1762" w:rsidP="00CC1762">
      <w:pPr>
        <w:widowControl/>
        <w:suppressAutoHyphens w:val="0"/>
        <w:autoSpaceDE w:val="0"/>
        <w:autoSpaceDN w:val="0"/>
        <w:adjustRightInd w:val="0"/>
        <w:rPr>
          <w:rFonts w:eastAsia="Times New Roman" w:cs="Times New Roman"/>
          <w:color w:val="000000"/>
          <w:kern w:val="0"/>
          <w:lang w:eastAsia="pl-PL" w:bidi="ar-SA"/>
        </w:rPr>
      </w:pPr>
    </w:p>
    <w:p w:rsidR="00CC1762" w:rsidRPr="002F47AE" w:rsidRDefault="00CC1762" w:rsidP="00BD2EA9">
      <w:pPr>
        <w:widowControl/>
        <w:numPr>
          <w:ilvl w:val="0"/>
          <w:numId w:val="14"/>
        </w:numPr>
        <w:suppressAutoHyphens w:val="0"/>
        <w:autoSpaceDE w:val="0"/>
        <w:autoSpaceDN w:val="0"/>
        <w:adjustRightInd w:val="0"/>
        <w:jc w:val="both"/>
        <w:rPr>
          <w:rFonts w:eastAsia="Times New Roman" w:cs="Times New Roman"/>
          <w:color w:val="000000"/>
          <w:kern w:val="0"/>
          <w:lang w:eastAsia="pl-PL" w:bidi="ar-SA"/>
        </w:rPr>
      </w:pPr>
      <w:r w:rsidRPr="002F47AE">
        <w:rPr>
          <w:rFonts w:eastAsia="Times New Roman" w:cs="Times New Roman"/>
          <w:color w:val="000000"/>
          <w:kern w:val="0"/>
          <w:lang w:eastAsia="pl-PL" w:bidi="ar-SA"/>
        </w:rPr>
        <w:t xml:space="preserve">obszar działania: </w:t>
      </w:r>
    </w:p>
    <w:p w:rsidR="00CC1762" w:rsidRPr="002F47AE" w:rsidRDefault="00CC1762" w:rsidP="00BD2EA9">
      <w:pPr>
        <w:widowControl/>
        <w:suppressAutoHyphens w:val="0"/>
        <w:autoSpaceDE w:val="0"/>
        <w:autoSpaceDN w:val="0"/>
        <w:adjustRightInd w:val="0"/>
        <w:ind w:left="502"/>
        <w:jc w:val="both"/>
        <w:rPr>
          <w:rFonts w:eastAsia="Times New Roman" w:cs="Times New Roman"/>
          <w:color w:val="000000"/>
          <w:kern w:val="0"/>
          <w:lang w:eastAsia="pl-PL" w:bidi="ar-SA"/>
        </w:rPr>
      </w:pPr>
    </w:p>
    <w:p w:rsidR="00CC1762" w:rsidRDefault="00CC1762" w:rsidP="00BD2EA9">
      <w:pPr>
        <w:widowControl/>
        <w:numPr>
          <w:ilvl w:val="0"/>
          <w:numId w:val="15"/>
        </w:numPr>
        <w:suppressAutoHyphens w:val="0"/>
        <w:autoSpaceDE w:val="0"/>
        <w:autoSpaceDN w:val="0"/>
        <w:adjustRightInd w:val="0"/>
        <w:jc w:val="both"/>
        <w:rPr>
          <w:rFonts w:eastAsia="Times New Roman" w:cs="Times New Roman"/>
          <w:color w:val="000000"/>
          <w:kern w:val="0"/>
          <w:lang w:eastAsia="pl-PL" w:bidi="ar-SA"/>
        </w:rPr>
      </w:pPr>
      <w:r w:rsidRPr="002F47AE">
        <w:rPr>
          <w:rFonts w:eastAsia="Times New Roman" w:cs="Times New Roman"/>
          <w:color w:val="000000"/>
          <w:kern w:val="0"/>
          <w:lang w:val="en-US" w:eastAsia="pl-PL" w:bidi="ar-SA"/>
        </w:rPr>
        <w:t>wewnętrzne (Interior Gateway Protocols</w:t>
      </w:r>
      <w:r w:rsidR="00BD2EA9">
        <w:rPr>
          <w:rFonts w:eastAsia="Times New Roman" w:cs="Times New Roman"/>
          <w:color w:val="000000"/>
          <w:kern w:val="0"/>
          <w:lang w:val="en-US" w:eastAsia="pl-PL" w:bidi="ar-SA"/>
        </w:rPr>
        <w:t xml:space="preserve"> </w:t>
      </w:r>
      <w:r w:rsidRPr="002F47AE">
        <w:rPr>
          <w:rFonts w:eastAsia="Times New Roman" w:cs="Times New Roman"/>
          <w:color w:val="000000"/>
          <w:kern w:val="0"/>
          <w:lang w:val="en-US" w:eastAsia="pl-PL" w:bidi="ar-SA"/>
        </w:rPr>
        <w:t xml:space="preserve">- IGP). </w:t>
      </w:r>
      <w:r w:rsidRPr="002F47AE">
        <w:rPr>
          <w:rFonts w:eastAsia="Times New Roman" w:cs="Times New Roman"/>
          <w:color w:val="000000"/>
          <w:kern w:val="0"/>
          <w:lang w:eastAsia="pl-PL" w:bidi="ar-SA"/>
        </w:rPr>
        <w:t>Działają one wewnątrz sieci lokalnych</w:t>
      </w:r>
      <w:r w:rsidR="00853FE1">
        <w:rPr>
          <w:rFonts w:eastAsia="Times New Roman" w:cs="Times New Roman"/>
          <w:color w:val="000000"/>
          <w:kern w:val="0"/>
          <w:lang w:eastAsia="pl-PL" w:bidi="ar-SA"/>
        </w:rPr>
        <w:t>. S</w:t>
      </w:r>
      <w:r w:rsidRPr="002F47AE">
        <w:rPr>
          <w:rFonts w:eastAsia="Times New Roman" w:cs="Times New Roman"/>
          <w:color w:val="000000"/>
          <w:kern w:val="0"/>
          <w:lang w:eastAsia="pl-PL" w:bidi="ar-SA"/>
        </w:rPr>
        <w:t>ą proste i mało obciążają routery. Zaliczamy do nich - RIP</w:t>
      </w:r>
      <w:r w:rsidR="00853FE1">
        <w:rPr>
          <w:rFonts w:eastAsia="Times New Roman" w:cs="Times New Roman"/>
          <w:color w:val="000000"/>
          <w:kern w:val="0"/>
          <w:lang w:eastAsia="pl-PL" w:bidi="ar-SA"/>
        </w:rPr>
        <w:t>v</w:t>
      </w:r>
      <w:r w:rsidRPr="002F47AE">
        <w:rPr>
          <w:rFonts w:eastAsia="Times New Roman" w:cs="Times New Roman"/>
          <w:color w:val="000000"/>
          <w:kern w:val="0"/>
          <w:lang w:eastAsia="pl-PL" w:bidi="ar-SA"/>
        </w:rPr>
        <w:t>1, RIP</w:t>
      </w:r>
      <w:r w:rsidR="00853FE1">
        <w:rPr>
          <w:rFonts w:eastAsia="Times New Roman" w:cs="Times New Roman"/>
          <w:color w:val="000000"/>
          <w:kern w:val="0"/>
          <w:lang w:eastAsia="pl-PL" w:bidi="ar-SA"/>
        </w:rPr>
        <w:t>v</w:t>
      </w:r>
      <w:r w:rsidRPr="002F47AE">
        <w:rPr>
          <w:rFonts w:eastAsia="Times New Roman" w:cs="Times New Roman"/>
          <w:color w:val="000000"/>
          <w:kern w:val="0"/>
          <w:lang w:eastAsia="pl-PL" w:bidi="ar-SA"/>
        </w:rPr>
        <w:t xml:space="preserve">2, EIGRP, OSPF. </w:t>
      </w:r>
    </w:p>
    <w:p w:rsidR="00BD2EA9" w:rsidRPr="002F47AE" w:rsidRDefault="00BD2EA9" w:rsidP="00BD2EA9">
      <w:pPr>
        <w:widowControl/>
        <w:suppressAutoHyphens w:val="0"/>
        <w:autoSpaceDE w:val="0"/>
        <w:autoSpaceDN w:val="0"/>
        <w:adjustRightInd w:val="0"/>
        <w:ind w:left="1429"/>
        <w:jc w:val="both"/>
        <w:rPr>
          <w:rFonts w:eastAsia="Times New Roman" w:cs="Times New Roman"/>
          <w:color w:val="000000"/>
          <w:kern w:val="0"/>
          <w:lang w:eastAsia="pl-PL" w:bidi="ar-SA"/>
        </w:rPr>
      </w:pPr>
    </w:p>
    <w:p w:rsidR="00CC1762" w:rsidRPr="002F47AE" w:rsidRDefault="00CC1762" w:rsidP="00BD2EA9">
      <w:pPr>
        <w:widowControl/>
        <w:numPr>
          <w:ilvl w:val="0"/>
          <w:numId w:val="15"/>
        </w:numPr>
        <w:suppressAutoHyphens w:val="0"/>
        <w:autoSpaceDE w:val="0"/>
        <w:autoSpaceDN w:val="0"/>
        <w:adjustRightInd w:val="0"/>
        <w:jc w:val="both"/>
        <w:rPr>
          <w:rFonts w:eastAsia="Times New Roman" w:cs="Times New Roman"/>
          <w:color w:val="000000"/>
          <w:kern w:val="0"/>
          <w:lang w:eastAsia="pl-PL" w:bidi="ar-SA"/>
        </w:rPr>
      </w:pPr>
      <w:r w:rsidRPr="00544D11">
        <w:rPr>
          <w:rFonts w:eastAsia="Times New Roman" w:cs="Times New Roman"/>
          <w:color w:val="000000"/>
          <w:kern w:val="0"/>
          <w:lang w:val="en-US" w:eastAsia="pl-PL" w:bidi="ar-SA"/>
        </w:rPr>
        <w:t xml:space="preserve">zewnętrzne (Exterior Routing Protocols - EGP). </w:t>
      </w:r>
      <w:r w:rsidRPr="002F47AE">
        <w:rPr>
          <w:rFonts w:eastAsia="Times New Roman" w:cs="Times New Roman"/>
          <w:color w:val="000000"/>
          <w:kern w:val="0"/>
          <w:lang w:eastAsia="pl-PL" w:bidi="ar-SA"/>
        </w:rPr>
        <w:t>Działają na zewnątrz sieci lokalnych. W tej kategorii wyróżniamy BGP.</w:t>
      </w:r>
    </w:p>
    <w:p w:rsidR="00CC1762" w:rsidRPr="002F47AE" w:rsidRDefault="00CC1762" w:rsidP="00CC1762">
      <w:pPr>
        <w:widowControl/>
        <w:suppressAutoHyphens w:val="0"/>
        <w:autoSpaceDE w:val="0"/>
        <w:autoSpaceDN w:val="0"/>
        <w:adjustRightInd w:val="0"/>
      </w:pPr>
    </w:p>
    <w:p w:rsidR="00CC1762" w:rsidRDefault="00CC1762" w:rsidP="00CC1762">
      <w:pPr>
        <w:numPr>
          <w:ilvl w:val="0"/>
          <w:numId w:val="14"/>
        </w:numPr>
        <w:autoSpaceDE w:val="0"/>
        <w:rPr>
          <w:kern w:val="0"/>
          <w:lang w:eastAsia="pl-PL" w:bidi="ar-SA"/>
        </w:rPr>
      </w:pPr>
      <w:r w:rsidRPr="002F47AE">
        <w:rPr>
          <w:kern w:val="0"/>
          <w:lang w:eastAsia="pl-PL" w:bidi="ar-SA"/>
        </w:rPr>
        <w:t>sposób działania/stosowany algorytm :</w:t>
      </w:r>
    </w:p>
    <w:p w:rsidR="00BD2EA9" w:rsidRPr="002F47AE" w:rsidRDefault="00BD2EA9" w:rsidP="00BD2EA9">
      <w:pPr>
        <w:autoSpaceDE w:val="0"/>
        <w:ind w:left="502"/>
        <w:rPr>
          <w:kern w:val="0"/>
          <w:lang w:eastAsia="pl-PL" w:bidi="ar-SA"/>
        </w:rPr>
      </w:pPr>
    </w:p>
    <w:p w:rsidR="00CC1762" w:rsidRDefault="00CC1762" w:rsidP="00BD2EA9">
      <w:pPr>
        <w:numPr>
          <w:ilvl w:val="0"/>
          <w:numId w:val="16"/>
        </w:numPr>
        <w:autoSpaceDE w:val="0"/>
        <w:jc w:val="both"/>
        <w:rPr>
          <w:kern w:val="0"/>
          <w:lang w:eastAsia="pl-PL" w:bidi="ar-SA"/>
        </w:rPr>
      </w:pPr>
      <w:r w:rsidRPr="002F47AE">
        <w:rPr>
          <w:kern w:val="0"/>
          <w:lang w:eastAsia="pl-PL" w:bidi="ar-SA"/>
        </w:rPr>
        <w:t>protokoły typu dystans-wektor (Distance Vector) - nawołują każdy router sąsiadujący do przesłania całej lub części swojej tablicy routingu. Protokoły bazują na znalezieniu dystansu, cz</w:t>
      </w:r>
      <w:r w:rsidR="00853FE1">
        <w:rPr>
          <w:kern w:val="0"/>
          <w:lang w:eastAsia="pl-PL" w:bidi="ar-SA"/>
        </w:rPr>
        <w:t xml:space="preserve">yli liczby skoków i wektora oraz </w:t>
      </w:r>
      <w:r w:rsidRPr="002F47AE">
        <w:rPr>
          <w:kern w:val="0"/>
          <w:lang w:eastAsia="pl-PL" w:bidi="ar-SA"/>
        </w:rPr>
        <w:t>właściwego kierunku do celu. Przykładami tego typu są protokoły RIP i EIGRP</w:t>
      </w:r>
    </w:p>
    <w:p w:rsidR="00BD2EA9" w:rsidRPr="002F47AE" w:rsidRDefault="00BD2EA9" w:rsidP="00BD2EA9">
      <w:pPr>
        <w:autoSpaceDE w:val="0"/>
        <w:ind w:left="1429"/>
        <w:jc w:val="both"/>
        <w:rPr>
          <w:kern w:val="0"/>
          <w:lang w:eastAsia="pl-PL" w:bidi="ar-SA"/>
        </w:rPr>
      </w:pPr>
    </w:p>
    <w:p w:rsidR="00CC1762" w:rsidRPr="002F47AE" w:rsidRDefault="00CC1762" w:rsidP="00BD2EA9">
      <w:pPr>
        <w:numPr>
          <w:ilvl w:val="0"/>
          <w:numId w:val="16"/>
        </w:numPr>
        <w:autoSpaceDE w:val="0"/>
        <w:jc w:val="both"/>
        <w:rPr>
          <w:kern w:val="0"/>
          <w:lang w:eastAsia="pl-PL" w:bidi="ar-SA"/>
        </w:rPr>
      </w:pPr>
      <w:r w:rsidRPr="002F47AE">
        <w:rPr>
          <w:kern w:val="0"/>
          <w:lang w:eastAsia="pl-PL" w:bidi="ar-SA"/>
        </w:rPr>
        <w:t>protokoły stanu łącza (Link State) - wysyłają informacje o trasach do wszystkich routerów tworząc w ten sposób mapę całej sieci. Osiągane jest to poprzez wymianę</w:t>
      </w:r>
      <w:r w:rsidR="00853FE1">
        <w:rPr>
          <w:kern w:val="0"/>
          <w:lang w:eastAsia="pl-PL" w:bidi="ar-SA"/>
        </w:rPr>
        <w:t xml:space="preserve"> tak zwanych</w:t>
      </w:r>
      <w:r w:rsidRPr="002F47AE">
        <w:rPr>
          <w:kern w:val="0"/>
          <w:lang w:eastAsia="pl-PL" w:bidi="ar-SA"/>
        </w:rPr>
        <w:t>. LSA (ang. link-state advertisements) z innymi routerami w sieci. Przykładem tego typu protokołów jest OSPF</w:t>
      </w:r>
    </w:p>
    <w:p w:rsidR="00CC1762" w:rsidRPr="002F47AE" w:rsidRDefault="00CC1762" w:rsidP="00BD2EA9">
      <w:pPr>
        <w:ind w:left="1429"/>
        <w:jc w:val="both"/>
        <w:rPr>
          <w:kern w:val="0"/>
          <w:lang w:eastAsia="pl-PL" w:bidi="ar-SA"/>
        </w:rPr>
      </w:pPr>
    </w:p>
    <w:p w:rsidR="00CC1762" w:rsidRPr="002F47AE" w:rsidRDefault="00CC1762" w:rsidP="00BD2EA9">
      <w:pPr>
        <w:numPr>
          <w:ilvl w:val="0"/>
          <w:numId w:val="16"/>
        </w:numPr>
        <w:autoSpaceDE w:val="0"/>
        <w:jc w:val="both"/>
        <w:rPr>
          <w:kern w:val="0"/>
          <w:lang w:eastAsia="pl-PL" w:bidi="ar-SA"/>
        </w:rPr>
      </w:pPr>
      <w:r w:rsidRPr="002F47AE">
        <w:rPr>
          <w:kern w:val="0"/>
          <w:lang w:eastAsia="pl-PL" w:bidi="ar-SA"/>
        </w:rPr>
        <w:t>hybrydowe protokoły routingu- mają cechy zarówno protokołów wektora odległości jak i stanu łącza. Przykładem tego typu protokołu jest EIGRP.</w:t>
      </w:r>
    </w:p>
    <w:p w:rsidR="00CC1762" w:rsidRPr="002F47AE" w:rsidRDefault="00CC1762" w:rsidP="00BD2EA9">
      <w:pPr>
        <w:pStyle w:val="Akapitzlist"/>
        <w:jc w:val="both"/>
        <w:rPr>
          <w:kern w:val="0"/>
          <w:szCs w:val="24"/>
          <w:lang w:eastAsia="pl-PL" w:bidi="ar-SA"/>
        </w:rPr>
      </w:pPr>
    </w:p>
    <w:p w:rsidR="00CC1762" w:rsidRDefault="00CC1762" w:rsidP="00BD2EA9">
      <w:pPr>
        <w:pStyle w:val="Akapitzlist"/>
        <w:numPr>
          <w:ilvl w:val="0"/>
          <w:numId w:val="14"/>
        </w:numPr>
        <w:jc w:val="both"/>
        <w:rPr>
          <w:kern w:val="0"/>
          <w:szCs w:val="24"/>
          <w:lang w:eastAsia="pl-PL" w:bidi="ar-SA"/>
        </w:rPr>
      </w:pPr>
      <w:bookmarkStart w:id="17" w:name="_Toc357107280"/>
      <w:r w:rsidRPr="002F47AE">
        <w:rPr>
          <w:kern w:val="0"/>
          <w:szCs w:val="24"/>
          <w:lang w:eastAsia="pl-PL" w:bidi="ar-SA"/>
        </w:rPr>
        <w:t>wykorzystanie maski sieci:</w:t>
      </w:r>
      <w:bookmarkEnd w:id="17"/>
      <w:r w:rsidRPr="002F47AE">
        <w:rPr>
          <w:kern w:val="0"/>
          <w:szCs w:val="24"/>
          <w:lang w:eastAsia="pl-PL" w:bidi="ar-SA"/>
        </w:rPr>
        <w:t xml:space="preserve"> </w:t>
      </w:r>
    </w:p>
    <w:p w:rsidR="00BD2EA9" w:rsidRPr="002F47AE" w:rsidRDefault="00BD2EA9" w:rsidP="00BD2EA9">
      <w:pPr>
        <w:pStyle w:val="Akapitzlist"/>
        <w:ind w:left="502"/>
        <w:jc w:val="both"/>
        <w:rPr>
          <w:kern w:val="0"/>
          <w:szCs w:val="24"/>
          <w:lang w:eastAsia="pl-PL" w:bidi="ar-SA"/>
        </w:rPr>
      </w:pPr>
    </w:p>
    <w:p w:rsidR="00CC1762" w:rsidRPr="002F47AE" w:rsidRDefault="00CC1762" w:rsidP="00BD2EA9">
      <w:pPr>
        <w:widowControl/>
        <w:numPr>
          <w:ilvl w:val="0"/>
          <w:numId w:val="16"/>
        </w:numPr>
        <w:suppressAutoHyphens w:val="0"/>
        <w:autoSpaceDE w:val="0"/>
        <w:autoSpaceDN w:val="0"/>
        <w:adjustRightInd w:val="0"/>
        <w:jc w:val="both"/>
        <w:rPr>
          <w:rFonts w:eastAsia="Times New Roman" w:cs="Times New Roman"/>
          <w:color w:val="000000"/>
          <w:kern w:val="0"/>
          <w:lang w:eastAsia="pl-PL" w:bidi="ar-SA"/>
        </w:rPr>
      </w:pPr>
      <w:r w:rsidRPr="002F47AE">
        <w:rPr>
          <w:rFonts w:eastAsia="Times New Roman" w:cs="Times New Roman"/>
          <w:color w:val="000000"/>
          <w:kern w:val="0"/>
          <w:lang w:eastAsia="pl-PL" w:bidi="ar-SA"/>
        </w:rPr>
        <w:t xml:space="preserve">Routing klasowy - informacja o masce sieci nie jest rozsyłana </w:t>
      </w:r>
      <w:r w:rsidR="00141D16">
        <w:rPr>
          <w:rFonts w:eastAsia="Times New Roman" w:cs="Times New Roman"/>
          <w:color w:val="000000"/>
          <w:kern w:val="0"/>
          <w:lang w:eastAsia="pl-PL" w:bidi="ar-SA"/>
        </w:rPr>
        <w:t>po</w:t>
      </w:r>
      <w:r w:rsidRPr="002F47AE">
        <w:rPr>
          <w:rFonts w:eastAsia="Times New Roman" w:cs="Times New Roman"/>
          <w:color w:val="000000"/>
          <w:kern w:val="0"/>
          <w:lang w:eastAsia="pl-PL" w:bidi="ar-SA"/>
        </w:rPr>
        <w:t>między routerami. Klasa sieci rozpatrywana jest według danego adresu IP</w:t>
      </w:r>
    </w:p>
    <w:p w:rsidR="00CC1762" w:rsidRPr="002F47AE" w:rsidRDefault="00CC1762" w:rsidP="00BD2EA9">
      <w:pPr>
        <w:widowControl/>
        <w:suppressAutoHyphens w:val="0"/>
        <w:autoSpaceDE w:val="0"/>
        <w:autoSpaceDN w:val="0"/>
        <w:adjustRightInd w:val="0"/>
        <w:ind w:left="1429"/>
        <w:jc w:val="both"/>
        <w:rPr>
          <w:rFonts w:eastAsia="Times New Roman" w:cs="Times New Roman"/>
          <w:color w:val="000000"/>
          <w:kern w:val="0"/>
          <w:lang w:eastAsia="pl-PL" w:bidi="ar-SA"/>
        </w:rPr>
      </w:pPr>
    </w:p>
    <w:p w:rsidR="00CC1762" w:rsidRPr="002F47AE" w:rsidRDefault="00CC1762" w:rsidP="00BD2EA9">
      <w:pPr>
        <w:numPr>
          <w:ilvl w:val="0"/>
          <w:numId w:val="16"/>
        </w:numPr>
        <w:autoSpaceDE w:val="0"/>
        <w:jc w:val="both"/>
        <w:rPr>
          <w:kern w:val="0"/>
          <w:lang w:eastAsia="pl-PL" w:bidi="ar-SA"/>
        </w:rPr>
      </w:pPr>
      <w:r w:rsidRPr="002F47AE">
        <w:rPr>
          <w:kern w:val="0"/>
          <w:lang w:eastAsia="pl-PL" w:bidi="ar-SA"/>
        </w:rPr>
        <w:t xml:space="preserve">Routing bezklasowy - informacja o masce sieci jest rozsyłana </w:t>
      </w:r>
      <w:r w:rsidR="00141D16">
        <w:rPr>
          <w:kern w:val="0"/>
          <w:lang w:eastAsia="pl-PL" w:bidi="ar-SA"/>
        </w:rPr>
        <w:t>pomiędzy routerami</w:t>
      </w:r>
    </w:p>
    <w:p w:rsidR="00CC1762" w:rsidRPr="002F47AE" w:rsidRDefault="00CC1762" w:rsidP="00CC1762">
      <w:pPr>
        <w:pStyle w:val="Akapitzlist"/>
        <w:ind w:left="0"/>
        <w:rPr>
          <w:rStyle w:val="Nagwek1Znak"/>
          <w:rFonts w:eastAsia="SimSun"/>
          <w:sz w:val="24"/>
          <w:szCs w:val="24"/>
        </w:rPr>
      </w:pPr>
    </w:p>
    <w:p w:rsidR="00CC1762" w:rsidRPr="002F47AE" w:rsidRDefault="00CC1762" w:rsidP="00CC1762">
      <w:pPr>
        <w:pStyle w:val="Akapitzlist"/>
        <w:ind w:left="0"/>
        <w:rPr>
          <w:rStyle w:val="Nagwek1Znak"/>
          <w:rFonts w:eastAsia="SimSun"/>
          <w:sz w:val="24"/>
          <w:szCs w:val="24"/>
        </w:rPr>
      </w:pPr>
    </w:p>
    <w:p w:rsidR="00CC1762" w:rsidRPr="002F47AE" w:rsidRDefault="00CC1762" w:rsidP="00CC1762">
      <w:pPr>
        <w:pStyle w:val="Akapitzlist"/>
        <w:ind w:left="0"/>
        <w:rPr>
          <w:kern w:val="0"/>
          <w:szCs w:val="24"/>
          <w:lang w:eastAsia="pl-PL" w:bidi="ar-SA"/>
        </w:rPr>
      </w:pPr>
      <w:bookmarkStart w:id="18" w:name="_Toc357107281"/>
      <w:bookmarkStart w:id="19" w:name="_Toc357376670"/>
      <w:r w:rsidRPr="002F47AE">
        <w:rPr>
          <w:rStyle w:val="Nagwek1Znak"/>
          <w:rFonts w:eastAsia="SimSun"/>
          <w:sz w:val="24"/>
          <w:szCs w:val="24"/>
        </w:rPr>
        <w:t>2.2 Omówienie wybranych protokołów routingu dynamicznego</w:t>
      </w:r>
      <w:bookmarkEnd w:id="18"/>
      <w:bookmarkEnd w:id="19"/>
    </w:p>
    <w:p w:rsidR="00CC1762" w:rsidRPr="002F47AE" w:rsidRDefault="00CC1762" w:rsidP="00CC1762">
      <w:pPr>
        <w:pStyle w:val="Podtytu"/>
        <w:rPr>
          <w:sz w:val="24"/>
          <w:szCs w:val="24"/>
        </w:rPr>
      </w:pPr>
      <w:bookmarkStart w:id="20" w:name="_Toc357376671"/>
      <w:r w:rsidRPr="002F47AE">
        <w:rPr>
          <w:sz w:val="24"/>
          <w:szCs w:val="24"/>
        </w:rPr>
        <w:t>2.2.1 RIP  wersja 1</w:t>
      </w:r>
      <w:bookmarkEnd w:id="20"/>
    </w:p>
    <w:p w:rsidR="00CC1762" w:rsidRPr="002F47AE" w:rsidRDefault="00CC1762" w:rsidP="00BD2EA9">
      <w:pPr>
        <w:ind w:firstLine="709"/>
        <w:jc w:val="both"/>
        <w:rPr>
          <w:kern w:val="0"/>
          <w:lang w:eastAsia="pl-PL" w:bidi="ar-SA"/>
        </w:rPr>
      </w:pPr>
      <w:r w:rsidRPr="002F47AE">
        <w:rPr>
          <w:kern w:val="0"/>
          <w:lang w:eastAsia="pl-PL" w:bidi="ar-SA"/>
        </w:rPr>
        <w:t>Routing Information Protocol jest jednym z najstarszych protokołów routingu, który do obliczania tras wykorzystuje algorytmy distance-vector. Został zaprojektowany z myślą o małych sieciach</w:t>
      </w:r>
      <w:r w:rsidR="00141D16">
        <w:rPr>
          <w:kern w:val="0"/>
          <w:lang w:eastAsia="pl-PL" w:bidi="ar-SA"/>
        </w:rPr>
        <w:t>,</w:t>
      </w:r>
      <w:r w:rsidRPr="002F47AE">
        <w:rPr>
          <w:kern w:val="0"/>
          <w:lang w:eastAsia="pl-PL" w:bidi="ar-SA"/>
        </w:rPr>
        <w:t xml:space="preserve"> o nieskomplikowanej topologii. Standard protokołu RIP jest opisany w dokumentach RFC</w:t>
      </w:r>
      <w:r w:rsidR="00141D16" w:rsidRPr="002F47AE">
        <w:rPr>
          <w:rStyle w:val="Odwoanieprzypisudolnego"/>
          <w:kern w:val="0"/>
          <w:lang w:eastAsia="pl-PL" w:bidi="ar-SA"/>
        </w:rPr>
        <w:footnoteReference w:id="2"/>
      </w:r>
      <w:r w:rsidR="00141D16" w:rsidRPr="002F47AE">
        <w:rPr>
          <w:kern w:val="0"/>
          <w:lang w:eastAsia="pl-PL" w:bidi="ar-SA"/>
        </w:rPr>
        <w:t xml:space="preserve"> </w:t>
      </w:r>
      <w:r w:rsidR="00141D16">
        <w:rPr>
          <w:kern w:val="0"/>
          <w:lang w:eastAsia="pl-PL" w:bidi="ar-SA"/>
        </w:rPr>
        <w:t xml:space="preserve">1058 i 1723 (pierwszy z nich </w:t>
      </w:r>
      <w:r w:rsidRPr="002F47AE">
        <w:rPr>
          <w:kern w:val="0"/>
          <w:lang w:eastAsia="pl-PL" w:bidi="ar-SA"/>
        </w:rPr>
        <w:t xml:space="preserve">opisuje implementację protokołu, natomiast </w:t>
      </w:r>
      <w:r w:rsidR="00141D16">
        <w:rPr>
          <w:kern w:val="0"/>
          <w:lang w:eastAsia="pl-PL" w:bidi="ar-SA"/>
        </w:rPr>
        <w:t>drugi</w:t>
      </w:r>
      <w:r w:rsidRPr="002F47AE">
        <w:rPr>
          <w:kern w:val="0"/>
          <w:lang w:eastAsia="pl-PL" w:bidi="ar-SA"/>
        </w:rPr>
        <w:t xml:space="preserve"> jego zaktualizowaną wersję).</w:t>
      </w:r>
    </w:p>
    <w:p w:rsidR="00CC1762" w:rsidRPr="002F47AE" w:rsidRDefault="00CC1762" w:rsidP="00CC1762">
      <w:pPr>
        <w:rPr>
          <w:kern w:val="0"/>
          <w:lang w:eastAsia="pl-PL" w:bidi="ar-SA"/>
        </w:rPr>
      </w:pPr>
    </w:p>
    <w:p w:rsidR="00CC1762" w:rsidRPr="002F47AE" w:rsidRDefault="00CC1762" w:rsidP="00BD2EA9">
      <w:pPr>
        <w:jc w:val="both"/>
        <w:rPr>
          <w:kern w:val="0"/>
          <w:lang w:eastAsia="pl-PL" w:bidi="ar-SA"/>
        </w:rPr>
      </w:pPr>
      <w:r w:rsidRPr="002F47AE">
        <w:rPr>
          <w:b/>
        </w:rPr>
        <w:t xml:space="preserve">Działanie </w:t>
      </w:r>
      <w:r w:rsidRPr="002F47AE">
        <w:rPr>
          <w:b/>
        </w:rPr>
        <w:br/>
      </w:r>
      <w:r w:rsidR="002B49F6" w:rsidRPr="002F47AE">
        <w:rPr>
          <w:kern w:val="0"/>
          <w:lang w:eastAsia="pl-PL" w:bidi="ar-SA"/>
        </w:rPr>
        <w:t xml:space="preserve"> </w:t>
      </w:r>
      <w:r w:rsidR="002B49F6" w:rsidRPr="002F47AE">
        <w:rPr>
          <w:kern w:val="0"/>
          <w:lang w:eastAsia="pl-PL" w:bidi="ar-SA"/>
        </w:rPr>
        <w:tab/>
      </w:r>
      <w:r w:rsidR="00B53954">
        <w:rPr>
          <w:kern w:val="0"/>
          <w:lang w:eastAsia="pl-PL" w:bidi="ar-SA"/>
        </w:rPr>
        <w:t>Protokół RIP wykorzystuje dwa</w:t>
      </w:r>
      <w:r w:rsidRPr="002F47AE">
        <w:rPr>
          <w:kern w:val="0"/>
          <w:lang w:eastAsia="pl-PL" w:bidi="ar-SA"/>
        </w:rPr>
        <w:t xml:space="preserve"> typy komun</w:t>
      </w:r>
      <w:r w:rsidR="00B53954">
        <w:rPr>
          <w:kern w:val="0"/>
          <w:lang w:eastAsia="pl-PL" w:bidi="ar-SA"/>
        </w:rPr>
        <w:t xml:space="preserve">ikatów: </w:t>
      </w:r>
      <w:r w:rsidRPr="002F47AE">
        <w:rPr>
          <w:kern w:val="0"/>
          <w:lang w:eastAsia="pl-PL" w:bidi="ar-SA"/>
        </w:rPr>
        <w:t>komunikaty żądania i odpowiedzi. Interfejs na którym został skonfigurowany omawiany protokół, zaraz po uruchomieniu wysyła komunikat ‘żądanie’ do wszystkich swoich sąsiadów</w:t>
      </w:r>
      <w:r w:rsidR="00B53954">
        <w:rPr>
          <w:kern w:val="0"/>
          <w:lang w:eastAsia="pl-PL" w:bidi="ar-SA"/>
        </w:rPr>
        <w:t>, wymagając od nich aby wysyła</w:t>
      </w:r>
      <w:r w:rsidR="008054B1">
        <w:rPr>
          <w:kern w:val="0"/>
          <w:lang w:eastAsia="pl-PL" w:bidi="ar-SA"/>
        </w:rPr>
        <w:t>li w </w:t>
      </w:r>
      <w:r w:rsidR="00B53954">
        <w:rPr>
          <w:kern w:val="0"/>
          <w:lang w:eastAsia="pl-PL" w:bidi="ar-SA"/>
        </w:rPr>
        <w:t xml:space="preserve">odpowiedzi </w:t>
      </w:r>
      <w:r w:rsidRPr="002F47AE">
        <w:rPr>
          <w:kern w:val="0"/>
          <w:lang w:eastAsia="pl-PL" w:bidi="ar-SA"/>
        </w:rPr>
        <w:t>swoje pełne tablice routingu. Każdy sąsiad mający włączony protokół routingu RIP odsyła komunikat ‘odpowiedź’. Router odbierając odpowiedzi , ocenia każdy wpis trasy. W sytuacji gdy dany wpis trasy jest nowy, trasa ta jest instalowana w tablicy routingu router</w:t>
      </w:r>
      <w:r w:rsidR="00B92552" w:rsidRPr="002F47AE">
        <w:rPr>
          <w:kern w:val="0"/>
          <w:lang w:eastAsia="pl-PL" w:bidi="ar-SA"/>
        </w:rPr>
        <w:t>a.</w:t>
      </w:r>
      <w:r w:rsidRPr="002F47AE">
        <w:rPr>
          <w:kern w:val="0"/>
          <w:lang w:eastAsia="pl-PL" w:bidi="ar-SA"/>
        </w:rPr>
        <w:t xml:space="preserve"> Jeżeli natomiast trasa ta znajduje się już w tablicy, </w:t>
      </w:r>
      <w:r w:rsidR="00141D16">
        <w:rPr>
          <w:kern w:val="0"/>
          <w:lang w:eastAsia="pl-PL" w:bidi="ar-SA"/>
        </w:rPr>
        <w:t>a</w:t>
      </w:r>
      <w:r w:rsidRPr="002F47AE">
        <w:rPr>
          <w:kern w:val="0"/>
          <w:lang w:eastAsia="pl-PL" w:bidi="ar-SA"/>
        </w:rPr>
        <w:t xml:space="preserve"> w nowym wpisie liczba skoków jest mniejsza, to wpis zostaje </w:t>
      </w:r>
      <w:r w:rsidR="008054B1">
        <w:rPr>
          <w:kern w:val="0"/>
          <w:lang w:eastAsia="pl-PL" w:bidi="ar-SA"/>
        </w:rPr>
        <w:t>z</w:t>
      </w:r>
      <w:r w:rsidRPr="002F47AE">
        <w:rPr>
          <w:kern w:val="0"/>
          <w:lang w:eastAsia="pl-PL" w:bidi="ar-SA"/>
        </w:rPr>
        <w:t xml:space="preserve">aktualizowany. Komunikacja </w:t>
      </w:r>
      <w:r w:rsidR="008054B1">
        <w:rPr>
          <w:kern w:val="0"/>
          <w:lang w:eastAsia="pl-PL" w:bidi="ar-SA"/>
        </w:rPr>
        <w:t xml:space="preserve">w działającej sieci </w:t>
      </w:r>
      <w:r w:rsidRPr="002F47AE">
        <w:rPr>
          <w:kern w:val="0"/>
          <w:lang w:eastAsia="pl-PL" w:bidi="ar-SA"/>
        </w:rPr>
        <w:t xml:space="preserve">polega na wysyłaniu przez routery, z wszystkich interfejsów z protokołem RIP, aktualizacji z własną tablica routingu. Routery RIP wysyłają pełne tablice routingu co 30 sekund. Umożliwia to informowanie sąsiadów RIP o wszystkich aktualnych trasach. </w:t>
      </w:r>
    </w:p>
    <w:p w:rsidR="00CC1762" w:rsidRPr="002F47AE" w:rsidRDefault="00CC1762" w:rsidP="00BD2EA9">
      <w:pPr>
        <w:ind w:firstLine="709"/>
        <w:jc w:val="both"/>
        <w:rPr>
          <w:i/>
          <w:kern w:val="0"/>
          <w:lang w:eastAsia="pl-PL" w:bidi="ar-SA"/>
        </w:rPr>
      </w:pPr>
      <w:r w:rsidRPr="002F47AE">
        <w:rPr>
          <w:kern w:val="0"/>
          <w:lang w:eastAsia="pl-PL" w:bidi="ar-SA"/>
        </w:rPr>
        <w:t xml:space="preserve">Jedyną metryką  protokołu RIP jest liczba skoków. Gdy osiąga ona wartość 16 skoków, oznacza to, że trasa jest nieosiągalna. Stad też łatwo zauważyć, że  protokółu RIP można używać tylko w sieciach, w których pomiędzy dwiema dowolnymi sieciami </w:t>
      </w:r>
      <w:r w:rsidR="008054B1">
        <w:rPr>
          <w:kern w:val="0"/>
          <w:lang w:eastAsia="pl-PL" w:bidi="ar-SA"/>
        </w:rPr>
        <w:t>znajduje się</w:t>
      </w:r>
      <w:r w:rsidRPr="002F47AE">
        <w:rPr>
          <w:kern w:val="0"/>
          <w:lang w:eastAsia="pl-PL" w:bidi="ar-SA"/>
        </w:rPr>
        <w:t xml:space="preserve"> maksymalnie 15 routerów.</w:t>
      </w:r>
    </w:p>
    <w:p w:rsidR="00CC1762" w:rsidRPr="002F47AE" w:rsidRDefault="00CC1762" w:rsidP="00CC1762">
      <w:pPr>
        <w:rPr>
          <w:rFonts w:cs="Times New Roman"/>
          <w:b/>
          <w:bCs/>
          <w:color w:val="000000"/>
          <w:kern w:val="0"/>
          <w:lang w:eastAsia="pl-PL" w:bidi="ar-SA"/>
        </w:rPr>
      </w:pPr>
    </w:p>
    <w:p w:rsidR="00CC1762" w:rsidRPr="002F47AE" w:rsidRDefault="00CC1762" w:rsidP="00CC1762">
      <w:pPr>
        <w:rPr>
          <w:b/>
        </w:rPr>
      </w:pPr>
      <w:r w:rsidRPr="002F47AE">
        <w:rPr>
          <w:b/>
        </w:rPr>
        <w:t xml:space="preserve">Format komunikatu </w:t>
      </w:r>
    </w:p>
    <w:p w:rsidR="00CC1762" w:rsidRPr="002F47AE" w:rsidRDefault="00CC1762" w:rsidP="00191947">
      <w:pPr>
        <w:ind w:firstLine="709"/>
        <w:jc w:val="both"/>
        <w:rPr>
          <w:kern w:val="0"/>
          <w:lang w:eastAsia="pl-PL" w:bidi="ar-SA"/>
        </w:rPr>
      </w:pPr>
      <w:r w:rsidRPr="002F47AE">
        <w:t xml:space="preserve">Protokół RIP nie ma własnego protokołu warstwy transportowej. </w:t>
      </w:r>
      <w:r w:rsidRPr="002F47AE">
        <w:rPr>
          <w:kern w:val="0"/>
          <w:lang w:eastAsia="pl-PL" w:bidi="ar-SA"/>
        </w:rPr>
        <w:t>Komunikaty RIP są enkapsulowane w segmencie pakietu UDP. Zarówno portem źródłowym, jak i docelowym jest port 520. Informacje przenoszone przez ten protokół,  wysyłane są na adres rozgłoszeniowy 255.255.255.255. Sam pakiet został przedstawiony na poniższym rysunku:</w:t>
      </w:r>
    </w:p>
    <w:p w:rsidR="00CC1762" w:rsidRPr="002F47AE" w:rsidRDefault="00CC1762" w:rsidP="00CC1762">
      <w:pPr>
        <w:rPr>
          <w:b/>
        </w:rPr>
      </w:pPr>
    </w:p>
    <w:p w:rsidR="00CC1762" w:rsidRPr="002F47AE" w:rsidRDefault="00CC1762" w:rsidP="008D7548">
      <w:pPr>
        <w:jc w:val="center"/>
        <w:rPr>
          <w:rFonts w:cs="Times New Roman"/>
          <w:bCs/>
          <w:color w:val="000000"/>
          <w:kern w:val="0"/>
          <w:lang w:eastAsia="pl-PL" w:bidi="ar-SA"/>
        </w:rPr>
      </w:pPr>
      <w:r w:rsidRPr="002F47AE">
        <w:rPr>
          <w:rFonts w:cs="Times New Roman"/>
          <w:bCs/>
          <w:noProof/>
          <w:color w:val="000000"/>
          <w:kern w:val="0"/>
          <w:lang w:eastAsia="pl-PL" w:bidi="ar-SA"/>
        </w:rPr>
        <w:drawing>
          <wp:inline distT="0" distB="0" distL="0" distR="0">
            <wp:extent cx="5761990" cy="1663700"/>
            <wp:effectExtent l="1905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srcRect/>
                    <a:stretch>
                      <a:fillRect/>
                    </a:stretch>
                  </pic:blipFill>
                  <pic:spPr bwMode="auto">
                    <a:xfrm>
                      <a:off x="0" y="0"/>
                      <a:ext cx="5761990" cy="1663700"/>
                    </a:xfrm>
                    <a:prstGeom prst="rect">
                      <a:avLst/>
                    </a:prstGeom>
                    <a:noFill/>
                    <a:ln w="9525">
                      <a:noFill/>
                      <a:miter lim="800000"/>
                      <a:headEnd/>
                      <a:tailEnd/>
                    </a:ln>
                  </pic:spPr>
                </pic:pic>
              </a:graphicData>
            </a:graphic>
          </wp:inline>
        </w:drawing>
      </w:r>
    </w:p>
    <w:p w:rsidR="00632E04" w:rsidRPr="002F47AE" w:rsidRDefault="00632E04" w:rsidP="00632E04">
      <w:pPr>
        <w:jc w:val="center"/>
      </w:pPr>
      <w:bookmarkStart w:id="21" w:name="_Toc357334836"/>
      <w:r>
        <w:t xml:space="preserve">Rysunek </w:t>
      </w:r>
      <w:fldSimple w:instr=" SEQ Rysunek \* ARABIC ">
        <w:r w:rsidR="001D450D">
          <w:rPr>
            <w:noProof/>
          </w:rPr>
          <w:t>8</w:t>
        </w:r>
      </w:fldSimple>
      <w:r>
        <w:t>.</w:t>
      </w:r>
      <w:r w:rsidRPr="002F47AE">
        <w:t xml:space="preserve"> Opis nagłówka protokołu RIPv1</w:t>
      </w:r>
      <w:r>
        <w:t xml:space="preserve"> [14]</w:t>
      </w:r>
      <w:bookmarkEnd w:id="21"/>
    </w:p>
    <w:p w:rsidR="00CC1762" w:rsidRPr="002F47AE" w:rsidRDefault="00CC1762" w:rsidP="00632E04">
      <w:pPr>
        <w:pStyle w:val="Legenda"/>
        <w:rPr>
          <w:kern w:val="0"/>
          <w:lang w:eastAsia="pl-PL" w:bidi="ar-SA"/>
        </w:rPr>
      </w:pPr>
    </w:p>
    <w:p w:rsidR="00CC1762" w:rsidRPr="002F47AE" w:rsidRDefault="00CC1762" w:rsidP="00191947">
      <w:pPr>
        <w:numPr>
          <w:ilvl w:val="0"/>
          <w:numId w:val="31"/>
        </w:numPr>
        <w:jc w:val="both"/>
        <w:rPr>
          <w:kern w:val="0"/>
          <w:lang w:eastAsia="pl-PL" w:bidi="ar-SA"/>
        </w:rPr>
      </w:pPr>
      <w:r w:rsidRPr="002F47AE">
        <w:rPr>
          <w:b/>
          <w:kern w:val="0"/>
          <w:lang w:eastAsia="pl-PL" w:bidi="ar-SA"/>
        </w:rPr>
        <w:t>Pole komendy</w:t>
      </w:r>
      <w:r w:rsidRPr="002F47AE">
        <w:rPr>
          <w:kern w:val="0"/>
          <w:lang w:eastAsia="pl-PL" w:bidi="ar-SA"/>
        </w:rPr>
        <w:t xml:space="preserve">- wskazuje czy pakiet został wygenerowany jako odpowiedź, czy żądanie. </w:t>
      </w:r>
    </w:p>
    <w:p w:rsidR="00CC1762" w:rsidRPr="002F47AE" w:rsidRDefault="00CC1762" w:rsidP="00191947">
      <w:pPr>
        <w:jc w:val="both"/>
        <w:rPr>
          <w:b/>
          <w:kern w:val="0"/>
          <w:lang w:eastAsia="pl-PL" w:bidi="ar-SA"/>
        </w:rPr>
      </w:pPr>
    </w:p>
    <w:p w:rsidR="00CC1762" w:rsidRPr="002F47AE" w:rsidRDefault="00CC1762" w:rsidP="00191947">
      <w:pPr>
        <w:numPr>
          <w:ilvl w:val="0"/>
          <w:numId w:val="31"/>
        </w:numPr>
        <w:jc w:val="both"/>
        <w:rPr>
          <w:kern w:val="0"/>
          <w:lang w:eastAsia="pl-PL" w:bidi="ar-SA"/>
        </w:rPr>
      </w:pPr>
      <w:r w:rsidRPr="002F47AE">
        <w:rPr>
          <w:b/>
          <w:kern w:val="0"/>
          <w:lang w:eastAsia="pl-PL" w:bidi="ar-SA"/>
        </w:rPr>
        <w:t>Pole numeru wersji-</w:t>
      </w:r>
      <w:r w:rsidRPr="002F47AE">
        <w:rPr>
          <w:kern w:val="0"/>
          <w:lang w:eastAsia="pl-PL" w:bidi="ar-SA"/>
        </w:rPr>
        <w:t xml:space="preserve"> Zawiera wersję </w:t>
      </w:r>
      <w:r w:rsidR="008054B1">
        <w:rPr>
          <w:kern w:val="0"/>
          <w:lang w:eastAsia="pl-PL" w:bidi="ar-SA"/>
        </w:rPr>
        <w:t xml:space="preserve">protokołu </w:t>
      </w:r>
      <w:r w:rsidRPr="002F47AE">
        <w:rPr>
          <w:kern w:val="0"/>
          <w:lang w:eastAsia="pl-PL" w:bidi="ar-SA"/>
        </w:rPr>
        <w:t xml:space="preserve">RIP, która została wykorzystana do wygenerowania pakietu. </w:t>
      </w:r>
    </w:p>
    <w:p w:rsidR="00CC1762" w:rsidRPr="002F47AE" w:rsidRDefault="00CC1762" w:rsidP="00191947">
      <w:pPr>
        <w:jc w:val="both"/>
        <w:rPr>
          <w:kern w:val="0"/>
          <w:lang w:eastAsia="pl-PL" w:bidi="ar-SA"/>
        </w:rPr>
      </w:pPr>
    </w:p>
    <w:p w:rsidR="00CC1762" w:rsidRPr="00191947" w:rsidRDefault="00CC1762" w:rsidP="00191947">
      <w:pPr>
        <w:numPr>
          <w:ilvl w:val="0"/>
          <w:numId w:val="31"/>
        </w:numPr>
        <w:jc w:val="both"/>
        <w:rPr>
          <w:b/>
          <w:kern w:val="0"/>
          <w:lang w:eastAsia="pl-PL" w:bidi="ar-SA"/>
        </w:rPr>
      </w:pPr>
      <w:r w:rsidRPr="002F47AE">
        <w:rPr>
          <w:b/>
          <w:kern w:val="0"/>
          <w:lang w:eastAsia="pl-PL" w:bidi="ar-SA"/>
        </w:rPr>
        <w:t>Pola zerowe-</w:t>
      </w:r>
      <w:r w:rsidRPr="002F47AE">
        <w:rPr>
          <w:kern w:val="0"/>
          <w:lang w:eastAsia="pl-PL" w:bidi="ar-SA"/>
        </w:rPr>
        <w:t xml:space="preserve"> </w:t>
      </w:r>
      <w:r w:rsidR="008054B1" w:rsidRPr="002F47AE">
        <w:rPr>
          <w:kern w:val="0"/>
          <w:lang w:eastAsia="pl-PL" w:bidi="ar-SA"/>
        </w:rPr>
        <w:t>początkowo</w:t>
      </w:r>
      <w:r w:rsidRPr="002F47AE">
        <w:rPr>
          <w:kern w:val="0"/>
          <w:lang w:eastAsia="pl-PL" w:bidi="ar-SA"/>
        </w:rPr>
        <w:t xml:space="preserve"> puste pola zostały dodane z myślą z obsłudze większej prze</w:t>
      </w:r>
      <w:r w:rsidR="008054B1">
        <w:rPr>
          <w:kern w:val="0"/>
          <w:lang w:eastAsia="pl-PL" w:bidi="ar-SA"/>
        </w:rPr>
        <w:t>strzeni adresowej w przyszłości.</w:t>
      </w:r>
      <w:r w:rsidRPr="002F47AE">
        <w:rPr>
          <w:kern w:val="0"/>
          <w:lang w:eastAsia="pl-PL" w:bidi="ar-SA"/>
        </w:rPr>
        <w:t xml:space="preserve"> Mają zapewniać większa kompatybilność ze starszymi protokołami podobnymi do protokołu RIP.</w:t>
      </w:r>
    </w:p>
    <w:p w:rsidR="00191947" w:rsidRPr="002F47AE" w:rsidRDefault="00191947" w:rsidP="00191947">
      <w:pPr>
        <w:jc w:val="both"/>
        <w:rPr>
          <w:b/>
          <w:kern w:val="0"/>
          <w:lang w:eastAsia="pl-PL" w:bidi="ar-SA"/>
        </w:rPr>
      </w:pPr>
    </w:p>
    <w:p w:rsidR="00CC1762" w:rsidRPr="002F47AE" w:rsidRDefault="00CC1762" w:rsidP="00191947">
      <w:pPr>
        <w:numPr>
          <w:ilvl w:val="0"/>
          <w:numId w:val="31"/>
        </w:numPr>
        <w:jc w:val="both"/>
        <w:rPr>
          <w:kern w:val="0"/>
          <w:lang w:eastAsia="pl-PL" w:bidi="ar-SA"/>
        </w:rPr>
      </w:pPr>
      <w:r w:rsidRPr="002F47AE">
        <w:rPr>
          <w:b/>
          <w:kern w:val="0"/>
          <w:lang w:eastAsia="pl-PL" w:bidi="ar-SA"/>
        </w:rPr>
        <w:t>Pole AFI-</w:t>
      </w:r>
      <w:r w:rsidRPr="002F47AE">
        <w:rPr>
          <w:kern w:val="0"/>
          <w:lang w:eastAsia="pl-PL" w:bidi="ar-SA"/>
        </w:rPr>
        <w:t xml:space="preserve"> określa rodzinę adresów reprezentowaną przez pole adresu IP. </w:t>
      </w:r>
    </w:p>
    <w:p w:rsidR="00CC1762" w:rsidRPr="002F47AE" w:rsidRDefault="00CC1762" w:rsidP="00191947">
      <w:pPr>
        <w:jc w:val="both"/>
        <w:rPr>
          <w:kern w:val="0"/>
          <w:lang w:eastAsia="pl-PL" w:bidi="ar-SA"/>
        </w:rPr>
      </w:pPr>
    </w:p>
    <w:p w:rsidR="00CC1762" w:rsidRPr="002F47AE" w:rsidRDefault="00CC1762" w:rsidP="00191947">
      <w:pPr>
        <w:numPr>
          <w:ilvl w:val="0"/>
          <w:numId w:val="31"/>
        </w:numPr>
        <w:jc w:val="both"/>
        <w:rPr>
          <w:kern w:val="0"/>
          <w:lang w:eastAsia="pl-PL" w:bidi="ar-SA"/>
        </w:rPr>
      </w:pPr>
      <w:r w:rsidRPr="002F47AE">
        <w:rPr>
          <w:b/>
          <w:kern w:val="0"/>
          <w:lang w:eastAsia="pl-PL" w:bidi="ar-SA"/>
        </w:rPr>
        <w:t>Pole adresu IP-</w:t>
      </w:r>
      <w:r w:rsidRPr="002F47AE">
        <w:rPr>
          <w:kern w:val="0"/>
          <w:lang w:eastAsia="pl-PL" w:bidi="ar-SA"/>
        </w:rPr>
        <w:t xml:space="preserve"> zawiera adres sieciowy, który może by</w:t>
      </w:r>
      <w:r w:rsidR="008054B1">
        <w:rPr>
          <w:kern w:val="0"/>
          <w:lang w:eastAsia="pl-PL" w:bidi="ar-SA"/>
        </w:rPr>
        <w:t>ć adresem hosta, sieci, lub</w:t>
      </w:r>
      <w:r w:rsidRPr="002F47AE">
        <w:rPr>
          <w:kern w:val="0"/>
          <w:lang w:eastAsia="pl-PL" w:bidi="ar-SA"/>
        </w:rPr>
        <w:t xml:space="preserve"> bramy domyślnej.</w:t>
      </w:r>
    </w:p>
    <w:p w:rsidR="00CC1762" w:rsidRPr="002F47AE" w:rsidRDefault="00CC1762" w:rsidP="00191947">
      <w:pPr>
        <w:jc w:val="both"/>
        <w:rPr>
          <w:kern w:val="0"/>
          <w:lang w:eastAsia="pl-PL" w:bidi="ar-SA"/>
        </w:rPr>
      </w:pPr>
    </w:p>
    <w:p w:rsidR="00CC1762" w:rsidRPr="002F47AE" w:rsidRDefault="00CC1762" w:rsidP="00191947">
      <w:pPr>
        <w:numPr>
          <w:ilvl w:val="0"/>
          <w:numId w:val="31"/>
        </w:numPr>
        <w:jc w:val="both"/>
        <w:rPr>
          <w:kern w:val="0"/>
          <w:lang w:eastAsia="pl-PL" w:bidi="ar-SA"/>
        </w:rPr>
      </w:pPr>
      <w:r w:rsidRPr="002F47AE">
        <w:rPr>
          <w:b/>
          <w:kern w:val="0"/>
          <w:lang w:eastAsia="pl-PL" w:bidi="ar-SA"/>
        </w:rPr>
        <w:t>Pole metryki</w:t>
      </w:r>
      <w:r w:rsidRPr="002F47AE">
        <w:rPr>
          <w:kern w:val="0"/>
          <w:lang w:eastAsia="pl-PL" w:bidi="ar-SA"/>
        </w:rPr>
        <w:t>-zawiera licznik metryk pakietu. Wartość ta wzrasta przy każdym kolejnym przejściu przez router.</w:t>
      </w:r>
    </w:p>
    <w:p w:rsidR="00CC1762" w:rsidRPr="002F47AE" w:rsidRDefault="00CC1762" w:rsidP="00CC1762">
      <w:pPr>
        <w:rPr>
          <w:b/>
        </w:rPr>
      </w:pPr>
    </w:p>
    <w:p w:rsidR="00CC1762" w:rsidRPr="002F47AE" w:rsidRDefault="00CC1762" w:rsidP="00CC1762">
      <w:pPr>
        <w:rPr>
          <w:b/>
        </w:rPr>
      </w:pPr>
      <w:r w:rsidRPr="002F47AE">
        <w:rPr>
          <w:b/>
        </w:rPr>
        <w:t>Cechy protokołu RIP</w:t>
      </w:r>
    </w:p>
    <w:p w:rsidR="00CC1762" w:rsidRPr="002F47AE" w:rsidRDefault="00CC1762" w:rsidP="00191947">
      <w:pPr>
        <w:numPr>
          <w:ilvl w:val="0"/>
          <w:numId w:val="23"/>
        </w:numPr>
        <w:jc w:val="both"/>
      </w:pPr>
      <w:r w:rsidRPr="002F47AE">
        <w:t>Łatwy do skonfigurowania i wdrożenia</w:t>
      </w:r>
    </w:p>
    <w:p w:rsidR="008054B1" w:rsidRDefault="00CC1762" w:rsidP="00191947">
      <w:pPr>
        <w:numPr>
          <w:ilvl w:val="0"/>
          <w:numId w:val="23"/>
        </w:numPr>
        <w:jc w:val="both"/>
      </w:pPr>
      <w:r w:rsidRPr="002F47AE">
        <w:t>Nie obsługuje VLSM ani CIDR</w:t>
      </w:r>
    </w:p>
    <w:p w:rsidR="00CC1762" w:rsidRPr="002F47AE" w:rsidRDefault="00CC1762" w:rsidP="00191947">
      <w:pPr>
        <w:numPr>
          <w:ilvl w:val="0"/>
          <w:numId w:val="23"/>
        </w:numPr>
        <w:jc w:val="both"/>
      </w:pPr>
      <w:r w:rsidRPr="002F47AE">
        <w:t>Nie obsługuje uwierzytelniania</w:t>
      </w:r>
    </w:p>
    <w:p w:rsidR="00CC1762" w:rsidRPr="002F47AE" w:rsidRDefault="00CC1762" w:rsidP="00191947">
      <w:pPr>
        <w:numPr>
          <w:ilvl w:val="0"/>
          <w:numId w:val="23"/>
        </w:numPr>
        <w:jc w:val="both"/>
      </w:pPr>
      <w:r w:rsidRPr="002F47AE">
        <w:t>Jako jedynej metryki przy wyborze drogi używa liczby skoków</w:t>
      </w:r>
    </w:p>
    <w:p w:rsidR="00CC1762" w:rsidRPr="002F47AE" w:rsidRDefault="00CC1762" w:rsidP="00191947">
      <w:pPr>
        <w:numPr>
          <w:ilvl w:val="0"/>
          <w:numId w:val="23"/>
        </w:numPr>
        <w:jc w:val="both"/>
      </w:pPr>
      <w:r w:rsidRPr="002F47AE">
        <w:t>Niemożność przeskalowania go do użytku w dużych lub bardzo dużych intersieciach</w:t>
      </w:r>
    </w:p>
    <w:p w:rsidR="00CC1762" w:rsidRPr="002F47AE" w:rsidRDefault="00CC1762" w:rsidP="00191947">
      <w:pPr>
        <w:numPr>
          <w:ilvl w:val="0"/>
          <w:numId w:val="23"/>
        </w:numPr>
        <w:jc w:val="both"/>
      </w:pPr>
      <w:r w:rsidRPr="002F47AE">
        <w:t>Stosuje aktualizacje niewyzwalane (czasowe)</w:t>
      </w:r>
    </w:p>
    <w:p w:rsidR="008D7548" w:rsidRDefault="008D7548" w:rsidP="00CC1762">
      <w:pPr>
        <w:pStyle w:val="Podtytu"/>
        <w:rPr>
          <w:sz w:val="24"/>
          <w:szCs w:val="24"/>
        </w:rPr>
      </w:pPr>
      <w:bookmarkStart w:id="22" w:name="_Toc357376672"/>
    </w:p>
    <w:p w:rsidR="00CC1762" w:rsidRPr="002F47AE" w:rsidRDefault="00CC1762" w:rsidP="00CC1762">
      <w:pPr>
        <w:pStyle w:val="Podtytu"/>
        <w:rPr>
          <w:sz w:val="24"/>
          <w:szCs w:val="24"/>
        </w:rPr>
      </w:pPr>
      <w:r w:rsidRPr="002F47AE">
        <w:rPr>
          <w:sz w:val="24"/>
          <w:szCs w:val="24"/>
        </w:rPr>
        <w:t>2.2.2 RIP  wersja 2</w:t>
      </w:r>
      <w:bookmarkEnd w:id="22"/>
    </w:p>
    <w:p w:rsidR="00CC1762" w:rsidRPr="002F47AE" w:rsidRDefault="00CC1762" w:rsidP="00191947">
      <w:pPr>
        <w:ind w:firstLine="709"/>
        <w:jc w:val="both"/>
      </w:pPr>
      <w:r w:rsidRPr="002F47AE">
        <w:t>Jest ulepszoną wersją protokołu RIP</w:t>
      </w:r>
      <w:r w:rsidRPr="002F47AE">
        <w:rPr>
          <w:bCs/>
        </w:rPr>
        <w:t>. Format RIPv2 zosta</w:t>
      </w:r>
      <w:r w:rsidR="003716B3">
        <w:rPr>
          <w:bCs/>
        </w:rPr>
        <w:t xml:space="preserve">ł opracowany na początku lat </w:t>
      </w:r>
      <w:r w:rsidR="003716B3">
        <w:rPr>
          <w:bCs/>
        </w:rPr>
        <w:br/>
        <w:t xml:space="preserve">90-tych </w:t>
      </w:r>
      <w:r w:rsidRPr="002F47AE">
        <w:rPr>
          <w:bCs/>
        </w:rPr>
        <w:t>XX w</w:t>
      </w:r>
      <w:r w:rsidR="003716B3">
        <w:rPr>
          <w:bCs/>
        </w:rPr>
        <w:t>ieku</w:t>
      </w:r>
      <w:r w:rsidRPr="002F47AE">
        <w:rPr>
          <w:bCs/>
        </w:rPr>
        <w:t xml:space="preserve"> jako modyfikacja szeroko stosowanego </w:t>
      </w:r>
      <w:r w:rsidRPr="002F47AE">
        <w:t xml:space="preserve">protokołu RIPv1. Pierwsza wersja protokołu posiadała kilka wad, które ograniczały jego zastosowanie. Poprawiona wersja protokołu usuwa </w:t>
      </w:r>
      <w:r w:rsidR="00E36E4E" w:rsidRPr="002F47AE">
        <w:t>niektóre z tych ograniczeń</w:t>
      </w:r>
      <w:r w:rsidRPr="002F47AE">
        <w:t>.</w:t>
      </w:r>
    </w:p>
    <w:p w:rsidR="00E93E64" w:rsidRPr="002F47AE" w:rsidRDefault="00E93E64" w:rsidP="00CC1762">
      <w:pPr>
        <w:rPr>
          <w:b/>
        </w:rPr>
      </w:pPr>
    </w:p>
    <w:p w:rsidR="00CC1762" w:rsidRPr="002F47AE" w:rsidRDefault="00CC1762" w:rsidP="00CC1762">
      <w:pPr>
        <w:rPr>
          <w:b/>
        </w:rPr>
      </w:pPr>
      <w:r w:rsidRPr="002F47AE">
        <w:rPr>
          <w:b/>
        </w:rPr>
        <w:t>Elementy wyróżniające protokół RIP ver 2:</w:t>
      </w:r>
    </w:p>
    <w:p w:rsidR="00CC1762" w:rsidRPr="002F47AE" w:rsidRDefault="00CC1762" w:rsidP="00191947">
      <w:pPr>
        <w:jc w:val="both"/>
      </w:pPr>
    </w:p>
    <w:p w:rsidR="00CC1762" w:rsidRPr="002F47AE" w:rsidRDefault="00CC1762" w:rsidP="00191947">
      <w:pPr>
        <w:jc w:val="both"/>
      </w:pPr>
      <w:r w:rsidRPr="002F47AE">
        <w:t>-obsługuje routing bezklasowy</w:t>
      </w:r>
    </w:p>
    <w:p w:rsidR="00CC1762" w:rsidRPr="002F47AE" w:rsidRDefault="00CC1762" w:rsidP="00191947">
      <w:pPr>
        <w:jc w:val="both"/>
      </w:pPr>
      <w:r w:rsidRPr="002F47AE">
        <w:t>-umożliwia wysyłanie w aktualizacja</w:t>
      </w:r>
      <w:r w:rsidR="003716B3">
        <w:t>ch</w:t>
      </w:r>
      <w:r w:rsidRPr="002F47AE">
        <w:t xml:space="preserve"> routingu adresów następnego skoku</w:t>
      </w:r>
    </w:p>
    <w:p w:rsidR="00CC1762" w:rsidRPr="002F47AE" w:rsidRDefault="00CC1762" w:rsidP="00191947">
      <w:pPr>
        <w:jc w:val="both"/>
      </w:pPr>
      <w:r w:rsidRPr="002F47AE">
        <w:t>- umożliwia wysyłanie aktualizacji przy użyciu adresów grupowych</w:t>
      </w:r>
    </w:p>
    <w:p w:rsidR="00CC1762" w:rsidRPr="002F47AE" w:rsidRDefault="00CC1762" w:rsidP="00191947">
      <w:pPr>
        <w:jc w:val="both"/>
      </w:pPr>
      <w:r w:rsidRPr="002F47AE">
        <w:t xml:space="preserve">- udostępnia </w:t>
      </w:r>
      <w:r w:rsidR="003716B3" w:rsidRPr="002F47AE">
        <w:t>opcje</w:t>
      </w:r>
      <w:r w:rsidRPr="002F47AE">
        <w:t xml:space="preserve"> uwierzytelniania</w:t>
      </w:r>
    </w:p>
    <w:p w:rsidR="00CC1762" w:rsidRPr="002F47AE" w:rsidRDefault="00CC1762" w:rsidP="00191947">
      <w:pPr>
        <w:jc w:val="both"/>
      </w:pPr>
      <w:r w:rsidRPr="002F47AE">
        <w:t>- pozwala na przenoszenie informacji o masce podsieci, co umożliwia zastosowanie techniki VLSM</w:t>
      </w:r>
      <w:r w:rsidRPr="002F47AE">
        <w:rPr>
          <w:rStyle w:val="Odwoanieprzypisudolnego"/>
        </w:rPr>
        <w:footnoteReference w:id="3"/>
      </w:r>
    </w:p>
    <w:p w:rsidR="002B49F6" w:rsidRPr="002F47AE" w:rsidRDefault="002B49F6" w:rsidP="00CC1762">
      <w:pPr>
        <w:pStyle w:val="Podtytu"/>
        <w:rPr>
          <w:sz w:val="24"/>
          <w:szCs w:val="24"/>
        </w:rPr>
      </w:pPr>
    </w:p>
    <w:p w:rsidR="00CC1762" w:rsidRPr="002F47AE" w:rsidRDefault="00CC1762" w:rsidP="00CC1762">
      <w:pPr>
        <w:pStyle w:val="Podtytu"/>
        <w:rPr>
          <w:sz w:val="24"/>
          <w:szCs w:val="24"/>
        </w:rPr>
      </w:pPr>
      <w:bookmarkStart w:id="23" w:name="_Toc357376673"/>
      <w:r w:rsidRPr="002F47AE">
        <w:rPr>
          <w:sz w:val="24"/>
          <w:szCs w:val="24"/>
        </w:rPr>
        <w:t>2.2.3 EIGRP</w:t>
      </w:r>
      <w:bookmarkEnd w:id="23"/>
    </w:p>
    <w:p w:rsidR="00CC1762" w:rsidRPr="002F47AE" w:rsidRDefault="00CC1762" w:rsidP="00191947">
      <w:pPr>
        <w:ind w:firstLine="709"/>
        <w:jc w:val="both"/>
      </w:pPr>
      <w:r w:rsidRPr="002F47AE">
        <w:t xml:space="preserve">EIGRP (ang. Enhanced Interior Gateway Routing Protocol). jest protokołem bezklasowym routingu wektora odległości. Stanowi  rozwinięcie protokołu IGRP obsługującego jedynie sieci klasowe. Protokół ten został wprowadzony w 1992r przez firmę Cisco. Jedynie routery </w:t>
      </w:r>
      <w:r w:rsidR="003716B3">
        <w:t>produkowane przez nią</w:t>
      </w:r>
      <w:r w:rsidRPr="002F47AE">
        <w:t xml:space="preserve"> obsługują ten protokół.</w:t>
      </w:r>
    </w:p>
    <w:p w:rsidR="00CC1762" w:rsidRPr="002F47AE" w:rsidRDefault="00CC1762" w:rsidP="00191947">
      <w:pPr>
        <w:ind w:firstLine="709"/>
        <w:jc w:val="both"/>
        <w:rPr>
          <w:rFonts w:cs="Times New Roman"/>
          <w:b/>
          <w:bCs/>
          <w:kern w:val="0"/>
          <w:lang w:eastAsia="pl-PL" w:bidi="ar-SA"/>
        </w:rPr>
      </w:pPr>
      <w:r w:rsidRPr="002F47AE">
        <w:t>W przeciwieństwie o protokołu RIP, EIGRP nie wysyła okresowych aktualizacji, a jedynie aktualizacje częściowe i ograniczone. Oznacza to, że zawierają one tylko informacje o zmianie trasy i wysyłane są tylko do tych router</w:t>
      </w:r>
      <w:r w:rsidR="003716B3">
        <w:t xml:space="preserve">ów, których ta zmiana dotyczy. </w:t>
      </w:r>
      <w:r w:rsidRPr="002F47AE">
        <w:t>Do monitorowani</w:t>
      </w:r>
      <w:r w:rsidR="003716B3">
        <w:t xml:space="preserve">a stanu połączenia, </w:t>
      </w:r>
      <w:r w:rsidRPr="002F47AE">
        <w:t>EIGRP używa lekkiego protokołu hello. Router zakłada, że dopóki otrzymuje pakiety „Hello” od znanych sąsiadujących urządzeń, to sąsiedzi oraz obsługiwane przez sąsiadów trasy funkcjonują prawidłowo. Zjawisko to nazywane jest relacją przylegania.</w:t>
      </w:r>
    </w:p>
    <w:p w:rsidR="008D7548" w:rsidRDefault="008D7548">
      <w:pPr>
        <w:widowControl/>
        <w:suppressAutoHyphens w:val="0"/>
        <w:spacing w:after="200" w:line="276" w:lineRule="auto"/>
        <w:rPr>
          <w:b/>
        </w:rPr>
      </w:pPr>
      <w:r>
        <w:rPr>
          <w:b/>
        </w:rPr>
        <w:br w:type="page"/>
      </w:r>
    </w:p>
    <w:p w:rsidR="00CC1762" w:rsidRPr="002F47AE" w:rsidRDefault="00CC1762" w:rsidP="00CC1762">
      <w:pPr>
        <w:widowControl/>
        <w:suppressAutoHyphens w:val="0"/>
        <w:autoSpaceDE w:val="0"/>
        <w:autoSpaceDN w:val="0"/>
        <w:adjustRightInd w:val="0"/>
        <w:rPr>
          <w:b/>
        </w:rPr>
      </w:pPr>
      <w:r w:rsidRPr="002F47AE">
        <w:rPr>
          <w:b/>
        </w:rPr>
        <w:lastRenderedPageBreak/>
        <w:t>Format pakietu EIGRP</w:t>
      </w:r>
    </w:p>
    <w:p w:rsidR="00CC1762" w:rsidRPr="002F47AE" w:rsidRDefault="00CC1762" w:rsidP="00CC1762">
      <w:pPr>
        <w:rPr>
          <w:lang w:eastAsia="pl-PL" w:bidi="ar-SA"/>
        </w:rPr>
      </w:pPr>
    </w:p>
    <w:p w:rsidR="004B3302" w:rsidRDefault="004B3302" w:rsidP="00CC1762">
      <w:pPr>
        <w:rPr>
          <w:lang w:eastAsia="pl-PL" w:bidi="ar-SA"/>
        </w:rPr>
      </w:pPr>
      <w:r w:rsidRPr="002F47AE">
        <w:rPr>
          <w:noProof/>
          <w:lang w:eastAsia="pl-PL" w:bidi="ar-SA"/>
        </w:rPr>
        <w:drawing>
          <wp:inline distT="0" distB="0" distL="0" distR="0">
            <wp:extent cx="6117590" cy="3515995"/>
            <wp:effectExtent l="19050" t="0" r="0" b="0"/>
            <wp:docPr id="15" name="Obraz 1" descr="C:\Users\thinkpad\Documents\GitHub\praca\INZYNIERKA\zdjecia\komunikat_EIG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komunikat_EIGRP.jpg"/>
                    <pic:cNvPicPr>
                      <a:picLocks noChangeAspect="1" noChangeArrowheads="1"/>
                    </pic:cNvPicPr>
                  </pic:nvPicPr>
                  <pic:blipFill>
                    <a:blip r:embed="rId26" cstate="print"/>
                    <a:srcRect/>
                    <a:stretch>
                      <a:fillRect/>
                    </a:stretch>
                  </pic:blipFill>
                  <pic:spPr bwMode="auto">
                    <a:xfrm>
                      <a:off x="0" y="0"/>
                      <a:ext cx="6117590" cy="3515995"/>
                    </a:xfrm>
                    <a:prstGeom prst="rect">
                      <a:avLst/>
                    </a:prstGeom>
                    <a:noFill/>
                    <a:ln w="9525">
                      <a:noFill/>
                      <a:miter lim="800000"/>
                      <a:headEnd/>
                      <a:tailEnd/>
                    </a:ln>
                  </pic:spPr>
                </pic:pic>
              </a:graphicData>
            </a:graphic>
          </wp:inline>
        </w:drawing>
      </w:r>
    </w:p>
    <w:p w:rsidR="00BD067B" w:rsidRPr="002F47AE" w:rsidRDefault="00BD067B" w:rsidP="00BD067B">
      <w:pPr>
        <w:jc w:val="center"/>
        <w:rPr>
          <w:lang w:eastAsia="pl-PL" w:bidi="ar-SA"/>
        </w:rPr>
      </w:pPr>
      <w:bookmarkStart w:id="24" w:name="_Toc357334837"/>
      <w:r>
        <w:t xml:space="preserve">Rysunek </w:t>
      </w:r>
      <w:fldSimple w:instr=" SEQ Rysunek \* ARABIC ">
        <w:r w:rsidR="001D450D">
          <w:rPr>
            <w:noProof/>
          </w:rPr>
          <w:t>9</w:t>
        </w:r>
      </w:fldSimple>
      <w:r>
        <w:t xml:space="preserve"> </w:t>
      </w:r>
      <w:r>
        <w:rPr>
          <w:lang w:eastAsia="pl-PL" w:bidi="ar-SA"/>
        </w:rPr>
        <w:t>Format nagłówka EIGRP [6]</w:t>
      </w:r>
      <w:bookmarkEnd w:id="24"/>
    </w:p>
    <w:p w:rsidR="00CC1762" w:rsidRPr="002F47AE" w:rsidRDefault="00CC1762" w:rsidP="00BD067B">
      <w:pPr>
        <w:pStyle w:val="Legenda"/>
        <w:rPr>
          <w:lang w:eastAsia="pl-PL" w:bidi="ar-SA"/>
        </w:rPr>
      </w:pPr>
    </w:p>
    <w:p w:rsidR="00CC1762" w:rsidRPr="002F47AE" w:rsidRDefault="00CC1762" w:rsidP="00CC1762">
      <w:pPr>
        <w:rPr>
          <w:rFonts w:eastAsia="Times New Roman" w:cs="Times New Roman"/>
          <w:b/>
          <w:kern w:val="0"/>
          <w:lang w:eastAsia="pl-PL" w:bidi="ar-SA"/>
        </w:rPr>
      </w:pPr>
      <w:r w:rsidRPr="002F47AE">
        <w:rPr>
          <w:rFonts w:eastAsia="Times New Roman" w:cs="Times New Roman"/>
          <w:b/>
          <w:kern w:val="0"/>
          <w:lang w:eastAsia="pl-PL" w:bidi="ar-SA"/>
        </w:rPr>
        <w:t>Typy pakietów EIGRP</w:t>
      </w:r>
    </w:p>
    <w:p w:rsidR="00CC1762" w:rsidRPr="002F47AE" w:rsidRDefault="00CC1762" w:rsidP="00191947">
      <w:pPr>
        <w:jc w:val="both"/>
        <w:rPr>
          <w:lang w:eastAsia="pl-PL" w:bidi="ar-SA"/>
        </w:rPr>
      </w:pPr>
      <w:r w:rsidRPr="002F47AE">
        <w:rPr>
          <w:lang w:eastAsia="pl-PL" w:bidi="ar-SA"/>
        </w:rPr>
        <w:t>Do utrzymywania tabel i nawiązywania relacji z sąsiednimi routerami protokół EIGRP wyko</w:t>
      </w:r>
      <w:r w:rsidR="003716B3">
        <w:rPr>
          <w:lang w:eastAsia="pl-PL" w:bidi="ar-SA"/>
        </w:rPr>
        <w:t>rzystuje różne rodzaje pakietów.</w:t>
      </w:r>
    </w:p>
    <w:p w:rsidR="00CC1762" w:rsidRPr="002F47AE" w:rsidRDefault="00CC1762" w:rsidP="00191947">
      <w:pPr>
        <w:jc w:val="both"/>
      </w:pPr>
    </w:p>
    <w:p w:rsidR="00CC1762" w:rsidRPr="002F47AE" w:rsidRDefault="003716B3" w:rsidP="00191947">
      <w:pPr>
        <w:jc w:val="both"/>
        <w:rPr>
          <w:lang w:eastAsia="pl-PL" w:bidi="ar-SA"/>
        </w:rPr>
      </w:pPr>
      <w:r>
        <w:t xml:space="preserve">Wyróżniamy pięć </w:t>
      </w:r>
      <w:r w:rsidR="00CC1762" w:rsidRPr="002F47AE">
        <w:t>rodzajów pakietów:</w:t>
      </w:r>
    </w:p>
    <w:p w:rsidR="00CC1762" w:rsidRPr="002F47AE" w:rsidRDefault="00CC1762" w:rsidP="00191947">
      <w:pPr>
        <w:numPr>
          <w:ilvl w:val="0"/>
          <w:numId w:val="25"/>
        </w:numPr>
        <w:jc w:val="both"/>
        <w:rPr>
          <w:lang w:eastAsia="pl-PL" w:bidi="ar-SA"/>
        </w:rPr>
      </w:pPr>
      <w:r w:rsidRPr="002F47AE">
        <w:rPr>
          <w:lang w:eastAsia="pl-PL" w:bidi="ar-SA"/>
        </w:rPr>
        <w:t>hello</w:t>
      </w:r>
    </w:p>
    <w:p w:rsidR="00CC1762" w:rsidRPr="002F47AE" w:rsidRDefault="00CC1762" w:rsidP="00191947">
      <w:pPr>
        <w:numPr>
          <w:ilvl w:val="0"/>
          <w:numId w:val="25"/>
        </w:numPr>
        <w:jc w:val="both"/>
        <w:rPr>
          <w:lang w:eastAsia="pl-PL" w:bidi="ar-SA"/>
        </w:rPr>
      </w:pPr>
      <w:r w:rsidRPr="002F47AE">
        <w:rPr>
          <w:lang w:eastAsia="pl-PL" w:bidi="ar-SA"/>
        </w:rPr>
        <w:t>potwierdzenie (Acknowledgment)</w:t>
      </w:r>
    </w:p>
    <w:p w:rsidR="00CC1762" w:rsidRPr="002F47AE" w:rsidRDefault="00CC1762" w:rsidP="00191947">
      <w:pPr>
        <w:numPr>
          <w:ilvl w:val="0"/>
          <w:numId w:val="25"/>
        </w:numPr>
        <w:jc w:val="both"/>
        <w:rPr>
          <w:lang w:eastAsia="pl-PL" w:bidi="ar-SA"/>
        </w:rPr>
      </w:pPr>
      <w:r w:rsidRPr="002F47AE">
        <w:rPr>
          <w:lang w:eastAsia="pl-PL" w:bidi="ar-SA"/>
        </w:rPr>
        <w:t>aktualizacja (Update)</w:t>
      </w:r>
    </w:p>
    <w:p w:rsidR="00CC1762" w:rsidRPr="002F47AE" w:rsidRDefault="00CC1762" w:rsidP="00191947">
      <w:pPr>
        <w:numPr>
          <w:ilvl w:val="0"/>
          <w:numId w:val="25"/>
        </w:numPr>
        <w:jc w:val="both"/>
        <w:rPr>
          <w:lang w:eastAsia="pl-PL" w:bidi="ar-SA"/>
        </w:rPr>
      </w:pPr>
      <w:r w:rsidRPr="002F47AE">
        <w:rPr>
          <w:lang w:eastAsia="pl-PL" w:bidi="ar-SA"/>
        </w:rPr>
        <w:t>zapytanie (Query)</w:t>
      </w:r>
    </w:p>
    <w:p w:rsidR="00CC1762" w:rsidRPr="002F47AE" w:rsidRDefault="00CC1762" w:rsidP="00191947">
      <w:pPr>
        <w:numPr>
          <w:ilvl w:val="0"/>
          <w:numId w:val="25"/>
        </w:numPr>
        <w:jc w:val="both"/>
        <w:rPr>
          <w:lang w:eastAsia="pl-PL" w:bidi="ar-SA"/>
        </w:rPr>
      </w:pPr>
      <w:r w:rsidRPr="002F47AE">
        <w:rPr>
          <w:lang w:eastAsia="pl-PL" w:bidi="ar-SA"/>
        </w:rPr>
        <w:t>odpowiedź (Reply)</w:t>
      </w:r>
    </w:p>
    <w:p w:rsidR="00CC1762" w:rsidRPr="002F47AE" w:rsidRDefault="00CC1762" w:rsidP="00191947">
      <w:pPr>
        <w:jc w:val="both"/>
        <w:rPr>
          <w:lang w:eastAsia="pl-PL" w:bidi="ar-SA"/>
        </w:rPr>
      </w:pPr>
    </w:p>
    <w:p w:rsidR="00CC1762" w:rsidRPr="002F47AE" w:rsidRDefault="00CC1762" w:rsidP="00191947">
      <w:pPr>
        <w:widowControl/>
        <w:suppressAutoHyphens w:val="0"/>
        <w:autoSpaceDE w:val="0"/>
        <w:autoSpaceDN w:val="0"/>
        <w:adjustRightInd w:val="0"/>
        <w:jc w:val="both"/>
        <w:rPr>
          <w:rFonts w:eastAsia="Times New Roman" w:cs="Times New Roman"/>
          <w:color w:val="000000"/>
          <w:kern w:val="0"/>
          <w:lang w:eastAsia="pl-PL" w:bidi="ar-SA"/>
        </w:rPr>
      </w:pPr>
      <w:r w:rsidRPr="002F47AE">
        <w:rPr>
          <w:rFonts w:eastAsia="Times New Roman" w:cs="Times New Roman"/>
          <w:b/>
          <w:kern w:val="0"/>
          <w:lang w:eastAsia="pl-PL" w:bidi="ar-SA"/>
        </w:rPr>
        <w:t>Pakiety hello</w:t>
      </w:r>
      <w:r w:rsidRPr="002F47AE">
        <w:rPr>
          <w:rFonts w:eastAsia="Times New Roman" w:cs="Times New Roman"/>
          <w:kern w:val="0"/>
          <w:lang w:eastAsia="pl-PL" w:bidi="ar-SA"/>
        </w:rPr>
        <w:t xml:space="preserve"> słu</w:t>
      </w:r>
      <w:r w:rsidRPr="002F47AE">
        <w:rPr>
          <w:rFonts w:ascii="TimesNewRoman" w:eastAsia="TimesNewRoman" w:cs="TimesNewRoman"/>
          <w:kern w:val="0"/>
          <w:lang w:eastAsia="pl-PL" w:bidi="ar-SA"/>
        </w:rPr>
        <w:t>ż</w:t>
      </w:r>
      <w:r w:rsidRPr="002F47AE">
        <w:rPr>
          <w:rFonts w:ascii="TimesNewRoman" w:eastAsia="TimesNewRoman" w:cs="TimesNewRoman" w:hint="eastAsia"/>
          <w:kern w:val="0"/>
          <w:lang w:eastAsia="pl-PL" w:bidi="ar-SA"/>
        </w:rPr>
        <w:t>ą</w:t>
      </w:r>
      <w:r w:rsidRPr="002F47AE">
        <w:rPr>
          <w:rFonts w:ascii="TimesNewRoman" w:eastAsia="TimesNewRoman" w:cs="TimesNewRoman"/>
          <w:kern w:val="0"/>
          <w:lang w:eastAsia="pl-PL" w:bidi="ar-SA"/>
        </w:rPr>
        <w:t xml:space="preserve"> </w:t>
      </w:r>
      <w:r w:rsidRPr="002F47AE">
        <w:rPr>
          <w:rFonts w:eastAsia="Times New Roman" w:cs="Times New Roman"/>
          <w:kern w:val="0"/>
          <w:lang w:eastAsia="pl-PL" w:bidi="ar-SA"/>
        </w:rPr>
        <w:t>do wykrywania s</w:t>
      </w:r>
      <w:r w:rsidRPr="002F47AE">
        <w:rPr>
          <w:rFonts w:ascii="TimesNewRoman" w:eastAsia="TimesNewRoman" w:cs="TimesNewRoman" w:hint="eastAsia"/>
          <w:kern w:val="0"/>
          <w:lang w:eastAsia="pl-PL" w:bidi="ar-SA"/>
        </w:rPr>
        <w:t>ą</w:t>
      </w:r>
      <w:r w:rsidRPr="002F47AE">
        <w:rPr>
          <w:rFonts w:eastAsia="Times New Roman" w:cs="Times New Roman"/>
          <w:kern w:val="0"/>
          <w:lang w:eastAsia="pl-PL" w:bidi="ar-SA"/>
        </w:rPr>
        <w:t>siednich routerów i do tworzenia mi</w:t>
      </w:r>
      <w:r w:rsidRPr="002F47AE">
        <w:rPr>
          <w:rFonts w:ascii="TimesNewRoman" w:eastAsia="TimesNewRoman" w:cs="TimesNewRoman" w:hint="eastAsia"/>
          <w:kern w:val="0"/>
          <w:lang w:eastAsia="pl-PL" w:bidi="ar-SA"/>
        </w:rPr>
        <w:t>ę</w:t>
      </w:r>
      <w:r w:rsidRPr="002F47AE">
        <w:rPr>
          <w:rFonts w:eastAsia="Times New Roman" w:cs="Times New Roman"/>
          <w:kern w:val="0"/>
          <w:lang w:eastAsia="pl-PL" w:bidi="ar-SA"/>
        </w:rPr>
        <w:t>dzy nimi relacji s</w:t>
      </w:r>
      <w:r w:rsidRPr="002F47AE">
        <w:rPr>
          <w:rFonts w:ascii="TimesNewRoman" w:eastAsia="TimesNewRoman" w:cs="TimesNewRoman" w:hint="eastAsia"/>
          <w:kern w:val="0"/>
          <w:lang w:eastAsia="pl-PL" w:bidi="ar-SA"/>
        </w:rPr>
        <w:t>ą</w:t>
      </w:r>
      <w:r w:rsidRPr="002F47AE">
        <w:rPr>
          <w:rFonts w:eastAsia="Times New Roman" w:cs="Times New Roman"/>
          <w:kern w:val="0"/>
          <w:lang w:eastAsia="pl-PL" w:bidi="ar-SA"/>
        </w:rPr>
        <w:t>siedzkich.</w:t>
      </w:r>
      <w:r w:rsidRPr="002F47AE">
        <w:rPr>
          <w:rFonts w:eastAsia="Times New Roman" w:cs="Times New Roman"/>
          <w:color w:val="000000"/>
          <w:kern w:val="0"/>
          <w:lang w:eastAsia="pl-PL" w:bidi="ar-SA"/>
        </w:rPr>
        <w:t xml:space="preserve"> Routery EIGRP wysyłają pakiety Hello co 5 sekund na adres grupowy 224.0.0.10. Jeżeli router EIGRP nie otrzyma pakietu od sąsiada w określonym czasie, traktuje to jakby urządzenie </w:t>
      </w:r>
      <w:r w:rsidR="003716B3">
        <w:rPr>
          <w:rFonts w:eastAsia="Times New Roman" w:cs="Times New Roman"/>
          <w:color w:val="000000"/>
          <w:kern w:val="0"/>
          <w:lang w:eastAsia="pl-PL" w:bidi="ar-SA"/>
        </w:rPr>
        <w:t>to nie działało. W tym momencie</w:t>
      </w:r>
      <w:r w:rsidRPr="002F47AE">
        <w:rPr>
          <w:rFonts w:eastAsia="Times New Roman" w:cs="Times New Roman"/>
          <w:color w:val="000000"/>
          <w:kern w:val="0"/>
          <w:lang w:eastAsia="pl-PL" w:bidi="ar-SA"/>
        </w:rPr>
        <w:t xml:space="preserve"> algorytm DUAL zaczyna sprawdzanie tablicy routingu.</w:t>
      </w:r>
    </w:p>
    <w:p w:rsidR="00CC1762" w:rsidRPr="002F47AE" w:rsidRDefault="00CC1762" w:rsidP="00191947">
      <w:pPr>
        <w:widowControl/>
        <w:suppressAutoHyphens w:val="0"/>
        <w:autoSpaceDE w:val="0"/>
        <w:autoSpaceDN w:val="0"/>
        <w:adjustRightInd w:val="0"/>
        <w:jc w:val="both"/>
        <w:rPr>
          <w:rFonts w:eastAsia="Times New Roman" w:cs="Times New Roman"/>
          <w:color w:val="000000"/>
          <w:kern w:val="0"/>
          <w:lang w:eastAsia="pl-PL" w:bidi="ar-SA"/>
        </w:rPr>
      </w:pPr>
    </w:p>
    <w:p w:rsidR="00CC1762" w:rsidRPr="002F47AE" w:rsidRDefault="00CC1762" w:rsidP="00191947">
      <w:pPr>
        <w:jc w:val="both"/>
        <w:rPr>
          <w:kern w:val="0"/>
          <w:lang w:eastAsia="pl-PL" w:bidi="ar-SA"/>
        </w:rPr>
      </w:pPr>
      <w:r w:rsidRPr="002F47AE">
        <w:rPr>
          <w:kern w:val="0"/>
          <w:lang w:eastAsia="pl-PL" w:bidi="ar-SA"/>
        </w:rPr>
        <w:t>P</w:t>
      </w:r>
      <w:r w:rsidRPr="002F47AE">
        <w:rPr>
          <w:b/>
          <w:bCs/>
          <w:kern w:val="0"/>
          <w:lang w:eastAsia="pl-PL" w:bidi="ar-SA"/>
        </w:rPr>
        <w:t>akiety potwierdzeń</w:t>
      </w:r>
      <w:r w:rsidRPr="002F47AE">
        <w:t xml:space="preserve"> (ang. acknowledgment) – są to pakiety „Hello”</w:t>
      </w:r>
      <w:r w:rsidR="008D54C5" w:rsidRPr="002F47AE">
        <w:t>, które pozbawione s</w:t>
      </w:r>
      <w:r w:rsidR="003716B3">
        <w:t>ą</w:t>
      </w:r>
      <w:r w:rsidR="008D54C5" w:rsidRPr="002F47AE">
        <w:t xml:space="preserve"> danych. </w:t>
      </w:r>
      <w:r w:rsidRPr="002F47AE">
        <w:t xml:space="preserve"> Rozsyłane są pojedynczo jako potwierdzenie odbiorcy. Umożliwia to gwarantowaną komunikację między hostami EIGRP. Potwierdzenia takie mogą być </w:t>
      </w:r>
      <w:r w:rsidR="008D54C5" w:rsidRPr="002F47AE">
        <w:t>dołączane</w:t>
      </w:r>
      <w:r w:rsidRPr="002F47AE">
        <w:t xml:space="preserve"> do innych typów pakietów</w:t>
      </w:r>
      <w:r w:rsidR="003716B3">
        <w:t xml:space="preserve"> </w:t>
      </w:r>
      <w:r w:rsidRPr="002F47AE">
        <w:t xml:space="preserve">EIGRP, takich jak pakiety odpowiedzi </w:t>
      </w:r>
    </w:p>
    <w:p w:rsidR="00CC1762" w:rsidRPr="002F47AE" w:rsidRDefault="00CC1762" w:rsidP="00191947">
      <w:pPr>
        <w:widowControl/>
        <w:suppressAutoHyphens w:val="0"/>
        <w:autoSpaceDE w:val="0"/>
        <w:autoSpaceDN w:val="0"/>
        <w:adjustRightInd w:val="0"/>
        <w:jc w:val="both"/>
        <w:rPr>
          <w:rFonts w:eastAsia="Times New Roman" w:cs="Times New Roman"/>
          <w:color w:val="000000"/>
          <w:kern w:val="0"/>
          <w:lang w:eastAsia="pl-PL" w:bidi="ar-SA"/>
        </w:rPr>
      </w:pPr>
    </w:p>
    <w:p w:rsidR="00CC1762" w:rsidRPr="002F47AE" w:rsidRDefault="00CC1762" w:rsidP="00191947">
      <w:pPr>
        <w:widowControl/>
        <w:suppressAutoHyphens w:val="0"/>
        <w:autoSpaceDE w:val="0"/>
        <w:autoSpaceDN w:val="0"/>
        <w:adjustRightInd w:val="0"/>
        <w:jc w:val="both"/>
        <w:rPr>
          <w:rFonts w:eastAsia="Times New Roman" w:cs="Times New Roman"/>
          <w:color w:val="000000"/>
          <w:kern w:val="0"/>
          <w:lang w:eastAsia="pl-PL" w:bidi="ar-SA"/>
        </w:rPr>
      </w:pPr>
      <w:r w:rsidRPr="002F47AE">
        <w:rPr>
          <w:rFonts w:eastAsia="Times New Roman" w:cs="Times New Roman"/>
          <w:b/>
          <w:color w:val="000000"/>
          <w:kern w:val="0"/>
          <w:lang w:eastAsia="pl-PL" w:bidi="ar-SA"/>
        </w:rPr>
        <w:t>Pakiety aktualizacyjne</w:t>
      </w:r>
      <w:r w:rsidRPr="002F47AE">
        <w:rPr>
          <w:rFonts w:eastAsia="Times New Roman" w:cs="Times New Roman"/>
          <w:color w:val="000000"/>
          <w:kern w:val="0"/>
          <w:lang w:eastAsia="pl-PL" w:bidi="ar-SA"/>
        </w:rPr>
        <w:t xml:space="preserve"> </w:t>
      </w:r>
      <w:r w:rsidRPr="002F47AE">
        <w:rPr>
          <w:lang w:eastAsia="pl-PL" w:bidi="ar-SA"/>
        </w:rPr>
        <w:t>(ang. update)</w:t>
      </w:r>
      <w:r w:rsidRPr="002F47AE">
        <w:rPr>
          <w:rFonts w:eastAsia="Times New Roman" w:cs="Times New Roman"/>
          <w:color w:val="000000"/>
          <w:kern w:val="0"/>
          <w:lang w:eastAsia="pl-PL" w:bidi="ar-SA"/>
        </w:rPr>
        <w:t xml:space="preserve"> używane są w sytuacji, gdy router wykryje nowe urządzenie sąsiednie oraz w przypadku wykrycia zmian w topologii.</w:t>
      </w:r>
      <w:r w:rsidRPr="002F47AE">
        <w:t xml:space="preserve"> </w:t>
      </w:r>
      <w:r w:rsidRPr="002F47AE">
        <w:rPr>
          <w:rFonts w:eastAsia="Times New Roman" w:cs="Times New Roman"/>
          <w:color w:val="000000"/>
          <w:kern w:val="0"/>
          <w:lang w:eastAsia="pl-PL" w:bidi="ar-SA"/>
        </w:rPr>
        <w:t>Routery EIGRP wysyłają wtedy do takiego routera pakiety aktualizacyjne w trybie t</w:t>
      </w:r>
      <w:r w:rsidR="003716B3">
        <w:rPr>
          <w:rFonts w:eastAsia="Times New Roman" w:cs="Times New Roman"/>
          <w:color w:val="000000"/>
          <w:kern w:val="0"/>
          <w:lang w:eastAsia="pl-PL" w:bidi="ar-SA"/>
        </w:rPr>
        <w:t>ransmisji pojedynczej (unicast). U</w:t>
      </w:r>
      <w:r w:rsidRPr="002F47AE">
        <w:rPr>
          <w:rFonts w:eastAsia="Times New Roman" w:cs="Times New Roman"/>
          <w:color w:val="000000"/>
          <w:kern w:val="0"/>
          <w:lang w:eastAsia="pl-PL" w:bidi="ar-SA"/>
        </w:rPr>
        <w:t>możliwią</w:t>
      </w:r>
      <w:r w:rsidR="003716B3">
        <w:rPr>
          <w:rFonts w:eastAsia="Times New Roman" w:cs="Times New Roman"/>
          <w:color w:val="000000"/>
          <w:kern w:val="0"/>
          <w:lang w:eastAsia="pl-PL" w:bidi="ar-SA"/>
        </w:rPr>
        <w:t xml:space="preserve"> one</w:t>
      </w:r>
      <w:r w:rsidRPr="002F47AE">
        <w:rPr>
          <w:rFonts w:eastAsia="Times New Roman" w:cs="Times New Roman"/>
          <w:color w:val="000000"/>
          <w:kern w:val="0"/>
          <w:lang w:eastAsia="pl-PL" w:bidi="ar-SA"/>
        </w:rPr>
        <w:t xml:space="preserve"> uzupełnienie tablicy topologii lub</w:t>
      </w:r>
      <w:r w:rsidR="003716B3">
        <w:rPr>
          <w:rFonts w:eastAsia="Times New Roman" w:cs="Times New Roman"/>
          <w:color w:val="000000"/>
          <w:kern w:val="0"/>
          <w:lang w:eastAsia="pl-PL" w:bidi="ar-SA"/>
        </w:rPr>
        <w:t xml:space="preserve"> powodują wysyłanie</w:t>
      </w:r>
      <w:r w:rsidRPr="002F47AE">
        <w:rPr>
          <w:rFonts w:eastAsia="Times New Roman" w:cs="Times New Roman"/>
          <w:color w:val="000000"/>
          <w:kern w:val="0"/>
          <w:lang w:eastAsia="pl-PL" w:bidi="ar-SA"/>
        </w:rPr>
        <w:t xml:space="preserve"> do wszystkich sąsiadów pakiet</w:t>
      </w:r>
      <w:r w:rsidR="003716B3">
        <w:rPr>
          <w:rFonts w:eastAsia="Times New Roman" w:cs="Times New Roman"/>
          <w:color w:val="000000"/>
          <w:kern w:val="0"/>
          <w:lang w:eastAsia="pl-PL" w:bidi="ar-SA"/>
        </w:rPr>
        <w:t>u</w:t>
      </w:r>
      <w:r w:rsidRPr="002F47AE">
        <w:rPr>
          <w:rFonts w:eastAsia="Times New Roman" w:cs="Times New Roman"/>
          <w:color w:val="000000"/>
          <w:kern w:val="0"/>
          <w:lang w:eastAsia="pl-PL" w:bidi="ar-SA"/>
        </w:rPr>
        <w:t>, w trybie multiemisji (multicast), z informacją o zaistniałej zmianie w topologii.</w:t>
      </w:r>
    </w:p>
    <w:p w:rsidR="00CC1762" w:rsidRPr="002F47AE" w:rsidRDefault="00CC1762" w:rsidP="00191947">
      <w:pPr>
        <w:widowControl/>
        <w:suppressAutoHyphens w:val="0"/>
        <w:autoSpaceDE w:val="0"/>
        <w:autoSpaceDN w:val="0"/>
        <w:adjustRightInd w:val="0"/>
        <w:jc w:val="both"/>
        <w:rPr>
          <w:rFonts w:eastAsia="Times New Roman" w:cs="Times New Roman"/>
          <w:color w:val="000000"/>
          <w:kern w:val="0"/>
          <w:lang w:eastAsia="pl-PL" w:bidi="ar-SA"/>
        </w:rPr>
      </w:pPr>
    </w:p>
    <w:p w:rsidR="00CC1762" w:rsidRPr="002F47AE" w:rsidRDefault="00CC1762" w:rsidP="00191947">
      <w:pPr>
        <w:widowControl/>
        <w:suppressAutoHyphens w:val="0"/>
        <w:autoSpaceDE w:val="0"/>
        <w:autoSpaceDN w:val="0"/>
        <w:adjustRightInd w:val="0"/>
        <w:jc w:val="both"/>
        <w:rPr>
          <w:rFonts w:eastAsia="Times New Roman" w:cs="Times New Roman"/>
          <w:color w:val="000000"/>
          <w:kern w:val="0"/>
          <w:lang w:eastAsia="pl-PL" w:bidi="ar-SA"/>
        </w:rPr>
      </w:pPr>
      <w:r w:rsidRPr="002F47AE">
        <w:rPr>
          <w:rFonts w:eastAsia="Times New Roman" w:cs="Times New Roman"/>
          <w:b/>
          <w:bCs/>
          <w:color w:val="000000"/>
          <w:kern w:val="0"/>
          <w:lang w:eastAsia="pl-PL" w:bidi="ar-SA"/>
        </w:rPr>
        <w:t xml:space="preserve">Pakiety zapytań </w:t>
      </w:r>
      <w:r w:rsidRPr="002F47AE">
        <w:rPr>
          <w:rFonts w:eastAsia="Times New Roman" w:cs="Times New Roman"/>
          <w:color w:val="000000"/>
          <w:kern w:val="0"/>
          <w:lang w:eastAsia="pl-PL" w:bidi="ar-SA"/>
        </w:rPr>
        <w:t xml:space="preserve">( ang. query) –  są to pakiety z konkretnym zapytaniem wysyłanym do jednego lub wszystkich sąsiednich routerów. </w:t>
      </w:r>
    </w:p>
    <w:p w:rsidR="00CC1762" w:rsidRPr="002F47AE" w:rsidRDefault="00CC1762" w:rsidP="00191947">
      <w:pPr>
        <w:widowControl/>
        <w:suppressAutoHyphens w:val="0"/>
        <w:autoSpaceDE w:val="0"/>
        <w:autoSpaceDN w:val="0"/>
        <w:adjustRightInd w:val="0"/>
        <w:jc w:val="both"/>
        <w:rPr>
          <w:rFonts w:eastAsia="Times New Roman" w:cs="Times New Roman"/>
          <w:color w:val="000000"/>
          <w:kern w:val="0"/>
          <w:lang w:eastAsia="pl-PL" w:bidi="ar-SA"/>
        </w:rPr>
      </w:pPr>
    </w:p>
    <w:p w:rsidR="00CC1762" w:rsidRPr="002F47AE" w:rsidRDefault="00CC1762" w:rsidP="00191947">
      <w:pPr>
        <w:widowControl/>
        <w:suppressAutoHyphens w:val="0"/>
        <w:autoSpaceDE w:val="0"/>
        <w:autoSpaceDN w:val="0"/>
        <w:adjustRightInd w:val="0"/>
        <w:jc w:val="both"/>
        <w:rPr>
          <w:rFonts w:eastAsia="Times New Roman" w:cs="Times New Roman"/>
          <w:color w:val="000000"/>
          <w:kern w:val="0"/>
          <w:lang w:eastAsia="pl-PL" w:bidi="ar-SA"/>
        </w:rPr>
      </w:pPr>
      <w:r w:rsidRPr="002F47AE">
        <w:rPr>
          <w:rFonts w:eastAsia="Times New Roman" w:cs="Times New Roman"/>
          <w:b/>
          <w:bCs/>
          <w:color w:val="000000"/>
          <w:kern w:val="0"/>
          <w:lang w:eastAsia="pl-PL" w:bidi="ar-SA"/>
        </w:rPr>
        <w:t xml:space="preserve">Pakiety odpowiedzi </w:t>
      </w:r>
      <w:r w:rsidRPr="002F47AE">
        <w:rPr>
          <w:rFonts w:eastAsia="Times New Roman" w:cs="Times New Roman"/>
          <w:color w:val="000000"/>
          <w:kern w:val="0"/>
          <w:lang w:eastAsia="pl-PL" w:bidi="ar-SA"/>
        </w:rPr>
        <w:t xml:space="preserve">(ang. reply) – to pakiety odpowiadające na pakiety zapytań. Pakiety odpowiedzi zawsze mają charakter transmisji pojedynczej </w:t>
      </w:r>
    </w:p>
    <w:p w:rsidR="00CC1762" w:rsidRPr="002F47AE" w:rsidRDefault="00CC1762" w:rsidP="00CC1762">
      <w:pPr>
        <w:widowControl/>
        <w:suppressAutoHyphens w:val="0"/>
        <w:autoSpaceDE w:val="0"/>
        <w:autoSpaceDN w:val="0"/>
        <w:adjustRightInd w:val="0"/>
        <w:rPr>
          <w:lang w:eastAsia="pl-PL" w:bidi="ar-SA"/>
        </w:rPr>
      </w:pPr>
    </w:p>
    <w:p w:rsidR="00CC1762" w:rsidRPr="002F47AE" w:rsidRDefault="00CC1762" w:rsidP="00CC1762">
      <w:pPr>
        <w:rPr>
          <w:rFonts w:eastAsia="Times New Roman" w:cs="Times New Roman"/>
          <w:kern w:val="0"/>
          <w:lang w:eastAsia="pl-PL" w:bidi="ar-SA"/>
        </w:rPr>
      </w:pPr>
    </w:p>
    <w:p w:rsidR="00191947" w:rsidRDefault="00CC1762" w:rsidP="00191947">
      <w:pPr>
        <w:jc w:val="both"/>
        <w:rPr>
          <w:rFonts w:eastAsia="Times New Roman" w:cs="Times New Roman"/>
          <w:b/>
          <w:kern w:val="0"/>
          <w:lang w:eastAsia="pl-PL" w:bidi="ar-SA"/>
        </w:rPr>
      </w:pPr>
      <w:r w:rsidRPr="002F47AE">
        <w:rPr>
          <w:rFonts w:eastAsia="Times New Roman" w:cs="Times New Roman"/>
          <w:b/>
          <w:kern w:val="0"/>
          <w:lang w:eastAsia="pl-PL" w:bidi="ar-SA"/>
        </w:rPr>
        <w:t>Metryka protokołu EIGRP</w:t>
      </w:r>
    </w:p>
    <w:p w:rsidR="00CC1762" w:rsidRPr="002F47AE" w:rsidRDefault="003716B3" w:rsidP="00191947">
      <w:pPr>
        <w:jc w:val="both"/>
        <w:rPr>
          <w:rFonts w:eastAsia="Times New Roman" w:cs="Times New Roman"/>
          <w:kern w:val="0"/>
          <w:lang w:eastAsia="pl-PL" w:bidi="ar-SA"/>
        </w:rPr>
      </w:pPr>
      <w:r>
        <w:rPr>
          <w:rFonts w:eastAsia="Times New Roman" w:cs="Times New Roman"/>
          <w:kern w:val="0"/>
          <w:lang w:eastAsia="pl-PL" w:bidi="ar-SA"/>
        </w:rPr>
        <w:t xml:space="preserve"> </w:t>
      </w:r>
      <w:r>
        <w:rPr>
          <w:rFonts w:eastAsia="Times New Roman" w:cs="Times New Roman"/>
          <w:kern w:val="0"/>
          <w:lang w:eastAsia="pl-PL" w:bidi="ar-SA"/>
        </w:rPr>
        <w:tab/>
      </w:r>
      <w:r w:rsidR="00CC1762" w:rsidRPr="002F47AE">
        <w:rPr>
          <w:rFonts w:eastAsia="Times New Roman" w:cs="Times New Roman"/>
          <w:kern w:val="0"/>
          <w:lang w:eastAsia="pl-PL" w:bidi="ar-SA"/>
        </w:rPr>
        <w:t xml:space="preserve">Metryka </w:t>
      </w:r>
      <w:r w:rsidRPr="002F47AE">
        <w:rPr>
          <w:rFonts w:eastAsia="Times New Roman" w:cs="Times New Roman"/>
          <w:kern w:val="0"/>
          <w:lang w:eastAsia="pl-PL" w:bidi="ar-SA"/>
        </w:rPr>
        <w:t>protokołu</w:t>
      </w:r>
      <w:r w:rsidR="00CC1762" w:rsidRPr="002F47AE">
        <w:rPr>
          <w:rFonts w:eastAsia="Times New Roman" w:cs="Times New Roman"/>
          <w:kern w:val="0"/>
          <w:lang w:eastAsia="pl-PL" w:bidi="ar-SA"/>
        </w:rPr>
        <w:t xml:space="preserve"> EIGRP używana do wyznaczania najlepszej trasy jest bardzo złożona. </w:t>
      </w:r>
    </w:p>
    <w:p w:rsidR="00CC1762" w:rsidRPr="002F47AE" w:rsidRDefault="00CC1762" w:rsidP="00191947">
      <w:pPr>
        <w:widowControl/>
        <w:suppressAutoHyphens w:val="0"/>
        <w:autoSpaceDE w:val="0"/>
        <w:autoSpaceDN w:val="0"/>
        <w:adjustRightInd w:val="0"/>
        <w:jc w:val="both"/>
        <w:rPr>
          <w:rFonts w:eastAsia="Times New Roman" w:cs="Times New Roman"/>
          <w:kern w:val="0"/>
          <w:lang w:eastAsia="pl-PL" w:bidi="ar-SA"/>
        </w:rPr>
      </w:pPr>
      <w:r w:rsidRPr="002F47AE">
        <w:rPr>
          <w:rFonts w:eastAsia="Times New Roman" w:cs="Times New Roman"/>
          <w:kern w:val="0"/>
          <w:lang w:eastAsia="pl-PL" w:bidi="ar-SA"/>
        </w:rPr>
        <w:t>Do obliczania metryki protokołu EIGRP mog</w:t>
      </w:r>
      <w:r w:rsidRPr="002F47AE">
        <w:rPr>
          <w:rFonts w:ascii="TimesNewRoman" w:eastAsia="TimesNewRoman" w:cs="TimesNewRoman" w:hint="eastAsia"/>
          <w:kern w:val="0"/>
          <w:lang w:eastAsia="pl-PL" w:bidi="ar-SA"/>
        </w:rPr>
        <w:t>ą</w:t>
      </w:r>
      <w:r w:rsidRPr="002F47AE">
        <w:rPr>
          <w:rFonts w:ascii="TimesNewRoman" w:eastAsia="TimesNewRoman" w:cs="TimesNewRoman"/>
          <w:kern w:val="0"/>
          <w:lang w:eastAsia="pl-PL" w:bidi="ar-SA"/>
        </w:rPr>
        <w:t xml:space="preserve"> </w:t>
      </w:r>
      <w:r w:rsidRPr="002F47AE">
        <w:rPr>
          <w:rFonts w:eastAsia="Times New Roman" w:cs="Times New Roman"/>
          <w:kern w:val="0"/>
          <w:lang w:eastAsia="pl-PL" w:bidi="ar-SA"/>
        </w:rPr>
        <w:t>by</w:t>
      </w:r>
      <w:r w:rsidRPr="002F47AE">
        <w:rPr>
          <w:rFonts w:ascii="TimesNewRoman" w:eastAsia="TimesNewRoman" w:cs="TimesNewRoman" w:hint="eastAsia"/>
          <w:kern w:val="0"/>
          <w:lang w:eastAsia="pl-PL" w:bidi="ar-SA"/>
        </w:rPr>
        <w:t>ć</w:t>
      </w:r>
      <w:r w:rsidRPr="002F47AE">
        <w:rPr>
          <w:rFonts w:ascii="TimesNewRoman" w:eastAsia="TimesNewRoman" w:cs="TimesNewRoman"/>
          <w:kern w:val="0"/>
          <w:lang w:eastAsia="pl-PL" w:bidi="ar-SA"/>
        </w:rPr>
        <w:t xml:space="preserve"> </w:t>
      </w:r>
      <w:r w:rsidRPr="002F47AE">
        <w:rPr>
          <w:rFonts w:eastAsia="Times New Roman" w:cs="Times New Roman"/>
          <w:kern w:val="0"/>
          <w:lang w:eastAsia="pl-PL" w:bidi="ar-SA"/>
        </w:rPr>
        <w:t xml:space="preserve">wykorzystane: </w:t>
      </w:r>
    </w:p>
    <w:p w:rsidR="00CC1762" w:rsidRPr="002F47AE" w:rsidRDefault="001048F7" w:rsidP="00191947">
      <w:pPr>
        <w:widowControl/>
        <w:numPr>
          <w:ilvl w:val="0"/>
          <w:numId w:val="24"/>
        </w:numPr>
        <w:suppressAutoHyphens w:val="0"/>
        <w:autoSpaceDE w:val="0"/>
        <w:autoSpaceDN w:val="0"/>
        <w:adjustRightInd w:val="0"/>
        <w:jc w:val="both"/>
        <w:rPr>
          <w:rFonts w:eastAsia="Times New Roman" w:cs="Times New Roman"/>
          <w:kern w:val="0"/>
          <w:lang w:eastAsia="pl-PL" w:bidi="ar-SA"/>
        </w:rPr>
      </w:pPr>
      <w:r w:rsidRPr="002F47AE">
        <w:rPr>
          <w:rFonts w:eastAsia="Times New Roman" w:cs="Times New Roman"/>
          <w:kern w:val="0"/>
          <w:lang w:eastAsia="pl-PL" w:bidi="ar-SA"/>
        </w:rPr>
        <w:t>szerokość (przepustowość)</w:t>
      </w:r>
      <w:r w:rsidR="00CC1762" w:rsidRPr="002F47AE">
        <w:rPr>
          <w:rFonts w:ascii="TimesNewRoman" w:eastAsia="TimesNewRoman" w:cs="TimesNewRoman"/>
          <w:kern w:val="0"/>
          <w:lang w:eastAsia="pl-PL" w:bidi="ar-SA"/>
        </w:rPr>
        <w:t xml:space="preserve"> </w:t>
      </w:r>
      <w:r w:rsidR="00CC1762" w:rsidRPr="002F47AE">
        <w:rPr>
          <w:rFonts w:eastAsia="Times New Roman" w:cs="Times New Roman"/>
          <w:kern w:val="0"/>
          <w:lang w:eastAsia="pl-PL" w:bidi="ar-SA"/>
        </w:rPr>
        <w:t xml:space="preserve">pasma, </w:t>
      </w:r>
    </w:p>
    <w:p w:rsidR="00CC1762" w:rsidRPr="002F47AE" w:rsidRDefault="00CC1762" w:rsidP="00191947">
      <w:pPr>
        <w:widowControl/>
        <w:numPr>
          <w:ilvl w:val="0"/>
          <w:numId w:val="24"/>
        </w:numPr>
        <w:suppressAutoHyphens w:val="0"/>
        <w:autoSpaceDE w:val="0"/>
        <w:autoSpaceDN w:val="0"/>
        <w:adjustRightInd w:val="0"/>
        <w:jc w:val="both"/>
        <w:rPr>
          <w:rFonts w:eastAsia="Times New Roman" w:cs="Times New Roman"/>
          <w:kern w:val="0"/>
          <w:lang w:eastAsia="pl-PL" w:bidi="ar-SA"/>
        </w:rPr>
      </w:pPr>
      <w:r w:rsidRPr="002F47AE">
        <w:rPr>
          <w:rFonts w:eastAsia="Times New Roman" w:cs="Times New Roman"/>
          <w:kern w:val="0"/>
          <w:lang w:eastAsia="pl-PL" w:bidi="ar-SA"/>
        </w:rPr>
        <w:t>opó</w:t>
      </w:r>
      <w:r w:rsidRPr="002F47AE">
        <w:rPr>
          <w:rFonts w:ascii="TimesNewRoman" w:eastAsia="TimesNewRoman" w:cs="TimesNewRoman" w:hint="eastAsia"/>
          <w:kern w:val="0"/>
          <w:lang w:eastAsia="pl-PL" w:bidi="ar-SA"/>
        </w:rPr>
        <w:t>ź</w:t>
      </w:r>
      <w:r w:rsidRPr="002F47AE">
        <w:rPr>
          <w:rFonts w:eastAsia="Times New Roman" w:cs="Times New Roman"/>
          <w:kern w:val="0"/>
          <w:lang w:eastAsia="pl-PL" w:bidi="ar-SA"/>
        </w:rPr>
        <w:t xml:space="preserve">nienie, </w:t>
      </w:r>
    </w:p>
    <w:p w:rsidR="00CC1762" w:rsidRPr="002F47AE" w:rsidRDefault="00CC1762" w:rsidP="00191947">
      <w:pPr>
        <w:widowControl/>
        <w:numPr>
          <w:ilvl w:val="0"/>
          <w:numId w:val="24"/>
        </w:numPr>
        <w:suppressAutoHyphens w:val="0"/>
        <w:autoSpaceDE w:val="0"/>
        <w:autoSpaceDN w:val="0"/>
        <w:adjustRightInd w:val="0"/>
        <w:jc w:val="both"/>
        <w:rPr>
          <w:rFonts w:eastAsia="Times New Roman" w:cs="Times New Roman"/>
          <w:kern w:val="0"/>
          <w:lang w:eastAsia="pl-PL" w:bidi="ar-SA"/>
        </w:rPr>
      </w:pPr>
      <w:r w:rsidRPr="002F47AE">
        <w:rPr>
          <w:rFonts w:eastAsia="Times New Roman" w:cs="Times New Roman"/>
          <w:kern w:val="0"/>
          <w:lang w:eastAsia="pl-PL" w:bidi="ar-SA"/>
        </w:rPr>
        <w:t>niezawodno</w:t>
      </w:r>
      <w:r w:rsidRPr="002F47AE">
        <w:rPr>
          <w:rFonts w:ascii="TimesNewRoman" w:eastAsia="TimesNewRoman" w:cs="TimesNewRoman" w:hint="eastAsia"/>
          <w:kern w:val="0"/>
          <w:lang w:eastAsia="pl-PL" w:bidi="ar-SA"/>
        </w:rPr>
        <w:t>ść</w:t>
      </w:r>
      <w:r w:rsidRPr="002F47AE">
        <w:rPr>
          <w:rFonts w:eastAsia="Times New Roman" w:cs="Times New Roman"/>
          <w:kern w:val="0"/>
          <w:lang w:eastAsia="pl-PL" w:bidi="ar-SA"/>
        </w:rPr>
        <w:t>,</w:t>
      </w:r>
    </w:p>
    <w:p w:rsidR="00CC1762" w:rsidRPr="002F47AE" w:rsidRDefault="00CC1762" w:rsidP="00191947">
      <w:pPr>
        <w:widowControl/>
        <w:numPr>
          <w:ilvl w:val="0"/>
          <w:numId w:val="24"/>
        </w:numPr>
        <w:suppressAutoHyphens w:val="0"/>
        <w:autoSpaceDE w:val="0"/>
        <w:autoSpaceDN w:val="0"/>
        <w:adjustRightInd w:val="0"/>
        <w:jc w:val="both"/>
        <w:rPr>
          <w:rFonts w:eastAsia="Times New Roman" w:cs="Times New Roman"/>
          <w:kern w:val="0"/>
          <w:lang w:eastAsia="pl-PL" w:bidi="ar-SA"/>
        </w:rPr>
      </w:pPr>
      <w:r w:rsidRPr="002F47AE">
        <w:rPr>
          <w:rFonts w:eastAsia="Times New Roman" w:cs="Times New Roman"/>
          <w:kern w:val="0"/>
          <w:lang w:eastAsia="pl-PL" w:bidi="ar-SA"/>
        </w:rPr>
        <w:t>obci</w:t>
      </w:r>
      <w:r w:rsidRPr="002F47AE">
        <w:rPr>
          <w:rFonts w:ascii="TimesNewRoman" w:eastAsia="TimesNewRoman" w:cs="TimesNewRoman" w:hint="eastAsia"/>
          <w:kern w:val="0"/>
          <w:lang w:eastAsia="pl-PL" w:bidi="ar-SA"/>
        </w:rPr>
        <w:t>ą</w:t>
      </w:r>
      <w:r w:rsidRPr="002F47AE">
        <w:rPr>
          <w:rFonts w:ascii="TimesNewRoman" w:eastAsia="TimesNewRoman" w:cs="TimesNewRoman"/>
          <w:kern w:val="0"/>
          <w:lang w:eastAsia="pl-PL" w:bidi="ar-SA"/>
        </w:rPr>
        <w:t>ż</w:t>
      </w:r>
      <w:r w:rsidRPr="002F47AE">
        <w:rPr>
          <w:rFonts w:eastAsia="Times New Roman" w:cs="Times New Roman"/>
          <w:kern w:val="0"/>
          <w:lang w:eastAsia="pl-PL" w:bidi="ar-SA"/>
        </w:rPr>
        <w:t>enie ł</w:t>
      </w:r>
      <w:r w:rsidRPr="002F47AE">
        <w:rPr>
          <w:rFonts w:ascii="TimesNewRoman" w:eastAsia="TimesNewRoman" w:cs="TimesNewRoman" w:hint="eastAsia"/>
          <w:kern w:val="0"/>
          <w:lang w:eastAsia="pl-PL" w:bidi="ar-SA"/>
        </w:rPr>
        <w:t>ą</w:t>
      </w:r>
      <w:r w:rsidRPr="002F47AE">
        <w:rPr>
          <w:rFonts w:eastAsia="Times New Roman" w:cs="Times New Roman"/>
          <w:kern w:val="0"/>
          <w:lang w:eastAsia="pl-PL" w:bidi="ar-SA"/>
        </w:rPr>
        <w:t xml:space="preserve">cza. </w:t>
      </w:r>
    </w:p>
    <w:p w:rsidR="00CC1762" w:rsidRPr="002F47AE" w:rsidRDefault="00CC1762" w:rsidP="00191947">
      <w:pPr>
        <w:widowControl/>
        <w:suppressAutoHyphens w:val="0"/>
        <w:autoSpaceDE w:val="0"/>
        <w:autoSpaceDN w:val="0"/>
        <w:adjustRightInd w:val="0"/>
        <w:ind w:left="360"/>
        <w:jc w:val="both"/>
        <w:rPr>
          <w:rFonts w:eastAsia="Times New Roman" w:cs="Times New Roman"/>
          <w:kern w:val="0"/>
          <w:lang w:eastAsia="pl-PL" w:bidi="ar-SA"/>
        </w:rPr>
      </w:pPr>
    </w:p>
    <w:p w:rsidR="008D7548" w:rsidRDefault="001048F7" w:rsidP="00191947">
      <w:pPr>
        <w:widowControl/>
        <w:suppressAutoHyphens w:val="0"/>
        <w:autoSpaceDE w:val="0"/>
        <w:autoSpaceDN w:val="0"/>
        <w:adjustRightInd w:val="0"/>
        <w:ind w:left="360"/>
        <w:jc w:val="both"/>
        <w:rPr>
          <w:rFonts w:eastAsia="Times New Roman" w:cs="Times New Roman"/>
          <w:kern w:val="0"/>
          <w:lang w:eastAsia="pl-PL" w:bidi="ar-SA"/>
        </w:rPr>
      </w:pPr>
      <w:r w:rsidRPr="002F47AE">
        <w:rPr>
          <w:rFonts w:eastAsia="Times New Roman" w:cs="Times New Roman"/>
          <w:kern w:val="0"/>
          <w:lang w:eastAsia="pl-PL" w:bidi="ar-SA"/>
        </w:rPr>
        <w:t xml:space="preserve">Przy założeniu, że do </w:t>
      </w:r>
      <w:r w:rsidR="00CC1762" w:rsidRPr="002F47AE">
        <w:rPr>
          <w:rFonts w:eastAsia="Times New Roman" w:cs="Times New Roman"/>
          <w:kern w:val="0"/>
          <w:lang w:eastAsia="pl-PL" w:bidi="ar-SA"/>
        </w:rPr>
        <w:t xml:space="preserve">obliczania metryki </w:t>
      </w:r>
      <w:r w:rsidRPr="002F47AE">
        <w:rPr>
          <w:rFonts w:eastAsia="Times New Roman" w:cs="Times New Roman"/>
          <w:kern w:val="0"/>
          <w:lang w:eastAsia="pl-PL" w:bidi="ar-SA"/>
        </w:rPr>
        <w:t>będziemy wykorzystywać</w:t>
      </w:r>
      <w:r w:rsidR="00CC1762" w:rsidRPr="002F47AE">
        <w:rPr>
          <w:rFonts w:eastAsia="Times New Roman" w:cs="Times New Roman"/>
          <w:kern w:val="0"/>
          <w:lang w:eastAsia="pl-PL" w:bidi="ar-SA"/>
        </w:rPr>
        <w:t xml:space="preserve"> wszystkie warto</w:t>
      </w:r>
      <w:r w:rsidR="00CC1762" w:rsidRPr="002F47AE">
        <w:rPr>
          <w:rFonts w:ascii="TimesNewRoman" w:eastAsia="TimesNewRoman" w:cs="TimesNewRoman" w:hint="eastAsia"/>
          <w:kern w:val="0"/>
          <w:lang w:eastAsia="pl-PL" w:bidi="ar-SA"/>
        </w:rPr>
        <w:t>ś</w:t>
      </w:r>
      <w:r w:rsidR="00CC1762" w:rsidRPr="002F47AE">
        <w:rPr>
          <w:rFonts w:eastAsia="Times New Roman" w:cs="Times New Roman"/>
          <w:kern w:val="0"/>
          <w:lang w:eastAsia="pl-PL" w:bidi="ar-SA"/>
        </w:rPr>
        <w:t>ci</w:t>
      </w:r>
      <w:r w:rsidRPr="002F47AE">
        <w:rPr>
          <w:rFonts w:eastAsia="Times New Roman" w:cs="Times New Roman"/>
          <w:kern w:val="0"/>
          <w:lang w:eastAsia="pl-PL" w:bidi="ar-SA"/>
        </w:rPr>
        <w:t>,</w:t>
      </w:r>
    </w:p>
    <w:p w:rsidR="00CC1762" w:rsidRPr="002F47AE" w:rsidRDefault="00CC1762" w:rsidP="00191947">
      <w:pPr>
        <w:widowControl/>
        <w:suppressAutoHyphens w:val="0"/>
        <w:autoSpaceDE w:val="0"/>
        <w:autoSpaceDN w:val="0"/>
        <w:adjustRightInd w:val="0"/>
        <w:ind w:left="360"/>
        <w:jc w:val="both"/>
        <w:rPr>
          <w:rFonts w:eastAsia="Times New Roman" w:cs="Times New Roman"/>
          <w:kern w:val="0"/>
          <w:lang w:eastAsia="pl-PL" w:bidi="ar-SA"/>
        </w:rPr>
      </w:pPr>
      <w:r w:rsidRPr="002F47AE">
        <w:rPr>
          <w:rFonts w:eastAsia="Times New Roman" w:cs="Times New Roman"/>
          <w:kern w:val="0"/>
          <w:lang w:eastAsia="pl-PL" w:bidi="ar-SA"/>
        </w:rPr>
        <w:t xml:space="preserve">równanie na obliczenie metryki EIGRP </w:t>
      </w:r>
      <w:r w:rsidR="001048F7" w:rsidRPr="002F47AE">
        <w:rPr>
          <w:rFonts w:eastAsia="Times New Roman" w:cs="Times New Roman"/>
          <w:kern w:val="0"/>
          <w:lang w:eastAsia="pl-PL" w:bidi="ar-SA"/>
        </w:rPr>
        <w:t xml:space="preserve">będzie miało </w:t>
      </w:r>
      <w:r w:rsidRPr="002F47AE">
        <w:rPr>
          <w:rFonts w:eastAsia="Times New Roman" w:cs="Times New Roman"/>
          <w:kern w:val="0"/>
          <w:lang w:eastAsia="pl-PL" w:bidi="ar-SA"/>
        </w:rPr>
        <w:t>posta</w:t>
      </w:r>
      <w:r w:rsidRPr="002F47AE">
        <w:rPr>
          <w:rFonts w:ascii="TimesNewRoman" w:eastAsia="TimesNewRoman" w:cs="TimesNewRoman" w:hint="eastAsia"/>
          <w:kern w:val="0"/>
          <w:lang w:eastAsia="pl-PL" w:bidi="ar-SA"/>
        </w:rPr>
        <w:t>ć</w:t>
      </w:r>
      <w:r w:rsidRPr="002F47AE">
        <w:rPr>
          <w:rFonts w:eastAsia="Times New Roman" w:cs="Times New Roman"/>
          <w:kern w:val="0"/>
          <w:lang w:eastAsia="pl-PL" w:bidi="ar-SA"/>
        </w:rPr>
        <w:t>:</w:t>
      </w:r>
    </w:p>
    <w:p w:rsidR="00CC1762" w:rsidRPr="002F47AE" w:rsidRDefault="00CC1762" w:rsidP="00CC1762">
      <w:pPr>
        <w:rPr>
          <w:rFonts w:eastAsia="Times New Roman" w:cs="Times New Roman"/>
          <w:kern w:val="0"/>
          <w:lang w:eastAsia="pl-PL" w:bidi="ar-SA"/>
        </w:rPr>
      </w:pPr>
    </w:p>
    <w:p w:rsidR="008D54C5" w:rsidRPr="002F47AE" w:rsidRDefault="008D54C5" w:rsidP="00CC1762">
      <w:pPr>
        <w:rPr>
          <w:rFonts w:eastAsia="Times New Roman" w:cs="Times New Roman"/>
          <w:kern w:val="0"/>
          <w:lang w:eastAsia="pl-PL" w:bidi="ar-SA"/>
        </w:rPr>
      </w:pPr>
    </w:p>
    <w:p w:rsidR="008D54C5" w:rsidRPr="002F47AE" w:rsidRDefault="008D54C5" w:rsidP="00CC1762">
      <w:pPr>
        <w:rPr>
          <w:rFonts w:eastAsia="Times New Roman" w:cs="Times New Roman"/>
          <w:kern w:val="0"/>
          <w:lang w:eastAsia="pl-PL" w:bidi="ar-SA"/>
        </w:rPr>
      </w:pPr>
    </w:p>
    <w:p w:rsidR="001048F7" w:rsidRPr="002F47AE" w:rsidRDefault="002D6287" w:rsidP="001048F7">
      <w:pPr>
        <w:pBdr>
          <w:top w:val="double" w:sz="4" w:space="1" w:color="auto"/>
          <w:left w:val="double" w:sz="4" w:space="4" w:color="auto"/>
          <w:bottom w:val="double" w:sz="4" w:space="1" w:color="auto"/>
          <w:right w:val="double" w:sz="4" w:space="4" w:color="auto"/>
        </w:pBdr>
        <w:rPr>
          <w:rFonts w:eastAsia="Times New Roman" w:cs="Times New Roman"/>
          <w:kern w:val="0"/>
          <w:lang w:eastAsia="pl-PL" w:bidi="ar-SA"/>
        </w:rPr>
      </w:pPr>
      <m:oMathPara>
        <m:oMath>
          <m:r>
            <w:rPr>
              <w:rFonts w:ascii="Cambria Math" w:eastAsia="Times New Roman" w:hAnsi="Cambria Math" w:cs="Times New Roman"/>
              <w:color w:val="000000" w:themeColor="text1"/>
              <w:kern w:val="0"/>
              <w:lang w:eastAsia="pl-PL" w:bidi="ar-SA"/>
            </w:rPr>
            <w:lastRenderedPageBreak/>
            <m:t>Metryka</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EIGRP</m:t>
          </m:r>
          <m:r>
            <w:rPr>
              <w:rFonts w:ascii="Cambria Math" w:eastAsia="Times New Roman" w:cs="Times New Roman"/>
              <w:color w:val="000000" w:themeColor="text1"/>
              <w:kern w:val="0"/>
              <w:lang w:eastAsia="pl-PL" w:bidi="ar-SA"/>
            </w:rPr>
            <m:t>=</m:t>
          </m:r>
          <m:d>
            <m:dPr>
              <m:begChr m:val="["/>
              <m:endChr m:val="]"/>
              <m:ctrlPr>
                <w:rPr>
                  <w:rFonts w:ascii="Cambria Math" w:eastAsia="Times New Roman" w:hAnsi="Cambria Math" w:cs="Times New Roman"/>
                  <w:i/>
                  <w:color w:val="000000" w:themeColor="text1"/>
                  <w:kern w:val="0"/>
                  <w:lang w:eastAsia="pl-PL" w:bidi="ar-SA"/>
                </w:rPr>
              </m:ctrlPr>
            </m:dPr>
            <m:e>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1</m:t>
              </m:r>
              <m:r>
                <w:rPr>
                  <w:rFonts w:eastAsia="Times New Roman" w:hAnsi="Cambria Math"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szeroko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pasma</m:t>
              </m:r>
              <m:r>
                <w:rPr>
                  <w:rFonts w:ascii="Cambria Math" w:eastAsia="Times New Roman" w:cs="Times New Roman"/>
                  <w:color w:val="000000" w:themeColor="text1"/>
                  <w:kern w:val="0"/>
                  <w:lang w:eastAsia="pl-PL" w:bidi="ar-SA"/>
                </w:rPr>
                <m:t xml:space="preserve"> +</m:t>
              </m:r>
              <m:f>
                <m:fPr>
                  <m:ctrlPr>
                    <w:rPr>
                      <w:rFonts w:ascii="Cambria Math" w:eastAsia="Times New Roman" w:hAnsi="Cambria Math" w:cs="Times New Roman"/>
                      <w:i/>
                      <w:color w:val="000000" w:themeColor="text1"/>
                      <w:kern w:val="0"/>
                      <w:lang w:eastAsia="pl-PL" w:bidi="ar-SA"/>
                    </w:rPr>
                  </m:ctrlPr>
                </m:fPr>
                <m:num>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2</m:t>
                  </m:r>
                  <m:r>
                    <w:rPr>
                      <w:rFonts w:eastAsia="Times New Roman" w:hAnsi="Cambria Math"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szeroko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 xml:space="preserve"> </m:t>
                  </m:r>
                  <m:r>
                    <w:rPr>
                      <w:rFonts w:ascii="Cambria Math" w:eastAsia="Times New Roman" w:hAnsi="Cambria Math" w:cs="Times New Roman"/>
                      <w:color w:val="000000" w:themeColor="text1"/>
                      <w:kern w:val="0"/>
                      <w:lang w:eastAsia="pl-PL" w:bidi="ar-SA"/>
                    </w:rPr>
                    <m:t>pasma</m:t>
                  </m:r>
                </m:num>
                <m:den>
                  <m:r>
                    <w:rPr>
                      <w:rFonts w:ascii="Cambria Math" w:eastAsia="Times New Roman" w:cs="Times New Roman"/>
                      <w:color w:val="000000" w:themeColor="text1"/>
                      <w:kern w:val="0"/>
                      <w:lang w:eastAsia="pl-PL" w:bidi="ar-SA"/>
                    </w:rPr>
                    <m:t>256</m:t>
                  </m:r>
                  <m:r>
                    <w:rPr>
                      <w:rFonts w:eastAsia="Times New Roman"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obci</m:t>
                  </m:r>
                  <m:r>
                    <w:rPr>
                      <w:rFonts w:eastAsia="Times New Roman" w:cs="Times New Roman"/>
                      <w:color w:val="000000" w:themeColor="text1"/>
                      <w:kern w:val="0"/>
                      <w:lang w:eastAsia="pl-PL" w:bidi="ar-SA"/>
                    </w:rPr>
                    <m:t>ąż</m:t>
                  </m:r>
                  <m:r>
                    <w:rPr>
                      <w:rFonts w:ascii="Cambria Math" w:eastAsia="Times New Roman" w:hAnsi="Cambria Math" w:cs="Times New Roman"/>
                      <w:color w:val="000000" w:themeColor="text1"/>
                      <w:kern w:val="0"/>
                      <w:lang w:eastAsia="pl-PL" w:bidi="ar-SA"/>
                    </w:rPr>
                    <m:t>enie</m:t>
                  </m:r>
                </m:den>
              </m:f>
              <m:r>
                <w:rPr>
                  <w:rFonts w:ascii="Cambria Math" w:eastAsia="Times New Roman" w:cs="Times New Roman"/>
                  <w:color w:val="000000" w:themeColor="text1"/>
                  <w:kern w:val="0"/>
                  <w:lang w:eastAsia="pl-PL" w:bidi="ar-SA"/>
                </w:rPr>
                <m:t xml:space="preserve"> + </m:t>
              </m:r>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3</m:t>
              </m:r>
              <m:r>
                <w:rPr>
                  <w:rFonts w:ascii="Cambria Math" w:eastAsia="Times New Roman" w:hAnsi="Cambria Math" w:cs="Times New Roman"/>
                  <w:color w:val="000000" w:themeColor="text1"/>
                  <w:kern w:val="0"/>
                  <w:lang w:eastAsia="pl-PL" w:bidi="ar-SA"/>
                </w:rPr>
                <m:t>*op</m:t>
              </m:r>
              <m:r>
                <w:rPr>
                  <w:rFonts w:eastAsia="Times New Roman" w:cs="Times New Roman"/>
                  <w:color w:val="000000" w:themeColor="text1"/>
                  <w:kern w:val="0"/>
                  <w:lang w:eastAsia="pl-PL" w:bidi="ar-SA"/>
                </w:rPr>
                <m:t>óź</m:t>
              </m:r>
              <m:r>
                <w:rPr>
                  <w:rFonts w:ascii="Cambria Math" w:eastAsia="Times New Roman" w:hAnsi="Cambria Math" w:cs="Times New Roman"/>
                  <w:color w:val="000000" w:themeColor="text1"/>
                  <w:kern w:val="0"/>
                  <w:lang w:eastAsia="pl-PL" w:bidi="ar-SA"/>
                </w:rPr>
                <m:t>n</m:t>
              </m:r>
              <m:r>
                <w:rPr>
                  <w:rFonts w:ascii="Cambria Math" w:eastAsia="Times New Roman" w:hAnsi="Cambria Math" w:cs="Times New Roman"/>
                  <w:color w:val="000000" w:themeColor="text1"/>
                  <w:kern w:val="0"/>
                  <w:lang w:eastAsia="pl-PL" w:bidi="ar-SA"/>
                </w:rPr>
                <m:t>ienie</m:t>
              </m:r>
            </m:e>
          </m:d>
          <m:r>
            <w:rPr>
              <w:rFonts w:ascii="Cambria Math" w:eastAsia="Times New Roman" w:hAnsi="Cambria Math" w:cs="Times New Roman"/>
              <w:color w:val="000000" w:themeColor="text1"/>
              <w:kern w:val="0"/>
              <w:lang w:eastAsia="pl-PL" w:bidi="ar-SA"/>
            </w:rPr>
            <m:t>*</m:t>
          </m:r>
          <m:d>
            <m:dPr>
              <m:begChr m:val="["/>
              <m:endChr m:val="]"/>
              <m:ctrlPr>
                <w:rPr>
                  <w:rFonts w:ascii="Cambria Math" w:eastAsia="Times New Roman" w:hAnsi="Cambria Math" w:cs="Times New Roman"/>
                  <w:i/>
                  <w:color w:val="000000" w:themeColor="text1"/>
                  <w:kern w:val="0"/>
                  <w:lang w:eastAsia="pl-PL" w:bidi="ar-SA"/>
                </w:rPr>
              </m:ctrlPr>
            </m:dPr>
            <m:e>
              <m:f>
                <m:fPr>
                  <m:ctrlPr>
                    <w:rPr>
                      <w:rFonts w:ascii="Cambria Math" w:eastAsia="Times New Roman" w:hAnsi="Cambria Math" w:cs="Times New Roman"/>
                      <w:i/>
                      <w:color w:val="000000" w:themeColor="text1"/>
                      <w:kern w:val="0"/>
                      <w:lang w:eastAsia="pl-PL" w:bidi="ar-SA"/>
                    </w:rPr>
                  </m:ctrlPr>
                </m:fPr>
                <m:num>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5</m:t>
                  </m:r>
                </m:num>
                <m:den>
                  <m:r>
                    <w:rPr>
                      <w:rFonts w:ascii="Cambria Math" w:eastAsia="Times New Roman" w:hAnsi="Cambria Math" w:cs="Times New Roman"/>
                      <w:color w:val="000000" w:themeColor="text1"/>
                      <w:kern w:val="0"/>
                      <w:lang w:eastAsia="pl-PL" w:bidi="ar-SA"/>
                    </w:rPr>
                    <m:t>niezawodno</m:t>
                  </m:r>
                  <m:r>
                    <w:rPr>
                      <w:rFonts w:eastAsia="Times New Roman" w:cs="Times New Roman"/>
                      <w:color w:val="000000" w:themeColor="text1"/>
                      <w:kern w:val="0"/>
                      <w:lang w:eastAsia="pl-PL" w:bidi="ar-SA"/>
                    </w:rPr>
                    <m:t>ść</m:t>
                  </m:r>
                  <m:r>
                    <w:rPr>
                      <w:rFonts w:ascii="Cambria Math" w:eastAsia="Times New Roman" w:cs="Times New Roman"/>
                      <w:color w:val="000000" w:themeColor="text1"/>
                      <w:kern w:val="0"/>
                      <w:lang w:eastAsia="pl-PL" w:bidi="ar-SA"/>
                    </w:rPr>
                    <m:t>+</m:t>
                  </m:r>
                  <m:r>
                    <w:rPr>
                      <w:rFonts w:ascii="Cambria Math" w:eastAsia="Times New Roman" w:hAnsi="Cambria Math" w:cs="Times New Roman"/>
                      <w:color w:val="000000" w:themeColor="text1"/>
                      <w:kern w:val="0"/>
                      <w:lang w:eastAsia="pl-PL" w:bidi="ar-SA"/>
                    </w:rPr>
                    <m:t>K</m:t>
                  </m:r>
                  <m:r>
                    <w:rPr>
                      <w:rFonts w:ascii="Cambria Math" w:eastAsia="Times New Roman" w:cs="Times New Roman"/>
                      <w:color w:val="000000" w:themeColor="text1"/>
                      <w:kern w:val="0"/>
                      <w:lang w:eastAsia="pl-PL" w:bidi="ar-SA"/>
                    </w:rPr>
                    <m:t>4</m:t>
                  </m:r>
                </m:den>
              </m:f>
            </m:e>
          </m:d>
          <m:r>
            <m:rPr>
              <m:sty m:val="p"/>
            </m:rPr>
            <w:rPr>
              <w:rFonts w:ascii="Cambria Math" w:eastAsia="Times New Roman" w:cs="Times New Roman"/>
              <w:color w:val="000000" w:themeColor="text1"/>
              <w:kern w:val="0"/>
              <w:lang w:eastAsia="pl-PL" w:bidi="ar-SA"/>
            </w:rPr>
            <w:br/>
          </m:r>
        </m:oMath>
      </m:oMathPara>
      <w:r w:rsidR="001048F7" w:rsidRPr="002F47AE">
        <w:rPr>
          <w:rFonts w:eastAsia="Times New Roman" w:cs="Times New Roman"/>
          <w:kern w:val="0"/>
          <w:lang w:eastAsia="pl-PL" w:bidi="ar-SA"/>
        </w:rPr>
        <w:br/>
      </w:r>
      <w:r w:rsidR="001048F7" w:rsidRPr="002F47AE">
        <w:rPr>
          <w:rFonts w:eastAsia="Times New Roman" w:cs="Times New Roman"/>
          <w:kern w:val="0"/>
          <w:lang w:eastAsia="pl-PL" w:bidi="ar-SA"/>
        </w:rPr>
        <w:t>*</w:t>
      </w:r>
      <w:r w:rsidR="001048F7" w:rsidRPr="002F47AE">
        <w:rPr>
          <w:rFonts w:eastAsia="Times New Roman" w:cs="Times New Roman"/>
          <w:i/>
          <w:kern w:val="0"/>
          <w:lang w:eastAsia="pl-PL" w:bidi="ar-SA"/>
        </w:rPr>
        <w:t>Gdzie wartości od K1 do K5 oznaczają wagi metryki EIGRP</w:t>
      </w:r>
    </w:p>
    <w:p w:rsidR="00791E11" w:rsidRDefault="00BD067B" w:rsidP="00791E11">
      <w:pPr>
        <w:jc w:val="center"/>
        <w:rPr>
          <w:rFonts w:eastAsia="Times New Roman" w:cs="Times New Roman"/>
          <w:color w:val="000000" w:themeColor="text1"/>
          <w:kern w:val="0"/>
          <w:lang w:eastAsia="pl-PL" w:bidi="ar-SA"/>
        </w:rPr>
      </w:pPr>
      <w:r>
        <w:br/>
      </w:r>
      <w:bookmarkStart w:id="25" w:name="_Toc357334838"/>
      <w:r>
        <w:t xml:space="preserve">Rysunek </w:t>
      </w:r>
      <w:fldSimple w:instr=" SEQ Rysunek \* ARABIC ">
        <w:r w:rsidR="001D450D">
          <w:rPr>
            <w:noProof/>
          </w:rPr>
          <w:t>10</w:t>
        </w:r>
      </w:fldSimple>
      <w:r w:rsidRPr="00BD067B">
        <w:rPr>
          <w:rFonts w:eastAsia="Times New Roman" w:cs="Times New Roman"/>
          <w:color w:val="000000" w:themeColor="text1"/>
          <w:kern w:val="0"/>
          <w:sz w:val="16"/>
          <w:szCs w:val="16"/>
          <w:lang w:eastAsia="pl-PL" w:bidi="ar-SA"/>
        </w:rPr>
        <w:t xml:space="preserve"> </w:t>
      </w:r>
      <w:r w:rsidRPr="00D90962">
        <w:rPr>
          <w:rFonts w:eastAsia="Times New Roman" w:cs="Times New Roman"/>
          <w:color w:val="000000" w:themeColor="text1"/>
          <w:kern w:val="0"/>
          <w:lang w:eastAsia="pl-PL" w:bidi="ar-SA"/>
        </w:rPr>
        <w:t>Pełny złożony wzór metryki EIGRP.</w:t>
      </w:r>
      <w:bookmarkEnd w:id="25"/>
    </w:p>
    <w:p w:rsidR="00BD067B" w:rsidRPr="00D90962" w:rsidRDefault="00BD067B" w:rsidP="00791E11">
      <w:pPr>
        <w:jc w:val="center"/>
        <w:rPr>
          <w:rFonts w:eastAsia="Times New Roman" w:cs="Times New Roman"/>
          <w:kern w:val="0"/>
          <w:lang w:eastAsia="pl-PL" w:bidi="ar-SA"/>
        </w:rPr>
      </w:pPr>
      <w:r w:rsidRPr="00D90962">
        <w:rPr>
          <w:rFonts w:eastAsia="Times New Roman" w:cs="Times New Roman"/>
          <w:color w:val="000000" w:themeColor="text1"/>
          <w:kern w:val="0"/>
          <w:lang w:eastAsia="pl-PL" w:bidi="ar-SA"/>
        </w:rPr>
        <w:t>Opracowanie</w:t>
      </w:r>
      <w:r>
        <w:rPr>
          <w:rFonts w:eastAsia="Times New Roman" w:cs="Times New Roman"/>
          <w:color w:val="000000" w:themeColor="text1"/>
          <w:kern w:val="0"/>
          <w:lang w:eastAsia="pl-PL" w:bidi="ar-SA"/>
        </w:rPr>
        <w:t xml:space="preserve"> własne</w:t>
      </w:r>
      <w:r w:rsidRPr="00D90962">
        <w:rPr>
          <w:rFonts w:eastAsia="Times New Roman" w:cs="Times New Roman"/>
          <w:color w:val="000000" w:themeColor="text1"/>
          <w:kern w:val="0"/>
          <w:lang w:eastAsia="pl-PL" w:bidi="ar-SA"/>
        </w:rPr>
        <w:t xml:space="preserve"> na podstawie [6]</w:t>
      </w:r>
    </w:p>
    <w:p w:rsidR="00CC1762" w:rsidRPr="002F47AE" w:rsidRDefault="00CC1762" w:rsidP="00191947">
      <w:pPr>
        <w:pStyle w:val="Legenda"/>
        <w:jc w:val="both"/>
        <w:rPr>
          <w:rFonts w:eastAsia="Times New Roman" w:cs="Times New Roman"/>
          <w:kern w:val="0"/>
          <w:lang w:eastAsia="pl-PL" w:bidi="ar-SA"/>
        </w:rPr>
      </w:pPr>
    </w:p>
    <w:p w:rsidR="00CC1762" w:rsidRPr="002F47AE" w:rsidRDefault="001048F7" w:rsidP="00191947">
      <w:pPr>
        <w:ind w:firstLine="708"/>
        <w:jc w:val="both"/>
        <w:rPr>
          <w:rFonts w:eastAsia="Times New Roman" w:cs="Times New Roman"/>
          <w:kern w:val="0"/>
          <w:lang w:eastAsia="pl-PL" w:bidi="ar-SA"/>
        </w:rPr>
      </w:pPr>
      <w:r w:rsidRPr="002F47AE">
        <w:rPr>
          <w:rFonts w:eastAsia="Times New Roman" w:cs="Times New Roman"/>
          <w:kern w:val="0"/>
          <w:lang w:eastAsia="pl-PL" w:bidi="ar-SA"/>
        </w:rPr>
        <w:t>W praktyce, d</w:t>
      </w:r>
      <w:r w:rsidR="00CC1762" w:rsidRPr="002F47AE">
        <w:rPr>
          <w:rFonts w:eastAsia="Times New Roman" w:cs="Times New Roman"/>
          <w:kern w:val="0"/>
          <w:lang w:eastAsia="pl-PL" w:bidi="ar-SA"/>
        </w:rPr>
        <w:t>omyślnie używane są tylko szerokość pasma i opóźnienie, a obliczenia polegają na dodaniu najwolniejszego pasma do sumy opóźnień interfejsów wyjściowych z ro</w:t>
      </w:r>
      <w:r w:rsidRPr="002F47AE">
        <w:rPr>
          <w:rFonts w:eastAsia="Times New Roman" w:cs="Times New Roman"/>
          <w:kern w:val="0"/>
          <w:lang w:eastAsia="pl-PL" w:bidi="ar-SA"/>
        </w:rPr>
        <w:t>utera do sieci docelowej:</w:t>
      </w:r>
    </w:p>
    <w:p w:rsidR="00CC1762" w:rsidRPr="002F47AE" w:rsidRDefault="00CC1762" w:rsidP="00CC1762">
      <w:pPr>
        <w:rPr>
          <w:rFonts w:eastAsia="Times New Roman" w:cs="Times New Roman"/>
          <w:kern w:val="0"/>
          <w:lang w:eastAsia="pl-PL" w:bidi="ar-SA"/>
        </w:rPr>
      </w:pPr>
    </w:p>
    <w:p w:rsidR="00CC1762" w:rsidRPr="002F47AE" w:rsidRDefault="001048F7" w:rsidP="002D6287">
      <w:pPr>
        <w:pBdr>
          <w:top w:val="double" w:sz="4" w:space="1" w:color="auto"/>
          <w:left w:val="double" w:sz="4" w:space="4" w:color="auto"/>
          <w:bottom w:val="double" w:sz="4" w:space="1" w:color="auto"/>
          <w:right w:val="double" w:sz="4" w:space="4" w:color="auto"/>
        </w:pBdr>
        <w:rPr>
          <w:rFonts w:eastAsia="Times New Roman" w:cs="Times New Roman"/>
          <w:color w:val="000000" w:themeColor="text1"/>
          <w:kern w:val="0"/>
          <w:lang w:eastAsia="pl-PL" w:bidi="ar-SA"/>
        </w:rPr>
      </w:pPr>
      <w:r w:rsidRPr="002F47AE">
        <w:rPr>
          <w:rFonts w:ascii="Cambria Math" w:eastAsia="Times New Roman" w:hAnsi="Cambria Math" w:cs="Times New Roman"/>
          <w:color w:val="000000" w:themeColor="text1"/>
          <w:kern w:val="0"/>
          <w:lang w:eastAsia="pl-PL" w:bidi="ar-SA"/>
        </w:rPr>
        <w:br/>
      </w:r>
      <m:oMathPara>
        <m:oMath>
          <m:r>
            <w:rPr>
              <w:rFonts w:ascii="Cambria Math" w:eastAsia="Times New Roman" w:hAnsi="Cambria Math" w:cs="Times New Roman"/>
              <w:color w:val="000000" w:themeColor="text1"/>
              <w:kern w:val="0"/>
              <w:lang w:eastAsia="pl-PL" w:bidi="ar-SA"/>
            </w:rPr>
            <m:t>Metryka EIGRP=[K1*szerokość pasma +K3*opóźnienie]</m:t>
          </m:r>
        </m:oMath>
      </m:oMathPara>
    </w:p>
    <w:p w:rsidR="00791E11" w:rsidRDefault="00D422A7" w:rsidP="00791E11">
      <w:pPr>
        <w:pStyle w:val="Legenda"/>
        <w:jc w:val="center"/>
        <w:rPr>
          <w:rFonts w:eastAsia="Times New Roman" w:cs="Times New Roman"/>
          <w:b w:val="0"/>
          <w:bCs w:val="0"/>
          <w:color w:val="000000" w:themeColor="text1"/>
          <w:kern w:val="0"/>
          <w:sz w:val="24"/>
          <w:szCs w:val="24"/>
          <w:lang w:eastAsia="pl-PL" w:bidi="ar-SA"/>
        </w:rPr>
      </w:pPr>
      <w:r w:rsidRPr="00D422A7">
        <w:rPr>
          <w:rFonts w:eastAsia="Times New Roman" w:cs="Times New Roman"/>
          <w:color w:val="000000" w:themeColor="text1"/>
          <w:kern w:val="0"/>
          <w:sz w:val="16"/>
          <w:lang w:eastAsia="pl-PL" w:bidi="ar-SA"/>
        </w:rPr>
        <w:br/>
      </w:r>
      <w:bookmarkStart w:id="26" w:name="_Toc357334839"/>
      <w:r w:rsidR="00BD067B" w:rsidRPr="00BD067B">
        <w:rPr>
          <w:rFonts w:eastAsia="Times New Roman" w:cs="Times New Roman"/>
          <w:b w:val="0"/>
          <w:bCs w:val="0"/>
          <w:color w:val="000000" w:themeColor="text1"/>
          <w:kern w:val="0"/>
          <w:sz w:val="24"/>
          <w:szCs w:val="24"/>
          <w:lang w:eastAsia="pl-PL" w:bidi="ar-SA"/>
        </w:rPr>
        <w:t xml:space="preserve">Rysunek </w:t>
      </w:r>
      <w:r w:rsidR="00FA466D" w:rsidRPr="00BD067B">
        <w:rPr>
          <w:rFonts w:eastAsia="Times New Roman" w:cs="Times New Roman"/>
          <w:b w:val="0"/>
          <w:bCs w:val="0"/>
          <w:color w:val="000000" w:themeColor="text1"/>
          <w:kern w:val="0"/>
          <w:sz w:val="24"/>
          <w:szCs w:val="24"/>
          <w:lang w:eastAsia="pl-PL" w:bidi="ar-SA"/>
        </w:rPr>
        <w:fldChar w:fldCharType="begin"/>
      </w:r>
      <w:r w:rsidR="00BD067B" w:rsidRPr="00BD067B">
        <w:rPr>
          <w:rFonts w:eastAsia="Times New Roman" w:cs="Times New Roman"/>
          <w:b w:val="0"/>
          <w:bCs w:val="0"/>
          <w:color w:val="000000" w:themeColor="text1"/>
          <w:kern w:val="0"/>
          <w:sz w:val="24"/>
          <w:szCs w:val="24"/>
          <w:lang w:eastAsia="pl-PL" w:bidi="ar-SA"/>
        </w:rPr>
        <w:instrText xml:space="preserve"> SEQ Rysunek \* ARABIC </w:instrText>
      </w:r>
      <w:r w:rsidR="00FA466D" w:rsidRPr="00BD067B">
        <w:rPr>
          <w:rFonts w:eastAsia="Times New Roman" w:cs="Times New Roman"/>
          <w:b w:val="0"/>
          <w:bCs w:val="0"/>
          <w:color w:val="000000" w:themeColor="text1"/>
          <w:kern w:val="0"/>
          <w:sz w:val="24"/>
          <w:szCs w:val="24"/>
          <w:lang w:eastAsia="pl-PL" w:bidi="ar-SA"/>
        </w:rPr>
        <w:fldChar w:fldCharType="separate"/>
      </w:r>
      <w:r w:rsidR="001D450D">
        <w:rPr>
          <w:rFonts w:eastAsia="Times New Roman" w:cs="Times New Roman"/>
          <w:b w:val="0"/>
          <w:bCs w:val="0"/>
          <w:noProof/>
          <w:color w:val="000000" w:themeColor="text1"/>
          <w:kern w:val="0"/>
          <w:sz w:val="24"/>
          <w:szCs w:val="24"/>
          <w:lang w:eastAsia="pl-PL" w:bidi="ar-SA"/>
        </w:rPr>
        <w:t>11</w:t>
      </w:r>
      <w:r w:rsidR="00FA466D" w:rsidRPr="00BD067B">
        <w:rPr>
          <w:rFonts w:eastAsia="Times New Roman" w:cs="Times New Roman"/>
          <w:b w:val="0"/>
          <w:bCs w:val="0"/>
          <w:color w:val="000000" w:themeColor="text1"/>
          <w:kern w:val="0"/>
          <w:sz w:val="24"/>
          <w:szCs w:val="24"/>
          <w:lang w:eastAsia="pl-PL" w:bidi="ar-SA"/>
        </w:rPr>
        <w:fldChar w:fldCharType="end"/>
      </w:r>
      <w:r w:rsidR="00BD067B" w:rsidRPr="00BD067B">
        <w:rPr>
          <w:rFonts w:eastAsia="Times New Roman" w:cs="Times New Roman"/>
          <w:b w:val="0"/>
          <w:bCs w:val="0"/>
          <w:color w:val="000000" w:themeColor="text1"/>
          <w:kern w:val="0"/>
          <w:sz w:val="24"/>
          <w:szCs w:val="24"/>
          <w:lang w:eastAsia="pl-PL" w:bidi="ar-SA"/>
        </w:rPr>
        <w:t xml:space="preserve"> Domyślny złożony wzór metryki EIGRP.</w:t>
      </w:r>
      <w:bookmarkEnd w:id="26"/>
      <w:r w:rsidR="00BD067B" w:rsidRPr="00BD067B">
        <w:rPr>
          <w:rFonts w:eastAsia="Times New Roman" w:cs="Times New Roman"/>
          <w:b w:val="0"/>
          <w:bCs w:val="0"/>
          <w:color w:val="000000" w:themeColor="text1"/>
          <w:kern w:val="0"/>
          <w:sz w:val="24"/>
          <w:szCs w:val="24"/>
          <w:lang w:eastAsia="pl-PL" w:bidi="ar-SA"/>
        </w:rPr>
        <w:t xml:space="preserve"> </w:t>
      </w:r>
    </w:p>
    <w:p w:rsidR="00D90962" w:rsidRPr="00D90962" w:rsidRDefault="00BD067B" w:rsidP="00791E11">
      <w:pPr>
        <w:pStyle w:val="Legenda"/>
        <w:jc w:val="center"/>
        <w:rPr>
          <w:rFonts w:eastAsia="Times New Roman" w:cs="Times New Roman"/>
          <w:kern w:val="0"/>
          <w:lang w:eastAsia="pl-PL" w:bidi="ar-SA"/>
        </w:rPr>
      </w:pPr>
      <w:r w:rsidRPr="00BD067B">
        <w:rPr>
          <w:rFonts w:eastAsia="Times New Roman" w:cs="Times New Roman"/>
          <w:b w:val="0"/>
          <w:bCs w:val="0"/>
          <w:color w:val="000000" w:themeColor="text1"/>
          <w:kern w:val="0"/>
          <w:sz w:val="24"/>
          <w:szCs w:val="24"/>
          <w:lang w:eastAsia="pl-PL" w:bidi="ar-SA"/>
        </w:rPr>
        <w:t>Opracowanie własne na podstawie [6]</w:t>
      </w:r>
    </w:p>
    <w:p w:rsidR="001048F7" w:rsidRPr="00BD067B" w:rsidRDefault="001048F7" w:rsidP="00191947">
      <w:pPr>
        <w:jc w:val="both"/>
        <w:rPr>
          <w:rFonts w:eastAsia="Times New Roman" w:cs="Times New Roman"/>
          <w:color w:val="000000" w:themeColor="text1"/>
          <w:kern w:val="0"/>
          <w:lang w:eastAsia="pl-PL" w:bidi="ar-SA"/>
        </w:rPr>
      </w:pPr>
    </w:p>
    <w:p w:rsidR="00CC1762" w:rsidRPr="002F47AE" w:rsidRDefault="00CC1762" w:rsidP="00191947">
      <w:pPr>
        <w:jc w:val="both"/>
        <w:rPr>
          <w:rFonts w:eastAsia="Times New Roman" w:cs="Times New Roman"/>
          <w:kern w:val="0"/>
          <w:lang w:eastAsia="pl-PL" w:bidi="ar-SA"/>
        </w:rPr>
      </w:pPr>
      <w:r w:rsidRPr="002F47AE">
        <w:rPr>
          <w:rFonts w:eastAsia="Times New Roman" w:cs="Times New Roman"/>
          <w:kern w:val="0"/>
          <w:lang w:eastAsia="pl-PL" w:bidi="ar-SA"/>
        </w:rPr>
        <w:t>Wartości domyślne:</w:t>
      </w:r>
    </w:p>
    <w:p w:rsidR="00CC1762" w:rsidRPr="002F47AE" w:rsidRDefault="00CC1762" w:rsidP="00191947">
      <w:pPr>
        <w:ind w:firstLine="708"/>
        <w:jc w:val="both"/>
        <w:rPr>
          <w:rFonts w:eastAsia="Times New Roman" w:cs="Times New Roman"/>
          <w:kern w:val="0"/>
          <w:lang w:eastAsia="pl-PL" w:bidi="ar-SA"/>
        </w:rPr>
      </w:pPr>
      <w:r w:rsidRPr="002F47AE">
        <w:rPr>
          <w:rFonts w:eastAsia="Times New Roman" w:cs="Times New Roman"/>
          <w:kern w:val="0"/>
          <w:lang w:eastAsia="pl-PL" w:bidi="ar-SA"/>
        </w:rPr>
        <w:t>K1 (szerokość pasma)=1</w:t>
      </w:r>
    </w:p>
    <w:p w:rsidR="00CC1762" w:rsidRPr="002F47AE" w:rsidRDefault="007A47C0" w:rsidP="00191947">
      <w:pPr>
        <w:ind w:firstLine="708"/>
        <w:jc w:val="both"/>
        <w:rPr>
          <w:rFonts w:eastAsia="Times New Roman" w:cs="Times New Roman"/>
          <w:kern w:val="0"/>
          <w:lang w:eastAsia="pl-PL" w:bidi="ar-SA"/>
        </w:rPr>
      </w:pPr>
      <w:r w:rsidRPr="002F47AE">
        <w:rPr>
          <w:rFonts w:eastAsia="Times New Roman" w:cs="Times New Roman"/>
          <w:kern w:val="0"/>
          <w:lang w:eastAsia="pl-PL" w:bidi="ar-SA"/>
        </w:rPr>
        <w:t>K2 (obciążenie)=0</w:t>
      </w:r>
    </w:p>
    <w:p w:rsidR="00CC1762" w:rsidRPr="002F47AE" w:rsidRDefault="00CC1762" w:rsidP="00191947">
      <w:pPr>
        <w:ind w:left="708"/>
        <w:jc w:val="both"/>
        <w:rPr>
          <w:rFonts w:eastAsia="Times New Roman" w:cs="Times New Roman"/>
          <w:kern w:val="0"/>
          <w:lang w:eastAsia="pl-PL" w:bidi="ar-SA"/>
        </w:rPr>
      </w:pPr>
      <w:r w:rsidRPr="002F47AE">
        <w:rPr>
          <w:rFonts w:eastAsia="Times New Roman" w:cs="Times New Roman"/>
          <w:kern w:val="0"/>
          <w:lang w:eastAsia="pl-PL" w:bidi="ar-SA"/>
        </w:rPr>
        <w:t>K3 (opóźnienie)=1</w:t>
      </w:r>
    </w:p>
    <w:p w:rsidR="00CC1762" w:rsidRPr="002F47AE" w:rsidRDefault="00CC1762" w:rsidP="00191947">
      <w:pPr>
        <w:ind w:firstLine="708"/>
        <w:jc w:val="both"/>
        <w:rPr>
          <w:rFonts w:eastAsia="Times New Roman" w:cs="Times New Roman"/>
          <w:kern w:val="0"/>
          <w:lang w:eastAsia="pl-PL" w:bidi="ar-SA"/>
        </w:rPr>
      </w:pPr>
      <w:r w:rsidRPr="002F47AE">
        <w:rPr>
          <w:rFonts w:eastAsia="Times New Roman" w:cs="Times New Roman"/>
          <w:kern w:val="0"/>
          <w:lang w:eastAsia="pl-PL" w:bidi="ar-SA"/>
        </w:rPr>
        <w:t>K4 (niezawodność)= 0</w:t>
      </w:r>
    </w:p>
    <w:p w:rsidR="00CC1762" w:rsidRPr="002F47AE" w:rsidRDefault="00CC1762" w:rsidP="00191947">
      <w:pPr>
        <w:ind w:firstLine="708"/>
        <w:jc w:val="both"/>
        <w:rPr>
          <w:rFonts w:eastAsia="Times New Roman" w:cs="Times New Roman"/>
          <w:kern w:val="0"/>
          <w:lang w:eastAsia="pl-PL" w:bidi="ar-SA"/>
        </w:rPr>
      </w:pPr>
      <w:r w:rsidRPr="002F47AE">
        <w:rPr>
          <w:rFonts w:eastAsia="Times New Roman" w:cs="Times New Roman"/>
          <w:kern w:val="0"/>
          <w:lang w:eastAsia="pl-PL" w:bidi="ar-SA"/>
        </w:rPr>
        <w:t>K5 (niezawodność)= 0</w:t>
      </w:r>
    </w:p>
    <w:p w:rsidR="00CC1762" w:rsidRPr="002F47AE" w:rsidRDefault="00CC1762" w:rsidP="00CC1762">
      <w:pPr>
        <w:rPr>
          <w:rFonts w:eastAsia="Times New Roman" w:cs="Times New Roman"/>
          <w:kern w:val="0"/>
          <w:lang w:eastAsia="pl-PL" w:bidi="ar-SA"/>
        </w:rPr>
      </w:pPr>
    </w:p>
    <w:p w:rsidR="008D54C5" w:rsidRPr="002F47AE" w:rsidRDefault="008D54C5" w:rsidP="00CC1762">
      <w:pPr>
        <w:widowControl/>
        <w:suppressAutoHyphens w:val="0"/>
        <w:autoSpaceDE w:val="0"/>
        <w:autoSpaceDN w:val="0"/>
        <w:adjustRightInd w:val="0"/>
        <w:rPr>
          <w:b/>
        </w:rPr>
      </w:pPr>
    </w:p>
    <w:p w:rsidR="00CC1762" w:rsidRPr="002F47AE" w:rsidRDefault="00CC1762" w:rsidP="00CC1762">
      <w:pPr>
        <w:widowControl/>
        <w:suppressAutoHyphens w:val="0"/>
        <w:autoSpaceDE w:val="0"/>
        <w:autoSpaceDN w:val="0"/>
        <w:adjustRightInd w:val="0"/>
      </w:pPr>
      <w:r w:rsidRPr="002F47AE">
        <w:rPr>
          <w:b/>
        </w:rPr>
        <w:t>Algorytm DUAL</w:t>
      </w:r>
    </w:p>
    <w:p w:rsidR="00005342" w:rsidRPr="002F47AE" w:rsidRDefault="00005342" w:rsidP="00191947">
      <w:pPr>
        <w:jc w:val="both"/>
      </w:pPr>
      <w:r w:rsidRPr="002F47AE">
        <w:t xml:space="preserve"> </w:t>
      </w:r>
      <w:r w:rsidRPr="002F47AE">
        <w:tab/>
      </w:r>
      <w:r w:rsidR="00CC1762" w:rsidRPr="002F47AE">
        <w:t xml:space="preserve">Algorytmem </w:t>
      </w:r>
      <w:r w:rsidR="00253F17" w:rsidRPr="002F47AE">
        <w:t>używanym</w:t>
      </w:r>
      <w:r w:rsidR="00CC1762" w:rsidRPr="002F47AE">
        <w:t xml:space="preserve"> przez protokół EIGRP jest algorytm DUAL- DiffusingUpdate Algorithm. </w:t>
      </w:r>
      <w:r w:rsidR="001C7B0F" w:rsidRPr="002F47AE">
        <w:t>Pętle</w:t>
      </w:r>
      <w:r w:rsidR="00CC1762" w:rsidRPr="002F47AE">
        <w:t xml:space="preserve"> routing</w:t>
      </w:r>
      <w:r w:rsidR="001C7B0F" w:rsidRPr="002F47AE">
        <w:t>u</w:t>
      </w:r>
      <w:r w:rsidR="00CC1762" w:rsidRPr="002F47AE">
        <w:t>, nawet tymczasowe, mogą mieć niekorzystny w</w:t>
      </w:r>
      <w:r w:rsidR="00253F17" w:rsidRPr="002F47AE">
        <w:t>pływ na wydajność sieci, a g</w:t>
      </w:r>
      <w:r w:rsidR="001C7B0F" w:rsidRPr="002F47AE">
        <w:t>łównym</w:t>
      </w:r>
      <w:r w:rsidR="00CC1762" w:rsidRPr="002F47AE">
        <w:t xml:space="preserve"> zadaniem tego algorytmu je</w:t>
      </w:r>
      <w:r w:rsidR="00686A22">
        <w:t>st zapobieganie tworzeniu się ich</w:t>
      </w:r>
      <w:r w:rsidR="00CC1762" w:rsidRPr="002F47AE">
        <w:t xml:space="preserve">. </w:t>
      </w:r>
      <w:r w:rsidRPr="002F47AE">
        <w:t xml:space="preserve">Jego działanie </w:t>
      </w:r>
      <w:r w:rsidR="00253F17" w:rsidRPr="002F47AE">
        <w:t>polega na nadzorowaniu śledzenia</w:t>
      </w:r>
      <w:r w:rsidR="00CC1762" w:rsidRPr="002F47AE">
        <w:t xml:space="preserve"> wszystkich tras rozgłaszanych przez routery. </w:t>
      </w:r>
      <w:r w:rsidR="0048094A" w:rsidRPr="002F47AE">
        <w:t xml:space="preserve">DUAL wykorzystuje trzy </w:t>
      </w:r>
      <w:r w:rsidR="0048094A" w:rsidRPr="002F47AE">
        <w:lastRenderedPageBreak/>
        <w:t>oddzielne tabele dla obliczenia trasy. Tabele te są tworzone na podstawie informacji wymienianych między routerami</w:t>
      </w:r>
      <w:r w:rsidRPr="002F47AE">
        <w:t>. Wybrane ścieżki nie mogą tworzyć pętli routingu i musza posiadać najniższy koszt. Takie trasy umieszczane są przez protokół DUAL w tablicy routingu i wykorzystywane są w przesyłaniu datagramów.</w:t>
      </w:r>
      <w:r w:rsidR="00527FD9" w:rsidRPr="002F47AE">
        <w:t xml:space="preserve"> Ze względu na fakt, iż przeliczenia DUAL mogą być dużym obciążeniem dla procesora, należy ich unikać kiedy jest to tylko możliwe. Z tego powodu algorytm tworzy również listę zapasowych tras wolnych od pętli. W sytuacji, gdy podstawowa trasa w tablicy routingu zawiedzie, natychmiast umieszczana jest najlepsza trasa zapasowa.</w:t>
      </w:r>
    </w:p>
    <w:p w:rsidR="00005342" w:rsidRPr="002F47AE" w:rsidRDefault="00005342" w:rsidP="00005342"/>
    <w:p w:rsidR="00005342" w:rsidRPr="002F47AE" w:rsidRDefault="00005342" w:rsidP="00CC1762">
      <w:pPr>
        <w:widowControl/>
        <w:suppressAutoHyphens w:val="0"/>
        <w:autoSpaceDE w:val="0"/>
        <w:autoSpaceDN w:val="0"/>
        <w:adjustRightInd w:val="0"/>
        <w:ind w:firstLine="360"/>
        <w:rPr>
          <w:b/>
        </w:rPr>
      </w:pPr>
    </w:p>
    <w:p w:rsidR="00CC1762" w:rsidRPr="002F47AE" w:rsidRDefault="00CC1762" w:rsidP="00CC1762">
      <w:pPr>
        <w:widowControl/>
        <w:suppressAutoHyphens w:val="0"/>
        <w:autoSpaceDE w:val="0"/>
        <w:autoSpaceDN w:val="0"/>
        <w:adjustRightInd w:val="0"/>
        <w:ind w:firstLine="360"/>
        <w:rPr>
          <w:b/>
        </w:rPr>
      </w:pPr>
      <w:r w:rsidRPr="002F47AE">
        <w:rPr>
          <w:b/>
        </w:rPr>
        <w:t>Cechy protokołu EIGRP</w:t>
      </w:r>
    </w:p>
    <w:p w:rsidR="00CC1762" w:rsidRPr="002F47AE" w:rsidRDefault="00CC1762" w:rsidP="00191947">
      <w:pPr>
        <w:widowControl/>
        <w:numPr>
          <w:ilvl w:val="0"/>
          <w:numId w:val="26"/>
        </w:numPr>
        <w:suppressAutoHyphens w:val="0"/>
        <w:autoSpaceDE w:val="0"/>
        <w:autoSpaceDN w:val="0"/>
        <w:adjustRightInd w:val="0"/>
        <w:jc w:val="both"/>
      </w:pPr>
      <w:r w:rsidRPr="002F47AE">
        <w:t>własnościowy protokół routingu Cisco</w:t>
      </w:r>
    </w:p>
    <w:p w:rsidR="00CC1762" w:rsidRPr="002F47AE" w:rsidRDefault="00CC1762" w:rsidP="00191947">
      <w:pPr>
        <w:widowControl/>
        <w:numPr>
          <w:ilvl w:val="0"/>
          <w:numId w:val="26"/>
        </w:numPr>
        <w:suppressAutoHyphens w:val="0"/>
        <w:autoSpaceDE w:val="0"/>
        <w:autoSpaceDN w:val="0"/>
        <w:adjustRightInd w:val="0"/>
        <w:jc w:val="both"/>
      </w:pPr>
      <w:r w:rsidRPr="002F47AE">
        <w:t>prosty w konfiguracji</w:t>
      </w:r>
    </w:p>
    <w:p w:rsidR="00CC1762" w:rsidRPr="002F47AE" w:rsidRDefault="00CC1762" w:rsidP="00191947">
      <w:pPr>
        <w:widowControl/>
        <w:numPr>
          <w:ilvl w:val="0"/>
          <w:numId w:val="26"/>
        </w:numPr>
        <w:suppressAutoHyphens w:val="0"/>
        <w:autoSpaceDE w:val="0"/>
        <w:autoSpaceDN w:val="0"/>
        <w:adjustRightInd w:val="0"/>
        <w:jc w:val="both"/>
      </w:pPr>
      <w:r w:rsidRPr="002F47AE">
        <w:t xml:space="preserve">obsługuje VLSM  </w:t>
      </w:r>
      <w:r w:rsidR="00686A22">
        <w:t xml:space="preserve">i </w:t>
      </w:r>
      <w:r w:rsidRPr="002F47AE">
        <w:t>CIDR</w:t>
      </w:r>
    </w:p>
    <w:p w:rsidR="00CC1762" w:rsidRPr="002F47AE" w:rsidRDefault="00CC1762" w:rsidP="00191947">
      <w:pPr>
        <w:widowControl/>
        <w:numPr>
          <w:ilvl w:val="0"/>
          <w:numId w:val="26"/>
        </w:numPr>
        <w:suppressAutoHyphens w:val="0"/>
        <w:autoSpaceDE w:val="0"/>
        <w:autoSpaceDN w:val="0"/>
        <w:adjustRightInd w:val="0"/>
        <w:jc w:val="both"/>
      </w:pPr>
      <w:r w:rsidRPr="002F47AE">
        <w:t>krótki czas konwergencji.</w:t>
      </w:r>
    </w:p>
    <w:p w:rsidR="00CC1762" w:rsidRPr="002F47AE" w:rsidRDefault="00686A22" w:rsidP="00191947">
      <w:pPr>
        <w:widowControl/>
        <w:numPr>
          <w:ilvl w:val="0"/>
          <w:numId w:val="26"/>
        </w:numPr>
        <w:suppressAutoHyphens w:val="0"/>
        <w:autoSpaceDE w:val="0"/>
        <w:autoSpaceDN w:val="0"/>
        <w:adjustRightInd w:val="0"/>
        <w:jc w:val="both"/>
      </w:pPr>
      <w:r>
        <w:t>u</w:t>
      </w:r>
      <w:r w:rsidR="00CC1762" w:rsidRPr="002F47AE">
        <w:t>żywa złożonej metryki</w:t>
      </w:r>
    </w:p>
    <w:p w:rsidR="00CC1762" w:rsidRPr="002F47AE" w:rsidRDefault="00CC1762" w:rsidP="00191947">
      <w:pPr>
        <w:widowControl/>
        <w:numPr>
          <w:ilvl w:val="0"/>
          <w:numId w:val="26"/>
        </w:numPr>
        <w:suppressAutoHyphens w:val="0"/>
        <w:autoSpaceDE w:val="0"/>
        <w:autoSpaceDN w:val="0"/>
        <w:adjustRightInd w:val="0"/>
        <w:jc w:val="both"/>
      </w:pPr>
      <w:r w:rsidRPr="002F47AE">
        <w:t>nie używa liczników wstrzymania jak RIP</w:t>
      </w:r>
      <w:r w:rsidR="00686A22">
        <w:t xml:space="preserve"> </w:t>
      </w:r>
      <w:r w:rsidRPr="002F47AE">
        <w:t xml:space="preserve"> i IGRP</w:t>
      </w:r>
    </w:p>
    <w:p w:rsidR="00CC1762" w:rsidRPr="002F47AE" w:rsidRDefault="00CC1762" w:rsidP="00191947">
      <w:pPr>
        <w:widowControl/>
        <w:numPr>
          <w:ilvl w:val="0"/>
          <w:numId w:val="26"/>
        </w:numPr>
        <w:suppressAutoHyphens w:val="0"/>
        <w:autoSpaceDE w:val="0"/>
        <w:autoSpaceDN w:val="0"/>
        <w:adjustRightInd w:val="0"/>
        <w:jc w:val="both"/>
      </w:pPr>
      <w:r w:rsidRPr="002F47AE">
        <w:t>używa algorytmu DUAL</w:t>
      </w:r>
    </w:p>
    <w:p w:rsidR="00CC1762" w:rsidRPr="002F47AE" w:rsidRDefault="00686A22" w:rsidP="00191947">
      <w:pPr>
        <w:widowControl/>
        <w:numPr>
          <w:ilvl w:val="0"/>
          <w:numId w:val="26"/>
        </w:numPr>
        <w:suppressAutoHyphens w:val="0"/>
        <w:autoSpaceDE w:val="0"/>
        <w:autoSpaceDN w:val="0"/>
        <w:adjustRightInd w:val="0"/>
        <w:jc w:val="both"/>
      </w:pPr>
      <w:r>
        <w:t>może działać jak protokół łącze-</w:t>
      </w:r>
      <w:r w:rsidR="00CC1762" w:rsidRPr="002F47AE">
        <w:t>stan, pozostając protokołem routingu wektora odległości</w:t>
      </w:r>
    </w:p>
    <w:p w:rsidR="00CC1762" w:rsidRPr="002F47AE" w:rsidRDefault="00CC1762" w:rsidP="00191947">
      <w:pPr>
        <w:widowControl/>
        <w:numPr>
          <w:ilvl w:val="0"/>
          <w:numId w:val="26"/>
        </w:numPr>
        <w:suppressAutoHyphens w:val="0"/>
        <w:autoSpaceDE w:val="0"/>
        <w:autoSpaceDN w:val="0"/>
        <w:adjustRightInd w:val="0"/>
        <w:jc w:val="both"/>
      </w:pPr>
      <w:r w:rsidRPr="002F47AE">
        <w:t xml:space="preserve">aktualizacje z ograniczeniami </w:t>
      </w:r>
    </w:p>
    <w:p w:rsidR="00CC1762" w:rsidRPr="002F47AE" w:rsidRDefault="00CC1762" w:rsidP="00191947">
      <w:pPr>
        <w:widowControl/>
        <w:numPr>
          <w:ilvl w:val="0"/>
          <w:numId w:val="26"/>
        </w:numPr>
        <w:suppressAutoHyphens w:val="0"/>
        <w:autoSpaceDE w:val="0"/>
        <w:autoSpaceDN w:val="0"/>
        <w:adjustRightInd w:val="0"/>
        <w:jc w:val="both"/>
      </w:pPr>
      <w:r w:rsidRPr="002F47AE">
        <w:t>tworzenie przyległości</w:t>
      </w:r>
    </w:p>
    <w:p w:rsidR="00CC1762" w:rsidRPr="002F47AE" w:rsidRDefault="00CC1762" w:rsidP="00191947">
      <w:pPr>
        <w:widowControl/>
        <w:numPr>
          <w:ilvl w:val="0"/>
          <w:numId w:val="26"/>
        </w:numPr>
        <w:suppressAutoHyphens w:val="0"/>
        <w:autoSpaceDE w:val="0"/>
        <w:autoSpaceDN w:val="0"/>
        <w:adjustRightInd w:val="0"/>
        <w:jc w:val="both"/>
      </w:pPr>
      <w:r w:rsidRPr="002F47AE">
        <w:t>tablice sąsiadów i topologii</w:t>
      </w:r>
    </w:p>
    <w:p w:rsidR="00527FD9" w:rsidRPr="002F47AE" w:rsidRDefault="00527FD9" w:rsidP="00E3262B">
      <w:pPr>
        <w:pStyle w:val="Podtytu"/>
        <w:rPr>
          <w:sz w:val="24"/>
          <w:szCs w:val="24"/>
        </w:rPr>
      </w:pPr>
    </w:p>
    <w:p w:rsidR="00527FD9" w:rsidRPr="002F47AE" w:rsidRDefault="00CC1762" w:rsidP="00E3262B">
      <w:pPr>
        <w:pStyle w:val="Podtytu"/>
        <w:rPr>
          <w:sz w:val="24"/>
          <w:szCs w:val="24"/>
        </w:rPr>
      </w:pPr>
      <w:bookmarkStart w:id="27" w:name="_Toc357376674"/>
      <w:r w:rsidRPr="002F47AE">
        <w:rPr>
          <w:sz w:val="24"/>
          <w:szCs w:val="24"/>
        </w:rPr>
        <w:t>2.2.4 OSPF</w:t>
      </w:r>
      <w:bookmarkEnd w:id="27"/>
    </w:p>
    <w:p w:rsidR="00CC1762" w:rsidRPr="002F47AE" w:rsidRDefault="00E3262B" w:rsidP="00191947">
      <w:pPr>
        <w:ind w:firstLine="708"/>
        <w:jc w:val="both"/>
      </w:pPr>
      <w:r w:rsidRPr="002F47AE">
        <w:rPr>
          <w:lang w:eastAsia="pl-PL" w:bidi="ar-SA"/>
        </w:rPr>
        <w:t>O</w:t>
      </w:r>
      <w:r w:rsidR="00CC1762" w:rsidRPr="002F47AE">
        <w:rPr>
          <w:lang w:eastAsia="pl-PL" w:bidi="ar-SA"/>
        </w:rPr>
        <w:t>SPF ang. Open Shortest Path First, podobnie jak RIP oraz EIGRP jest protokołem  wewnątrzdomenowym- typu Interior Gateway Protocol (IGP). Jest to protokół bezklasowego routingu łacze-stan. Protokół ten został opracowany na przełomie lat 80-tych i 90-tych XX</w:t>
      </w:r>
      <w:r w:rsidR="00686A22">
        <w:rPr>
          <w:lang w:eastAsia="pl-PL" w:bidi="ar-SA"/>
        </w:rPr>
        <w:t xml:space="preserve"> </w:t>
      </w:r>
      <w:r w:rsidR="00CC1762" w:rsidRPr="002F47AE">
        <w:rPr>
          <w:lang w:eastAsia="pl-PL" w:bidi="ar-SA"/>
        </w:rPr>
        <w:t>w</w:t>
      </w:r>
      <w:r w:rsidR="00686A22">
        <w:rPr>
          <w:lang w:eastAsia="pl-PL" w:bidi="ar-SA"/>
        </w:rPr>
        <w:t>ieku</w:t>
      </w:r>
      <w:r w:rsidR="00CC1762" w:rsidRPr="002F47AE">
        <w:rPr>
          <w:lang w:eastAsia="pl-PL" w:bidi="ar-SA"/>
        </w:rPr>
        <w:t>. jako protokół otwarty</w:t>
      </w:r>
      <w:r w:rsidR="00686A22">
        <w:rPr>
          <w:lang w:eastAsia="pl-PL" w:bidi="ar-SA"/>
        </w:rPr>
        <w:t xml:space="preserve">, </w:t>
      </w:r>
      <w:r w:rsidR="00CC1762" w:rsidRPr="002F47AE">
        <w:rPr>
          <w:lang w:eastAsia="pl-PL" w:bidi="ar-SA"/>
        </w:rPr>
        <w:t>niezależny od producenta.</w:t>
      </w:r>
      <w:r w:rsidR="00CC1762" w:rsidRPr="002F47AE">
        <w:t xml:space="preserve"> </w:t>
      </w:r>
    </w:p>
    <w:p w:rsidR="00CC1762" w:rsidRPr="002F47AE" w:rsidRDefault="00CC1762" w:rsidP="00191947">
      <w:pPr>
        <w:widowControl/>
        <w:suppressAutoHyphens w:val="0"/>
        <w:spacing w:before="100" w:beforeAutospacing="1" w:after="100" w:afterAutospacing="1"/>
        <w:ind w:firstLine="709"/>
        <w:jc w:val="both"/>
        <w:rPr>
          <w:rFonts w:eastAsia="Times New Roman" w:cs="Times New Roman"/>
          <w:kern w:val="0"/>
          <w:lang w:eastAsia="pl-PL" w:bidi="ar-SA"/>
        </w:rPr>
      </w:pPr>
      <w:r w:rsidRPr="002F47AE">
        <w:rPr>
          <w:rFonts w:eastAsia="Times New Roman" w:cs="Times New Roman"/>
          <w:kern w:val="0"/>
          <w:lang w:eastAsia="pl-PL" w:bidi="ar-SA"/>
        </w:rPr>
        <w:t>W przeciwieństwie do protokołu RIP, OSPF charakteryzuje się dobrą skalowalności</w:t>
      </w:r>
      <w:r w:rsidR="00686A22">
        <w:rPr>
          <w:rFonts w:eastAsia="Times New Roman" w:cs="Times New Roman"/>
          <w:kern w:val="0"/>
          <w:lang w:eastAsia="pl-PL" w:bidi="ar-SA"/>
        </w:rPr>
        <w:t>ą, wyborem optymalnych ścieżek,</w:t>
      </w:r>
      <w:r w:rsidRPr="002F47AE">
        <w:rPr>
          <w:rFonts w:eastAsia="Times New Roman" w:cs="Times New Roman"/>
          <w:kern w:val="0"/>
          <w:lang w:eastAsia="pl-PL" w:bidi="ar-SA"/>
        </w:rPr>
        <w:t xml:space="preserve"> </w:t>
      </w:r>
      <w:r w:rsidRPr="002F47AE">
        <w:t>brakiem</w:t>
      </w:r>
      <w:r w:rsidR="00527FD9" w:rsidRPr="002F47AE">
        <w:t xml:space="preserve"> ograniczenia skoków powyżej 15 oraz</w:t>
      </w:r>
      <w:r w:rsidRPr="002F47AE">
        <w:t xml:space="preserve"> przyspieszoną zbieżnością. Przeznaczony jest dla sieci posiadających</w:t>
      </w:r>
      <w:r w:rsidRPr="002F47AE">
        <w:rPr>
          <w:rFonts w:eastAsia="Times New Roman" w:cs="Times New Roman"/>
          <w:kern w:val="0"/>
          <w:lang w:eastAsia="pl-PL" w:bidi="ar-SA"/>
        </w:rPr>
        <w:t xml:space="preserve"> do 500 routerów w wyznaczonym obszarze trasowania.</w:t>
      </w:r>
    </w:p>
    <w:p w:rsidR="00527FD9" w:rsidRPr="002F47AE" w:rsidRDefault="00CC1762" w:rsidP="00527FD9">
      <w:pPr>
        <w:rPr>
          <w:b/>
        </w:rPr>
      </w:pPr>
      <w:r w:rsidRPr="002F47AE">
        <w:rPr>
          <w:b/>
        </w:rPr>
        <w:lastRenderedPageBreak/>
        <w:t>Typy pakietów OSPF</w:t>
      </w:r>
    </w:p>
    <w:p w:rsidR="00527FD9" w:rsidRDefault="00CC1762" w:rsidP="00191947">
      <w:pPr>
        <w:ind w:firstLine="360"/>
        <w:jc w:val="both"/>
        <w:rPr>
          <w:rFonts w:eastAsia="Times New Roman" w:cs="Times New Roman"/>
          <w:kern w:val="0"/>
          <w:lang w:eastAsia="pl-PL" w:bidi="ar-SA"/>
        </w:rPr>
      </w:pPr>
      <w:r w:rsidRPr="002F47AE">
        <w:rPr>
          <w:rFonts w:eastAsia="Times New Roman" w:cs="Times New Roman"/>
          <w:kern w:val="0"/>
          <w:lang w:eastAsia="pl-PL" w:bidi="ar-SA"/>
        </w:rPr>
        <w:t>Routery korzystające z tego protokołu porozumiewają się ze sobą za pomocą pięciu komunikatów:</w:t>
      </w:r>
    </w:p>
    <w:p w:rsidR="00191947" w:rsidRPr="002F47AE" w:rsidRDefault="00191947" w:rsidP="00527FD9">
      <w:pPr>
        <w:ind w:firstLine="360"/>
        <w:rPr>
          <w:rFonts w:eastAsia="Times New Roman" w:cs="Times New Roman"/>
          <w:kern w:val="0"/>
          <w:lang w:eastAsia="pl-PL" w:bidi="ar-SA"/>
        </w:rPr>
      </w:pPr>
    </w:p>
    <w:p w:rsidR="00CC1762" w:rsidRPr="002F47AE" w:rsidRDefault="00CC1762" w:rsidP="00191947">
      <w:pPr>
        <w:widowControl/>
        <w:numPr>
          <w:ilvl w:val="0"/>
          <w:numId w:val="20"/>
        </w:numPr>
        <w:suppressAutoHyphens w:val="0"/>
        <w:spacing w:before="100" w:beforeAutospacing="1" w:after="100" w:afterAutospacing="1"/>
        <w:jc w:val="both"/>
        <w:rPr>
          <w:rFonts w:eastAsia="Times New Roman" w:cs="Times New Roman"/>
          <w:kern w:val="0"/>
          <w:lang w:eastAsia="pl-PL" w:bidi="ar-SA"/>
        </w:rPr>
      </w:pPr>
      <w:r w:rsidRPr="002F47AE">
        <w:rPr>
          <w:rFonts w:eastAsia="Times New Roman" w:cs="Times New Roman"/>
          <w:kern w:val="0"/>
          <w:lang w:eastAsia="pl-PL" w:bidi="ar-SA"/>
        </w:rPr>
        <w:t xml:space="preserve">Hello – pakiety hello </w:t>
      </w:r>
      <w:r w:rsidR="00686A22" w:rsidRPr="002F47AE">
        <w:rPr>
          <w:rFonts w:eastAsia="Times New Roman" w:cs="Times New Roman"/>
          <w:kern w:val="0"/>
          <w:lang w:eastAsia="pl-PL" w:bidi="ar-SA"/>
        </w:rPr>
        <w:t>służą</w:t>
      </w:r>
      <w:r w:rsidRPr="002F47AE">
        <w:rPr>
          <w:rFonts w:eastAsia="Times New Roman" w:cs="Times New Roman"/>
          <w:kern w:val="0"/>
          <w:lang w:eastAsia="pl-PL" w:bidi="ar-SA"/>
        </w:rPr>
        <w:t xml:space="preserve"> do </w:t>
      </w:r>
      <w:r w:rsidR="00527FD9" w:rsidRPr="002F47AE">
        <w:rPr>
          <w:rFonts w:eastAsia="Times New Roman" w:cs="Times New Roman"/>
          <w:kern w:val="0"/>
          <w:lang w:eastAsia="pl-PL" w:bidi="ar-SA"/>
        </w:rPr>
        <w:t>nawiązywania i utrzymywania</w:t>
      </w:r>
      <w:r w:rsidRPr="002F47AE">
        <w:rPr>
          <w:rFonts w:eastAsia="Times New Roman" w:cs="Times New Roman"/>
          <w:kern w:val="0"/>
          <w:lang w:eastAsia="pl-PL" w:bidi="ar-SA"/>
        </w:rPr>
        <w:t xml:space="preserve"> relacji sąsiedzkich, czyli przyległości z innymi routerami OSPF.</w:t>
      </w:r>
    </w:p>
    <w:p w:rsidR="00CC1762" w:rsidRPr="002F47AE" w:rsidRDefault="00CC1762" w:rsidP="00191947">
      <w:pPr>
        <w:widowControl/>
        <w:numPr>
          <w:ilvl w:val="0"/>
          <w:numId w:val="20"/>
        </w:numPr>
        <w:suppressAutoHyphens w:val="0"/>
        <w:spacing w:before="100" w:beforeAutospacing="1" w:after="100" w:afterAutospacing="1"/>
        <w:jc w:val="both"/>
        <w:rPr>
          <w:rFonts w:eastAsia="Times New Roman" w:cs="Times New Roman"/>
          <w:kern w:val="0"/>
          <w:lang w:eastAsia="pl-PL" w:bidi="ar-SA"/>
        </w:rPr>
      </w:pPr>
      <w:r w:rsidRPr="002F47AE">
        <w:rPr>
          <w:rFonts w:eastAsia="Times New Roman" w:cs="Times New Roman"/>
          <w:kern w:val="0"/>
          <w:lang w:eastAsia="pl-PL" w:bidi="ar-SA"/>
        </w:rPr>
        <w:t>DBD (ang.database descriptions) – op</w:t>
      </w:r>
      <w:r w:rsidR="00527FD9" w:rsidRPr="002F47AE">
        <w:rPr>
          <w:rFonts w:eastAsia="Times New Roman" w:cs="Times New Roman"/>
          <w:kern w:val="0"/>
          <w:lang w:eastAsia="pl-PL" w:bidi="ar-SA"/>
        </w:rPr>
        <w:t xml:space="preserve">is przechowywanych baz danych. Pakiet zawiera skróconą </w:t>
      </w:r>
      <w:r w:rsidRPr="002F47AE">
        <w:rPr>
          <w:rFonts w:eastAsia="Times New Roman" w:cs="Times New Roman"/>
          <w:kern w:val="0"/>
          <w:lang w:eastAsia="pl-PL" w:bidi="ar-SA"/>
        </w:rPr>
        <w:t>listę bazy danych lącze-stan routera</w:t>
      </w:r>
      <w:r w:rsidR="00686A22">
        <w:rPr>
          <w:rFonts w:eastAsia="Times New Roman" w:cs="Times New Roman"/>
          <w:kern w:val="0"/>
          <w:lang w:eastAsia="pl-PL" w:bidi="ar-SA"/>
        </w:rPr>
        <w:t xml:space="preserve"> wysyłającego. Wykorzystywany</w:t>
      </w:r>
      <w:r w:rsidRPr="002F47AE">
        <w:rPr>
          <w:rFonts w:eastAsia="Times New Roman" w:cs="Times New Roman"/>
          <w:kern w:val="0"/>
          <w:lang w:eastAsia="pl-PL" w:bidi="ar-SA"/>
        </w:rPr>
        <w:t xml:space="preserve"> jest również przez routery odbierające do sprawdzania lokalnej bazy danych łącze-stan.</w:t>
      </w:r>
    </w:p>
    <w:p w:rsidR="00CC1762" w:rsidRPr="002F47AE" w:rsidRDefault="00CC1762" w:rsidP="00191947">
      <w:pPr>
        <w:widowControl/>
        <w:numPr>
          <w:ilvl w:val="0"/>
          <w:numId w:val="20"/>
        </w:numPr>
        <w:suppressAutoHyphens w:val="0"/>
        <w:spacing w:before="100" w:beforeAutospacing="1" w:after="100" w:afterAutospacing="1"/>
        <w:jc w:val="both"/>
        <w:rPr>
          <w:rFonts w:eastAsia="Times New Roman" w:cs="Times New Roman"/>
          <w:kern w:val="0"/>
          <w:lang w:eastAsia="pl-PL" w:bidi="ar-SA"/>
        </w:rPr>
      </w:pPr>
      <w:r w:rsidRPr="002F47AE">
        <w:rPr>
          <w:rFonts w:eastAsia="Times New Roman" w:cs="Times New Roman"/>
          <w:kern w:val="0"/>
          <w:lang w:eastAsia="pl-PL" w:bidi="ar-SA"/>
        </w:rPr>
        <w:t>LSR  (ang. requests link-state) –routery odbierające, wysyłając żądanie LSR mogą żądać dodatkowych informacji o dowolnym wpisie z opisu DBD.</w:t>
      </w:r>
    </w:p>
    <w:p w:rsidR="00CC1762" w:rsidRPr="002F47AE" w:rsidRDefault="00CC1762" w:rsidP="00191947">
      <w:pPr>
        <w:widowControl/>
        <w:numPr>
          <w:ilvl w:val="0"/>
          <w:numId w:val="20"/>
        </w:numPr>
        <w:suppressAutoHyphens w:val="0"/>
        <w:spacing w:before="100" w:beforeAutospacing="1" w:after="100" w:afterAutospacing="1"/>
        <w:jc w:val="both"/>
        <w:rPr>
          <w:rFonts w:eastAsia="Times New Roman" w:cs="Times New Roman"/>
          <w:kern w:val="0"/>
          <w:lang w:eastAsia="pl-PL" w:bidi="ar-SA"/>
        </w:rPr>
      </w:pPr>
      <w:r w:rsidRPr="002F47AE">
        <w:rPr>
          <w:rFonts w:eastAsia="Times New Roman" w:cs="Times New Roman"/>
          <w:kern w:val="0"/>
          <w:lang w:eastAsia="pl-PL" w:bidi="ar-SA"/>
        </w:rPr>
        <w:t>LSU (ang. updates link-state )– pakiety aktualizacji stanów połączeń. Używane są do odpowiadania na LSR i ogłaszania nowych informacji.</w:t>
      </w:r>
    </w:p>
    <w:p w:rsidR="00CC1762" w:rsidRPr="002F47AE" w:rsidRDefault="00CC1762" w:rsidP="00191947">
      <w:pPr>
        <w:widowControl/>
        <w:numPr>
          <w:ilvl w:val="0"/>
          <w:numId w:val="20"/>
        </w:numPr>
        <w:suppressAutoHyphens w:val="0"/>
        <w:spacing w:before="100" w:beforeAutospacing="1" w:after="100" w:afterAutospacing="1"/>
        <w:jc w:val="both"/>
        <w:rPr>
          <w:rFonts w:eastAsia="Times New Roman" w:cs="Times New Roman"/>
          <w:kern w:val="0"/>
          <w:lang w:eastAsia="pl-PL" w:bidi="ar-SA"/>
        </w:rPr>
      </w:pPr>
      <w:r w:rsidRPr="002F47AE">
        <w:rPr>
          <w:kern w:val="0"/>
          <w:lang w:eastAsia="pl-PL" w:bidi="ar-SA"/>
        </w:rPr>
        <w:t xml:space="preserve">LSAck (ang. acknowledgments links-state)– pakiety potwierdzenia stanów połączeń. Router po odebraniu pakietu LSU, wysyła pakiet LSAck, w celu potwierdzenia odbioru pakietu LSU. </w:t>
      </w:r>
    </w:p>
    <w:p w:rsidR="00CC1762" w:rsidRPr="002F47AE" w:rsidRDefault="00CC1762" w:rsidP="00CC1762">
      <w:pPr>
        <w:rPr>
          <w:i/>
        </w:rPr>
      </w:pPr>
    </w:p>
    <w:p w:rsidR="00CC1762" w:rsidRPr="002F47AE" w:rsidRDefault="00CC1762" w:rsidP="00CC1762">
      <w:pPr>
        <w:rPr>
          <w:b/>
        </w:rPr>
      </w:pPr>
      <w:r w:rsidRPr="002F47AE">
        <w:rPr>
          <w:b/>
        </w:rPr>
        <w:t>Algorytm OSPF</w:t>
      </w:r>
    </w:p>
    <w:p w:rsidR="00191947" w:rsidRDefault="00CC1762" w:rsidP="00191947">
      <w:pPr>
        <w:ind w:firstLine="709"/>
        <w:jc w:val="both"/>
      </w:pPr>
      <w:r w:rsidRPr="002F47AE">
        <w:t>Każdy rou</w:t>
      </w:r>
      <w:r w:rsidR="00686A22">
        <w:t>ter OSPF prowadzi bazę danych łą</w:t>
      </w:r>
      <w:r w:rsidRPr="002F47AE">
        <w:t>cze-stan, która zawiera wszystkie ogłoszenia LSA odebrane od pozostałych routerów. Po odebrani</w:t>
      </w:r>
      <w:r w:rsidR="00527FD9" w:rsidRPr="002F47AE">
        <w:t xml:space="preserve">u przez router OSPF wszystkich </w:t>
      </w:r>
      <w:r w:rsidRPr="002F47AE">
        <w:t>ogłoszeń LSA i zbudowaniu lokalnej bazy danych łącze-stan, wykorzystywany jest algorytm SPF (shortest path first) w celu utworzenia drzewa SPF</w:t>
      </w:r>
      <w:r w:rsidR="00686A22">
        <w:t>. Służy ono</w:t>
      </w:r>
      <w:r w:rsidRPr="002F47AE">
        <w:t xml:space="preserve"> do zapełnienia tablicy routingu IP najlepszymi drogami do każdej sieci </w:t>
      </w:r>
    </w:p>
    <w:p w:rsidR="00CC1762" w:rsidRPr="002F47AE" w:rsidRDefault="00D422A7" w:rsidP="00191947">
      <w:pPr>
        <w:ind w:firstLine="709"/>
        <w:jc w:val="both"/>
        <w:rPr>
          <w:rFonts w:eastAsia="Times New Roman" w:cs="Times New Roman"/>
          <w:color w:val="000000"/>
          <w:kern w:val="0"/>
          <w:lang w:eastAsia="pl-PL" w:bidi="ar-SA"/>
        </w:rPr>
      </w:pPr>
      <w:r>
        <w:rPr>
          <w:rFonts w:eastAsia="Times New Roman" w:cs="Times New Roman"/>
          <w:b/>
          <w:bCs/>
          <w:color w:val="000000"/>
          <w:kern w:val="0"/>
          <w:lang w:eastAsia="pl-PL" w:bidi="ar-SA"/>
        </w:rPr>
        <w:t xml:space="preserve"> </w:t>
      </w:r>
      <w:r>
        <w:rPr>
          <w:rFonts w:eastAsia="Times New Roman" w:cs="Times New Roman"/>
          <w:b/>
          <w:bCs/>
          <w:color w:val="000000"/>
          <w:kern w:val="0"/>
          <w:lang w:eastAsia="pl-PL" w:bidi="ar-SA"/>
        </w:rPr>
        <w:tab/>
      </w:r>
      <w:r w:rsidR="00CC1762" w:rsidRPr="002F47AE">
        <w:rPr>
          <w:rFonts w:eastAsia="Times New Roman" w:cs="Times New Roman"/>
          <w:b/>
          <w:bCs/>
          <w:color w:val="000000"/>
          <w:kern w:val="0"/>
          <w:lang w:eastAsia="pl-PL" w:bidi="ar-SA"/>
        </w:rPr>
        <w:t xml:space="preserve">Algorytm SPF </w:t>
      </w:r>
      <w:r w:rsidR="00CC1762" w:rsidRPr="002F47AE">
        <w:rPr>
          <w:rFonts w:eastAsia="Times New Roman" w:cs="Times New Roman"/>
          <w:color w:val="000000"/>
          <w:kern w:val="0"/>
          <w:lang w:eastAsia="pl-PL" w:bidi="ar-SA"/>
        </w:rPr>
        <w:t>określa najlepszą trasę- czyli taką która ma najniższy koszt (metrykę). Algorytm przedstawia sieć jako zespół węzłów połączonych przez łącza punkt-punkt. Ka</w:t>
      </w:r>
      <w:r w:rsidR="00A7734E">
        <w:rPr>
          <w:rFonts w:eastAsia="Times New Roman" w:cs="Times New Roman"/>
          <w:color w:val="000000"/>
          <w:kern w:val="0"/>
          <w:lang w:eastAsia="pl-PL" w:bidi="ar-SA"/>
        </w:rPr>
        <w:t xml:space="preserve">żde łącze ma przypisany koszt, każdy </w:t>
      </w:r>
      <w:r w:rsidR="00CC1762" w:rsidRPr="002F47AE">
        <w:rPr>
          <w:rFonts w:eastAsia="Times New Roman" w:cs="Times New Roman"/>
          <w:color w:val="000000"/>
          <w:kern w:val="0"/>
          <w:lang w:eastAsia="pl-PL" w:bidi="ar-SA"/>
        </w:rPr>
        <w:t xml:space="preserve"> węzeł ma określoną nazwę i dysponuje pełną wiedzą na temat wszystkich łączy. Oznacza to, ze znana jest pełna informacja o </w:t>
      </w:r>
      <w:r w:rsidR="00CC1762" w:rsidRPr="002F47AE">
        <w:t>topologii fizycznej. Wszystkie bazy danych stanów łączy znajdujące się w danym obszarze są takie same.</w:t>
      </w:r>
      <w:r w:rsidR="006C0D0E" w:rsidRPr="002F47AE">
        <w:t xml:space="preserve"> Po odebraniu zmian wprowadzonych w bazie danych stanu łączy, tabela routingu jest obliczana ponownie</w:t>
      </w:r>
      <w:r w:rsidR="00A7734E">
        <w:t xml:space="preserve">. </w:t>
      </w:r>
      <w:r w:rsidR="00CC1762" w:rsidRPr="002F47AE">
        <w:rPr>
          <w:rFonts w:eastAsia="Times New Roman" w:cs="Times New Roman"/>
          <w:color w:val="000000"/>
          <w:kern w:val="0"/>
          <w:lang w:eastAsia="pl-PL" w:bidi="ar-SA"/>
        </w:rPr>
        <w:t>Algorytm SPF wyznacza topologię pozbawioną zapętleń, używając konkretnego węzła jako punktu początkowego i odwołuje się do posiadanych informacji o przyległych węzłach.</w:t>
      </w:r>
    </w:p>
    <w:p w:rsidR="00CC1762" w:rsidRDefault="00CC1762" w:rsidP="00CC1762"/>
    <w:p w:rsidR="001D450D" w:rsidRDefault="001D450D" w:rsidP="001D450D">
      <w:r>
        <w:lastRenderedPageBreak/>
        <w:t xml:space="preserve">Rysunek </w:t>
      </w:r>
      <w:fldSimple w:instr=" SEQ Rysunek \* ARABIC ">
        <w:r>
          <w:rPr>
            <w:noProof/>
          </w:rPr>
          <w:t>12</w:t>
        </w:r>
      </w:fldSimple>
      <w:r>
        <w:rPr>
          <w:noProof/>
          <w:lang w:eastAsia="pl-PL" w:bidi="ar-SA"/>
        </w:rPr>
        <w:drawing>
          <wp:anchor distT="0" distB="0" distL="114300" distR="114300" simplePos="0" relativeHeight="251714560" behindDoc="0" locked="0" layoutInCell="1" allowOverlap="1">
            <wp:simplePos x="0" y="0"/>
            <wp:positionH relativeFrom="column">
              <wp:posOffset>-186690</wp:posOffset>
            </wp:positionH>
            <wp:positionV relativeFrom="paragraph">
              <wp:posOffset>137160</wp:posOffset>
            </wp:positionV>
            <wp:extent cx="6124575" cy="3181350"/>
            <wp:effectExtent l="19050" t="0" r="9525" b="0"/>
            <wp:wrapSquare wrapText="bothSides"/>
            <wp:docPr id="13" name="Obraz 2" descr="alg_S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_SPF"/>
                    <pic:cNvPicPr>
                      <a:picLocks noChangeAspect="1" noChangeArrowheads="1"/>
                    </pic:cNvPicPr>
                  </pic:nvPicPr>
                  <pic:blipFill>
                    <a:blip r:embed="rId27" cstate="print"/>
                    <a:srcRect/>
                    <a:stretch>
                      <a:fillRect/>
                    </a:stretch>
                  </pic:blipFill>
                  <pic:spPr bwMode="auto">
                    <a:xfrm>
                      <a:off x="0" y="0"/>
                      <a:ext cx="6124575" cy="3181350"/>
                    </a:xfrm>
                    <a:prstGeom prst="rect">
                      <a:avLst/>
                    </a:prstGeom>
                    <a:noFill/>
                    <a:ln w="9525">
                      <a:noFill/>
                      <a:miter lim="800000"/>
                      <a:headEnd/>
                      <a:tailEnd/>
                    </a:ln>
                  </pic:spPr>
                </pic:pic>
              </a:graphicData>
            </a:graphic>
          </wp:anchor>
        </w:drawing>
      </w:r>
      <w:r>
        <w:t xml:space="preserve">  blbllblblblblblllblblblbllbblblblbblblb</w:t>
      </w:r>
    </w:p>
    <w:p w:rsidR="001D450D" w:rsidRDefault="001D450D" w:rsidP="001D450D"/>
    <w:p w:rsidR="00CC1762" w:rsidRPr="002F47AE" w:rsidRDefault="00CC1762" w:rsidP="00CC1762">
      <w:pPr>
        <w:rPr>
          <w:b/>
        </w:rPr>
      </w:pPr>
      <w:r w:rsidRPr="002F47AE">
        <w:rPr>
          <w:b/>
        </w:rPr>
        <w:t>Metryka OSPF</w:t>
      </w:r>
    </w:p>
    <w:p w:rsidR="00CC1762" w:rsidRPr="002F47AE" w:rsidRDefault="00CC1762" w:rsidP="00191947">
      <w:pPr>
        <w:jc w:val="both"/>
        <w:rPr>
          <w:b/>
        </w:rPr>
      </w:pPr>
    </w:p>
    <w:p w:rsidR="00191947" w:rsidRDefault="00CC1762" w:rsidP="00191947">
      <w:pPr>
        <w:widowControl/>
        <w:suppressAutoHyphens w:val="0"/>
        <w:autoSpaceDE w:val="0"/>
        <w:autoSpaceDN w:val="0"/>
        <w:adjustRightInd w:val="0"/>
        <w:ind w:firstLine="709"/>
        <w:jc w:val="both"/>
        <w:rPr>
          <w:rFonts w:eastAsia="Times New Roman" w:cs="Times New Roman"/>
          <w:kern w:val="0"/>
          <w:lang w:eastAsia="pl-PL" w:bidi="ar-SA"/>
        </w:rPr>
      </w:pPr>
      <w:r w:rsidRPr="002F47AE">
        <w:rPr>
          <w:rFonts w:eastAsia="Times New Roman" w:cs="Times New Roman"/>
          <w:kern w:val="0"/>
          <w:lang w:eastAsia="pl-PL" w:bidi="ar-SA"/>
        </w:rPr>
        <w:t>Metryk</w:t>
      </w:r>
      <w:r w:rsidRPr="002F47AE">
        <w:rPr>
          <w:rFonts w:ascii="TimesNewRoman" w:eastAsia="TimesNewRoman" w:cs="TimesNewRoman" w:hint="eastAsia"/>
          <w:kern w:val="0"/>
          <w:lang w:eastAsia="pl-PL" w:bidi="ar-SA"/>
        </w:rPr>
        <w:t>ą</w:t>
      </w:r>
      <w:r w:rsidRPr="002F47AE">
        <w:rPr>
          <w:rFonts w:ascii="TimesNewRoman" w:eastAsia="TimesNewRoman" w:cs="TimesNewRoman"/>
          <w:kern w:val="0"/>
          <w:lang w:eastAsia="pl-PL" w:bidi="ar-SA"/>
        </w:rPr>
        <w:t xml:space="preserve"> </w:t>
      </w:r>
      <w:r w:rsidRPr="002F47AE">
        <w:rPr>
          <w:rFonts w:eastAsia="Times New Roman" w:cs="Times New Roman"/>
          <w:kern w:val="0"/>
          <w:lang w:eastAsia="pl-PL" w:bidi="ar-SA"/>
        </w:rPr>
        <w:t>stosowan</w:t>
      </w:r>
      <w:r w:rsidRPr="002F47AE">
        <w:rPr>
          <w:rFonts w:ascii="TimesNewRoman" w:eastAsia="TimesNewRoman" w:cs="TimesNewRoman" w:hint="eastAsia"/>
          <w:kern w:val="0"/>
          <w:lang w:eastAsia="pl-PL" w:bidi="ar-SA"/>
        </w:rPr>
        <w:t>ą</w:t>
      </w:r>
      <w:r w:rsidRPr="002F47AE">
        <w:rPr>
          <w:rFonts w:ascii="TimesNewRoman" w:eastAsia="TimesNewRoman" w:cs="TimesNewRoman"/>
          <w:kern w:val="0"/>
          <w:lang w:eastAsia="pl-PL" w:bidi="ar-SA"/>
        </w:rPr>
        <w:t xml:space="preserve"> </w:t>
      </w:r>
      <w:r w:rsidRPr="002F47AE">
        <w:rPr>
          <w:rFonts w:eastAsia="Times New Roman" w:cs="Times New Roman"/>
          <w:kern w:val="0"/>
          <w:lang w:eastAsia="pl-PL" w:bidi="ar-SA"/>
        </w:rPr>
        <w:t>przez protokół OSPF jest koszt. Dokument  RFC 2328 definiuje  koszt w następujący sposób:</w:t>
      </w:r>
    </w:p>
    <w:p w:rsidR="00191947" w:rsidRDefault="00CC1762" w:rsidP="00191947">
      <w:pPr>
        <w:widowControl/>
        <w:suppressAutoHyphens w:val="0"/>
        <w:autoSpaceDE w:val="0"/>
        <w:autoSpaceDN w:val="0"/>
        <w:adjustRightInd w:val="0"/>
        <w:ind w:firstLine="709"/>
        <w:jc w:val="both"/>
        <w:rPr>
          <w:rFonts w:eastAsia="Times New Roman" w:cs="Times New Roman"/>
          <w:kern w:val="0"/>
          <w:lang w:eastAsia="pl-PL" w:bidi="ar-SA"/>
        </w:rPr>
      </w:pPr>
      <w:r w:rsidRPr="002F47AE">
        <w:rPr>
          <w:rFonts w:eastAsia="Times New Roman" w:cs="Times New Roman"/>
          <w:kern w:val="0"/>
          <w:lang w:eastAsia="pl-PL" w:bidi="ar-SA"/>
        </w:rPr>
        <w:t>Koszt jest związany ze stroną wyjściową każdego interfejsu routera. Może on zostać skonfigurowany przez administratora systemu (dokument nie precyzuje, jakich wartości należy używać do ustalenia kosztu).</w:t>
      </w:r>
    </w:p>
    <w:p w:rsidR="00CC1762" w:rsidRPr="002F47AE" w:rsidRDefault="00CC1762" w:rsidP="00191947">
      <w:pPr>
        <w:widowControl/>
        <w:suppressAutoHyphens w:val="0"/>
        <w:autoSpaceDE w:val="0"/>
        <w:autoSpaceDN w:val="0"/>
        <w:adjustRightInd w:val="0"/>
        <w:ind w:firstLine="709"/>
        <w:jc w:val="both"/>
        <w:rPr>
          <w:rFonts w:eastAsia="Times New Roman" w:cs="Times New Roman"/>
          <w:kern w:val="0"/>
          <w:lang w:eastAsia="pl-PL" w:bidi="ar-SA"/>
        </w:rPr>
      </w:pPr>
      <w:r w:rsidRPr="002F47AE">
        <w:rPr>
          <w:rFonts w:eastAsia="Times New Roman" w:cs="Times New Roman"/>
          <w:kern w:val="0"/>
          <w:lang w:eastAsia="pl-PL" w:bidi="ar-SA"/>
        </w:rPr>
        <w:t xml:space="preserve"> </w:t>
      </w:r>
      <w:r w:rsidR="006C0D0E" w:rsidRPr="002F47AE">
        <w:rPr>
          <w:rFonts w:eastAsia="Times New Roman" w:cs="Times New Roman"/>
          <w:kern w:val="0"/>
          <w:lang w:eastAsia="pl-PL" w:bidi="ar-SA"/>
        </w:rPr>
        <w:tab/>
      </w:r>
      <w:r w:rsidRPr="002F47AE">
        <w:rPr>
          <w:rFonts w:eastAsia="Times New Roman" w:cs="Times New Roman"/>
          <w:kern w:val="0"/>
          <w:lang w:eastAsia="pl-PL" w:bidi="ar-SA"/>
        </w:rPr>
        <w:t>System Cisco IOS jako kosztu używa ł</w:t>
      </w:r>
      <w:r w:rsidRPr="002F47AE">
        <w:rPr>
          <w:rFonts w:ascii="TimesNewRoman" w:eastAsia="TimesNewRoman" w:cs="TimesNewRoman" w:hint="eastAsia"/>
          <w:kern w:val="0"/>
          <w:lang w:eastAsia="pl-PL" w:bidi="ar-SA"/>
        </w:rPr>
        <w:t>ą</w:t>
      </w:r>
      <w:r w:rsidRPr="002F47AE">
        <w:rPr>
          <w:rFonts w:eastAsia="Times New Roman" w:cs="Times New Roman"/>
          <w:kern w:val="0"/>
          <w:lang w:eastAsia="pl-PL" w:bidi="ar-SA"/>
        </w:rPr>
        <w:t>cznej szeroko</w:t>
      </w:r>
      <w:r w:rsidRPr="002F47AE">
        <w:rPr>
          <w:rFonts w:ascii="TimesNewRoman" w:eastAsia="TimesNewRoman" w:cs="TimesNewRoman" w:hint="eastAsia"/>
          <w:kern w:val="0"/>
          <w:lang w:eastAsia="pl-PL" w:bidi="ar-SA"/>
        </w:rPr>
        <w:t>ś</w:t>
      </w:r>
      <w:r w:rsidRPr="002F47AE">
        <w:rPr>
          <w:rFonts w:eastAsia="Times New Roman" w:cs="Times New Roman"/>
          <w:kern w:val="0"/>
          <w:lang w:eastAsia="pl-PL" w:bidi="ar-SA"/>
        </w:rPr>
        <w:t>ci pasma sieciowych interfejsów wyj</w:t>
      </w:r>
      <w:r w:rsidRPr="002F47AE">
        <w:rPr>
          <w:rFonts w:ascii="TimesNewRoman" w:eastAsia="TimesNewRoman" w:cs="TimesNewRoman" w:hint="eastAsia"/>
          <w:kern w:val="0"/>
          <w:lang w:eastAsia="pl-PL" w:bidi="ar-SA"/>
        </w:rPr>
        <w:t>ś</w:t>
      </w:r>
      <w:r w:rsidRPr="002F47AE">
        <w:rPr>
          <w:rFonts w:eastAsia="Times New Roman" w:cs="Times New Roman"/>
          <w:kern w:val="0"/>
          <w:lang w:eastAsia="pl-PL" w:bidi="ar-SA"/>
        </w:rPr>
        <w:t>ciowych z routera do sieci docelowej</w:t>
      </w:r>
      <w:r w:rsidR="00462FFC" w:rsidRPr="002F47AE">
        <w:rPr>
          <w:rFonts w:eastAsia="Times New Roman" w:cs="Times New Roman"/>
          <w:kern w:val="0"/>
          <w:lang w:eastAsia="pl-PL" w:bidi="ar-SA"/>
        </w:rPr>
        <w:t>,</w:t>
      </w:r>
      <w:r w:rsidRPr="002F47AE">
        <w:rPr>
          <w:rFonts w:eastAsia="Times New Roman" w:cs="Times New Roman"/>
          <w:kern w:val="0"/>
          <w:lang w:eastAsia="pl-PL" w:bidi="ar-SA"/>
        </w:rPr>
        <w:t xml:space="preserve"> [</w:t>
      </w:r>
      <w:r w:rsidR="00462FFC" w:rsidRPr="002F47AE">
        <w:rPr>
          <w:rFonts w:eastAsia="Times New Roman" w:cs="Times New Roman"/>
          <w:kern w:val="0"/>
          <w:lang w:eastAsia="pl-PL" w:bidi="ar-SA"/>
        </w:rPr>
        <w:t>6</w:t>
      </w:r>
      <w:r w:rsidRPr="002F47AE">
        <w:rPr>
          <w:rFonts w:eastAsia="Times New Roman" w:cs="Times New Roman"/>
          <w:kern w:val="0"/>
          <w:lang w:eastAsia="pl-PL" w:bidi="ar-SA"/>
        </w:rPr>
        <w:t>] zgodnie z poni</w:t>
      </w:r>
      <w:r w:rsidRPr="002F47AE">
        <w:rPr>
          <w:rFonts w:ascii="TimesNewRoman" w:eastAsia="TimesNewRoman" w:cs="TimesNewRoman"/>
          <w:kern w:val="0"/>
          <w:lang w:eastAsia="pl-PL" w:bidi="ar-SA"/>
        </w:rPr>
        <w:t>ż</w:t>
      </w:r>
      <w:r w:rsidRPr="002F47AE">
        <w:rPr>
          <w:rFonts w:eastAsia="Times New Roman" w:cs="Times New Roman"/>
          <w:kern w:val="0"/>
          <w:lang w:eastAsia="pl-PL" w:bidi="ar-SA"/>
        </w:rPr>
        <w:t>szym wzorem :</w:t>
      </w:r>
    </w:p>
    <w:p w:rsidR="00462FFC" w:rsidRPr="002F47AE" w:rsidRDefault="00462FFC" w:rsidP="00462FFC">
      <w:pPr>
        <w:widowControl/>
        <w:suppressAutoHyphens w:val="0"/>
        <w:autoSpaceDE w:val="0"/>
        <w:autoSpaceDN w:val="0"/>
        <w:adjustRightInd w:val="0"/>
        <w:ind w:firstLine="709"/>
      </w:pPr>
    </w:p>
    <w:p w:rsidR="006C0D0E" w:rsidRPr="002F47AE" w:rsidRDefault="006C0D0E" w:rsidP="00462FFC">
      <w:pPr>
        <w:widowControl/>
        <w:suppressAutoHyphens w:val="0"/>
        <w:autoSpaceDE w:val="0"/>
        <w:autoSpaceDN w:val="0"/>
        <w:adjustRightInd w:val="0"/>
        <w:ind w:firstLine="709"/>
      </w:pPr>
    </w:p>
    <w:p w:rsidR="00462FFC" w:rsidRPr="002F47AE" w:rsidRDefault="00462FFC" w:rsidP="00462FFC">
      <w:pPr>
        <w:pBdr>
          <w:top w:val="double" w:sz="4" w:space="1" w:color="auto"/>
          <w:left w:val="double" w:sz="4" w:space="4" w:color="auto"/>
          <w:bottom w:val="double" w:sz="4" w:space="1" w:color="auto"/>
          <w:right w:val="double" w:sz="4" w:space="1" w:color="auto"/>
        </w:pBdr>
      </w:pPr>
      <m:oMathPara>
        <m:oMath>
          <m:r>
            <w:rPr>
              <w:rFonts w:ascii="Cambria Math" w:hAnsi="Cambria Math"/>
            </w:rPr>
            <m:t>Koszt OSPF=</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8</m:t>
                  </m:r>
                </m:sup>
              </m:sSup>
            </m:num>
            <m:den>
              <m:r>
                <w:rPr>
                  <w:rFonts w:ascii="Cambria Math" w:hAnsi="Cambria Math"/>
                </w:rPr>
                <m:t>szerokość pasma</m:t>
              </m:r>
            </m:den>
          </m:f>
          <m:r>
            <w:rPr>
              <w:rFonts w:ascii="Cambria Math" w:hAnsi="Cambria Math"/>
            </w:rPr>
            <m:t xml:space="preserve"> [bps]</m:t>
          </m:r>
          <m:r>
            <m:rPr>
              <m:sty m:val="p"/>
            </m:rPr>
            <w:br/>
          </m:r>
        </m:oMath>
      </m:oMathPara>
      <w:r>
        <w:br/>
      </w:r>
      <m:oMathPara>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-referencyjna szerokość pasma</m:t>
          </m:r>
        </m:oMath>
      </m:oMathPara>
    </w:p>
    <w:p w:rsidR="00791E11" w:rsidRDefault="00D422A7" w:rsidP="00BD067B">
      <w:pPr>
        <w:pStyle w:val="Legenda"/>
        <w:jc w:val="center"/>
        <w:rPr>
          <w:rFonts w:eastAsia="Times New Roman" w:cs="Times New Roman"/>
          <w:b w:val="0"/>
          <w:color w:val="auto"/>
          <w:kern w:val="0"/>
          <w:sz w:val="24"/>
          <w:szCs w:val="24"/>
          <w:lang w:eastAsia="pl-PL" w:bidi="ar-SA"/>
        </w:rPr>
      </w:pPr>
      <w:r w:rsidRPr="00D422A7">
        <w:rPr>
          <w:rFonts w:eastAsia="Times New Roman" w:cs="Times New Roman"/>
          <w:color w:val="000000" w:themeColor="text1"/>
          <w:kern w:val="0"/>
          <w:sz w:val="16"/>
          <w:lang w:eastAsia="pl-PL" w:bidi="ar-SA"/>
        </w:rPr>
        <w:br/>
      </w:r>
      <w:bookmarkStart w:id="28" w:name="_Toc357334840"/>
      <w:r w:rsidR="00BD067B" w:rsidRPr="00BD067B">
        <w:rPr>
          <w:b w:val="0"/>
          <w:color w:val="auto"/>
          <w:sz w:val="24"/>
          <w:szCs w:val="24"/>
        </w:rPr>
        <w:t xml:space="preserve">Rysunek </w:t>
      </w:r>
      <w:r w:rsidR="00FA466D" w:rsidRPr="00BD067B">
        <w:rPr>
          <w:b w:val="0"/>
          <w:color w:val="auto"/>
          <w:sz w:val="24"/>
          <w:szCs w:val="24"/>
        </w:rPr>
        <w:fldChar w:fldCharType="begin"/>
      </w:r>
      <w:r w:rsidR="00BD067B" w:rsidRPr="00BD067B">
        <w:rPr>
          <w:b w:val="0"/>
          <w:color w:val="auto"/>
          <w:sz w:val="24"/>
          <w:szCs w:val="24"/>
        </w:rPr>
        <w:instrText xml:space="preserve"> SEQ Rysunek \* ARABIC </w:instrText>
      </w:r>
      <w:r w:rsidR="00FA466D" w:rsidRPr="00BD067B">
        <w:rPr>
          <w:b w:val="0"/>
          <w:color w:val="auto"/>
          <w:sz w:val="24"/>
          <w:szCs w:val="24"/>
        </w:rPr>
        <w:fldChar w:fldCharType="separate"/>
      </w:r>
      <w:r w:rsidR="001D450D">
        <w:rPr>
          <w:b w:val="0"/>
          <w:noProof/>
          <w:color w:val="auto"/>
          <w:sz w:val="24"/>
          <w:szCs w:val="24"/>
        </w:rPr>
        <w:t>13</w:t>
      </w:r>
      <w:r w:rsidR="00FA466D" w:rsidRPr="00BD067B">
        <w:rPr>
          <w:b w:val="0"/>
          <w:color w:val="auto"/>
          <w:sz w:val="24"/>
          <w:szCs w:val="24"/>
        </w:rPr>
        <w:fldChar w:fldCharType="end"/>
      </w:r>
      <w:r w:rsidR="00BD067B" w:rsidRPr="00BD067B">
        <w:rPr>
          <w:b w:val="0"/>
          <w:color w:val="auto"/>
          <w:sz w:val="24"/>
          <w:szCs w:val="24"/>
        </w:rPr>
        <w:t xml:space="preserve"> </w:t>
      </w:r>
      <w:r w:rsidR="00BD067B" w:rsidRPr="00BD067B">
        <w:rPr>
          <w:rFonts w:eastAsia="Times New Roman" w:cs="Times New Roman"/>
          <w:b w:val="0"/>
          <w:color w:val="auto"/>
          <w:kern w:val="0"/>
          <w:sz w:val="24"/>
          <w:szCs w:val="24"/>
          <w:lang w:eastAsia="pl-PL" w:bidi="ar-SA"/>
        </w:rPr>
        <w:t>Koszt OSPF.</w:t>
      </w:r>
      <w:bookmarkEnd w:id="28"/>
      <w:r w:rsidR="00BD067B" w:rsidRPr="00BD067B">
        <w:rPr>
          <w:rFonts w:eastAsia="Times New Roman" w:cs="Times New Roman"/>
          <w:b w:val="0"/>
          <w:color w:val="auto"/>
          <w:kern w:val="0"/>
          <w:sz w:val="24"/>
          <w:szCs w:val="24"/>
          <w:lang w:eastAsia="pl-PL" w:bidi="ar-SA"/>
        </w:rPr>
        <w:t xml:space="preserve"> </w:t>
      </w:r>
    </w:p>
    <w:p w:rsidR="00462FFC" w:rsidRPr="00BD067B" w:rsidRDefault="00BD067B" w:rsidP="00BD067B">
      <w:pPr>
        <w:pStyle w:val="Legenda"/>
        <w:jc w:val="center"/>
        <w:rPr>
          <w:b w:val="0"/>
          <w:color w:val="auto"/>
          <w:sz w:val="24"/>
          <w:szCs w:val="24"/>
        </w:rPr>
      </w:pPr>
      <w:r w:rsidRPr="00BD067B">
        <w:rPr>
          <w:rFonts w:eastAsia="Times New Roman" w:cs="Times New Roman"/>
          <w:b w:val="0"/>
          <w:color w:val="auto"/>
          <w:kern w:val="0"/>
          <w:sz w:val="24"/>
          <w:szCs w:val="24"/>
          <w:lang w:eastAsia="pl-PL" w:bidi="ar-SA"/>
        </w:rPr>
        <w:t>Opracowanie własne na podstawie [6]</w:t>
      </w:r>
    </w:p>
    <w:p w:rsidR="001D450D" w:rsidRDefault="001D450D">
      <w:pPr>
        <w:widowControl/>
        <w:suppressAutoHyphens w:val="0"/>
        <w:spacing w:after="200" w:line="276" w:lineRule="auto"/>
      </w:pPr>
      <w:r>
        <w:br w:type="page"/>
      </w:r>
    </w:p>
    <w:p w:rsidR="00CC1762" w:rsidRDefault="00CC1762" w:rsidP="006C0D0E">
      <w:pPr>
        <w:ind w:firstLine="708"/>
      </w:pPr>
      <w:r w:rsidRPr="002F47AE">
        <w:lastRenderedPageBreak/>
        <w:t xml:space="preserve">Koszt jest metryką opartą na przepustowości. Interfejsy z większą szerokością pasma mają niższy koszt. </w:t>
      </w:r>
    </w:p>
    <w:p w:rsidR="001D450D" w:rsidRPr="002F47AE" w:rsidRDefault="001D450D" w:rsidP="006C0D0E">
      <w:pPr>
        <w:ind w:firstLine="708"/>
      </w:pPr>
    </w:p>
    <w:tbl>
      <w:tblPr>
        <w:tblStyle w:val="Tabela-Siatka"/>
        <w:tblW w:w="9778" w:type="dxa"/>
        <w:tblLook w:val="04A0"/>
      </w:tblPr>
      <w:tblGrid>
        <w:gridCol w:w="4889"/>
        <w:gridCol w:w="4889"/>
      </w:tblGrid>
      <w:tr w:rsidR="00252A34" w:rsidRPr="002F47AE" w:rsidTr="002C167D">
        <w:tc>
          <w:tcPr>
            <w:tcW w:w="4889" w:type="dxa"/>
            <w:tcBorders>
              <w:top w:val="thinThickSmallGap" w:sz="18" w:space="0" w:color="auto"/>
              <w:left w:val="thinThickSmallGap" w:sz="18" w:space="0" w:color="auto"/>
              <w:bottom w:val="thickThinSmallGap" w:sz="18" w:space="0" w:color="auto"/>
              <w:right w:val="single" w:sz="6" w:space="0" w:color="auto"/>
            </w:tcBorders>
          </w:tcPr>
          <w:p w:rsidR="00252A34" w:rsidRPr="002F47AE" w:rsidRDefault="00252A34" w:rsidP="00CC1762">
            <w:pPr>
              <w:rPr>
                <w:b/>
              </w:rPr>
            </w:pPr>
            <w:r w:rsidRPr="002F47AE">
              <w:rPr>
                <w:b/>
              </w:rPr>
              <w:t>Typ interfejsu</w:t>
            </w:r>
          </w:p>
        </w:tc>
        <w:tc>
          <w:tcPr>
            <w:tcW w:w="4889" w:type="dxa"/>
            <w:tcBorders>
              <w:top w:val="thinThickSmallGap" w:sz="18" w:space="0" w:color="auto"/>
              <w:left w:val="single" w:sz="6" w:space="0" w:color="auto"/>
              <w:bottom w:val="thickThinSmallGap" w:sz="18" w:space="0" w:color="auto"/>
              <w:right w:val="thickThinSmallGap" w:sz="18" w:space="0" w:color="auto"/>
            </w:tcBorders>
          </w:tcPr>
          <w:p w:rsidR="00252A34" w:rsidRPr="002F47AE" w:rsidRDefault="00FA466D" w:rsidP="00252A34">
            <w:pPr>
              <w:jc w:val="center"/>
              <w:rPr>
                <w:b/>
              </w:rPr>
            </w:pPr>
            <m:oMath>
              <m:sSup>
                <m:sSupPr>
                  <m:ctrlPr>
                    <w:rPr>
                      <w:rFonts w:ascii="Cambria Math" w:hAnsi="Cambria Math"/>
                      <w:b/>
                      <w:i/>
                    </w:rPr>
                  </m:ctrlPr>
                </m:sSupPr>
                <m:e>
                  <m:r>
                    <m:rPr>
                      <m:sty m:val="bi"/>
                    </m:rPr>
                    <w:rPr>
                      <w:rFonts w:ascii="Cambria Math" w:hAnsi="Cambria Math"/>
                    </w:rPr>
                    <m:t>10</m:t>
                  </m:r>
                </m:e>
                <m:sup>
                  <m:r>
                    <m:rPr>
                      <m:sty m:val="bi"/>
                    </m:rPr>
                    <w:rPr>
                      <w:rFonts w:ascii="Cambria Math" w:hAnsi="Cambria Math"/>
                    </w:rPr>
                    <m:t>8</m:t>
                  </m:r>
                </m:sup>
              </m:sSup>
              <m:r>
                <m:rPr>
                  <m:sty m:val="bi"/>
                </m:rPr>
                <w:rPr>
                  <w:rFonts w:ascii="Cambria Math" w:hAnsi="Cambria Math"/>
                </w:rPr>
                <m:t>b/</m:t>
              </m:r>
            </m:oMath>
            <w:r w:rsidR="00252A34" w:rsidRPr="002F47AE">
              <w:rPr>
                <w:b/>
              </w:rPr>
              <w:t>s=koszt</w:t>
            </w:r>
          </w:p>
        </w:tc>
      </w:tr>
      <w:tr w:rsidR="00252A34" w:rsidRPr="002F47AE" w:rsidTr="002C167D">
        <w:tc>
          <w:tcPr>
            <w:tcW w:w="4889" w:type="dxa"/>
            <w:tcBorders>
              <w:top w:val="thickThinSmallGap" w:sz="18" w:space="0" w:color="auto"/>
              <w:left w:val="thickThinSmallGap" w:sz="18" w:space="0" w:color="auto"/>
              <w:bottom w:val="single" w:sz="6" w:space="0" w:color="auto"/>
              <w:right w:val="single" w:sz="6" w:space="0" w:color="auto"/>
            </w:tcBorders>
          </w:tcPr>
          <w:p w:rsidR="00252A34" w:rsidRPr="002F47AE" w:rsidRDefault="00252A34" w:rsidP="00CC1762">
            <w:r w:rsidRPr="002F47AE">
              <w:t>Fast Ethernet  i szybsze</w:t>
            </w:r>
          </w:p>
        </w:tc>
        <w:tc>
          <w:tcPr>
            <w:tcW w:w="4889" w:type="dxa"/>
            <w:tcBorders>
              <w:top w:val="thickThinSmallGap" w:sz="18" w:space="0" w:color="auto"/>
              <w:left w:val="single" w:sz="6" w:space="0" w:color="auto"/>
              <w:bottom w:val="single" w:sz="6" w:space="0" w:color="auto"/>
              <w:right w:val="thinThickSmallGap" w:sz="18" w:space="0" w:color="auto"/>
            </w:tcBorders>
          </w:tcPr>
          <w:p w:rsidR="00252A34" w:rsidRPr="002F47AE" w:rsidRDefault="00FA466D" w:rsidP="00252A34">
            <m:oMathPara>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/100 000  000  b/s =1</m:t>
                </m:r>
              </m:oMath>
            </m:oMathPara>
          </w:p>
        </w:tc>
      </w:tr>
      <w:tr w:rsidR="00252A34" w:rsidRPr="002F47AE"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F47AE" w:rsidRDefault="00252A34" w:rsidP="00CC1762">
            <w:r w:rsidRPr="002F47AE">
              <w:t>Ethernet</w:t>
            </w:r>
          </w:p>
        </w:tc>
        <w:tc>
          <w:tcPr>
            <w:tcW w:w="4889" w:type="dxa"/>
            <w:tcBorders>
              <w:top w:val="single" w:sz="6" w:space="0" w:color="auto"/>
              <w:left w:val="single" w:sz="6" w:space="0" w:color="auto"/>
              <w:bottom w:val="single" w:sz="6" w:space="0" w:color="auto"/>
              <w:right w:val="thinThickSmallGap" w:sz="18" w:space="0" w:color="auto"/>
            </w:tcBorders>
          </w:tcPr>
          <w:p w:rsidR="00252A34" w:rsidRPr="002F47AE" w:rsidRDefault="00FA466D" w:rsidP="00252A34">
            <m:oMathPara>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/10 000  000  b/s =10</m:t>
                </m:r>
              </m:oMath>
            </m:oMathPara>
          </w:p>
        </w:tc>
      </w:tr>
      <w:tr w:rsidR="00252A34" w:rsidRPr="002F47AE"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F47AE" w:rsidRDefault="00252A34" w:rsidP="00CC1762">
            <w:r w:rsidRPr="002F47AE">
              <w:t>E1</w:t>
            </w:r>
          </w:p>
        </w:tc>
        <w:tc>
          <w:tcPr>
            <w:tcW w:w="4889" w:type="dxa"/>
            <w:tcBorders>
              <w:top w:val="single" w:sz="6" w:space="0" w:color="auto"/>
              <w:left w:val="single" w:sz="6" w:space="0" w:color="auto"/>
              <w:bottom w:val="single" w:sz="6" w:space="0" w:color="auto"/>
              <w:right w:val="thinThickSmallGap" w:sz="18" w:space="0" w:color="auto"/>
            </w:tcBorders>
          </w:tcPr>
          <w:p w:rsidR="00252A34" w:rsidRPr="002F47AE" w:rsidRDefault="00FA466D" w:rsidP="00252A34">
            <m:oMathPara>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/2 048 000  b/s =48</m:t>
                </m:r>
              </m:oMath>
            </m:oMathPara>
          </w:p>
        </w:tc>
      </w:tr>
      <w:tr w:rsidR="00252A34" w:rsidRPr="002F47AE"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F47AE" w:rsidRDefault="00252A34" w:rsidP="00CC1762">
            <w:r w:rsidRPr="002F47AE">
              <w:t>T1</w:t>
            </w:r>
          </w:p>
        </w:tc>
        <w:tc>
          <w:tcPr>
            <w:tcW w:w="4889" w:type="dxa"/>
            <w:tcBorders>
              <w:top w:val="single" w:sz="6" w:space="0" w:color="auto"/>
              <w:left w:val="single" w:sz="6" w:space="0" w:color="auto"/>
              <w:bottom w:val="single" w:sz="6" w:space="0" w:color="auto"/>
              <w:right w:val="thinThickSmallGap" w:sz="18" w:space="0" w:color="auto"/>
            </w:tcBorders>
          </w:tcPr>
          <w:p w:rsidR="00252A34" w:rsidRPr="002F47AE" w:rsidRDefault="00FA466D" w:rsidP="00252A34">
            <m:oMathPara>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/1 544 000 b/s =64</m:t>
                </m:r>
              </m:oMath>
            </m:oMathPara>
          </w:p>
        </w:tc>
      </w:tr>
      <w:tr w:rsidR="00252A34" w:rsidRPr="002F47AE"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F47AE" w:rsidRDefault="00252A34" w:rsidP="00CC1762">
            <w:r w:rsidRPr="002F47AE">
              <w:t>128 kb/s</w:t>
            </w:r>
          </w:p>
        </w:tc>
        <w:tc>
          <w:tcPr>
            <w:tcW w:w="4889" w:type="dxa"/>
            <w:tcBorders>
              <w:top w:val="single" w:sz="6" w:space="0" w:color="auto"/>
              <w:left w:val="single" w:sz="6" w:space="0" w:color="auto"/>
              <w:bottom w:val="single" w:sz="6" w:space="0" w:color="auto"/>
              <w:right w:val="thinThickSmallGap" w:sz="18" w:space="0" w:color="auto"/>
            </w:tcBorders>
          </w:tcPr>
          <w:p w:rsidR="00252A34" w:rsidRPr="002F47AE" w:rsidRDefault="00FA466D" w:rsidP="00252A34">
            <m:oMathPara>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/128  000 b/s =781</m:t>
                </m:r>
              </m:oMath>
            </m:oMathPara>
          </w:p>
        </w:tc>
      </w:tr>
      <w:tr w:rsidR="00252A34" w:rsidRPr="002F47AE" w:rsidTr="002C167D">
        <w:tc>
          <w:tcPr>
            <w:tcW w:w="4889" w:type="dxa"/>
            <w:tcBorders>
              <w:top w:val="single" w:sz="6" w:space="0" w:color="auto"/>
              <w:left w:val="thickThinSmallGap" w:sz="18" w:space="0" w:color="auto"/>
              <w:bottom w:val="single" w:sz="6" w:space="0" w:color="auto"/>
              <w:right w:val="single" w:sz="6" w:space="0" w:color="auto"/>
            </w:tcBorders>
          </w:tcPr>
          <w:p w:rsidR="00252A34" w:rsidRPr="002F47AE" w:rsidRDefault="00252A34" w:rsidP="00CC1762">
            <w:r w:rsidRPr="002F47AE">
              <w:t>64 kb/s</w:t>
            </w:r>
          </w:p>
        </w:tc>
        <w:tc>
          <w:tcPr>
            <w:tcW w:w="4889" w:type="dxa"/>
            <w:tcBorders>
              <w:top w:val="single" w:sz="6" w:space="0" w:color="auto"/>
              <w:left w:val="single" w:sz="6" w:space="0" w:color="auto"/>
              <w:bottom w:val="single" w:sz="6" w:space="0" w:color="auto"/>
              <w:right w:val="thinThickSmallGap" w:sz="18" w:space="0" w:color="auto"/>
            </w:tcBorders>
          </w:tcPr>
          <w:p w:rsidR="00252A34" w:rsidRPr="002F47AE" w:rsidRDefault="00FA466D" w:rsidP="00252A34">
            <m:oMathPara>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/64 000 b/s =1562</m:t>
                </m:r>
              </m:oMath>
            </m:oMathPara>
          </w:p>
        </w:tc>
      </w:tr>
      <w:tr w:rsidR="00252A34" w:rsidRPr="002F47AE" w:rsidTr="002C167D">
        <w:tc>
          <w:tcPr>
            <w:tcW w:w="4889" w:type="dxa"/>
            <w:tcBorders>
              <w:top w:val="single" w:sz="6" w:space="0" w:color="auto"/>
              <w:left w:val="thickThinSmallGap" w:sz="18" w:space="0" w:color="auto"/>
              <w:bottom w:val="thinThickSmallGap" w:sz="18" w:space="0" w:color="auto"/>
              <w:right w:val="single" w:sz="6" w:space="0" w:color="auto"/>
            </w:tcBorders>
          </w:tcPr>
          <w:p w:rsidR="00252A34" w:rsidRPr="002F47AE" w:rsidRDefault="00252A34" w:rsidP="00CC1762">
            <w:r w:rsidRPr="002F47AE">
              <w:t>56 kb/s</w:t>
            </w:r>
          </w:p>
        </w:tc>
        <w:tc>
          <w:tcPr>
            <w:tcW w:w="4889" w:type="dxa"/>
            <w:tcBorders>
              <w:top w:val="single" w:sz="6" w:space="0" w:color="auto"/>
              <w:left w:val="single" w:sz="6" w:space="0" w:color="auto"/>
              <w:bottom w:val="thinThickSmallGap" w:sz="18" w:space="0" w:color="auto"/>
              <w:right w:val="thinThickSmallGap" w:sz="18" w:space="0" w:color="auto"/>
            </w:tcBorders>
          </w:tcPr>
          <w:p w:rsidR="00252A34" w:rsidRPr="002F47AE" w:rsidRDefault="00FA466D" w:rsidP="00252A34">
            <m:oMathPara>
              <m:oMath>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/56  000 b/s =1785</m:t>
                </m:r>
              </m:oMath>
            </m:oMathPara>
          </w:p>
        </w:tc>
      </w:tr>
    </w:tbl>
    <w:p w:rsidR="00E2681A" w:rsidRDefault="00E2681A" w:rsidP="00E2681A">
      <w:pPr>
        <w:jc w:val="center"/>
      </w:pPr>
      <w:bookmarkStart w:id="29" w:name="_Toc357334846"/>
      <w:r>
        <w:t xml:space="preserve">Tabela </w:t>
      </w:r>
      <w:fldSimple w:instr=" SEQ Tabela \* ARABIC ">
        <w:r w:rsidR="008904E5">
          <w:rPr>
            <w:noProof/>
          </w:rPr>
          <w:t>1</w:t>
        </w:r>
      </w:fldSimple>
      <w:r>
        <w:t xml:space="preserve"> </w:t>
      </w:r>
      <w:r w:rsidRPr="00D422A7">
        <w:t>Wartości kosztów OSPF w systemie Cisco w zależności od typu interfejsu</w:t>
      </w:r>
      <w:r>
        <w:t>.</w:t>
      </w:r>
      <w:bookmarkEnd w:id="29"/>
    </w:p>
    <w:p w:rsidR="00CC1762" w:rsidRPr="00E2681A" w:rsidRDefault="00D422A7" w:rsidP="00E2681A">
      <w:pPr>
        <w:pStyle w:val="Legenda"/>
        <w:jc w:val="center"/>
        <w:rPr>
          <w:b w:val="0"/>
          <w:bCs w:val="0"/>
          <w:color w:val="auto"/>
          <w:sz w:val="24"/>
          <w:szCs w:val="24"/>
        </w:rPr>
      </w:pPr>
      <w:r w:rsidRPr="00E2681A">
        <w:rPr>
          <w:b w:val="0"/>
          <w:bCs w:val="0"/>
          <w:color w:val="auto"/>
          <w:sz w:val="24"/>
          <w:szCs w:val="24"/>
        </w:rPr>
        <w:t>Opracowanie własne na podstawie</w:t>
      </w:r>
      <w:r w:rsidR="002C167D" w:rsidRPr="00E2681A">
        <w:rPr>
          <w:b w:val="0"/>
          <w:bCs w:val="0"/>
          <w:color w:val="auto"/>
          <w:sz w:val="24"/>
          <w:szCs w:val="24"/>
        </w:rPr>
        <w:t xml:space="preserve"> [6].</w:t>
      </w:r>
    </w:p>
    <w:p w:rsidR="00191947" w:rsidRDefault="00191947" w:rsidP="00CC1762">
      <w:pPr>
        <w:rPr>
          <w:b/>
        </w:rPr>
      </w:pPr>
    </w:p>
    <w:p w:rsidR="00CC1762" w:rsidRPr="002F47AE" w:rsidRDefault="00CC1762" w:rsidP="00CC1762">
      <w:pPr>
        <w:rPr>
          <w:b/>
        </w:rPr>
      </w:pPr>
      <w:r w:rsidRPr="002F47AE">
        <w:rPr>
          <w:b/>
        </w:rPr>
        <w:t>Cechy protokołu OSPF</w:t>
      </w:r>
    </w:p>
    <w:p w:rsidR="00CC1762" w:rsidRPr="002F47AE" w:rsidRDefault="00CC1762" w:rsidP="00CC1762">
      <w:pPr>
        <w:rPr>
          <w:b/>
        </w:rPr>
      </w:pPr>
    </w:p>
    <w:p w:rsidR="00CC1762" w:rsidRPr="002F47AE" w:rsidRDefault="00CC1762" w:rsidP="00191947">
      <w:pPr>
        <w:jc w:val="both"/>
      </w:pPr>
      <w:r w:rsidRPr="002F47AE">
        <w:t>Protokół OSPF ma następujące zalety w stosunku do protokołu RIP:</w:t>
      </w:r>
    </w:p>
    <w:p w:rsidR="00CC1762" w:rsidRPr="002F47AE" w:rsidRDefault="00CC1762" w:rsidP="00191947">
      <w:pPr>
        <w:jc w:val="both"/>
      </w:pPr>
    </w:p>
    <w:p w:rsidR="00CC1762" w:rsidRPr="002F47AE" w:rsidRDefault="00A7734E" w:rsidP="00191947">
      <w:pPr>
        <w:numPr>
          <w:ilvl w:val="0"/>
          <w:numId w:val="21"/>
        </w:numPr>
        <w:jc w:val="both"/>
      </w:pPr>
      <w:r>
        <w:t>t</w:t>
      </w:r>
      <w:r w:rsidR="00CC1762" w:rsidRPr="002F47AE">
        <w:t>rasy obliczone przez protokół OSPF są zawsze wolne od pętli.</w:t>
      </w:r>
    </w:p>
    <w:p w:rsidR="00CC1762" w:rsidRPr="002F47AE" w:rsidRDefault="00CC1762" w:rsidP="00191947">
      <w:pPr>
        <w:numPr>
          <w:ilvl w:val="0"/>
          <w:numId w:val="21"/>
        </w:numPr>
        <w:jc w:val="both"/>
      </w:pPr>
      <w:r w:rsidRPr="002F47AE">
        <w:t xml:space="preserve"> </w:t>
      </w:r>
      <w:r w:rsidR="00A7734E">
        <w:t>p</w:t>
      </w:r>
      <w:r w:rsidRPr="002F47AE">
        <w:t>rotokół OSPF można przeskalować do użytku w dużych i bardzo dużych intersieciach.</w:t>
      </w:r>
    </w:p>
    <w:p w:rsidR="00CC1762" w:rsidRPr="002F47AE" w:rsidRDefault="00A7734E" w:rsidP="00191947">
      <w:pPr>
        <w:numPr>
          <w:ilvl w:val="0"/>
          <w:numId w:val="21"/>
        </w:numPr>
        <w:jc w:val="both"/>
      </w:pPr>
      <w:r>
        <w:t>s</w:t>
      </w:r>
      <w:r w:rsidR="00CC1762" w:rsidRPr="002F47AE">
        <w:t>zybka zbieżność. Ponowna konfiguracja po zmianach w topologii sieci odbywa się szybciej niż w RIP.</w:t>
      </w:r>
    </w:p>
    <w:p w:rsidR="00CC1762" w:rsidRPr="002F47AE" w:rsidRDefault="00A7734E" w:rsidP="00191947">
      <w:pPr>
        <w:numPr>
          <w:ilvl w:val="0"/>
          <w:numId w:val="21"/>
        </w:numPr>
        <w:jc w:val="both"/>
      </w:pPr>
      <w:r>
        <w:t>b</w:t>
      </w:r>
      <w:r w:rsidR="00CC1762" w:rsidRPr="002F47AE">
        <w:t>rak ograniczeń dotyczących. liczby przeskoków</w:t>
      </w:r>
    </w:p>
    <w:p w:rsidR="00CC1762" w:rsidRPr="002F47AE" w:rsidRDefault="00CC1762" w:rsidP="00191947">
      <w:pPr>
        <w:numPr>
          <w:ilvl w:val="0"/>
          <w:numId w:val="21"/>
        </w:numPr>
        <w:jc w:val="both"/>
      </w:pPr>
      <w:r w:rsidRPr="002F47AE">
        <w:t>obsługuje VLSM</w:t>
      </w:r>
    </w:p>
    <w:p w:rsidR="00CC1762" w:rsidRPr="002F47AE" w:rsidRDefault="00CC1762" w:rsidP="00191947">
      <w:pPr>
        <w:numPr>
          <w:ilvl w:val="0"/>
          <w:numId w:val="21"/>
        </w:numPr>
        <w:jc w:val="both"/>
      </w:pPr>
      <w:r w:rsidRPr="002F47AE">
        <w:t>wykorzystuje adres rozsyłania grupowego do rozsyłania zmian</w:t>
      </w:r>
    </w:p>
    <w:p w:rsidR="00CC1762" w:rsidRPr="002F47AE" w:rsidRDefault="00CC1762" w:rsidP="00191947">
      <w:pPr>
        <w:numPr>
          <w:ilvl w:val="0"/>
          <w:numId w:val="21"/>
        </w:numPr>
        <w:jc w:val="both"/>
      </w:pPr>
      <w:r w:rsidRPr="002F47AE">
        <w:t>bardziej skuteczna metryka</w:t>
      </w:r>
    </w:p>
    <w:p w:rsidR="00CC1762" w:rsidRPr="002F47AE" w:rsidRDefault="00CC1762" w:rsidP="00191947">
      <w:pPr>
        <w:numPr>
          <w:ilvl w:val="0"/>
          <w:numId w:val="21"/>
        </w:numPr>
        <w:jc w:val="both"/>
      </w:pPr>
      <w:r w:rsidRPr="002F47AE">
        <w:t xml:space="preserve"> możliwość równoważenia obciążenia</w:t>
      </w:r>
    </w:p>
    <w:p w:rsidR="00CC1762" w:rsidRPr="002F47AE" w:rsidRDefault="00CC1762" w:rsidP="00191947">
      <w:pPr>
        <w:numPr>
          <w:ilvl w:val="0"/>
          <w:numId w:val="21"/>
        </w:numPr>
        <w:jc w:val="both"/>
      </w:pPr>
      <w:r w:rsidRPr="002F47AE">
        <w:t xml:space="preserve"> możliwość uwierzytelnienia</w:t>
      </w:r>
    </w:p>
    <w:p w:rsidR="00CC1762" w:rsidRPr="002F47AE" w:rsidRDefault="00A7734E" w:rsidP="00191947">
      <w:pPr>
        <w:numPr>
          <w:ilvl w:val="0"/>
          <w:numId w:val="21"/>
        </w:numPr>
        <w:jc w:val="both"/>
      </w:pPr>
      <w:r>
        <w:t>z</w:t>
      </w:r>
      <w:r w:rsidR="00CC1762" w:rsidRPr="002F47AE">
        <w:t>naczniki tras zewnętrznych (podobnie jak RIPv2)</w:t>
      </w:r>
    </w:p>
    <w:p w:rsidR="00191947" w:rsidRDefault="00CC1762" w:rsidP="00191947">
      <w:pPr>
        <w:numPr>
          <w:ilvl w:val="0"/>
          <w:numId w:val="21"/>
        </w:numPr>
        <w:jc w:val="both"/>
      </w:pPr>
      <w:r w:rsidRPr="002F47AE">
        <w:t>podział sieci na obszary wielkości ok. 50 routerów</w:t>
      </w:r>
    </w:p>
    <w:p w:rsidR="00191947" w:rsidRDefault="00191947" w:rsidP="00191947">
      <w:pPr>
        <w:ind w:left="765"/>
      </w:pPr>
    </w:p>
    <w:p w:rsidR="00191947" w:rsidRDefault="00191947">
      <w:pPr>
        <w:widowControl/>
        <w:suppressAutoHyphens w:val="0"/>
        <w:spacing w:after="200" w:line="276" w:lineRule="auto"/>
      </w:pPr>
      <w:r>
        <w:br w:type="page"/>
      </w:r>
    </w:p>
    <w:p w:rsidR="00CC1762" w:rsidRPr="002F47AE" w:rsidRDefault="00A149A8" w:rsidP="00CC1762">
      <w:pPr>
        <w:pStyle w:val="Tytu"/>
        <w:rPr>
          <w:sz w:val="24"/>
          <w:szCs w:val="24"/>
        </w:rPr>
      </w:pPr>
      <w:bookmarkStart w:id="30" w:name="_Toc357376675"/>
      <w:r w:rsidRPr="002F47AE">
        <w:rPr>
          <w:sz w:val="24"/>
          <w:szCs w:val="24"/>
        </w:rPr>
        <w:lastRenderedPageBreak/>
        <w:t xml:space="preserve">3. </w:t>
      </w:r>
      <w:r w:rsidR="00CC1762" w:rsidRPr="002F47AE">
        <w:rPr>
          <w:sz w:val="24"/>
          <w:szCs w:val="24"/>
        </w:rPr>
        <w:t>Opis części praktycznej</w:t>
      </w:r>
      <w:bookmarkEnd w:id="30"/>
    </w:p>
    <w:p w:rsidR="00CC1762" w:rsidRPr="002F47AE" w:rsidRDefault="00CC1762" w:rsidP="00CC1762"/>
    <w:p w:rsidR="00191947" w:rsidRDefault="00142645" w:rsidP="00C63F61">
      <w:pPr>
        <w:rPr>
          <w:rStyle w:val="Nagwek1Znak"/>
          <w:rFonts w:eastAsia="SimSun"/>
          <w:sz w:val="24"/>
          <w:szCs w:val="24"/>
        </w:rPr>
      </w:pPr>
      <w:bookmarkStart w:id="31" w:name="_Toc357376676"/>
      <w:r w:rsidRPr="002F47AE">
        <w:rPr>
          <w:rStyle w:val="Nagwek1Znak"/>
          <w:rFonts w:eastAsia="SimSun"/>
          <w:sz w:val="24"/>
          <w:szCs w:val="24"/>
        </w:rPr>
        <w:t>3.1</w:t>
      </w:r>
      <w:r w:rsidR="00CC1762" w:rsidRPr="002F47AE">
        <w:rPr>
          <w:rStyle w:val="Nagwek1Znak"/>
          <w:rFonts w:eastAsia="SimSun"/>
          <w:sz w:val="24"/>
          <w:szCs w:val="24"/>
        </w:rPr>
        <w:t xml:space="preserve"> Infrastruktura sieciowa wykorzystująca </w:t>
      </w:r>
      <w:r w:rsidR="0084663B" w:rsidRPr="002F47AE">
        <w:rPr>
          <w:rStyle w:val="Nagwek1Znak"/>
          <w:rFonts w:eastAsia="SimSun"/>
          <w:sz w:val="24"/>
          <w:szCs w:val="24"/>
        </w:rPr>
        <w:t>konfiguracje routingu statycznego</w:t>
      </w:r>
      <w:bookmarkEnd w:id="31"/>
    </w:p>
    <w:p w:rsidR="00191947" w:rsidRDefault="0084663B" w:rsidP="00191947">
      <w:pPr>
        <w:jc w:val="both"/>
      </w:pPr>
      <w:r w:rsidRPr="002F47AE">
        <w:t xml:space="preserve"> </w:t>
      </w:r>
      <w:r w:rsidRPr="002F47AE">
        <w:tab/>
        <w:t>We współczesnym świecie na co dzień mamy do czynienia zarówno z małymi, lokalnymi sieciami danych jak i dużymi, globalnymi</w:t>
      </w:r>
      <w:r w:rsidR="00A7734E">
        <w:t>. Każda sieć ma swoją specyfikę oraz</w:t>
      </w:r>
      <w:r w:rsidRPr="002F47AE">
        <w:t xml:space="preserve"> konkretne wymagania. Osoba zajmująca się sieciami komputerowymi jest odpowiedzialna za prawidłową konfiguracje protokołów routingu, tak aby działanie sieci</w:t>
      </w:r>
      <w:r w:rsidR="00A7734E">
        <w:t xml:space="preserve"> było jak najbardziej wydajne. </w:t>
      </w:r>
      <w:r w:rsidRPr="002F47AE">
        <w:t xml:space="preserve">Do najważniejszych parametrów sieci można bez  wątpienia zaliczyć złożoność topologii sieciowej, liczbę sieci, wymaganie automatycznego dostosowywania się do zmian itp.. </w:t>
      </w:r>
    </w:p>
    <w:p w:rsidR="00CC1762" w:rsidRPr="002F47AE" w:rsidRDefault="0084663B" w:rsidP="00191947">
      <w:pPr>
        <w:jc w:val="both"/>
      </w:pPr>
      <w:r w:rsidRPr="002F47AE">
        <w:t xml:space="preserve"> </w:t>
      </w:r>
      <w:r w:rsidRPr="002F47AE">
        <w:tab/>
        <w:t>Routing statyczny ma jednocześnie wiele zalet i wad. Istnieje wiele argumentów przemawiających za i przeciw używaniu routingu statycznego. Mówiąc o zaletach trasowania statycznego to bez wątpienia są nimi prostota konfiguracji oraz minimalne wykorzystanie procesora. Routing statyczny</w:t>
      </w:r>
      <w:r w:rsidR="009A6D0C">
        <w:t xml:space="preserve"> ma najczęściej zastosowanie w </w:t>
      </w:r>
      <w:r w:rsidRPr="002F47AE">
        <w:t>przypadku routingu do i z sieci szczątkowych, czyli sieci do których można dotrzeć tylko jedną trasą. W momencie rozrostu sieci, złożoność konfiguracji wzrasta i takie rozwiązanie prze</w:t>
      </w:r>
      <w:r w:rsidR="009A6D0C">
        <w:t xml:space="preserve">staje być korzystne. </w:t>
      </w:r>
      <w:r w:rsidRPr="002F47AE">
        <w:t>Każda zmiana w</w:t>
      </w:r>
      <w:r w:rsidR="009A6D0C">
        <w:t> </w:t>
      </w:r>
      <w:r w:rsidRPr="002F47AE">
        <w:t>topologii sieci wymaga interwencji administratora i „ręcznych” zmian w konfiguracji, co wiąże się z nieadekwatnym do zadani</w:t>
      </w:r>
      <w:r w:rsidR="009A6D0C">
        <w:t>a nakładem pracy administratora</w:t>
      </w:r>
      <w:r w:rsidRPr="002F47AE">
        <w:t>. Utrzymanie takiej</w:t>
      </w:r>
      <w:r w:rsidR="009A6D0C">
        <w:t xml:space="preserve"> sieci staje się uciążliwe. Są </w:t>
      </w:r>
      <w:r w:rsidRPr="002F47AE">
        <w:t>jednak sytuacje, gdy routing statyczny znajduj</w:t>
      </w:r>
      <w:r w:rsidR="009A6D0C">
        <w:t>e zastosowanie nawet w dużych i </w:t>
      </w:r>
      <w:r w:rsidRPr="002F47AE">
        <w:t xml:space="preserve">złożonych sieciach. </w:t>
      </w:r>
      <w:r w:rsidR="009A6D0C">
        <w:t xml:space="preserve">Ma to miejsce w przypadku, </w:t>
      </w:r>
      <w:r w:rsidRPr="002F47AE">
        <w:t>gdy chcemy zapewnić wysokie bezpieczeństwo sieci</w:t>
      </w:r>
      <w:r w:rsidR="00510872" w:rsidRPr="002F47AE">
        <w:t xml:space="preserve"> np. </w:t>
      </w:r>
      <w:r w:rsidR="003C61C9" w:rsidRPr="002F47AE">
        <w:t xml:space="preserve">dla firmowego połączenia z Internetem. </w:t>
      </w:r>
    </w:p>
    <w:p w:rsidR="00887B07" w:rsidRPr="002F47AE" w:rsidRDefault="00887B07" w:rsidP="00887B07">
      <w:pPr>
        <w:rPr>
          <w:lang w:eastAsia="pl-PL" w:bidi="ar-SA"/>
        </w:rPr>
      </w:pPr>
    </w:p>
    <w:p w:rsidR="00CC1762" w:rsidRPr="002F47AE" w:rsidRDefault="00142645" w:rsidP="005F7106">
      <w:pPr>
        <w:pStyle w:val="Podtytu"/>
        <w:rPr>
          <w:sz w:val="24"/>
          <w:szCs w:val="24"/>
        </w:rPr>
      </w:pPr>
      <w:bookmarkStart w:id="32" w:name="_Toc357376677"/>
      <w:r w:rsidRPr="002F47AE">
        <w:rPr>
          <w:sz w:val="24"/>
          <w:szCs w:val="24"/>
        </w:rPr>
        <w:t>3.1</w:t>
      </w:r>
      <w:r w:rsidR="00CC1762" w:rsidRPr="002F47AE">
        <w:rPr>
          <w:sz w:val="24"/>
          <w:szCs w:val="24"/>
        </w:rPr>
        <w:t>.1 Opis i schemat zaprojektowanej sieci</w:t>
      </w:r>
      <w:bookmarkEnd w:id="32"/>
    </w:p>
    <w:p w:rsidR="00E50BC7" w:rsidRPr="002F47AE" w:rsidRDefault="00E50BC7" w:rsidP="0004480A">
      <w:pPr>
        <w:ind w:firstLine="708"/>
        <w:jc w:val="both"/>
        <w:rPr>
          <w:rFonts w:eastAsia="Times New Roman" w:cs="Times New Roman"/>
          <w:kern w:val="0"/>
          <w:lang w:eastAsia="pl-PL" w:bidi="ar-SA"/>
        </w:rPr>
      </w:pPr>
      <w:r w:rsidRPr="002F47AE">
        <w:t xml:space="preserve">Do wykonania sieci został użyty sprzęt firmy CISCO, dostępny w oprogramowaniu Cisco Packet Tracer. Wykorzystano </w:t>
      </w:r>
      <w:r w:rsidR="009A6D0C">
        <w:t>trzy</w:t>
      </w:r>
      <w:r w:rsidRPr="002F47AE">
        <w:t xml:space="preserve"> routery </w:t>
      </w:r>
      <w:r w:rsidR="00A149A8" w:rsidRPr="002F47AE">
        <w:t xml:space="preserve">(2620XM) </w:t>
      </w:r>
      <w:r w:rsidR="009A6D0C">
        <w:t xml:space="preserve">oraz trzy </w:t>
      </w:r>
      <w:r w:rsidRPr="002F47AE">
        <w:t xml:space="preserve">switch-e </w:t>
      </w:r>
      <w:r w:rsidR="00A149A8" w:rsidRPr="002F47AE">
        <w:t xml:space="preserve"> 24-portowe (2950) </w:t>
      </w:r>
      <w:r w:rsidRPr="002F47AE">
        <w:t>oznaczone odpowiednio Router 1, Router 2, Router 3 oraz Switch1, Switch2, Switch3.</w:t>
      </w:r>
    </w:p>
    <w:p w:rsidR="0004480A" w:rsidRDefault="003C61C9" w:rsidP="0004480A">
      <w:pPr>
        <w:ind w:firstLine="708"/>
        <w:jc w:val="both"/>
        <w:rPr>
          <w:rFonts w:eastAsia="Times New Roman" w:cs="Times New Roman"/>
          <w:kern w:val="0"/>
          <w:lang w:eastAsia="pl-PL" w:bidi="ar-SA"/>
        </w:rPr>
      </w:pPr>
      <w:r w:rsidRPr="002F47AE">
        <w:rPr>
          <w:rFonts w:eastAsia="Times New Roman" w:cs="Times New Roman"/>
          <w:kern w:val="0"/>
          <w:lang w:eastAsia="pl-PL" w:bidi="ar-SA"/>
        </w:rPr>
        <w:t xml:space="preserve">Dla topologii przedstawionej na poniższym  rysunku </w:t>
      </w:r>
      <w:r w:rsidR="009A6D0C">
        <w:rPr>
          <w:rFonts w:eastAsia="Times New Roman" w:cs="Times New Roman"/>
          <w:kern w:val="0"/>
          <w:lang w:eastAsia="pl-PL" w:bidi="ar-SA"/>
        </w:rPr>
        <w:t xml:space="preserve">13 </w:t>
      </w:r>
      <w:r w:rsidRPr="002F47AE">
        <w:rPr>
          <w:rFonts w:eastAsia="Times New Roman" w:cs="Times New Roman"/>
          <w:kern w:val="0"/>
          <w:lang w:eastAsia="pl-PL" w:bidi="ar-SA"/>
        </w:rPr>
        <w:t>skonfigurowano protokół routingu statycznego.</w:t>
      </w:r>
      <w:r w:rsidR="00A04C64" w:rsidRPr="002F47AE">
        <w:rPr>
          <w:rFonts w:eastAsia="Times New Roman" w:cs="Times New Roman"/>
          <w:kern w:val="0"/>
          <w:lang w:eastAsia="pl-PL" w:bidi="ar-SA"/>
        </w:rPr>
        <w:t xml:space="preserve"> </w:t>
      </w:r>
      <w:r w:rsidR="00887B07" w:rsidRPr="002F47AE">
        <w:rPr>
          <w:rFonts w:eastAsia="Times New Roman" w:cs="Times New Roman"/>
          <w:kern w:val="0"/>
          <w:lang w:eastAsia="pl-PL" w:bidi="ar-SA"/>
        </w:rPr>
        <w:t>Plik</w:t>
      </w:r>
      <w:r w:rsidR="009A6D0C">
        <w:rPr>
          <w:rFonts w:eastAsia="Times New Roman" w:cs="Times New Roman"/>
          <w:kern w:val="0"/>
          <w:lang w:eastAsia="pl-PL" w:bidi="ar-SA"/>
        </w:rPr>
        <w:t xml:space="preserve"> z </w:t>
      </w:r>
      <w:r w:rsidR="00B17C2C" w:rsidRPr="002F47AE">
        <w:rPr>
          <w:rFonts w:eastAsia="Times New Roman" w:cs="Times New Roman"/>
          <w:kern w:val="0"/>
          <w:lang w:eastAsia="pl-PL" w:bidi="ar-SA"/>
        </w:rPr>
        <w:t>konfiguracją</w:t>
      </w:r>
      <w:r w:rsidR="00887B07" w:rsidRPr="002F47AE">
        <w:rPr>
          <w:rFonts w:eastAsia="Times New Roman" w:cs="Times New Roman"/>
          <w:kern w:val="0"/>
          <w:lang w:eastAsia="pl-PL" w:bidi="ar-SA"/>
        </w:rPr>
        <w:t xml:space="preserve"> został dołączony na płycie CD w katalogu </w:t>
      </w:r>
      <w:r w:rsidR="00887B07" w:rsidRPr="002F47AE">
        <w:rPr>
          <w:rFonts w:eastAsia="Times New Roman" w:cs="Times New Roman"/>
          <w:color w:val="FF0000"/>
          <w:kern w:val="0"/>
          <w:highlight w:val="yellow"/>
          <w:lang w:eastAsia="pl-PL" w:bidi="ar-SA"/>
        </w:rPr>
        <w:t>„</w:t>
      </w:r>
      <w:r w:rsidR="009A6D0C">
        <w:rPr>
          <w:rFonts w:eastAsia="Times New Roman" w:cs="Times New Roman"/>
          <w:color w:val="FF0000"/>
          <w:kern w:val="0"/>
          <w:highlight w:val="yellow"/>
          <w:lang w:eastAsia="pl-PL" w:bidi="ar-SA"/>
        </w:rPr>
        <w:t>routing statyczny</w:t>
      </w:r>
      <w:r w:rsidR="00887B07" w:rsidRPr="002F47AE">
        <w:rPr>
          <w:rFonts w:eastAsia="Times New Roman" w:cs="Times New Roman"/>
          <w:color w:val="FF0000"/>
          <w:kern w:val="0"/>
          <w:highlight w:val="yellow"/>
          <w:lang w:eastAsia="pl-PL" w:bidi="ar-SA"/>
        </w:rPr>
        <w:t>”</w:t>
      </w:r>
      <w:r w:rsidR="00887B07" w:rsidRPr="002F47AE">
        <w:rPr>
          <w:rFonts w:eastAsia="Times New Roman" w:cs="Times New Roman"/>
          <w:kern w:val="0"/>
          <w:lang w:eastAsia="pl-PL" w:bidi="ar-SA"/>
        </w:rPr>
        <w:t xml:space="preserve"> – nazwa pliku „routing_statyczny.pkt” – opracowanie własne. </w:t>
      </w:r>
    </w:p>
    <w:p w:rsidR="005F7106" w:rsidRDefault="00887B07" w:rsidP="0004480A">
      <w:pPr>
        <w:ind w:firstLine="708"/>
      </w:pPr>
      <w:r w:rsidRPr="002F47AE">
        <w:rPr>
          <w:noProof/>
          <w:lang w:eastAsia="pl-PL" w:bidi="ar-SA"/>
        </w:rPr>
        <w:lastRenderedPageBreak/>
        <w:drawing>
          <wp:anchor distT="0" distB="0" distL="114300" distR="114300" simplePos="0" relativeHeight="251712512" behindDoc="1" locked="0" layoutInCell="1" allowOverlap="1">
            <wp:simplePos x="0" y="0"/>
            <wp:positionH relativeFrom="column">
              <wp:posOffset>137160</wp:posOffset>
            </wp:positionH>
            <wp:positionV relativeFrom="paragraph">
              <wp:posOffset>51435</wp:posOffset>
            </wp:positionV>
            <wp:extent cx="6115050" cy="3048000"/>
            <wp:effectExtent l="19050" t="0" r="0" b="0"/>
            <wp:wrapTight wrapText="bothSides">
              <wp:wrapPolygon edited="0">
                <wp:start x="-67" y="0"/>
                <wp:lineTo x="-67" y="21465"/>
                <wp:lineTo x="21600" y="21465"/>
                <wp:lineTo x="21600" y="0"/>
                <wp:lineTo x="-67" y="0"/>
              </wp:wrapPolygon>
            </wp:wrapTight>
            <wp:docPr id="10" name="Obraz 2" descr="C:\Users\thinkpad\Documents\GitHub\praca\INZYNIERKA\zdjecia\statycz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Documents\GitHub\praca\INZYNIERKA\zdjecia\statyczny.png"/>
                    <pic:cNvPicPr>
                      <a:picLocks noChangeAspect="1" noChangeArrowheads="1"/>
                    </pic:cNvPicPr>
                  </pic:nvPicPr>
                  <pic:blipFill>
                    <a:blip r:embed="rId28" cstate="print"/>
                    <a:srcRect/>
                    <a:stretch>
                      <a:fillRect/>
                    </a:stretch>
                  </pic:blipFill>
                  <pic:spPr bwMode="auto">
                    <a:xfrm>
                      <a:off x="0" y="0"/>
                      <a:ext cx="6115050" cy="3048000"/>
                    </a:xfrm>
                    <a:prstGeom prst="rect">
                      <a:avLst/>
                    </a:prstGeom>
                    <a:noFill/>
                    <a:ln w="9525">
                      <a:noFill/>
                      <a:miter lim="800000"/>
                      <a:headEnd/>
                      <a:tailEnd/>
                    </a:ln>
                  </pic:spPr>
                </pic:pic>
              </a:graphicData>
            </a:graphic>
          </wp:anchor>
        </w:drawing>
      </w:r>
      <w:r w:rsidR="0004480A">
        <w:rPr>
          <w:noProof/>
          <w:lang w:eastAsia="pl-PL" w:bidi="ar-SA"/>
        </w:rPr>
        <w:t>z</w:t>
      </w:r>
    </w:p>
    <w:p w:rsidR="00791E11" w:rsidRDefault="00BD067B" w:rsidP="00BD067B">
      <w:pPr>
        <w:pStyle w:val="Legenda"/>
        <w:jc w:val="center"/>
        <w:rPr>
          <w:b w:val="0"/>
          <w:color w:val="auto"/>
          <w:sz w:val="24"/>
          <w:szCs w:val="24"/>
        </w:rPr>
      </w:pPr>
      <w:bookmarkStart w:id="33" w:name="_Toc357334841"/>
      <w:r w:rsidRPr="00BD067B">
        <w:rPr>
          <w:b w:val="0"/>
          <w:color w:val="auto"/>
          <w:sz w:val="24"/>
          <w:szCs w:val="24"/>
        </w:rPr>
        <w:t xml:space="preserve">Rysunek </w:t>
      </w:r>
      <w:r w:rsidR="00FA466D" w:rsidRPr="00BD067B">
        <w:rPr>
          <w:b w:val="0"/>
          <w:color w:val="auto"/>
          <w:sz w:val="24"/>
          <w:szCs w:val="24"/>
        </w:rPr>
        <w:fldChar w:fldCharType="begin"/>
      </w:r>
      <w:r w:rsidRPr="00BD067B">
        <w:rPr>
          <w:b w:val="0"/>
          <w:color w:val="auto"/>
          <w:sz w:val="24"/>
          <w:szCs w:val="24"/>
        </w:rPr>
        <w:instrText xml:space="preserve"> SEQ Rysunek \* ARABIC </w:instrText>
      </w:r>
      <w:r w:rsidR="00FA466D" w:rsidRPr="00BD067B">
        <w:rPr>
          <w:b w:val="0"/>
          <w:color w:val="auto"/>
          <w:sz w:val="24"/>
          <w:szCs w:val="24"/>
        </w:rPr>
        <w:fldChar w:fldCharType="separate"/>
      </w:r>
      <w:r w:rsidR="001D450D">
        <w:rPr>
          <w:b w:val="0"/>
          <w:noProof/>
          <w:color w:val="auto"/>
          <w:sz w:val="24"/>
          <w:szCs w:val="24"/>
        </w:rPr>
        <w:t>14</w:t>
      </w:r>
      <w:r w:rsidR="00FA466D" w:rsidRPr="00BD067B">
        <w:rPr>
          <w:b w:val="0"/>
          <w:color w:val="auto"/>
          <w:sz w:val="24"/>
          <w:szCs w:val="24"/>
        </w:rPr>
        <w:fldChar w:fldCharType="end"/>
      </w:r>
      <w:r w:rsidRPr="00BD067B">
        <w:rPr>
          <w:b w:val="0"/>
          <w:color w:val="auto"/>
          <w:sz w:val="24"/>
          <w:szCs w:val="24"/>
        </w:rPr>
        <w:t xml:space="preserve"> Przykład topologii sieci dla routingu statycznego.</w:t>
      </w:r>
      <w:bookmarkEnd w:id="33"/>
      <w:r w:rsidRPr="00BD067B">
        <w:rPr>
          <w:b w:val="0"/>
          <w:color w:val="auto"/>
          <w:sz w:val="24"/>
          <w:szCs w:val="24"/>
        </w:rPr>
        <w:t xml:space="preserve"> </w:t>
      </w:r>
    </w:p>
    <w:p w:rsidR="00D422A7" w:rsidRPr="00BD067B" w:rsidRDefault="00BD067B" w:rsidP="00BD067B">
      <w:pPr>
        <w:pStyle w:val="Legenda"/>
        <w:jc w:val="center"/>
        <w:rPr>
          <w:rStyle w:val="PodtytuZnak"/>
          <w:rFonts w:eastAsia="SimSun"/>
          <w:b/>
          <w:color w:val="auto"/>
          <w:sz w:val="24"/>
          <w:szCs w:val="24"/>
        </w:rPr>
      </w:pPr>
      <w:r w:rsidRPr="00BD067B">
        <w:rPr>
          <w:b w:val="0"/>
          <w:color w:val="auto"/>
          <w:sz w:val="24"/>
          <w:szCs w:val="24"/>
        </w:rPr>
        <w:t>Opracowanie własne</w:t>
      </w:r>
      <w:r>
        <w:rPr>
          <w:b w:val="0"/>
          <w:color w:val="auto"/>
          <w:sz w:val="24"/>
          <w:szCs w:val="24"/>
        </w:rPr>
        <w:t>.</w:t>
      </w:r>
    </w:p>
    <w:p w:rsidR="00014B3D" w:rsidRPr="002F47AE" w:rsidRDefault="00014B3D" w:rsidP="005F7106">
      <w:pPr>
        <w:pStyle w:val="Podtytu"/>
        <w:rPr>
          <w:sz w:val="24"/>
          <w:szCs w:val="24"/>
        </w:rPr>
      </w:pPr>
    </w:p>
    <w:p w:rsidR="005F7106" w:rsidRPr="002F47AE" w:rsidRDefault="00142645" w:rsidP="005F7106">
      <w:pPr>
        <w:pStyle w:val="Podtytu"/>
        <w:rPr>
          <w:sz w:val="24"/>
          <w:szCs w:val="24"/>
        </w:rPr>
      </w:pPr>
      <w:bookmarkStart w:id="34" w:name="_Toc357376678"/>
      <w:r w:rsidRPr="002F47AE">
        <w:rPr>
          <w:sz w:val="24"/>
          <w:szCs w:val="24"/>
        </w:rPr>
        <w:t>3.1</w:t>
      </w:r>
      <w:r w:rsidR="00CC1762" w:rsidRPr="002F47AE">
        <w:rPr>
          <w:sz w:val="24"/>
          <w:szCs w:val="24"/>
        </w:rPr>
        <w:t>.2 Opis konfiguracji sprzętu dla poszczególnych protokołów routingu</w:t>
      </w:r>
      <w:bookmarkEnd w:id="34"/>
    </w:p>
    <w:p w:rsidR="0004480A" w:rsidRDefault="00AF6947" w:rsidP="0004480A">
      <w:pPr>
        <w:ind w:firstLine="708"/>
        <w:jc w:val="both"/>
      </w:pPr>
      <w:r w:rsidRPr="002F47AE">
        <w:t>Na poniższy</w:t>
      </w:r>
      <w:r w:rsidR="00480405">
        <w:t>ch listingach</w:t>
      </w:r>
      <w:r w:rsidRPr="002F47AE">
        <w:t xml:space="preserve"> przedstawiono wynik działania polecenia „show ip route”, prezentującego  bieżąca konfiguracje tablicy routingu. </w:t>
      </w:r>
    </w:p>
    <w:p w:rsidR="005F7106" w:rsidRPr="002F47AE" w:rsidRDefault="00AF6947" w:rsidP="00E50BC7">
      <w:pPr>
        <w:ind w:firstLine="708"/>
      </w:pPr>
      <w:r w:rsidRPr="002F47AE">
        <w:t xml:space="preserve"> </w:t>
      </w:r>
    </w:p>
    <w:p w:rsidR="00AF6947" w:rsidRPr="002F47AE" w:rsidRDefault="00FA466D" w:rsidP="00E50BC7">
      <w:pPr>
        <w:spacing w:line="240" w:lineRule="auto"/>
        <w:rPr>
          <w:lang w:val="en-US"/>
        </w:rPr>
      </w:pPr>
      <w:r>
        <w:rPr>
          <w:noProof/>
          <w:lang w:eastAsia="pl-PL" w:bidi="ar-SA"/>
        </w:rPr>
        <w:pict>
          <v:shapetype id="_x0000_t202" coordsize="21600,21600" o:spt="202" path="m,l,21600r21600,l21600,xe">
            <v:stroke joinstyle="miter"/>
            <v:path gradientshapeok="t" o:connecttype="rect"/>
          </v:shapetype>
          <v:shape id="Text Box 16" o:spid="_x0000_s1026" type="#_x0000_t202" style="position:absolute;margin-left:0;margin-top:19.1pt;width:447.5pt;height:198pt;z-index:251688960;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">
            <v:textbox>
              <w:txbxContent>
                <w:p w:rsidR="0012633E" w:rsidRPr="00101ADC" w:rsidRDefault="0012633E" w:rsidP="00014B3D">
                  <w:pPr>
                    <w:spacing w:line="240" w:lineRule="auto"/>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12633E" w:rsidRPr="00101ADC" w:rsidRDefault="0012633E" w:rsidP="00014B3D">
                  <w:pPr>
                    <w:spacing w:line="240" w:lineRule="auto"/>
                    <w:ind w:firstLine="708"/>
                    <w:rPr>
                      <w:rFonts w:ascii="Consolas" w:hAnsi="Consolas"/>
                      <w:sz w:val="20"/>
                      <w:szCs w:val="20"/>
                      <w:lang w:val="en-US"/>
                    </w:rPr>
                  </w:pPr>
                  <w:r w:rsidRPr="00101ADC">
                    <w:rPr>
                      <w:rFonts w:ascii="Consolas" w:hAnsi="Consolas"/>
                      <w:sz w:val="20"/>
                      <w:szCs w:val="20"/>
                      <w:lang w:val="en-US"/>
                    </w:rPr>
                    <w:t>D - EIGRP, EX - EIGRP external, O - OSPF, IA - OSPF inter area</w:t>
                  </w:r>
                </w:p>
                <w:p w:rsidR="0012633E" w:rsidRPr="00101ADC" w:rsidRDefault="0012633E" w:rsidP="00014B3D">
                  <w:pPr>
                    <w:spacing w:line="240" w:lineRule="auto"/>
                    <w:ind w:firstLine="708"/>
                    <w:rPr>
                      <w:rFonts w:ascii="Consolas" w:hAnsi="Consolas"/>
                      <w:sz w:val="20"/>
                      <w:szCs w:val="20"/>
                      <w:lang w:val="en-US"/>
                    </w:rPr>
                  </w:pPr>
                  <w:r w:rsidRPr="00101ADC">
                    <w:rPr>
                      <w:rFonts w:ascii="Consolas" w:hAnsi="Consolas"/>
                      <w:sz w:val="20"/>
                      <w:szCs w:val="20"/>
                      <w:lang w:val="en-US"/>
                    </w:rPr>
                    <w:t>N1 - OSPF NSSA external type 1, N2 - OSPF NSSA external type 2</w:t>
                  </w:r>
                </w:p>
                <w:p w:rsidR="0012633E" w:rsidRPr="00101ADC" w:rsidRDefault="0012633E" w:rsidP="00014B3D">
                  <w:pPr>
                    <w:spacing w:line="240" w:lineRule="auto"/>
                    <w:ind w:firstLine="708"/>
                    <w:rPr>
                      <w:rFonts w:ascii="Consolas" w:hAnsi="Consolas"/>
                      <w:sz w:val="20"/>
                      <w:szCs w:val="20"/>
                      <w:lang w:val="en-US"/>
                    </w:rPr>
                  </w:pPr>
                  <w:r w:rsidRPr="00101ADC">
                    <w:rPr>
                      <w:rFonts w:ascii="Consolas" w:hAnsi="Consolas"/>
                      <w:sz w:val="20"/>
                      <w:szCs w:val="20"/>
                      <w:lang w:val="en-US"/>
                    </w:rPr>
                    <w:t>E1 - OSPF external type 1, E2 - OSPF external type 2, E - EGP</w:t>
                  </w:r>
                </w:p>
                <w:p w:rsidR="0012633E" w:rsidRPr="00101ADC" w:rsidRDefault="0012633E" w:rsidP="00014B3D">
                  <w:pPr>
                    <w:spacing w:line="240" w:lineRule="auto"/>
                    <w:ind w:firstLine="708"/>
                    <w:rPr>
                      <w:rFonts w:ascii="Consolas" w:hAnsi="Consolas"/>
                      <w:sz w:val="20"/>
                      <w:szCs w:val="20"/>
                      <w:lang w:val="en-US"/>
                    </w:rPr>
                  </w:pPr>
                  <w:r w:rsidRPr="00101ADC">
                    <w:rPr>
                      <w:rFonts w:ascii="Consolas" w:hAnsi="Consolas"/>
                      <w:sz w:val="20"/>
                      <w:szCs w:val="20"/>
                      <w:lang w:val="en-US"/>
                    </w:rPr>
                    <w:t>i - IS-IS, L1 - IS-IS level-1, L2 - IS-IS level-2, ia - IS-IS inter area</w:t>
                  </w:r>
                </w:p>
                <w:p w:rsidR="0012633E" w:rsidRPr="00101ADC" w:rsidRDefault="0012633E" w:rsidP="00014B3D">
                  <w:pPr>
                    <w:spacing w:line="240" w:lineRule="auto"/>
                    <w:ind w:firstLine="708"/>
                    <w:rPr>
                      <w:rFonts w:ascii="Consolas" w:hAnsi="Consolas"/>
                      <w:sz w:val="20"/>
                      <w:szCs w:val="20"/>
                      <w:lang w:val="en-US"/>
                    </w:rPr>
                  </w:pPr>
                  <w:r w:rsidRPr="00101ADC">
                    <w:rPr>
                      <w:rFonts w:ascii="Consolas" w:hAnsi="Consolas"/>
                      <w:sz w:val="20"/>
                      <w:szCs w:val="20"/>
                      <w:lang w:val="en-US"/>
                    </w:rPr>
                    <w:t>* - candidate default, U - per-user static route, o - ODR</w:t>
                  </w:r>
                </w:p>
                <w:p w:rsidR="0012633E" w:rsidRPr="00101ADC" w:rsidRDefault="0012633E" w:rsidP="00014B3D">
                  <w:pPr>
                    <w:spacing w:line="240" w:lineRule="auto"/>
                    <w:ind w:firstLine="708"/>
                    <w:rPr>
                      <w:rFonts w:ascii="Consolas" w:hAnsi="Consolas"/>
                      <w:sz w:val="20"/>
                      <w:szCs w:val="20"/>
                      <w:lang w:val="en-US"/>
                    </w:rPr>
                  </w:pPr>
                  <w:r w:rsidRPr="00101ADC">
                    <w:rPr>
                      <w:rFonts w:ascii="Consolas" w:hAnsi="Consolas"/>
                      <w:sz w:val="20"/>
                      <w:szCs w:val="20"/>
                      <w:lang w:val="en-US"/>
                    </w:rPr>
                    <w:t>P - periodic downloaded static route</w:t>
                  </w:r>
                </w:p>
                <w:p w:rsidR="0012633E" w:rsidRPr="00101ADC" w:rsidRDefault="0012633E" w:rsidP="00014B3D">
                  <w:pPr>
                    <w:spacing w:line="240" w:lineRule="auto"/>
                    <w:ind w:firstLine="708"/>
                    <w:rPr>
                      <w:rFonts w:ascii="Consolas" w:hAnsi="Consolas"/>
                      <w:sz w:val="20"/>
                      <w:szCs w:val="20"/>
                      <w:lang w:val="en-US"/>
                    </w:rPr>
                  </w:pPr>
                </w:p>
                <w:p w:rsidR="0012633E" w:rsidRPr="00101ADC" w:rsidRDefault="0012633E" w:rsidP="00014B3D">
                  <w:pPr>
                    <w:spacing w:line="240" w:lineRule="auto"/>
                    <w:ind w:firstLine="708"/>
                    <w:rPr>
                      <w:rFonts w:ascii="Consolas" w:hAnsi="Consolas"/>
                      <w:sz w:val="20"/>
                      <w:szCs w:val="20"/>
                      <w:lang w:val="en-US"/>
                    </w:rPr>
                  </w:pPr>
                  <w:r w:rsidRPr="00101ADC">
                    <w:rPr>
                      <w:rFonts w:ascii="Consolas" w:hAnsi="Consolas"/>
                      <w:sz w:val="20"/>
                      <w:szCs w:val="20"/>
                      <w:lang w:val="en-US"/>
                    </w:rPr>
                    <w:t>Gateway of last resort is not set</w:t>
                  </w:r>
                </w:p>
                <w:p w:rsidR="0012633E" w:rsidRPr="00101ADC" w:rsidRDefault="0012633E" w:rsidP="00014B3D">
                  <w:pPr>
                    <w:spacing w:line="240" w:lineRule="auto"/>
                    <w:ind w:firstLine="708"/>
                    <w:rPr>
                      <w:rFonts w:ascii="Consolas" w:hAnsi="Consolas"/>
                      <w:sz w:val="20"/>
                      <w:szCs w:val="20"/>
                      <w:lang w:val="en-US"/>
                    </w:rPr>
                  </w:pPr>
                </w:p>
                <w:p w:rsidR="0012633E" w:rsidRPr="00101ADC" w:rsidRDefault="0012633E" w:rsidP="00014B3D">
                  <w:pPr>
                    <w:spacing w:line="240" w:lineRule="auto"/>
                    <w:ind w:firstLine="708"/>
                    <w:rPr>
                      <w:rFonts w:ascii="Consolas" w:hAnsi="Consolas"/>
                      <w:sz w:val="20"/>
                      <w:szCs w:val="20"/>
                      <w:lang w:val="en-US"/>
                    </w:rPr>
                  </w:pPr>
                  <w:r w:rsidRPr="00101ADC">
                    <w:rPr>
                      <w:rFonts w:ascii="Consolas" w:hAnsi="Consolas"/>
                      <w:sz w:val="20"/>
                      <w:szCs w:val="20"/>
                      <w:lang w:val="en-US"/>
                    </w:rPr>
                    <w:t>172.16.0.0/24 is subnetted, 1 subnets</w:t>
                  </w:r>
                </w:p>
                <w:p w:rsidR="0012633E" w:rsidRPr="00101ADC" w:rsidRDefault="0012633E" w:rsidP="00014B3D">
                  <w:pPr>
                    <w:spacing w:line="240" w:lineRule="auto"/>
                    <w:ind w:firstLine="708"/>
                    <w:rPr>
                      <w:rFonts w:ascii="Consolas" w:hAnsi="Consolas"/>
                      <w:sz w:val="20"/>
                      <w:szCs w:val="20"/>
                      <w:lang w:val="en-US"/>
                    </w:rPr>
                  </w:pPr>
                  <w:r w:rsidRPr="00101ADC">
                    <w:rPr>
                      <w:rFonts w:ascii="Consolas" w:hAnsi="Consolas"/>
                      <w:sz w:val="20"/>
                      <w:szCs w:val="20"/>
                      <w:lang w:val="en-US"/>
                    </w:rPr>
                    <w:t>C       172.16.1.0 is directly connected, Serial0/0</w:t>
                  </w:r>
                </w:p>
                <w:p w:rsidR="0012633E" w:rsidRPr="00101ADC" w:rsidRDefault="0012633E" w:rsidP="00014B3D">
                  <w:pPr>
                    <w:spacing w:line="240" w:lineRule="auto"/>
                    <w:ind w:firstLine="708"/>
                    <w:rPr>
                      <w:rFonts w:ascii="Consolas" w:hAnsi="Consolas"/>
                      <w:sz w:val="20"/>
                      <w:szCs w:val="20"/>
                      <w:lang w:val="en-US"/>
                    </w:rPr>
                  </w:pPr>
                  <w:r w:rsidRPr="00101ADC">
                    <w:rPr>
                      <w:rFonts w:ascii="Consolas" w:hAnsi="Consolas"/>
                      <w:sz w:val="20"/>
                      <w:szCs w:val="20"/>
                      <w:lang w:val="en-US"/>
                    </w:rPr>
                    <w:t>C    192.168.1.0/24 is directly connected, FastEthernet0/0</w:t>
                  </w:r>
                </w:p>
                <w:p w:rsidR="0012633E" w:rsidRPr="00101ADC" w:rsidRDefault="0012633E" w:rsidP="00014B3D">
                  <w:pPr>
                    <w:spacing w:line="240" w:lineRule="auto"/>
                    <w:ind w:firstLine="708"/>
                    <w:rPr>
                      <w:rFonts w:ascii="Consolas" w:hAnsi="Consolas"/>
                      <w:sz w:val="20"/>
                      <w:szCs w:val="20"/>
                      <w:lang w:val="en-US"/>
                    </w:rPr>
                  </w:pPr>
                  <w:r w:rsidRPr="00101ADC">
                    <w:rPr>
                      <w:rFonts w:ascii="Consolas" w:hAnsi="Consolas"/>
                      <w:sz w:val="20"/>
                      <w:szCs w:val="20"/>
                      <w:lang w:val="en-US"/>
                    </w:rPr>
                    <w:t>S    192.168.2.0/24 is directly connected, Serial0/0</w:t>
                  </w:r>
                </w:p>
                <w:p w:rsidR="0012633E" w:rsidRPr="00101ADC" w:rsidRDefault="0012633E" w:rsidP="00014B3D">
                  <w:pPr>
                    <w:spacing w:line="240" w:lineRule="auto"/>
                    <w:ind w:firstLine="708"/>
                    <w:rPr>
                      <w:rFonts w:ascii="Consolas" w:hAnsi="Consolas"/>
                      <w:sz w:val="20"/>
                      <w:szCs w:val="20"/>
                      <w:lang w:val="en-US"/>
                    </w:rPr>
                  </w:pPr>
                  <w:r w:rsidRPr="00101ADC">
                    <w:rPr>
                      <w:rFonts w:ascii="Consolas" w:hAnsi="Consolas"/>
                      <w:sz w:val="20"/>
                      <w:szCs w:val="20"/>
                      <w:lang w:val="en-US"/>
                    </w:rPr>
                    <w:t>S    192.168.3.0/24 is directly connected, Serial0/0</w:t>
                  </w:r>
                </w:p>
                <w:p w:rsidR="0012633E" w:rsidRPr="00101ADC" w:rsidRDefault="0012633E" w:rsidP="00014B3D">
                  <w:pPr>
                    <w:spacing w:line="240" w:lineRule="auto"/>
                    <w:ind w:firstLine="708"/>
                    <w:rPr>
                      <w:rFonts w:ascii="Consolas" w:hAnsi="Consolas"/>
                      <w:sz w:val="20"/>
                      <w:szCs w:val="20"/>
                      <w:lang w:val="en-US"/>
                    </w:rPr>
                  </w:pPr>
                  <w:r w:rsidRPr="00101ADC">
                    <w:rPr>
                      <w:rFonts w:ascii="Consolas" w:hAnsi="Consolas"/>
                      <w:sz w:val="20"/>
                      <w:szCs w:val="20"/>
                      <w:lang w:val="en-US"/>
                    </w:rPr>
                    <w:t>S    192.168.4.0/24 is directly connected, Serial0/0</w:t>
                  </w:r>
                </w:p>
                <w:p w:rsidR="0012633E" w:rsidRPr="00101ADC" w:rsidRDefault="0012633E" w:rsidP="00014B3D">
                  <w:pPr>
                    <w:rPr>
                      <w:lang w:val="en-US"/>
                    </w:rPr>
                  </w:pPr>
                </w:p>
                <w:p w:rsidR="0012633E" w:rsidRPr="00564F08" w:rsidRDefault="0012633E" w:rsidP="00014B3D">
                  <w:pPr>
                    <w:rPr>
                      <w:lang w:val="en-US"/>
                    </w:rPr>
                  </w:pPr>
                </w:p>
              </w:txbxContent>
            </v:textbox>
          </v:shape>
        </w:pict>
      </w:r>
      <w:r w:rsidR="00AF6947" w:rsidRPr="002F47AE">
        <w:rPr>
          <w:b/>
          <w:lang w:val="en-US"/>
        </w:rPr>
        <w:t>Router 1</w:t>
      </w:r>
      <w:r w:rsidR="00AF6947" w:rsidRPr="002F47AE">
        <w:rPr>
          <w:b/>
          <w:lang w:val="en-US"/>
        </w:rPr>
        <w:br/>
      </w: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014B3D" w:rsidRPr="002F47AE" w:rsidRDefault="00014B3D" w:rsidP="00E50BC7">
      <w:pPr>
        <w:spacing w:line="240" w:lineRule="auto"/>
        <w:rPr>
          <w:lang w:val="en-US"/>
        </w:rPr>
      </w:pPr>
    </w:p>
    <w:p w:rsidR="00AF6947" w:rsidRPr="002F47AE" w:rsidRDefault="00AF6947" w:rsidP="00AF6947">
      <w:pPr>
        <w:rPr>
          <w:lang w:val="en-US"/>
        </w:rPr>
      </w:pPr>
    </w:p>
    <w:p w:rsidR="007B47EF" w:rsidRPr="00564F08" w:rsidRDefault="00640668" w:rsidP="00DF54A1">
      <w:pPr>
        <w:pStyle w:val="Legenda"/>
        <w:ind w:left="285"/>
        <w:rPr>
          <w:b w:val="0"/>
          <w:color w:val="auto"/>
          <w:sz w:val="24"/>
          <w:szCs w:val="24"/>
          <w:lang w:val="en-US"/>
        </w:rPr>
      </w:pPr>
      <w:bookmarkStart w:id="35" w:name="_Toc357334864"/>
      <w:r w:rsidRPr="00564F08">
        <w:rPr>
          <w:b w:val="0"/>
          <w:color w:val="auto"/>
          <w:sz w:val="24"/>
          <w:szCs w:val="24"/>
          <w:lang w:val="en-US"/>
        </w:rPr>
        <w:t xml:space="preserve">Listing </w:t>
      </w:r>
      <w:r w:rsidR="00FA466D" w:rsidRPr="00640668">
        <w:rPr>
          <w:b w:val="0"/>
          <w:color w:val="auto"/>
          <w:sz w:val="24"/>
          <w:szCs w:val="24"/>
        </w:rPr>
        <w:fldChar w:fldCharType="begin"/>
      </w:r>
      <w:r w:rsidRPr="00564F08">
        <w:rPr>
          <w:b w:val="0"/>
          <w:color w:val="auto"/>
          <w:sz w:val="24"/>
          <w:szCs w:val="24"/>
          <w:lang w:val="en-US"/>
        </w:rPr>
        <w:instrText xml:space="preserve"> SEQ Listing \* ARABIC </w:instrText>
      </w:r>
      <w:r w:rsidR="00FA466D" w:rsidRPr="00640668">
        <w:rPr>
          <w:b w:val="0"/>
          <w:color w:val="auto"/>
          <w:sz w:val="24"/>
          <w:szCs w:val="24"/>
        </w:rPr>
        <w:fldChar w:fldCharType="separate"/>
      </w:r>
      <w:r w:rsidR="008904E5" w:rsidRPr="00564F08">
        <w:rPr>
          <w:b w:val="0"/>
          <w:noProof/>
          <w:color w:val="auto"/>
          <w:sz w:val="24"/>
          <w:szCs w:val="24"/>
          <w:lang w:val="en-US"/>
        </w:rPr>
        <w:t>1</w:t>
      </w:r>
      <w:r w:rsidR="00FA466D" w:rsidRPr="00640668">
        <w:rPr>
          <w:b w:val="0"/>
          <w:color w:val="auto"/>
          <w:sz w:val="24"/>
          <w:szCs w:val="24"/>
        </w:rPr>
        <w:fldChar w:fldCharType="end"/>
      </w:r>
      <w:r w:rsidRPr="00564F08">
        <w:rPr>
          <w:b w:val="0"/>
          <w:color w:val="auto"/>
          <w:sz w:val="24"/>
          <w:szCs w:val="24"/>
          <w:lang w:val="en-US"/>
        </w:rPr>
        <w:t xml:space="preserve"> </w:t>
      </w:r>
      <w:r w:rsidRPr="00640668">
        <w:rPr>
          <w:b w:val="0"/>
          <w:color w:val="auto"/>
          <w:sz w:val="24"/>
          <w:szCs w:val="24"/>
          <w:lang w:val="en-US"/>
        </w:rPr>
        <w:t>Tablica routingu</w:t>
      </w:r>
      <w:r w:rsidRPr="00564F08">
        <w:rPr>
          <w:b w:val="0"/>
          <w:color w:val="auto"/>
          <w:sz w:val="24"/>
          <w:szCs w:val="24"/>
          <w:lang w:val="en-US"/>
        </w:rPr>
        <w:t xml:space="preserve"> routera R1.</w:t>
      </w:r>
      <w:bookmarkEnd w:id="35"/>
    </w:p>
    <w:p w:rsidR="00E50BC7" w:rsidRPr="00640668" w:rsidRDefault="00480405" w:rsidP="00DF54A1">
      <w:pPr>
        <w:pStyle w:val="Legenda"/>
        <w:ind w:left="285"/>
        <w:rPr>
          <w:b w:val="0"/>
          <w:color w:val="auto"/>
          <w:sz w:val="24"/>
          <w:szCs w:val="24"/>
        </w:rPr>
      </w:pPr>
      <w:r w:rsidRPr="00640668">
        <w:rPr>
          <w:b w:val="0"/>
          <w:color w:val="auto"/>
          <w:sz w:val="24"/>
          <w:szCs w:val="24"/>
        </w:rPr>
        <w:t>Opracowanie własne.</w:t>
      </w:r>
    </w:p>
    <w:p w:rsidR="00A149A8" w:rsidRPr="00564F08" w:rsidRDefault="00A149A8" w:rsidP="00014B3D">
      <w:pPr>
        <w:spacing w:line="240" w:lineRule="auto"/>
        <w:rPr>
          <w:b/>
        </w:rPr>
      </w:pPr>
    </w:p>
    <w:p w:rsidR="00014B3D" w:rsidRPr="00564F08" w:rsidRDefault="00014B3D" w:rsidP="00014B3D">
      <w:pPr>
        <w:spacing w:line="240" w:lineRule="auto"/>
      </w:pPr>
      <w:r w:rsidRPr="00564F08">
        <w:rPr>
          <w:b/>
        </w:rPr>
        <w:t>Router 2</w:t>
      </w:r>
    </w:p>
    <w:p w:rsidR="00014B3D" w:rsidRPr="00564F08" w:rsidRDefault="00014B3D" w:rsidP="00014B3D">
      <w:pPr>
        <w:spacing w:line="240" w:lineRule="auto"/>
      </w:pPr>
    </w:p>
    <w:p w:rsidR="00014B3D" w:rsidRPr="00564F08" w:rsidRDefault="00FA466D" w:rsidP="00014B3D">
      <w:pPr>
        <w:spacing w:line="240" w:lineRule="auto"/>
      </w:pPr>
      <w:r>
        <w:rPr>
          <w:noProof/>
          <w:lang w:eastAsia="pl-PL" w:bidi="ar-SA"/>
        </w:rPr>
        <w:pict>
          <v:shape id="Text Box 17" o:spid="_x0000_s1027" type="#_x0000_t202" style="position:absolute;margin-left:17.2pt;margin-top:1.25pt;width:447.5pt;height:239.15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">
            <v:textbox>
              <w:txbxContent>
                <w:p w:rsidR="0012633E" w:rsidRDefault="0012633E" w:rsidP="00014B3D">
                  <w:pPr>
                    <w:spacing w:line="240" w:lineRule="auto"/>
                    <w:ind w:firstLine="709"/>
                    <w:rPr>
                      <w:rFonts w:ascii="Consolas" w:hAnsi="Consolas"/>
                      <w:sz w:val="20"/>
                      <w:szCs w:val="20"/>
                      <w:lang w:val="en-US"/>
                    </w:rPr>
                  </w:pPr>
                </w:p>
                <w:p w:rsidR="0012633E" w:rsidRPr="00101ADC" w:rsidRDefault="0012633E" w:rsidP="00014B3D">
                  <w:pPr>
                    <w:spacing w:line="240" w:lineRule="auto"/>
                    <w:ind w:firstLine="709"/>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12633E" w:rsidRPr="00101ADC" w:rsidRDefault="0012633E"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D - EIGRP, EX - EIGRP external, O - OSPF, IA - OSPF inter area</w:t>
                  </w:r>
                </w:p>
                <w:p w:rsidR="0012633E" w:rsidRPr="00101ADC" w:rsidRDefault="0012633E"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N1 - OSPF NSSA external type 1, N2 - OSPF NSSA external type 2</w:t>
                  </w:r>
                </w:p>
                <w:p w:rsidR="0012633E" w:rsidRPr="00101ADC" w:rsidRDefault="0012633E"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E1 - OSPF external type 1, E2 - OSPF external type 2, E - EGP</w:t>
                  </w:r>
                </w:p>
                <w:p w:rsidR="0012633E" w:rsidRPr="00101ADC" w:rsidRDefault="0012633E"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i - IS-IS, L1 - IS-IS level-1, L2 - IS-IS level-2, ia - IS-IS inter area</w:t>
                  </w:r>
                </w:p>
                <w:p w:rsidR="0012633E" w:rsidRPr="00101ADC" w:rsidRDefault="0012633E"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 - candidate default, U - per-user static route, o - ODR</w:t>
                  </w:r>
                </w:p>
                <w:p w:rsidR="0012633E" w:rsidRPr="00101ADC" w:rsidRDefault="0012633E"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P - periodic downloaded static route</w:t>
                  </w:r>
                </w:p>
                <w:p w:rsidR="0012633E" w:rsidRPr="00101ADC" w:rsidRDefault="0012633E" w:rsidP="00014B3D">
                  <w:pPr>
                    <w:spacing w:line="240" w:lineRule="auto"/>
                    <w:ind w:firstLine="709"/>
                    <w:rPr>
                      <w:rFonts w:ascii="Consolas" w:hAnsi="Consolas"/>
                      <w:sz w:val="20"/>
                      <w:szCs w:val="20"/>
                      <w:lang w:val="en-US"/>
                    </w:rPr>
                  </w:pPr>
                </w:p>
                <w:p w:rsidR="0012633E" w:rsidRPr="00101ADC" w:rsidRDefault="0012633E" w:rsidP="00014B3D">
                  <w:pPr>
                    <w:spacing w:line="240" w:lineRule="auto"/>
                    <w:ind w:firstLine="709"/>
                    <w:rPr>
                      <w:rFonts w:ascii="Consolas" w:hAnsi="Consolas"/>
                      <w:sz w:val="20"/>
                      <w:szCs w:val="20"/>
                      <w:lang w:val="en-US"/>
                    </w:rPr>
                  </w:pPr>
                  <w:r w:rsidRPr="00101ADC">
                    <w:rPr>
                      <w:rFonts w:ascii="Consolas" w:hAnsi="Consolas"/>
                      <w:sz w:val="20"/>
                      <w:szCs w:val="20"/>
                      <w:lang w:val="en-US"/>
                    </w:rPr>
                    <w:t>Gateway of last resort is not set</w:t>
                  </w:r>
                </w:p>
                <w:p w:rsidR="0012633E" w:rsidRPr="00101ADC" w:rsidRDefault="0012633E" w:rsidP="00014B3D">
                  <w:pPr>
                    <w:spacing w:line="240" w:lineRule="auto"/>
                    <w:ind w:firstLine="709"/>
                    <w:rPr>
                      <w:rFonts w:ascii="Consolas" w:hAnsi="Consolas"/>
                      <w:sz w:val="20"/>
                      <w:szCs w:val="20"/>
                      <w:lang w:val="en-US"/>
                    </w:rPr>
                  </w:pPr>
                </w:p>
                <w:p w:rsidR="0012633E" w:rsidRPr="00101ADC" w:rsidRDefault="0012633E"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172.16.0.0/24 is subnetted, 1 subnets</w:t>
                  </w:r>
                </w:p>
                <w:p w:rsidR="0012633E" w:rsidRPr="00101ADC" w:rsidRDefault="0012633E" w:rsidP="00014B3D">
                  <w:pPr>
                    <w:spacing w:line="240" w:lineRule="auto"/>
                    <w:ind w:firstLine="709"/>
                    <w:rPr>
                      <w:rFonts w:ascii="Consolas" w:hAnsi="Consolas"/>
                      <w:sz w:val="20"/>
                      <w:szCs w:val="20"/>
                      <w:lang w:val="en-US"/>
                    </w:rPr>
                  </w:pPr>
                  <w:r w:rsidRPr="00101ADC">
                    <w:rPr>
                      <w:rFonts w:ascii="Consolas" w:hAnsi="Consolas"/>
                      <w:sz w:val="20"/>
                      <w:szCs w:val="20"/>
                      <w:lang w:val="en-US"/>
                    </w:rPr>
                    <w:t>C       172.16.1.0 is directly connected, Serial0/0</w:t>
                  </w:r>
                </w:p>
                <w:p w:rsidR="0012633E" w:rsidRPr="00101ADC" w:rsidRDefault="0012633E" w:rsidP="00014B3D">
                  <w:pPr>
                    <w:spacing w:line="240" w:lineRule="auto"/>
                    <w:ind w:firstLine="709"/>
                    <w:rPr>
                      <w:rFonts w:ascii="Consolas" w:hAnsi="Consolas"/>
                      <w:sz w:val="20"/>
                      <w:szCs w:val="20"/>
                      <w:lang w:val="en-US"/>
                    </w:rPr>
                  </w:pPr>
                  <w:r w:rsidRPr="00101ADC">
                    <w:rPr>
                      <w:rFonts w:ascii="Consolas" w:hAnsi="Consolas"/>
                      <w:sz w:val="20"/>
                      <w:szCs w:val="20"/>
                      <w:lang w:val="en-US"/>
                    </w:rPr>
                    <w:t>S    192.168.1.0/24 is directly connected, Serial0/0</w:t>
                  </w:r>
                </w:p>
                <w:p w:rsidR="0012633E" w:rsidRPr="00101ADC" w:rsidRDefault="0012633E" w:rsidP="00014B3D">
                  <w:pPr>
                    <w:spacing w:line="240" w:lineRule="auto"/>
                    <w:ind w:firstLine="709"/>
                    <w:rPr>
                      <w:rFonts w:ascii="Consolas" w:hAnsi="Consolas"/>
                      <w:sz w:val="20"/>
                      <w:szCs w:val="20"/>
                      <w:lang w:val="en-US"/>
                    </w:rPr>
                  </w:pPr>
                  <w:r w:rsidRPr="00101ADC">
                    <w:rPr>
                      <w:rFonts w:ascii="Consolas" w:hAnsi="Consolas"/>
                      <w:sz w:val="20"/>
                      <w:szCs w:val="20"/>
                      <w:lang w:val="en-US"/>
                    </w:rPr>
                    <w:t>C    192.168.2.0/24 is directly connected, FastEthernet0/0</w:t>
                  </w:r>
                </w:p>
                <w:p w:rsidR="0012633E" w:rsidRPr="00101ADC" w:rsidRDefault="0012633E" w:rsidP="00014B3D">
                  <w:pPr>
                    <w:spacing w:line="240" w:lineRule="auto"/>
                    <w:ind w:firstLine="709"/>
                    <w:rPr>
                      <w:rFonts w:ascii="Consolas" w:hAnsi="Consolas"/>
                      <w:sz w:val="20"/>
                      <w:szCs w:val="20"/>
                      <w:lang w:val="en-US"/>
                    </w:rPr>
                  </w:pPr>
                  <w:r w:rsidRPr="00101ADC">
                    <w:rPr>
                      <w:rFonts w:ascii="Consolas" w:hAnsi="Consolas"/>
                      <w:sz w:val="20"/>
                      <w:szCs w:val="20"/>
                      <w:lang w:val="en-US"/>
                    </w:rPr>
                    <w:t>C    192.168.3.0/24 is directly connected, Serial0/1</w:t>
                  </w:r>
                </w:p>
                <w:p w:rsidR="0012633E" w:rsidRPr="00564F08" w:rsidRDefault="0012633E" w:rsidP="00014B3D">
                  <w:pPr>
                    <w:rPr>
                      <w:lang w:val="en-US"/>
                    </w:rPr>
                  </w:pPr>
                  <w:r w:rsidRPr="00101ADC">
                    <w:rPr>
                      <w:rFonts w:ascii="Consolas" w:hAnsi="Consolas"/>
                      <w:sz w:val="20"/>
                      <w:szCs w:val="20"/>
                      <w:lang w:val="en-US"/>
                    </w:rPr>
                    <w:t>S    192.168.4.0/24 is directly connected, Serial0/1</w:t>
                  </w:r>
                  <w:r w:rsidRPr="00101ADC">
                    <w:rPr>
                      <w:rFonts w:ascii="Consolas" w:hAnsi="Consolas"/>
                      <w:sz w:val="20"/>
                      <w:szCs w:val="20"/>
                      <w:lang w:val="en-US"/>
                    </w:rPr>
                    <w:br/>
                  </w:r>
                </w:p>
              </w:txbxContent>
            </v:textbox>
          </v:shape>
        </w:pict>
      </w:r>
    </w:p>
    <w:p w:rsidR="00014B3D" w:rsidRPr="00564F08" w:rsidRDefault="00014B3D" w:rsidP="00014B3D">
      <w:pPr>
        <w:spacing w:line="240" w:lineRule="auto"/>
      </w:pPr>
    </w:p>
    <w:p w:rsidR="00014B3D" w:rsidRPr="00564F08" w:rsidRDefault="00014B3D" w:rsidP="00014B3D">
      <w:pPr>
        <w:spacing w:line="240" w:lineRule="auto"/>
      </w:pPr>
      <w:r w:rsidRPr="00564F08">
        <w:rPr>
          <w:b/>
        </w:rPr>
        <w:br/>
      </w: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DF54A1" w:rsidRPr="00DF54A1" w:rsidRDefault="00480405" w:rsidP="00DF54A1">
      <w:r w:rsidRPr="00564F08">
        <w:t>     </w:t>
      </w:r>
      <w:bookmarkStart w:id="36" w:name="_Toc357334865"/>
      <w:r w:rsidR="00DF54A1" w:rsidRPr="00DF54A1">
        <w:t xml:space="preserve">Listing </w:t>
      </w:r>
      <w:fldSimple w:instr=" SEQ Listing \* ARABIC ">
        <w:r w:rsidR="008904E5">
          <w:rPr>
            <w:noProof/>
          </w:rPr>
          <w:t>2</w:t>
        </w:r>
      </w:fldSimple>
      <w:r w:rsidR="00DF54A1" w:rsidRPr="00564F08">
        <w:t>. Tablica routingu</w:t>
      </w:r>
      <w:r w:rsidR="00DF54A1" w:rsidRPr="00DF54A1">
        <w:t xml:space="preserve"> routera R2.</w:t>
      </w:r>
      <w:bookmarkEnd w:id="36"/>
      <w:r w:rsidR="00DF54A1" w:rsidRPr="00DF54A1">
        <w:t xml:space="preserve"> </w:t>
      </w:r>
    </w:p>
    <w:p w:rsidR="00480405" w:rsidRPr="00DF54A1" w:rsidRDefault="00DF54A1" w:rsidP="00DF54A1">
      <w:r w:rsidRPr="00DF54A1">
        <w:t>     </w:t>
      </w:r>
      <w:r w:rsidR="00480405" w:rsidRPr="00564F08">
        <w:rPr>
          <w:bCs/>
        </w:rPr>
        <w:t>Opracowanie własne.</w:t>
      </w:r>
    </w:p>
    <w:p w:rsidR="00014B3D" w:rsidRPr="00564F08" w:rsidRDefault="00014B3D" w:rsidP="00014B3D">
      <w:pPr>
        <w:spacing w:line="240" w:lineRule="auto"/>
      </w:pPr>
    </w:p>
    <w:p w:rsidR="00AF6947" w:rsidRPr="00564F08" w:rsidRDefault="00AF6947" w:rsidP="00AF6947">
      <w:pPr>
        <w:ind w:firstLine="708"/>
        <w:rPr>
          <w:b/>
        </w:rPr>
      </w:pPr>
      <w:r w:rsidRPr="00564F08">
        <w:rPr>
          <w:b/>
        </w:rPr>
        <w:br/>
        <w:t>Router 3</w:t>
      </w:r>
    </w:p>
    <w:p w:rsidR="00014B3D" w:rsidRPr="00564F08" w:rsidRDefault="00014B3D" w:rsidP="00014B3D">
      <w:pPr>
        <w:spacing w:line="240" w:lineRule="auto"/>
      </w:pPr>
    </w:p>
    <w:p w:rsidR="00014B3D" w:rsidRPr="00564F08" w:rsidRDefault="00FA466D" w:rsidP="00014B3D">
      <w:pPr>
        <w:spacing w:line="240" w:lineRule="auto"/>
      </w:pPr>
      <w:r>
        <w:rPr>
          <w:noProof/>
          <w:lang w:eastAsia="pl-PL" w:bidi="ar-SA"/>
        </w:rPr>
        <w:pict>
          <v:shape id="Text Box 18" o:spid="_x0000_s1028" type="#_x0000_t202" style="position:absolute;margin-left:0;margin-top:6.1pt;width:447.5pt;height:223.95pt;z-index:251693056;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">
            <v:textbox>
              <w:txbxContent>
                <w:p w:rsidR="0012633E" w:rsidRDefault="0012633E" w:rsidP="00014B3D">
                  <w:pPr>
                    <w:spacing w:line="240" w:lineRule="auto"/>
                    <w:ind w:firstLine="709"/>
                    <w:rPr>
                      <w:rFonts w:ascii="Consolas" w:hAnsi="Consolas"/>
                      <w:sz w:val="20"/>
                      <w:szCs w:val="20"/>
                      <w:lang w:val="en-US"/>
                    </w:rPr>
                  </w:pPr>
                </w:p>
                <w:p w:rsidR="0012633E" w:rsidRPr="00101ADC" w:rsidRDefault="0012633E" w:rsidP="00014B3D">
                  <w:pPr>
                    <w:spacing w:line="240" w:lineRule="auto"/>
                    <w:ind w:firstLine="709"/>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12633E" w:rsidRPr="00101ADC" w:rsidRDefault="0012633E"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D - EIGRP, EX - EIGRP external, O - OSPF, IA - OSPF inter area</w:t>
                  </w:r>
                </w:p>
                <w:p w:rsidR="0012633E" w:rsidRPr="00101ADC" w:rsidRDefault="0012633E"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N1 - OSPF NSSA external type 1, N2 - OSPF NSSA external type 2</w:t>
                  </w:r>
                </w:p>
                <w:p w:rsidR="0012633E" w:rsidRPr="00101ADC" w:rsidRDefault="0012633E"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E1 - OSPF external type 1, E2 - OSPF external type 2, E - EGP</w:t>
                  </w:r>
                </w:p>
                <w:p w:rsidR="0012633E" w:rsidRPr="00101ADC" w:rsidRDefault="0012633E"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i - IS-IS, L1 - IS-IS level-1, L2 - IS-IS level-2, ia - IS-IS inter area</w:t>
                  </w:r>
                </w:p>
                <w:p w:rsidR="0012633E" w:rsidRPr="00101ADC" w:rsidRDefault="0012633E"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 - candidate default, U - per-user static route, o - ODR</w:t>
                  </w:r>
                </w:p>
                <w:p w:rsidR="0012633E" w:rsidRPr="00101ADC" w:rsidRDefault="0012633E"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P - periodic downloaded static route</w:t>
                  </w:r>
                </w:p>
                <w:p w:rsidR="0012633E" w:rsidRPr="00101ADC" w:rsidRDefault="0012633E" w:rsidP="00014B3D">
                  <w:pPr>
                    <w:spacing w:line="240" w:lineRule="auto"/>
                    <w:ind w:firstLine="709"/>
                    <w:rPr>
                      <w:rFonts w:ascii="Consolas" w:hAnsi="Consolas"/>
                      <w:sz w:val="20"/>
                      <w:szCs w:val="20"/>
                      <w:lang w:val="en-US"/>
                    </w:rPr>
                  </w:pPr>
                </w:p>
                <w:p w:rsidR="0012633E" w:rsidRPr="00101ADC" w:rsidRDefault="0012633E" w:rsidP="00014B3D">
                  <w:pPr>
                    <w:spacing w:line="240" w:lineRule="auto"/>
                    <w:ind w:firstLine="709"/>
                    <w:rPr>
                      <w:rFonts w:ascii="Consolas" w:hAnsi="Consolas"/>
                      <w:sz w:val="20"/>
                      <w:szCs w:val="20"/>
                      <w:lang w:val="en-US"/>
                    </w:rPr>
                  </w:pPr>
                  <w:r w:rsidRPr="00101ADC">
                    <w:rPr>
                      <w:rFonts w:ascii="Consolas" w:hAnsi="Consolas"/>
                      <w:sz w:val="20"/>
                      <w:szCs w:val="20"/>
                      <w:lang w:val="en-US"/>
                    </w:rPr>
                    <w:t>Gateway of last resort is not set</w:t>
                  </w:r>
                </w:p>
                <w:p w:rsidR="0012633E" w:rsidRPr="00101ADC" w:rsidRDefault="0012633E" w:rsidP="00014B3D">
                  <w:pPr>
                    <w:spacing w:line="240" w:lineRule="auto"/>
                    <w:ind w:firstLine="709"/>
                    <w:rPr>
                      <w:rFonts w:ascii="Consolas" w:hAnsi="Consolas"/>
                      <w:sz w:val="20"/>
                      <w:szCs w:val="20"/>
                      <w:lang w:val="en-US"/>
                    </w:rPr>
                  </w:pPr>
                </w:p>
                <w:p w:rsidR="0012633E" w:rsidRPr="00101ADC" w:rsidRDefault="0012633E" w:rsidP="00014B3D">
                  <w:pPr>
                    <w:spacing w:line="240" w:lineRule="auto"/>
                    <w:ind w:firstLine="709"/>
                    <w:rPr>
                      <w:rFonts w:ascii="Consolas" w:hAnsi="Consolas"/>
                      <w:sz w:val="20"/>
                      <w:szCs w:val="20"/>
                      <w:lang w:val="en-US"/>
                    </w:rPr>
                  </w:pPr>
                  <w:r w:rsidRPr="00101ADC">
                    <w:rPr>
                      <w:rFonts w:ascii="Consolas" w:hAnsi="Consolas"/>
                      <w:sz w:val="20"/>
                      <w:szCs w:val="20"/>
                      <w:lang w:val="en-US"/>
                    </w:rPr>
                    <w:t xml:space="preserve">     172.16.0.0/24 is subnetted, 1 subnets</w:t>
                  </w:r>
                </w:p>
                <w:p w:rsidR="0012633E" w:rsidRPr="00101ADC" w:rsidRDefault="0012633E" w:rsidP="00014B3D">
                  <w:pPr>
                    <w:spacing w:line="240" w:lineRule="auto"/>
                    <w:ind w:firstLine="709"/>
                    <w:rPr>
                      <w:rFonts w:ascii="Consolas" w:hAnsi="Consolas"/>
                      <w:sz w:val="20"/>
                      <w:szCs w:val="20"/>
                      <w:lang w:val="en-US"/>
                    </w:rPr>
                  </w:pPr>
                  <w:r w:rsidRPr="00101ADC">
                    <w:rPr>
                      <w:rFonts w:ascii="Consolas" w:hAnsi="Consolas"/>
                      <w:sz w:val="20"/>
                      <w:szCs w:val="20"/>
                      <w:lang w:val="en-US"/>
                    </w:rPr>
                    <w:t>S       172.16.1.0 is directly connected, Serial0/0</w:t>
                  </w:r>
                </w:p>
                <w:p w:rsidR="0012633E" w:rsidRPr="00101ADC" w:rsidRDefault="0012633E" w:rsidP="00014B3D">
                  <w:pPr>
                    <w:spacing w:line="240" w:lineRule="auto"/>
                    <w:ind w:firstLine="709"/>
                    <w:rPr>
                      <w:rFonts w:ascii="Consolas" w:hAnsi="Consolas"/>
                      <w:sz w:val="20"/>
                      <w:szCs w:val="20"/>
                      <w:lang w:val="en-US"/>
                    </w:rPr>
                  </w:pPr>
                  <w:r w:rsidRPr="00101ADC">
                    <w:rPr>
                      <w:rFonts w:ascii="Consolas" w:hAnsi="Consolas"/>
                      <w:sz w:val="20"/>
                      <w:szCs w:val="20"/>
                      <w:lang w:val="en-US"/>
                    </w:rPr>
                    <w:t>S    192.168.1.0/24 is directly connected, Serial0/0</w:t>
                  </w:r>
                </w:p>
                <w:p w:rsidR="0012633E" w:rsidRPr="00101ADC" w:rsidRDefault="0012633E" w:rsidP="00014B3D">
                  <w:pPr>
                    <w:spacing w:line="240" w:lineRule="auto"/>
                    <w:ind w:firstLine="709"/>
                    <w:rPr>
                      <w:rFonts w:ascii="Consolas" w:hAnsi="Consolas"/>
                      <w:sz w:val="20"/>
                      <w:szCs w:val="20"/>
                      <w:lang w:val="en-US"/>
                    </w:rPr>
                  </w:pPr>
                  <w:r w:rsidRPr="00101ADC">
                    <w:rPr>
                      <w:rFonts w:ascii="Consolas" w:hAnsi="Consolas"/>
                      <w:sz w:val="20"/>
                      <w:szCs w:val="20"/>
                      <w:lang w:val="en-US"/>
                    </w:rPr>
                    <w:t>S    192.168.2.0/24 is directly connected, Serial0/0</w:t>
                  </w:r>
                </w:p>
                <w:p w:rsidR="0012633E" w:rsidRPr="00101ADC" w:rsidRDefault="0012633E" w:rsidP="00014B3D">
                  <w:pPr>
                    <w:spacing w:line="240" w:lineRule="auto"/>
                    <w:ind w:firstLine="709"/>
                    <w:rPr>
                      <w:rFonts w:ascii="Consolas" w:hAnsi="Consolas"/>
                      <w:sz w:val="20"/>
                      <w:szCs w:val="20"/>
                      <w:lang w:val="en-US"/>
                    </w:rPr>
                  </w:pPr>
                  <w:r w:rsidRPr="00101ADC">
                    <w:rPr>
                      <w:rFonts w:ascii="Consolas" w:hAnsi="Consolas"/>
                      <w:sz w:val="20"/>
                      <w:szCs w:val="20"/>
                      <w:lang w:val="en-US"/>
                    </w:rPr>
                    <w:t>C    192.168.3.0/24 is directly connected, Serial0/0</w:t>
                  </w:r>
                </w:p>
                <w:p w:rsidR="0012633E" w:rsidRPr="00101ADC" w:rsidRDefault="0012633E" w:rsidP="00014B3D">
                  <w:pPr>
                    <w:spacing w:line="240" w:lineRule="auto"/>
                    <w:ind w:firstLine="709"/>
                    <w:rPr>
                      <w:rFonts w:ascii="Consolas" w:hAnsi="Consolas"/>
                      <w:sz w:val="20"/>
                      <w:szCs w:val="20"/>
                      <w:lang w:val="en-US"/>
                    </w:rPr>
                  </w:pPr>
                  <w:r w:rsidRPr="00101ADC">
                    <w:rPr>
                      <w:rFonts w:ascii="Consolas" w:hAnsi="Consolas"/>
                      <w:sz w:val="20"/>
                      <w:szCs w:val="20"/>
                      <w:lang w:val="en-US"/>
                    </w:rPr>
                    <w:t>C    192.168.4.0/24 is directly connected, FastEthernet0/0</w:t>
                  </w:r>
                </w:p>
                <w:p w:rsidR="0012633E" w:rsidRPr="00101ADC" w:rsidRDefault="0012633E" w:rsidP="00014B3D">
                  <w:pPr>
                    <w:spacing w:line="240" w:lineRule="auto"/>
                    <w:ind w:firstLine="709"/>
                    <w:rPr>
                      <w:lang w:val="en-US"/>
                    </w:rPr>
                  </w:pPr>
                </w:p>
                <w:p w:rsidR="0012633E" w:rsidRPr="00564F08" w:rsidRDefault="0012633E" w:rsidP="00014B3D">
                  <w:pPr>
                    <w:rPr>
                      <w:lang w:val="en-US"/>
                    </w:rPr>
                  </w:pPr>
                  <w:r w:rsidRPr="00101ADC">
                    <w:rPr>
                      <w:rFonts w:ascii="Consolas" w:hAnsi="Consolas"/>
                      <w:sz w:val="20"/>
                      <w:szCs w:val="20"/>
                      <w:lang w:val="en-US"/>
                    </w:rPr>
                    <w:br/>
                  </w:r>
                </w:p>
              </w:txbxContent>
            </v:textbox>
          </v:shape>
        </w:pict>
      </w:r>
      <w:r w:rsidR="00014B3D" w:rsidRPr="00564F08">
        <w:rPr>
          <w:b/>
        </w:rPr>
        <w:br/>
      </w: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014B3D">
      <w:pPr>
        <w:spacing w:line="240" w:lineRule="auto"/>
      </w:pPr>
    </w:p>
    <w:p w:rsidR="00014B3D" w:rsidRPr="00564F08" w:rsidRDefault="00014B3D" w:rsidP="00AF6947">
      <w:pPr>
        <w:ind w:firstLine="708"/>
        <w:rPr>
          <w:b/>
        </w:rPr>
      </w:pPr>
    </w:p>
    <w:p w:rsidR="00DF54A1" w:rsidRPr="00DF54A1" w:rsidRDefault="00480405" w:rsidP="00DF54A1">
      <w:pPr>
        <w:pStyle w:val="Legenda"/>
        <w:rPr>
          <w:b w:val="0"/>
          <w:color w:val="auto"/>
          <w:sz w:val="24"/>
          <w:szCs w:val="24"/>
        </w:rPr>
      </w:pPr>
      <w:r w:rsidRPr="00564F08">
        <w:rPr>
          <w:b w:val="0"/>
          <w:color w:val="auto"/>
          <w:sz w:val="24"/>
          <w:szCs w:val="24"/>
        </w:rPr>
        <w:t>     </w:t>
      </w:r>
      <w:bookmarkStart w:id="37" w:name="_Toc357334866"/>
      <w:r w:rsidR="00DF54A1" w:rsidRPr="00DF54A1">
        <w:rPr>
          <w:b w:val="0"/>
          <w:color w:val="auto"/>
          <w:sz w:val="24"/>
          <w:szCs w:val="24"/>
        </w:rPr>
        <w:t xml:space="preserve">Listing </w:t>
      </w:r>
      <w:r w:rsidR="00FA466D" w:rsidRPr="00DF54A1">
        <w:rPr>
          <w:b w:val="0"/>
          <w:color w:val="auto"/>
          <w:sz w:val="24"/>
          <w:szCs w:val="24"/>
        </w:rPr>
        <w:fldChar w:fldCharType="begin"/>
      </w:r>
      <w:r w:rsidR="00DF54A1" w:rsidRPr="00DF54A1">
        <w:rPr>
          <w:b w:val="0"/>
          <w:color w:val="auto"/>
          <w:sz w:val="24"/>
          <w:szCs w:val="24"/>
        </w:rPr>
        <w:instrText xml:space="preserve"> SEQ Listing \* ARABIC </w:instrText>
      </w:r>
      <w:r w:rsidR="00FA466D" w:rsidRPr="00DF54A1">
        <w:rPr>
          <w:b w:val="0"/>
          <w:color w:val="auto"/>
          <w:sz w:val="24"/>
          <w:szCs w:val="24"/>
        </w:rPr>
        <w:fldChar w:fldCharType="separate"/>
      </w:r>
      <w:r w:rsidR="008904E5">
        <w:rPr>
          <w:b w:val="0"/>
          <w:noProof/>
          <w:color w:val="auto"/>
          <w:sz w:val="24"/>
          <w:szCs w:val="24"/>
        </w:rPr>
        <w:t>3</w:t>
      </w:r>
      <w:r w:rsidR="00FA466D" w:rsidRPr="00DF54A1">
        <w:rPr>
          <w:b w:val="0"/>
          <w:color w:val="auto"/>
          <w:sz w:val="24"/>
          <w:szCs w:val="24"/>
        </w:rPr>
        <w:fldChar w:fldCharType="end"/>
      </w:r>
      <w:r w:rsidR="00DF54A1" w:rsidRPr="00DF54A1">
        <w:rPr>
          <w:b w:val="0"/>
          <w:color w:val="auto"/>
          <w:sz w:val="24"/>
          <w:szCs w:val="24"/>
        </w:rPr>
        <w:t xml:space="preserve"> </w:t>
      </w:r>
      <w:r w:rsidR="00DF54A1" w:rsidRPr="00564F08">
        <w:rPr>
          <w:b w:val="0"/>
          <w:color w:val="auto"/>
          <w:sz w:val="24"/>
          <w:szCs w:val="24"/>
        </w:rPr>
        <w:t>Tablica routingu</w:t>
      </w:r>
      <w:r w:rsidR="00DF54A1" w:rsidRPr="00DF54A1">
        <w:rPr>
          <w:b w:val="0"/>
          <w:color w:val="auto"/>
          <w:sz w:val="24"/>
          <w:szCs w:val="24"/>
        </w:rPr>
        <w:t xml:space="preserve"> routera R3.</w:t>
      </w:r>
      <w:bookmarkEnd w:id="37"/>
      <w:r w:rsidR="00DF54A1" w:rsidRPr="00DF54A1">
        <w:rPr>
          <w:b w:val="0"/>
          <w:color w:val="auto"/>
          <w:sz w:val="24"/>
          <w:szCs w:val="24"/>
        </w:rPr>
        <w:t xml:space="preserve"> </w:t>
      </w:r>
    </w:p>
    <w:p w:rsidR="00480405" w:rsidRPr="00564F08" w:rsidRDefault="00DF54A1" w:rsidP="00DF54A1">
      <w:pPr>
        <w:pStyle w:val="Legenda"/>
        <w:rPr>
          <w:b w:val="0"/>
          <w:color w:val="auto"/>
          <w:sz w:val="24"/>
          <w:szCs w:val="24"/>
        </w:rPr>
      </w:pPr>
      <w:r>
        <w:rPr>
          <w:b w:val="0"/>
          <w:color w:val="auto"/>
          <w:sz w:val="24"/>
          <w:szCs w:val="24"/>
        </w:rPr>
        <w:t>     </w:t>
      </w:r>
      <w:r w:rsidRPr="00DF54A1">
        <w:rPr>
          <w:b w:val="0"/>
          <w:color w:val="auto"/>
          <w:sz w:val="24"/>
          <w:szCs w:val="24"/>
        </w:rPr>
        <w:t>Opracowanie własne.</w:t>
      </w:r>
    </w:p>
    <w:p w:rsidR="00E50BC7" w:rsidRPr="00564F08" w:rsidRDefault="00480405" w:rsidP="00480405">
      <w:pPr>
        <w:ind w:firstLine="708"/>
      </w:pPr>
      <w:r w:rsidRPr="00564F08">
        <w:br/>
      </w:r>
    </w:p>
    <w:p w:rsidR="00AF6947" w:rsidRPr="002F47AE" w:rsidRDefault="00142645" w:rsidP="005F7106">
      <w:pPr>
        <w:pStyle w:val="Podtytu"/>
        <w:rPr>
          <w:sz w:val="24"/>
          <w:szCs w:val="24"/>
        </w:rPr>
      </w:pPr>
      <w:bookmarkStart w:id="38" w:name="_Toc357376679"/>
      <w:r w:rsidRPr="002F47AE">
        <w:rPr>
          <w:sz w:val="24"/>
          <w:szCs w:val="24"/>
        </w:rPr>
        <w:t>3.1</w:t>
      </w:r>
      <w:r w:rsidR="00CC1762" w:rsidRPr="002F47AE">
        <w:rPr>
          <w:sz w:val="24"/>
          <w:szCs w:val="24"/>
        </w:rPr>
        <w:t xml:space="preserve">.3 </w:t>
      </w:r>
      <w:r w:rsidR="00AF6947" w:rsidRPr="002F47AE">
        <w:rPr>
          <w:sz w:val="24"/>
          <w:szCs w:val="24"/>
        </w:rPr>
        <w:t>Porównanie czasów działania sieci dla routingu statycznego i dynamicznego</w:t>
      </w:r>
      <w:bookmarkEnd w:id="38"/>
      <w:r w:rsidR="00AF6947" w:rsidRPr="002F47AE">
        <w:rPr>
          <w:sz w:val="24"/>
          <w:szCs w:val="24"/>
        </w:rPr>
        <w:t xml:space="preserve"> </w:t>
      </w:r>
    </w:p>
    <w:p w:rsidR="005205BA" w:rsidRPr="002F47AE" w:rsidRDefault="00AF6947" w:rsidP="0004480A">
      <w:pPr>
        <w:ind w:firstLine="708"/>
        <w:jc w:val="both"/>
      </w:pPr>
      <w:r w:rsidRPr="002F47AE">
        <w:t>Badanie przeprowadzon</w:t>
      </w:r>
      <w:r w:rsidR="00C559B7" w:rsidRPr="002F47AE">
        <w:t>o na przykładzie komputera PC1</w:t>
      </w:r>
      <w:r w:rsidR="00EA4A3A" w:rsidRPr="002F47AE">
        <w:t xml:space="preserve"> (192.168.1.6)</w:t>
      </w:r>
      <w:r w:rsidRPr="002F47AE">
        <w:t xml:space="preserve"> pingującego </w:t>
      </w:r>
      <w:r w:rsidR="00C559B7" w:rsidRPr="002F47AE">
        <w:t>komputer PC3</w:t>
      </w:r>
      <w:r w:rsidR="00EA4A3A" w:rsidRPr="002F47AE">
        <w:t xml:space="preserve"> (192.168.4.5)</w:t>
      </w:r>
      <w:r w:rsidR="00C559B7" w:rsidRPr="002F47AE">
        <w:t>.</w:t>
      </w:r>
    </w:p>
    <w:p w:rsidR="00014B3D" w:rsidRPr="002F47AE" w:rsidRDefault="00014B3D" w:rsidP="00C63F61"/>
    <w:tbl>
      <w:tblPr>
        <w:tblStyle w:val="Tabela-Siatka"/>
        <w:tblpPr w:leftFromText="141" w:rightFromText="141" w:vertAnchor="text" w:horzAnchor="margin" w:tblpY="-7"/>
        <w:tblW w:w="0" w:type="auto"/>
        <w:tblLook w:val="04A0"/>
      </w:tblPr>
      <w:tblGrid>
        <w:gridCol w:w="1013"/>
        <w:gridCol w:w="1962"/>
        <w:gridCol w:w="1815"/>
        <w:gridCol w:w="1816"/>
        <w:gridCol w:w="1637"/>
        <w:gridCol w:w="1611"/>
      </w:tblGrid>
      <w:tr w:rsidR="00480405" w:rsidRPr="002F47AE" w:rsidTr="00480405">
        <w:tc>
          <w:tcPr>
            <w:tcW w:w="1013"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480405" w:rsidRPr="002F47AE" w:rsidRDefault="00480405" w:rsidP="00480405">
            <w:pPr>
              <w:pStyle w:val="Podtytu"/>
              <w:jc w:val="center"/>
              <w:rPr>
                <w:rFonts w:eastAsia="SimSun"/>
                <w:b w:val="0"/>
                <w:bCs w:val="0"/>
                <w:kern w:val="1"/>
                <w:sz w:val="24"/>
                <w:szCs w:val="24"/>
              </w:rPr>
            </w:pPr>
          </w:p>
        </w:tc>
        <w:tc>
          <w:tcPr>
            <w:tcW w:w="1962"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480405" w:rsidRPr="002F47AE" w:rsidRDefault="00480405" w:rsidP="00480405">
            <w:pPr>
              <w:jc w:val="center"/>
              <w:rPr>
                <w:b/>
              </w:rPr>
            </w:pPr>
            <w:r w:rsidRPr="002F47AE">
              <w:rPr>
                <w:b/>
              </w:rPr>
              <w:t>Routing statyczny (ms)</w:t>
            </w:r>
          </w:p>
        </w:tc>
        <w:tc>
          <w:tcPr>
            <w:tcW w:w="1815"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480405" w:rsidRPr="002F47AE" w:rsidRDefault="00480405" w:rsidP="00480405">
            <w:pPr>
              <w:jc w:val="center"/>
              <w:rPr>
                <w:b/>
              </w:rPr>
            </w:pPr>
            <w:r w:rsidRPr="002F47AE">
              <w:rPr>
                <w:b/>
              </w:rPr>
              <w:t>RIP wersja 1 (ms)</w:t>
            </w:r>
          </w:p>
        </w:tc>
        <w:tc>
          <w:tcPr>
            <w:tcW w:w="1816"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480405" w:rsidRPr="002F47AE" w:rsidRDefault="00480405" w:rsidP="00480405">
            <w:pPr>
              <w:jc w:val="center"/>
              <w:rPr>
                <w:b/>
              </w:rPr>
            </w:pPr>
            <w:r w:rsidRPr="002F47AE">
              <w:rPr>
                <w:b/>
              </w:rPr>
              <w:t>RIP wersja 2 (ms)</w:t>
            </w:r>
          </w:p>
        </w:tc>
        <w:tc>
          <w:tcPr>
            <w:tcW w:w="1637"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480405" w:rsidRPr="002F47AE" w:rsidRDefault="00480405" w:rsidP="00480405">
            <w:pPr>
              <w:jc w:val="center"/>
              <w:rPr>
                <w:b/>
              </w:rPr>
            </w:pPr>
            <w:r w:rsidRPr="002F47AE">
              <w:rPr>
                <w:b/>
              </w:rPr>
              <w:t>OSPF (ms)</w:t>
            </w:r>
          </w:p>
        </w:tc>
        <w:tc>
          <w:tcPr>
            <w:tcW w:w="1611"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480405" w:rsidRPr="002F47AE" w:rsidRDefault="00480405" w:rsidP="00480405">
            <w:pPr>
              <w:jc w:val="center"/>
              <w:rPr>
                <w:b/>
              </w:rPr>
            </w:pPr>
            <w:r w:rsidRPr="002F47AE">
              <w:rPr>
                <w:b/>
              </w:rPr>
              <w:t>EIGRP (ms)</w:t>
            </w:r>
          </w:p>
        </w:tc>
      </w:tr>
      <w:tr w:rsidR="00480405" w:rsidRPr="002F47AE" w:rsidTr="00480405">
        <w:tc>
          <w:tcPr>
            <w:tcW w:w="1013" w:type="dxa"/>
            <w:tcBorders>
              <w:top w:val="thickThinSmallGap" w:sz="18"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1</w:t>
            </w:r>
          </w:p>
        </w:tc>
        <w:tc>
          <w:tcPr>
            <w:tcW w:w="1962" w:type="dxa"/>
            <w:tcBorders>
              <w:top w:val="thickThinSmallGap" w:sz="18" w:space="0" w:color="auto"/>
              <w:left w:val="threeDEmboss" w:sz="24" w:space="0" w:color="FF0000"/>
              <w:right w:val="threeDEmboss" w:sz="24" w:space="0" w:color="FF0000"/>
            </w:tcBorders>
          </w:tcPr>
          <w:p w:rsidR="00480405" w:rsidRPr="002F47AE" w:rsidRDefault="00480405" w:rsidP="00480405">
            <w:pPr>
              <w:jc w:val="center"/>
              <w:rPr>
                <w:bCs/>
              </w:rPr>
            </w:pPr>
            <w:r w:rsidRPr="002F47AE">
              <w:rPr>
                <w:bCs/>
              </w:rPr>
              <w:t>25</w:t>
            </w:r>
          </w:p>
        </w:tc>
        <w:tc>
          <w:tcPr>
            <w:tcW w:w="1815" w:type="dxa"/>
            <w:tcBorders>
              <w:top w:val="thickThinSmallGap" w:sz="18" w:space="0" w:color="auto"/>
              <w:left w:val="threeDEmboss" w:sz="24" w:space="0" w:color="FF0000"/>
            </w:tcBorders>
          </w:tcPr>
          <w:p w:rsidR="00480405" w:rsidRPr="002F47AE" w:rsidRDefault="00480405" w:rsidP="00480405">
            <w:pPr>
              <w:jc w:val="center"/>
            </w:pPr>
            <w:r w:rsidRPr="002F47AE">
              <w:t>33</w:t>
            </w:r>
          </w:p>
        </w:tc>
        <w:tc>
          <w:tcPr>
            <w:tcW w:w="1816" w:type="dxa"/>
            <w:tcBorders>
              <w:top w:val="thickThinSmallGap" w:sz="18" w:space="0" w:color="auto"/>
            </w:tcBorders>
          </w:tcPr>
          <w:p w:rsidR="00480405" w:rsidRPr="002F47AE" w:rsidRDefault="00480405" w:rsidP="00480405">
            <w:pPr>
              <w:jc w:val="center"/>
              <w:rPr>
                <w:bCs/>
              </w:rPr>
            </w:pPr>
            <w:r w:rsidRPr="002F47AE">
              <w:rPr>
                <w:bCs/>
              </w:rPr>
              <w:t>32</w:t>
            </w:r>
          </w:p>
        </w:tc>
        <w:tc>
          <w:tcPr>
            <w:tcW w:w="1637" w:type="dxa"/>
            <w:tcBorders>
              <w:top w:val="thickThinSmallGap" w:sz="18" w:space="0" w:color="auto"/>
            </w:tcBorders>
          </w:tcPr>
          <w:p w:rsidR="00480405" w:rsidRPr="002F47AE" w:rsidRDefault="00480405" w:rsidP="00480405">
            <w:pPr>
              <w:jc w:val="center"/>
              <w:rPr>
                <w:bCs/>
              </w:rPr>
            </w:pPr>
            <w:r w:rsidRPr="002F47AE">
              <w:rPr>
                <w:bCs/>
              </w:rPr>
              <w:t>33</w:t>
            </w:r>
          </w:p>
        </w:tc>
        <w:tc>
          <w:tcPr>
            <w:tcW w:w="1611" w:type="dxa"/>
            <w:tcBorders>
              <w:top w:val="thickThinSmallGap" w:sz="18" w:space="0" w:color="auto"/>
              <w:right w:val="thickThinSmallGap" w:sz="18" w:space="0" w:color="auto"/>
            </w:tcBorders>
          </w:tcPr>
          <w:p w:rsidR="00480405" w:rsidRPr="002F47AE" w:rsidRDefault="00480405" w:rsidP="00480405">
            <w:pPr>
              <w:jc w:val="center"/>
              <w:rPr>
                <w:bCs/>
              </w:rPr>
            </w:pPr>
            <w:r w:rsidRPr="002F47AE">
              <w:rPr>
                <w:bCs/>
              </w:rPr>
              <w:t>31</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2</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33</w:t>
            </w:r>
          </w:p>
        </w:tc>
        <w:tc>
          <w:tcPr>
            <w:tcW w:w="1815" w:type="dxa"/>
            <w:tcBorders>
              <w:left w:val="threeDEmboss" w:sz="24" w:space="0" w:color="FF0000"/>
            </w:tcBorders>
          </w:tcPr>
          <w:p w:rsidR="00480405" w:rsidRPr="002F47AE" w:rsidRDefault="00480405" w:rsidP="00480405">
            <w:pPr>
              <w:jc w:val="center"/>
            </w:pPr>
            <w:r w:rsidRPr="002F47AE">
              <w:t>43</w:t>
            </w:r>
          </w:p>
        </w:tc>
        <w:tc>
          <w:tcPr>
            <w:tcW w:w="1816" w:type="dxa"/>
          </w:tcPr>
          <w:p w:rsidR="00480405" w:rsidRPr="002F47AE" w:rsidRDefault="00480405" w:rsidP="00480405">
            <w:pPr>
              <w:jc w:val="center"/>
              <w:rPr>
                <w:bCs/>
              </w:rPr>
            </w:pPr>
            <w:r w:rsidRPr="002F47AE">
              <w:rPr>
                <w:bCs/>
              </w:rPr>
              <w:t>24</w:t>
            </w:r>
          </w:p>
        </w:tc>
        <w:tc>
          <w:tcPr>
            <w:tcW w:w="1637" w:type="dxa"/>
          </w:tcPr>
          <w:p w:rsidR="00480405" w:rsidRPr="002F47AE" w:rsidRDefault="00480405" w:rsidP="00480405">
            <w:pPr>
              <w:jc w:val="center"/>
              <w:rPr>
                <w:bCs/>
              </w:rPr>
            </w:pPr>
            <w:r w:rsidRPr="002F47AE">
              <w:rPr>
                <w:bCs/>
              </w:rPr>
              <w:t>37</w:t>
            </w:r>
          </w:p>
        </w:tc>
        <w:tc>
          <w:tcPr>
            <w:tcW w:w="1611" w:type="dxa"/>
            <w:tcBorders>
              <w:right w:val="thickThinSmallGap" w:sz="18" w:space="0" w:color="auto"/>
            </w:tcBorders>
          </w:tcPr>
          <w:p w:rsidR="00480405" w:rsidRPr="002F47AE" w:rsidRDefault="00480405" w:rsidP="00480405">
            <w:pPr>
              <w:jc w:val="center"/>
              <w:rPr>
                <w:bCs/>
              </w:rPr>
            </w:pPr>
            <w:r w:rsidRPr="002F47AE">
              <w:rPr>
                <w:bCs/>
              </w:rPr>
              <w:t>44</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3</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16</w:t>
            </w:r>
          </w:p>
        </w:tc>
        <w:tc>
          <w:tcPr>
            <w:tcW w:w="1815" w:type="dxa"/>
            <w:tcBorders>
              <w:left w:val="threeDEmboss" w:sz="24" w:space="0" w:color="FF0000"/>
            </w:tcBorders>
          </w:tcPr>
          <w:p w:rsidR="00480405" w:rsidRPr="002F47AE" w:rsidRDefault="00480405" w:rsidP="00480405">
            <w:pPr>
              <w:jc w:val="center"/>
            </w:pPr>
            <w:r w:rsidRPr="002F47AE">
              <w:t>22</w:t>
            </w:r>
          </w:p>
        </w:tc>
        <w:tc>
          <w:tcPr>
            <w:tcW w:w="1816" w:type="dxa"/>
          </w:tcPr>
          <w:p w:rsidR="00480405" w:rsidRPr="002F47AE" w:rsidRDefault="00480405" w:rsidP="00480405">
            <w:pPr>
              <w:jc w:val="center"/>
              <w:rPr>
                <w:bCs/>
              </w:rPr>
            </w:pPr>
            <w:r w:rsidRPr="002F47AE">
              <w:rPr>
                <w:bCs/>
              </w:rPr>
              <w:t>17</w:t>
            </w:r>
          </w:p>
        </w:tc>
        <w:tc>
          <w:tcPr>
            <w:tcW w:w="1637" w:type="dxa"/>
          </w:tcPr>
          <w:p w:rsidR="00480405" w:rsidRPr="002F47AE" w:rsidRDefault="00480405" w:rsidP="00480405">
            <w:pPr>
              <w:jc w:val="center"/>
              <w:rPr>
                <w:bCs/>
              </w:rPr>
            </w:pPr>
            <w:r w:rsidRPr="002F47AE">
              <w:rPr>
                <w:bCs/>
              </w:rPr>
              <w:t>85</w:t>
            </w:r>
          </w:p>
        </w:tc>
        <w:tc>
          <w:tcPr>
            <w:tcW w:w="1611" w:type="dxa"/>
            <w:tcBorders>
              <w:right w:val="thickThinSmallGap" w:sz="18" w:space="0" w:color="auto"/>
            </w:tcBorders>
          </w:tcPr>
          <w:p w:rsidR="00480405" w:rsidRPr="002F47AE" w:rsidRDefault="00480405" w:rsidP="00480405">
            <w:pPr>
              <w:jc w:val="center"/>
              <w:rPr>
                <w:bCs/>
              </w:rPr>
            </w:pPr>
            <w:r w:rsidRPr="002F47AE">
              <w:rPr>
                <w:bCs/>
              </w:rPr>
              <w:t>36</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4</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31</w:t>
            </w:r>
          </w:p>
        </w:tc>
        <w:tc>
          <w:tcPr>
            <w:tcW w:w="1815" w:type="dxa"/>
            <w:tcBorders>
              <w:left w:val="threeDEmboss" w:sz="24" w:space="0" w:color="FF0000"/>
            </w:tcBorders>
          </w:tcPr>
          <w:p w:rsidR="00480405" w:rsidRPr="002F47AE" w:rsidRDefault="00480405" w:rsidP="00480405">
            <w:pPr>
              <w:jc w:val="center"/>
            </w:pPr>
            <w:r w:rsidRPr="002F47AE">
              <w:t>36</w:t>
            </w:r>
          </w:p>
        </w:tc>
        <w:tc>
          <w:tcPr>
            <w:tcW w:w="1816" w:type="dxa"/>
          </w:tcPr>
          <w:p w:rsidR="00480405" w:rsidRPr="002F47AE" w:rsidRDefault="00480405" w:rsidP="00480405">
            <w:pPr>
              <w:jc w:val="center"/>
              <w:rPr>
                <w:bCs/>
              </w:rPr>
            </w:pPr>
            <w:r w:rsidRPr="002F47AE">
              <w:rPr>
                <w:bCs/>
              </w:rPr>
              <w:t>27</w:t>
            </w:r>
          </w:p>
        </w:tc>
        <w:tc>
          <w:tcPr>
            <w:tcW w:w="1637" w:type="dxa"/>
          </w:tcPr>
          <w:p w:rsidR="00480405" w:rsidRPr="002F47AE" w:rsidRDefault="00480405" w:rsidP="00480405">
            <w:pPr>
              <w:jc w:val="center"/>
              <w:rPr>
                <w:bCs/>
              </w:rPr>
            </w:pPr>
            <w:r w:rsidRPr="002F47AE">
              <w:rPr>
                <w:bCs/>
              </w:rPr>
              <w:t>44</w:t>
            </w:r>
          </w:p>
        </w:tc>
        <w:tc>
          <w:tcPr>
            <w:tcW w:w="1611" w:type="dxa"/>
            <w:tcBorders>
              <w:right w:val="thickThinSmallGap" w:sz="18" w:space="0" w:color="auto"/>
            </w:tcBorders>
          </w:tcPr>
          <w:p w:rsidR="00480405" w:rsidRPr="002F47AE" w:rsidRDefault="00480405" w:rsidP="00480405">
            <w:pPr>
              <w:jc w:val="center"/>
              <w:rPr>
                <w:bCs/>
              </w:rPr>
            </w:pPr>
            <w:r w:rsidRPr="002F47AE">
              <w:rPr>
                <w:bCs/>
              </w:rPr>
              <w:t>31</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5</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32</w:t>
            </w:r>
          </w:p>
        </w:tc>
        <w:tc>
          <w:tcPr>
            <w:tcW w:w="1815" w:type="dxa"/>
            <w:tcBorders>
              <w:left w:val="threeDEmboss" w:sz="24" w:space="0" w:color="FF0000"/>
            </w:tcBorders>
          </w:tcPr>
          <w:p w:rsidR="00480405" w:rsidRPr="002F47AE" w:rsidRDefault="00480405" w:rsidP="00480405">
            <w:pPr>
              <w:jc w:val="center"/>
            </w:pPr>
            <w:r w:rsidRPr="002F47AE">
              <w:t>32</w:t>
            </w:r>
          </w:p>
        </w:tc>
        <w:tc>
          <w:tcPr>
            <w:tcW w:w="1816" w:type="dxa"/>
          </w:tcPr>
          <w:p w:rsidR="00480405" w:rsidRPr="002F47AE" w:rsidRDefault="00480405" w:rsidP="00480405">
            <w:pPr>
              <w:jc w:val="center"/>
              <w:rPr>
                <w:bCs/>
              </w:rPr>
            </w:pPr>
            <w:r w:rsidRPr="002F47AE">
              <w:rPr>
                <w:bCs/>
              </w:rPr>
              <w:t>28</w:t>
            </w:r>
          </w:p>
        </w:tc>
        <w:tc>
          <w:tcPr>
            <w:tcW w:w="1637" w:type="dxa"/>
          </w:tcPr>
          <w:p w:rsidR="00480405" w:rsidRPr="002F47AE" w:rsidRDefault="00480405" w:rsidP="00480405">
            <w:pPr>
              <w:jc w:val="center"/>
              <w:rPr>
                <w:bCs/>
              </w:rPr>
            </w:pPr>
            <w:r w:rsidRPr="002F47AE">
              <w:rPr>
                <w:bCs/>
              </w:rPr>
              <w:t>34</w:t>
            </w:r>
          </w:p>
        </w:tc>
        <w:tc>
          <w:tcPr>
            <w:tcW w:w="1611" w:type="dxa"/>
            <w:tcBorders>
              <w:right w:val="thickThinSmallGap" w:sz="18" w:space="0" w:color="auto"/>
            </w:tcBorders>
          </w:tcPr>
          <w:p w:rsidR="00480405" w:rsidRPr="002F47AE" w:rsidRDefault="00480405" w:rsidP="00480405">
            <w:pPr>
              <w:jc w:val="center"/>
              <w:rPr>
                <w:bCs/>
              </w:rPr>
            </w:pPr>
            <w:r w:rsidRPr="002F47AE">
              <w:rPr>
                <w:bCs/>
              </w:rPr>
              <w:t>31</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6</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16</w:t>
            </w:r>
          </w:p>
        </w:tc>
        <w:tc>
          <w:tcPr>
            <w:tcW w:w="1815" w:type="dxa"/>
            <w:tcBorders>
              <w:left w:val="threeDEmboss" w:sz="24" w:space="0" w:color="FF0000"/>
            </w:tcBorders>
          </w:tcPr>
          <w:p w:rsidR="00480405" w:rsidRPr="002F47AE" w:rsidRDefault="00480405" w:rsidP="00480405">
            <w:pPr>
              <w:jc w:val="center"/>
            </w:pPr>
            <w:r w:rsidRPr="002F47AE">
              <w:t>34</w:t>
            </w:r>
          </w:p>
        </w:tc>
        <w:tc>
          <w:tcPr>
            <w:tcW w:w="1816" w:type="dxa"/>
          </w:tcPr>
          <w:p w:rsidR="00480405" w:rsidRPr="002F47AE" w:rsidRDefault="00480405" w:rsidP="00480405">
            <w:pPr>
              <w:jc w:val="center"/>
              <w:rPr>
                <w:bCs/>
              </w:rPr>
            </w:pPr>
            <w:r w:rsidRPr="002F47AE">
              <w:rPr>
                <w:bCs/>
              </w:rPr>
              <w:t>23</w:t>
            </w:r>
          </w:p>
        </w:tc>
        <w:tc>
          <w:tcPr>
            <w:tcW w:w="1637" w:type="dxa"/>
          </w:tcPr>
          <w:p w:rsidR="00480405" w:rsidRPr="002F47AE" w:rsidRDefault="00480405" w:rsidP="00480405">
            <w:pPr>
              <w:jc w:val="center"/>
              <w:rPr>
                <w:bCs/>
              </w:rPr>
            </w:pPr>
            <w:r w:rsidRPr="002F47AE">
              <w:rPr>
                <w:bCs/>
              </w:rPr>
              <w:t>36</w:t>
            </w:r>
          </w:p>
        </w:tc>
        <w:tc>
          <w:tcPr>
            <w:tcW w:w="1611" w:type="dxa"/>
            <w:tcBorders>
              <w:right w:val="thickThinSmallGap" w:sz="18" w:space="0" w:color="auto"/>
            </w:tcBorders>
          </w:tcPr>
          <w:p w:rsidR="00480405" w:rsidRPr="002F47AE" w:rsidRDefault="00480405" w:rsidP="00480405">
            <w:pPr>
              <w:jc w:val="center"/>
              <w:rPr>
                <w:bCs/>
              </w:rPr>
            </w:pPr>
            <w:r w:rsidRPr="002F47AE">
              <w:rPr>
                <w:bCs/>
              </w:rPr>
              <w:t>32</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7</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29</w:t>
            </w:r>
          </w:p>
        </w:tc>
        <w:tc>
          <w:tcPr>
            <w:tcW w:w="1815" w:type="dxa"/>
            <w:tcBorders>
              <w:left w:val="threeDEmboss" w:sz="24" w:space="0" w:color="FF0000"/>
            </w:tcBorders>
          </w:tcPr>
          <w:p w:rsidR="00480405" w:rsidRPr="002F47AE" w:rsidRDefault="00480405" w:rsidP="00480405">
            <w:pPr>
              <w:jc w:val="center"/>
            </w:pPr>
            <w:r w:rsidRPr="002F47AE">
              <w:t>26</w:t>
            </w:r>
          </w:p>
        </w:tc>
        <w:tc>
          <w:tcPr>
            <w:tcW w:w="1816" w:type="dxa"/>
          </w:tcPr>
          <w:p w:rsidR="00480405" w:rsidRPr="002F47AE" w:rsidRDefault="00480405" w:rsidP="00480405">
            <w:pPr>
              <w:jc w:val="center"/>
              <w:rPr>
                <w:bCs/>
              </w:rPr>
            </w:pPr>
            <w:r w:rsidRPr="002F47AE">
              <w:rPr>
                <w:bCs/>
              </w:rPr>
              <w:t>28</w:t>
            </w:r>
          </w:p>
        </w:tc>
        <w:tc>
          <w:tcPr>
            <w:tcW w:w="1637" w:type="dxa"/>
          </w:tcPr>
          <w:p w:rsidR="00480405" w:rsidRPr="002F47AE" w:rsidRDefault="00480405" w:rsidP="00480405">
            <w:pPr>
              <w:jc w:val="center"/>
              <w:rPr>
                <w:bCs/>
              </w:rPr>
            </w:pPr>
            <w:r w:rsidRPr="002F47AE">
              <w:rPr>
                <w:bCs/>
              </w:rPr>
              <w:t>61</w:t>
            </w:r>
          </w:p>
        </w:tc>
        <w:tc>
          <w:tcPr>
            <w:tcW w:w="1611" w:type="dxa"/>
            <w:tcBorders>
              <w:right w:val="thickThinSmallGap" w:sz="18" w:space="0" w:color="auto"/>
            </w:tcBorders>
          </w:tcPr>
          <w:p w:rsidR="00480405" w:rsidRPr="002F47AE" w:rsidRDefault="00480405" w:rsidP="00480405">
            <w:pPr>
              <w:jc w:val="center"/>
              <w:rPr>
                <w:bCs/>
              </w:rPr>
            </w:pPr>
            <w:r w:rsidRPr="002F47AE">
              <w:rPr>
                <w:bCs/>
              </w:rPr>
              <w:t>44</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8</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32</w:t>
            </w:r>
          </w:p>
        </w:tc>
        <w:tc>
          <w:tcPr>
            <w:tcW w:w="1815" w:type="dxa"/>
            <w:tcBorders>
              <w:left w:val="threeDEmboss" w:sz="24" w:space="0" w:color="FF0000"/>
            </w:tcBorders>
          </w:tcPr>
          <w:p w:rsidR="00480405" w:rsidRPr="002F47AE" w:rsidRDefault="00480405" w:rsidP="00480405">
            <w:pPr>
              <w:jc w:val="center"/>
            </w:pPr>
            <w:r w:rsidRPr="002F47AE">
              <w:t>19</w:t>
            </w:r>
          </w:p>
        </w:tc>
        <w:tc>
          <w:tcPr>
            <w:tcW w:w="1816" w:type="dxa"/>
          </w:tcPr>
          <w:p w:rsidR="00480405" w:rsidRPr="002F47AE" w:rsidRDefault="00480405" w:rsidP="00480405">
            <w:pPr>
              <w:jc w:val="center"/>
              <w:rPr>
                <w:bCs/>
              </w:rPr>
            </w:pPr>
            <w:r w:rsidRPr="002F47AE">
              <w:rPr>
                <w:bCs/>
              </w:rPr>
              <w:t>21</w:t>
            </w:r>
          </w:p>
        </w:tc>
        <w:tc>
          <w:tcPr>
            <w:tcW w:w="1637" w:type="dxa"/>
          </w:tcPr>
          <w:p w:rsidR="00480405" w:rsidRPr="002F47AE" w:rsidRDefault="00480405" w:rsidP="00480405">
            <w:pPr>
              <w:jc w:val="center"/>
              <w:rPr>
                <w:bCs/>
              </w:rPr>
            </w:pPr>
            <w:r w:rsidRPr="002F47AE">
              <w:rPr>
                <w:bCs/>
              </w:rPr>
              <w:t>55</w:t>
            </w:r>
          </w:p>
        </w:tc>
        <w:tc>
          <w:tcPr>
            <w:tcW w:w="1611" w:type="dxa"/>
            <w:tcBorders>
              <w:right w:val="thickThinSmallGap" w:sz="18" w:space="0" w:color="auto"/>
            </w:tcBorders>
          </w:tcPr>
          <w:p w:rsidR="00480405" w:rsidRPr="002F47AE" w:rsidRDefault="00480405" w:rsidP="00480405">
            <w:pPr>
              <w:jc w:val="center"/>
              <w:rPr>
                <w:bCs/>
              </w:rPr>
            </w:pPr>
            <w:r w:rsidRPr="002F47AE">
              <w:rPr>
                <w:bCs/>
              </w:rPr>
              <w:t>40</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9</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28</w:t>
            </w:r>
          </w:p>
        </w:tc>
        <w:tc>
          <w:tcPr>
            <w:tcW w:w="1815" w:type="dxa"/>
            <w:tcBorders>
              <w:left w:val="threeDEmboss" w:sz="24" w:space="0" w:color="FF0000"/>
            </w:tcBorders>
          </w:tcPr>
          <w:p w:rsidR="00480405" w:rsidRPr="002F47AE" w:rsidRDefault="00480405" w:rsidP="00480405">
            <w:pPr>
              <w:jc w:val="center"/>
              <w:rPr>
                <w:bCs/>
              </w:rPr>
            </w:pPr>
            <w:r w:rsidRPr="002F47AE">
              <w:rPr>
                <w:bCs/>
              </w:rPr>
              <w:t>35</w:t>
            </w:r>
          </w:p>
        </w:tc>
        <w:tc>
          <w:tcPr>
            <w:tcW w:w="1816" w:type="dxa"/>
          </w:tcPr>
          <w:p w:rsidR="00480405" w:rsidRPr="002F47AE" w:rsidRDefault="00480405" w:rsidP="00480405">
            <w:pPr>
              <w:jc w:val="center"/>
              <w:rPr>
                <w:bCs/>
              </w:rPr>
            </w:pPr>
            <w:r w:rsidRPr="002F47AE">
              <w:rPr>
                <w:bCs/>
              </w:rPr>
              <w:t>28</w:t>
            </w:r>
          </w:p>
        </w:tc>
        <w:tc>
          <w:tcPr>
            <w:tcW w:w="1637" w:type="dxa"/>
          </w:tcPr>
          <w:p w:rsidR="00480405" w:rsidRPr="002F47AE" w:rsidRDefault="00480405" w:rsidP="00480405">
            <w:pPr>
              <w:jc w:val="center"/>
              <w:rPr>
                <w:bCs/>
              </w:rPr>
            </w:pPr>
            <w:r w:rsidRPr="002F47AE">
              <w:rPr>
                <w:bCs/>
              </w:rPr>
              <w:t>104</w:t>
            </w:r>
          </w:p>
        </w:tc>
        <w:tc>
          <w:tcPr>
            <w:tcW w:w="1611" w:type="dxa"/>
            <w:tcBorders>
              <w:right w:val="thickThinSmallGap" w:sz="18" w:space="0" w:color="auto"/>
            </w:tcBorders>
          </w:tcPr>
          <w:p w:rsidR="00480405" w:rsidRPr="002F47AE" w:rsidRDefault="00480405" w:rsidP="00480405">
            <w:pPr>
              <w:jc w:val="center"/>
              <w:rPr>
                <w:bCs/>
              </w:rPr>
            </w:pPr>
            <w:r w:rsidRPr="002F47AE">
              <w:rPr>
                <w:bCs/>
              </w:rPr>
              <w:t>32</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10</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26</w:t>
            </w:r>
          </w:p>
        </w:tc>
        <w:tc>
          <w:tcPr>
            <w:tcW w:w="1815" w:type="dxa"/>
            <w:tcBorders>
              <w:left w:val="threeDEmboss" w:sz="24" w:space="0" w:color="FF0000"/>
            </w:tcBorders>
          </w:tcPr>
          <w:p w:rsidR="00480405" w:rsidRPr="002F47AE" w:rsidRDefault="00480405" w:rsidP="00480405">
            <w:pPr>
              <w:jc w:val="center"/>
              <w:rPr>
                <w:bCs/>
              </w:rPr>
            </w:pPr>
            <w:r w:rsidRPr="002F47AE">
              <w:rPr>
                <w:bCs/>
              </w:rPr>
              <w:t>34</w:t>
            </w:r>
          </w:p>
        </w:tc>
        <w:tc>
          <w:tcPr>
            <w:tcW w:w="1816" w:type="dxa"/>
          </w:tcPr>
          <w:p w:rsidR="00480405" w:rsidRPr="002F47AE" w:rsidRDefault="00480405" w:rsidP="00480405">
            <w:pPr>
              <w:jc w:val="center"/>
              <w:rPr>
                <w:bCs/>
              </w:rPr>
            </w:pPr>
            <w:r w:rsidRPr="002F47AE">
              <w:rPr>
                <w:bCs/>
              </w:rPr>
              <w:t>23</w:t>
            </w:r>
          </w:p>
        </w:tc>
        <w:tc>
          <w:tcPr>
            <w:tcW w:w="1637" w:type="dxa"/>
          </w:tcPr>
          <w:p w:rsidR="00480405" w:rsidRPr="002F47AE" w:rsidRDefault="00480405" w:rsidP="00480405">
            <w:pPr>
              <w:jc w:val="center"/>
              <w:rPr>
                <w:bCs/>
              </w:rPr>
            </w:pPr>
            <w:r w:rsidRPr="002F47AE">
              <w:rPr>
                <w:bCs/>
              </w:rPr>
              <w:t>47</w:t>
            </w:r>
          </w:p>
        </w:tc>
        <w:tc>
          <w:tcPr>
            <w:tcW w:w="1611" w:type="dxa"/>
            <w:tcBorders>
              <w:right w:val="thickThinSmallGap" w:sz="18" w:space="0" w:color="auto"/>
            </w:tcBorders>
          </w:tcPr>
          <w:p w:rsidR="00480405" w:rsidRPr="002F47AE" w:rsidRDefault="00480405" w:rsidP="00480405">
            <w:pPr>
              <w:jc w:val="center"/>
              <w:rPr>
                <w:bCs/>
              </w:rPr>
            </w:pPr>
            <w:r w:rsidRPr="002F47AE">
              <w:rPr>
                <w:bCs/>
              </w:rPr>
              <w:t>31</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11</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26</w:t>
            </w:r>
          </w:p>
        </w:tc>
        <w:tc>
          <w:tcPr>
            <w:tcW w:w="1815" w:type="dxa"/>
            <w:tcBorders>
              <w:left w:val="threeDEmboss" w:sz="24" w:space="0" w:color="FF0000"/>
            </w:tcBorders>
          </w:tcPr>
          <w:p w:rsidR="00480405" w:rsidRPr="002F47AE" w:rsidRDefault="00480405" w:rsidP="00480405">
            <w:pPr>
              <w:jc w:val="center"/>
              <w:rPr>
                <w:bCs/>
              </w:rPr>
            </w:pPr>
            <w:r w:rsidRPr="002F47AE">
              <w:rPr>
                <w:bCs/>
              </w:rPr>
              <w:t>32</w:t>
            </w:r>
          </w:p>
        </w:tc>
        <w:tc>
          <w:tcPr>
            <w:tcW w:w="1816" w:type="dxa"/>
          </w:tcPr>
          <w:p w:rsidR="00480405" w:rsidRPr="002F47AE" w:rsidRDefault="00480405" w:rsidP="00480405">
            <w:pPr>
              <w:jc w:val="center"/>
              <w:rPr>
                <w:bCs/>
              </w:rPr>
            </w:pPr>
            <w:r w:rsidRPr="002F47AE">
              <w:rPr>
                <w:bCs/>
              </w:rPr>
              <w:t>37</w:t>
            </w:r>
          </w:p>
        </w:tc>
        <w:tc>
          <w:tcPr>
            <w:tcW w:w="1637" w:type="dxa"/>
          </w:tcPr>
          <w:p w:rsidR="00480405" w:rsidRPr="002F47AE" w:rsidRDefault="00480405" w:rsidP="00480405">
            <w:pPr>
              <w:jc w:val="center"/>
              <w:rPr>
                <w:bCs/>
              </w:rPr>
            </w:pPr>
            <w:r w:rsidRPr="002F47AE">
              <w:rPr>
                <w:bCs/>
              </w:rPr>
              <w:t>24</w:t>
            </w:r>
          </w:p>
        </w:tc>
        <w:tc>
          <w:tcPr>
            <w:tcW w:w="1611" w:type="dxa"/>
            <w:tcBorders>
              <w:right w:val="thickThinSmallGap" w:sz="18" w:space="0" w:color="auto"/>
            </w:tcBorders>
          </w:tcPr>
          <w:p w:rsidR="00480405" w:rsidRPr="002F47AE" w:rsidRDefault="00480405" w:rsidP="00480405">
            <w:pPr>
              <w:jc w:val="center"/>
              <w:rPr>
                <w:bCs/>
              </w:rPr>
            </w:pPr>
            <w:r w:rsidRPr="002F47AE">
              <w:rPr>
                <w:bCs/>
              </w:rPr>
              <w:t>30</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12</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22</w:t>
            </w:r>
          </w:p>
        </w:tc>
        <w:tc>
          <w:tcPr>
            <w:tcW w:w="1815" w:type="dxa"/>
            <w:tcBorders>
              <w:left w:val="threeDEmboss" w:sz="24" w:space="0" w:color="FF0000"/>
            </w:tcBorders>
          </w:tcPr>
          <w:p w:rsidR="00480405" w:rsidRPr="002F47AE" w:rsidRDefault="00480405" w:rsidP="00480405">
            <w:pPr>
              <w:jc w:val="center"/>
              <w:rPr>
                <w:bCs/>
              </w:rPr>
            </w:pPr>
            <w:r w:rsidRPr="002F47AE">
              <w:rPr>
                <w:bCs/>
              </w:rPr>
              <w:t>33</w:t>
            </w:r>
          </w:p>
        </w:tc>
        <w:tc>
          <w:tcPr>
            <w:tcW w:w="1816" w:type="dxa"/>
          </w:tcPr>
          <w:p w:rsidR="00480405" w:rsidRPr="002F47AE" w:rsidRDefault="00480405" w:rsidP="00480405">
            <w:pPr>
              <w:jc w:val="center"/>
              <w:rPr>
                <w:bCs/>
              </w:rPr>
            </w:pPr>
            <w:r w:rsidRPr="002F47AE">
              <w:rPr>
                <w:bCs/>
              </w:rPr>
              <w:t>26</w:t>
            </w:r>
          </w:p>
        </w:tc>
        <w:tc>
          <w:tcPr>
            <w:tcW w:w="1637" w:type="dxa"/>
          </w:tcPr>
          <w:p w:rsidR="00480405" w:rsidRPr="002F47AE" w:rsidRDefault="00480405" w:rsidP="00480405">
            <w:pPr>
              <w:jc w:val="center"/>
              <w:rPr>
                <w:bCs/>
              </w:rPr>
            </w:pPr>
            <w:r w:rsidRPr="002F47AE">
              <w:rPr>
                <w:bCs/>
              </w:rPr>
              <w:t>47</w:t>
            </w:r>
          </w:p>
        </w:tc>
        <w:tc>
          <w:tcPr>
            <w:tcW w:w="1611" w:type="dxa"/>
            <w:tcBorders>
              <w:right w:val="thickThinSmallGap" w:sz="18" w:space="0" w:color="auto"/>
            </w:tcBorders>
          </w:tcPr>
          <w:p w:rsidR="00480405" w:rsidRPr="002F47AE" w:rsidRDefault="00480405" w:rsidP="00480405">
            <w:pPr>
              <w:jc w:val="center"/>
              <w:rPr>
                <w:bCs/>
              </w:rPr>
            </w:pPr>
            <w:r w:rsidRPr="002F47AE">
              <w:rPr>
                <w:bCs/>
              </w:rPr>
              <w:t>33</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13</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21</w:t>
            </w:r>
          </w:p>
        </w:tc>
        <w:tc>
          <w:tcPr>
            <w:tcW w:w="1815" w:type="dxa"/>
            <w:tcBorders>
              <w:left w:val="threeDEmboss" w:sz="24" w:space="0" w:color="FF0000"/>
            </w:tcBorders>
          </w:tcPr>
          <w:p w:rsidR="00480405" w:rsidRPr="002F47AE" w:rsidRDefault="00480405" w:rsidP="00480405">
            <w:pPr>
              <w:jc w:val="center"/>
              <w:rPr>
                <w:bCs/>
              </w:rPr>
            </w:pPr>
            <w:r w:rsidRPr="002F47AE">
              <w:rPr>
                <w:bCs/>
              </w:rPr>
              <w:t>21</w:t>
            </w:r>
          </w:p>
        </w:tc>
        <w:tc>
          <w:tcPr>
            <w:tcW w:w="1816" w:type="dxa"/>
          </w:tcPr>
          <w:p w:rsidR="00480405" w:rsidRPr="002F47AE" w:rsidRDefault="00480405" w:rsidP="00480405">
            <w:pPr>
              <w:jc w:val="center"/>
              <w:rPr>
                <w:bCs/>
              </w:rPr>
            </w:pPr>
            <w:r w:rsidRPr="002F47AE">
              <w:rPr>
                <w:bCs/>
              </w:rPr>
              <w:t>29</w:t>
            </w:r>
          </w:p>
        </w:tc>
        <w:tc>
          <w:tcPr>
            <w:tcW w:w="1637" w:type="dxa"/>
          </w:tcPr>
          <w:p w:rsidR="00480405" w:rsidRPr="002F47AE" w:rsidRDefault="00480405" w:rsidP="00480405">
            <w:pPr>
              <w:jc w:val="center"/>
              <w:rPr>
                <w:bCs/>
              </w:rPr>
            </w:pPr>
            <w:r w:rsidRPr="002F47AE">
              <w:rPr>
                <w:bCs/>
              </w:rPr>
              <w:t>51</w:t>
            </w:r>
          </w:p>
        </w:tc>
        <w:tc>
          <w:tcPr>
            <w:tcW w:w="1611" w:type="dxa"/>
            <w:tcBorders>
              <w:right w:val="thickThinSmallGap" w:sz="18" w:space="0" w:color="auto"/>
            </w:tcBorders>
          </w:tcPr>
          <w:p w:rsidR="00480405" w:rsidRPr="002F47AE" w:rsidRDefault="00480405" w:rsidP="00480405">
            <w:pPr>
              <w:jc w:val="center"/>
              <w:rPr>
                <w:bCs/>
              </w:rPr>
            </w:pPr>
            <w:r w:rsidRPr="002F47AE">
              <w:rPr>
                <w:bCs/>
              </w:rPr>
              <w:t>34</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14</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30</w:t>
            </w:r>
          </w:p>
        </w:tc>
        <w:tc>
          <w:tcPr>
            <w:tcW w:w="1815" w:type="dxa"/>
            <w:tcBorders>
              <w:left w:val="threeDEmboss" w:sz="24" w:space="0" w:color="FF0000"/>
            </w:tcBorders>
          </w:tcPr>
          <w:p w:rsidR="00480405" w:rsidRPr="002F47AE" w:rsidRDefault="00480405" w:rsidP="00480405">
            <w:pPr>
              <w:jc w:val="center"/>
              <w:rPr>
                <w:bCs/>
              </w:rPr>
            </w:pPr>
            <w:r w:rsidRPr="002F47AE">
              <w:rPr>
                <w:bCs/>
              </w:rPr>
              <w:t>37</w:t>
            </w:r>
          </w:p>
        </w:tc>
        <w:tc>
          <w:tcPr>
            <w:tcW w:w="1816" w:type="dxa"/>
          </w:tcPr>
          <w:p w:rsidR="00480405" w:rsidRPr="002F47AE" w:rsidRDefault="00480405" w:rsidP="00480405">
            <w:pPr>
              <w:jc w:val="center"/>
              <w:rPr>
                <w:bCs/>
              </w:rPr>
            </w:pPr>
            <w:r w:rsidRPr="002F47AE">
              <w:rPr>
                <w:bCs/>
              </w:rPr>
              <w:t>29</w:t>
            </w:r>
          </w:p>
        </w:tc>
        <w:tc>
          <w:tcPr>
            <w:tcW w:w="1637" w:type="dxa"/>
          </w:tcPr>
          <w:p w:rsidR="00480405" w:rsidRPr="002F47AE" w:rsidRDefault="00480405" w:rsidP="00480405">
            <w:pPr>
              <w:jc w:val="center"/>
              <w:rPr>
                <w:bCs/>
              </w:rPr>
            </w:pPr>
            <w:r w:rsidRPr="002F47AE">
              <w:rPr>
                <w:bCs/>
              </w:rPr>
              <w:t>46</w:t>
            </w:r>
          </w:p>
        </w:tc>
        <w:tc>
          <w:tcPr>
            <w:tcW w:w="1611" w:type="dxa"/>
            <w:tcBorders>
              <w:right w:val="thickThinSmallGap" w:sz="18" w:space="0" w:color="auto"/>
            </w:tcBorders>
          </w:tcPr>
          <w:p w:rsidR="00480405" w:rsidRPr="002F47AE" w:rsidRDefault="00480405" w:rsidP="00480405">
            <w:pPr>
              <w:jc w:val="center"/>
              <w:rPr>
                <w:bCs/>
              </w:rPr>
            </w:pPr>
            <w:r w:rsidRPr="002F47AE">
              <w:rPr>
                <w:bCs/>
              </w:rPr>
              <w:t>29</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15</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24</w:t>
            </w:r>
          </w:p>
        </w:tc>
        <w:tc>
          <w:tcPr>
            <w:tcW w:w="1815" w:type="dxa"/>
            <w:tcBorders>
              <w:left w:val="threeDEmboss" w:sz="24" w:space="0" w:color="FF0000"/>
            </w:tcBorders>
          </w:tcPr>
          <w:p w:rsidR="00480405" w:rsidRPr="002F47AE" w:rsidRDefault="00480405" w:rsidP="00480405">
            <w:pPr>
              <w:jc w:val="center"/>
              <w:rPr>
                <w:bCs/>
              </w:rPr>
            </w:pPr>
            <w:r w:rsidRPr="002F47AE">
              <w:rPr>
                <w:bCs/>
              </w:rPr>
              <w:t>31</w:t>
            </w:r>
          </w:p>
        </w:tc>
        <w:tc>
          <w:tcPr>
            <w:tcW w:w="1816" w:type="dxa"/>
          </w:tcPr>
          <w:p w:rsidR="00480405" w:rsidRPr="002F47AE" w:rsidRDefault="00480405" w:rsidP="00480405">
            <w:pPr>
              <w:jc w:val="center"/>
              <w:rPr>
                <w:bCs/>
              </w:rPr>
            </w:pPr>
            <w:r w:rsidRPr="002F47AE">
              <w:rPr>
                <w:bCs/>
              </w:rPr>
              <w:t>55</w:t>
            </w:r>
          </w:p>
        </w:tc>
        <w:tc>
          <w:tcPr>
            <w:tcW w:w="1637" w:type="dxa"/>
          </w:tcPr>
          <w:p w:rsidR="00480405" w:rsidRPr="002F47AE" w:rsidRDefault="00480405" w:rsidP="00480405">
            <w:pPr>
              <w:jc w:val="center"/>
              <w:rPr>
                <w:bCs/>
              </w:rPr>
            </w:pPr>
            <w:r w:rsidRPr="002F47AE">
              <w:rPr>
                <w:bCs/>
              </w:rPr>
              <w:t>62</w:t>
            </w:r>
          </w:p>
        </w:tc>
        <w:tc>
          <w:tcPr>
            <w:tcW w:w="1611" w:type="dxa"/>
            <w:tcBorders>
              <w:right w:val="thickThinSmallGap" w:sz="18" w:space="0" w:color="auto"/>
            </w:tcBorders>
          </w:tcPr>
          <w:p w:rsidR="00480405" w:rsidRPr="002F47AE" w:rsidRDefault="00480405" w:rsidP="00480405">
            <w:pPr>
              <w:jc w:val="center"/>
              <w:rPr>
                <w:bCs/>
              </w:rPr>
            </w:pPr>
            <w:r w:rsidRPr="002F47AE">
              <w:rPr>
                <w:bCs/>
              </w:rPr>
              <w:t>19</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16</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34</w:t>
            </w:r>
          </w:p>
        </w:tc>
        <w:tc>
          <w:tcPr>
            <w:tcW w:w="1815" w:type="dxa"/>
            <w:tcBorders>
              <w:left w:val="threeDEmboss" w:sz="24" w:space="0" w:color="FF0000"/>
            </w:tcBorders>
          </w:tcPr>
          <w:p w:rsidR="00480405" w:rsidRPr="002F47AE" w:rsidRDefault="00480405" w:rsidP="00480405">
            <w:pPr>
              <w:jc w:val="center"/>
              <w:rPr>
                <w:bCs/>
              </w:rPr>
            </w:pPr>
            <w:r w:rsidRPr="002F47AE">
              <w:rPr>
                <w:bCs/>
              </w:rPr>
              <w:t>37</w:t>
            </w:r>
          </w:p>
        </w:tc>
        <w:tc>
          <w:tcPr>
            <w:tcW w:w="1816" w:type="dxa"/>
          </w:tcPr>
          <w:p w:rsidR="00480405" w:rsidRPr="002F47AE" w:rsidRDefault="00480405" w:rsidP="00480405">
            <w:pPr>
              <w:jc w:val="center"/>
              <w:rPr>
                <w:bCs/>
              </w:rPr>
            </w:pPr>
            <w:r w:rsidRPr="002F47AE">
              <w:rPr>
                <w:bCs/>
              </w:rPr>
              <w:t>35</w:t>
            </w:r>
          </w:p>
        </w:tc>
        <w:tc>
          <w:tcPr>
            <w:tcW w:w="1637" w:type="dxa"/>
          </w:tcPr>
          <w:p w:rsidR="00480405" w:rsidRPr="002F47AE" w:rsidRDefault="00480405" w:rsidP="00480405">
            <w:pPr>
              <w:jc w:val="center"/>
              <w:rPr>
                <w:bCs/>
              </w:rPr>
            </w:pPr>
            <w:r w:rsidRPr="002F47AE">
              <w:rPr>
                <w:bCs/>
              </w:rPr>
              <w:t>37</w:t>
            </w:r>
          </w:p>
        </w:tc>
        <w:tc>
          <w:tcPr>
            <w:tcW w:w="1611" w:type="dxa"/>
            <w:tcBorders>
              <w:right w:val="thickThinSmallGap" w:sz="18" w:space="0" w:color="auto"/>
            </w:tcBorders>
          </w:tcPr>
          <w:p w:rsidR="00480405" w:rsidRPr="002F47AE" w:rsidRDefault="00480405" w:rsidP="00480405">
            <w:pPr>
              <w:jc w:val="center"/>
              <w:rPr>
                <w:bCs/>
              </w:rPr>
            </w:pPr>
            <w:r w:rsidRPr="002F47AE">
              <w:rPr>
                <w:bCs/>
              </w:rPr>
              <w:t>25</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17</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32</w:t>
            </w:r>
          </w:p>
        </w:tc>
        <w:tc>
          <w:tcPr>
            <w:tcW w:w="1815" w:type="dxa"/>
            <w:tcBorders>
              <w:left w:val="threeDEmboss" w:sz="24" w:space="0" w:color="FF0000"/>
            </w:tcBorders>
          </w:tcPr>
          <w:p w:rsidR="00480405" w:rsidRPr="002F47AE" w:rsidRDefault="00480405" w:rsidP="00480405">
            <w:pPr>
              <w:jc w:val="center"/>
              <w:rPr>
                <w:bCs/>
              </w:rPr>
            </w:pPr>
            <w:r w:rsidRPr="002F47AE">
              <w:rPr>
                <w:bCs/>
              </w:rPr>
              <w:t>29</w:t>
            </w:r>
          </w:p>
        </w:tc>
        <w:tc>
          <w:tcPr>
            <w:tcW w:w="1816" w:type="dxa"/>
          </w:tcPr>
          <w:p w:rsidR="00480405" w:rsidRPr="002F47AE" w:rsidRDefault="00480405" w:rsidP="00480405">
            <w:pPr>
              <w:jc w:val="center"/>
              <w:rPr>
                <w:bCs/>
              </w:rPr>
            </w:pPr>
            <w:r w:rsidRPr="002F47AE">
              <w:rPr>
                <w:bCs/>
              </w:rPr>
              <w:t>24</w:t>
            </w:r>
          </w:p>
        </w:tc>
        <w:tc>
          <w:tcPr>
            <w:tcW w:w="1637" w:type="dxa"/>
          </w:tcPr>
          <w:p w:rsidR="00480405" w:rsidRPr="002F47AE" w:rsidRDefault="00480405" w:rsidP="00480405">
            <w:pPr>
              <w:jc w:val="center"/>
              <w:rPr>
                <w:bCs/>
              </w:rPr>
            </w:pPr>
            <w:r w:rsidRPr="002F47AE">
              <w:rPr>
                <w:bCs/>
              </w:rPr>
              <w:t>64</w:t>
            </w:r>
          </w:p>
        </w:tc>
        <w:tc>
          <w:tcPr>
            <w:tcW w:w="1611" w:type="dxa"/>
            <w:tcBorders>
              <w:right w:val="thickThinSmallGap" w:sz="18" w:space="0" w:color="auto"/>
            </w:tcBorders>
          </w:tcPr>
          <w:p w:rsidR="00480405" w:rsidRPr="002F47AE" w:rsidRDefault="00480405" w:rsidP="00480405">
            <w:pPr>
              <w:jc w:val="center"/>
              <w:rPr>
                <w:bCs/>
              </w:rPr>
            </w:pPr>
            <w:r w:rsidRPr="002F47AE">
              <w:rPr>
                <w:bCs/>
              </w:rPr>
              <w:t>35</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18</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18</w:t>
            </w:r>
          </w:p>
        </w:tc>
        <w:tc>
          <w:tcPr>
            <w:tcW w:w="1815" w:type="dxa"/>
            <w:tcBorders>
              <w:left w:val="threeDEmboss" w:sz="24" w:space="0" w:color="FF0000"/>
            </w:tcBorders>
          </w:tcPr>
          <w:p w:rsidR="00480405" w:rsidRPr="002F47AE" w:rsidRDefault="00480405" w:rsidP="00480405">
            <w:pPr>
              <w:jc w:val="center"/>
              <w:rPr>
                <w:bCs/>
              </w:rPr>
            </w:pPr>
            <w:r w:rsidRPr="002F47AE">
              <w:rPr>
                <w:bCs/>
              </w:rPr>
              <w:t>30</w:t>
            </w:r>
          </w:p>
        </w:tc>
        <w:tc>
          <w:tcPr>
            <w:tcW w:w="1816" w:type="dxa"/>
          </w:tcPr>
          <w:p w:rsidR="00480405" w:rsidRPr="002F47AE" w:rsidRDefault="00480405" w:rsidP="00480405">
            <w:pPr>
              <w:jc w:val="center"/>
              <w:rPr>
                <w:bCs/>
              </w:rPr>
            </w:pPr>
            <w:r w:rsidRPr="002F47AE">
              <w:rPr>
                <w:bCs/>
              </w:rPr>
              <w:t>31</w:t>
            </w:r>
          </w:p>
        </w:tc>
        <w:tc>
          <w:tcPr>
            <w:tcW w:w="1637" w:type="dxa"/>
          </w:tcPr>
          <w:p w:rsidR="00480405" w:rsidRPr="002F47AE" w:rsidRDefault="00480405" w:rsidP="00480405">
            <w:pPr>
              <w:jc w:val="center"/>
              <w:rPr>
                <w:bCs/>
              </w:rPr>
            </w:pPr>
            <w:r w:rsidRPr="002F47AE">
              <w:rPr>
                <w:bCs/>
              </w:rPr>
              <w:t>26</w:t>
            </w:r>
          </w:p>
        </w:tc>
        <w:tc>
          <w:tcPr>
            <w:tcW w:w="1611" w:type="dxa"/>
            <w:tcBorders>
              <w:right w:val="thickThinSmallGap" w:sz="18" w:space="0" w:color="auto"/>
            </w:tcBorders>
          </w:tcPr>
          <w:p w:rsidR="00480405" w:rsidRPr="002F47AE" w:rsidRDefault="00480405" w:rsidP="00480405">
            <w:pPr>
              <w:jc w:val="center"/>
              <w:rPr>
                <w:bCs/>
              </w:rPr>
            </w:pPr>
            <w:r w:rsidRPr="002F47AE">
              <w:rPr>
                <w:bCs/>
              </w:rPr>
              <w:t>44</w:t>
            </w:r>
          </w:p>
        </w:tc>
      </w:tr>
      <w:tr w:rsidR="00480405" w:rsidRPr="002F47AE" w:rsidTr="00480405">
        <w:tc>
          <w:tcPr>
            <w:tcW w:w="1013" w:type="dxa"/>
            <w:tcBorders>
              <w:top w:val="single" w:sz="6" w:space="0" w:color="auto"/>
              <w:left w:val="thickThinSmallGap" w:sz="18" w:space="0" w:color="auto"/>
              <w:bottom w:val="single" w:sz="6" w:space="0" w:color="auto"/>
              <w:right w:val="threeDEmboss" w:sz="24" w:space="0" w:color="FF0000"/>
            </w:tcBorders>
          </w:tcPr>
          <w:p w:rsidR="00480405" w:rsidRPr="002F47AE" w:rsidRDefault="00480405" w:rsidP="00480405">
            <w:pPr>
              <w:rPr>
                <w:b/>
              </w:rPr>
            </w:pPr>
            <w:r w:rsidRPr="002F47AE">
              <w:rPr>
                <w:b/>
              </w:rPr>
              <w:t>19</w:t>
            </w:r>
          </w:p>
        </w:tc>
        <w:tc>
          <w:tcPr>
            <w:tcW w:w="1962" w:type="dxa"/>
            <w:tcBorders>
              <w:left w:val="threeDEmboss" w:sz="24" w:space="0" w:color="FF0000"/>
              <w:right w:val="threeDEmboss" w:sz="24" w:space="0" w:color="FF0000"/>
            </w:tcBorders>
          </w:tcPr>
          <w:p w:rsidR="00480405" w:rsidRPr="002F47AE" w:rsidRDefault="00480405" w:rsidP="00480405">
            <w:pPr>
              <w:jc w:val="center"/>
              <w:rPr>
                <w:bCs/>
              </w:rPr>
            </w:pPr>
            <w:r w:rsidRPr="002F47AE">
              <w:rPr>
                <w:bCs/>
              </w:rPr>
              <w:t>21</w:t>
            </w:r>
          </w:p>
        </w:tc>
        <w:tc>
          <w:tcPr>
            <w:tcW w:w="1815" w:type="dxa"/>
            <w:tcBorders>
              <w:left w:val="threeDEmboss" w:sz="24" w:space="0" w:color="FF0000"/>
            </w:tcBorders>
          </w:tcPr>
          <w:p w:rsidR="00480405" w:rsidRPr="002F47AE" w:rsidRDefault="00480405" w:rsidP="00480405">
            <w:pPr>
              <w:jc w:val="center"/>
              <w:rPr>
                <w:bCs/>
              </w:rPr>
            </w:pPr>
            <w:r w:rsidRPr="002F47AE">
              <w:rPr>
                <w:bCs/>
              </w:rPr>
              <w:t>38</w:t>
            </w:r>
          </w:p>
        </w:tc>
        <w:tc>
          <w:tcPr>
            <w:tcW w:w="1816" w:type="dxa"/>
          </w:tcPr>
          <w:p w:rsidR="00480405" w:rsidRPr="002F47AE" w:rsidRDefault="00480405" w:rsidP="00480405">
            <w:pPr>
              <w:jc w:val="center"/>
              <w:rPr>
                <w:bCs/>
              </w:rPr>
            </w:pPr>
            <w:r w:rsidRPr="002F47AE">
              <w:rPr>
                <w:bCs/>
              </w:rPr>
              <w:t>47</w:t>
            </w:r>
          </w:p>
        </w:tc>
        <w:tc>
          <w:tcPr>
            <w:tcW w:w="1637" w:type="dxa"/>
          </w:tcPr>
          <w:p w:rsidR="00480405" w:rsidRPr="002F47AE" w:rsidRDefault="00480405" w:rsidP="00480405">
            <w:pPr>
              <w:jc w:val="center"/>
              <w:rPr>
                <w:bCs/>
              </w:rPr>
            </w:pPr>
            <w:r w:rsidRPr="002F47AE">
              <w:rPr>
                <w:bCs/>
              </w:rPr>
              <w:t>48</w:t>
            </w:r>
          </w:p>
        </w:tc>
        <w:tc>
          <w:tcPr>
            <w:tcW w:w="1611" w:type="dxa"/>
            <w:tcBorders>
              <w:right w:val="thickThinSmallGap" w:sz="18" w:space="0" w:color="auto"/>
            </w:tcBorders>
          </w:tcPr>
          <w:p w:rsidR="00480405" w:rsidRPr="002F47AE" w:rsidRDefault="00480405" w:rsidP="00480405">
            <w:pPr>
              <w:jc w:val="center"/>
              <w:rPr>
                <w:bCs/>
              </w:rPr>
            </w:pPr>
            <w:r w:rsidRPr="002F47AE">
              <w:rPr>
                <w:bCs/>
              </w:rPr>
              <w:t>25</w:t>
            </w:r>
          </w:p>
        </w:tc>
      </w:tr>
      <w:tr w:rsidR="00480405" w:rsidRPr="002F47AE" w:rsidTr="00480405">
        <w:tc>
          <w:tcPr>
            <w:tcW w:w="1013" w:type="dxa"/>
            <w:tcBorders>
              <w:top w:val="single" w:sz="6" w:space="0" w:color="auto"/>
              <w:left w:val="thickThinSmallGap" w:sz="18" w:space="0" w:color="auto"/>
              <w:bottom w:val="thinThickSmallGap" w:sz="18" w:space="0" w:color="auto"/>
              <w:right w:val="threeDEmboss" w:sz="24" w:space="0" w:color="FF0000"/>
            </w:tcBorders>
          </w:tcPr>
          <w:p w:rsidR="00480405" w:rsidRPr="002F47AE" w:rsidRDefault="00480405" w:rsidP="00480405">
            <w:pPr>
              <w:rPr>
                <w:b/>
              </w:rPr>
            </w:pPr>
            <w:r w:rsidRPr="002F47AE">
              <w:rPr>
                <w:b/>
              </w:rPr>
              <w:t>20</w:t>
            </w:r>
          </w:p>
        </w:tc>
        <w:tc>
          <w:tcPr>
            <w:tcW w:w="1962" w:type="dxa"/>
            <w:tcBorders>
              <w:left w:val="threeDEmboss" w:sz="24" w:space="0" w:color="FF0000"/>
              <w:bottom w:val="thickThinSmallGap" w:sz="18" w:space="0" w:color="auto"/>
              <w:right w:val="threeDEmboss" w:sz="24" w:space="0" w:color="FF0000"/>
            </w:tcBorders>
          </w:tcPr>
          <w:p w:rsidR="00480405" w:rsidRPr="002F47AE" w:rsidRDefault="00480405" w:rsidP="00480405">
            <w:pPr>
              <w:jc w:val="center"/>
              <w:rPr>
                <w:bCs/>
              </w:rPr>
            </w:pPr>
            <w:r w:rsidRPr="002F47AE">
              <w:rPr>
                <w:bCs/>
              </w:rPr>
              <w:t>19</w:t>
            </w:r>
          </w:p>
        </w:tc>
        <w:tc>
          <w:tcPr>
            <w:tcW w:w="1815" w:type="dxa"/>
            <w:tcBorders>
              <w:left w:val="threeDEmboss" w:sz="24" w:space="0" w:color="FF0000"/>
              <w:bottom w:val="thickThinSmallGap" w:sz="18" w:space="0" w:color="auto"/>
            </w:tcBorders>
          </w:tcPr>
          <w:p w:rsidR="00480405" w:rsidRPr="002F47AE" w:rsidRDefault="00480405" w:rsidP="00480405">
            <w:pPr>
              <w:jc w:val="center"/>
              <w:rPr>
                <w:bCs/>
              </w:rPr>
            </w:pPr>
            <w:r w:rsidRPr="002F47AE">
              <w:rPr>
                <w:bCs/>
              </w:rPr>
              <w:t>25</w:t>
            </w:r>
          </w:p>
        </w:tc>
        <w:tc>
          <w:tcPr>
            <w:tcW w:w="1816" w:type="dxa"/>
            <w:tcBorders>
              <w:bottom w:val="thickThinSmallGap" w:sz="18" w:space="0" w:color="auto"/>
            </w:tcBorders>
          </w:tcPr>
          <w:p w:rsidR="00480405" w:rsidRPr="002F47AE" w:rsidRDefault="00480405" w:rsidP="00480405">
            <w:pPr>
              <w:jc w:val="center"/>
              <w:rPr>
                <w:bCs/>
              </w:rPr>
            </w:pPr>
            <w:r w:rsidRPr="002F47AE">
              <w:rPr>
                <w:bCs/>
              </w:rPr>
              <w:t>46</w:t>
            </w:r>
          </w:p>
        </w:tc>
        <w:tc>
          <w:tcPr>
            <w:tcW w:w="1637" w:type="dxa"/>
            <w:tcBorders>
              <w:bottom w:val="thickThinSmallGap" w:sz="18" w:space="0" w:color="auto"/>
            </w:tcBorders>
          </w:tcPr>
          <w:p w:rsidR="00480405" w:rsidRPr="002F47AE" w:rsidRDefault="00480405" w:rsidP="00480405">
            <w:pPr>
              <w:jc w:val="center"/>
              <w:rPr>
                <w:bCs/>
              </w:rPr>
            </w:pPr>
            <w:r w:rsidRPr="002F47AE">
              <w:rPr>
                <w:bCs/>
              </w:rPr>
              <w:t>57</w:t>
            </w:r>
          </w:p>
        </w:tc>
        <w:tc>
          <w:tcPr>
            <w:tcW w:w="1611" w:type="dxa"/>
            <w:tcBorders>
              <w:bottom w:val="thickThinSmallGap" w:sz="18" w:space="0" w:color="auto"/>
              <w:right w:val="thickThinSmallGap" w:sz="18" w:space="0" w:color="auto"/>
            </w:tcBorders>
          </w:tcPr>
          <w:p w:rsidR="00480405" w:rsidRPr="002F47AE" w:rsidRDefault="00480405" w:rsidP="00480405">
            <w:pPr>
              <w:jc w:val="center"/>
              <w:rPr>
                <w:bCs/>
              </w:rPr>
            </w:pPr>
            <w:r w:rsidRPr="002F47AE">
              <w:rPr>
                <w:bCs/>
              </w:rPr>
              <w:t>61</w:t>
            </w:r>
          </w:p>
        </w:tc>
      </w:tr>
      <w:tr w:rsidR="00480405" w:rsidRPr="002F47AE" w:rsidTr="00480405">
        <w:tc>
          <w:tcPr>
            <w:tcW w:w="1013" w:type="dxa"/>
            <w:tcBorders>
              <w:top w:val="thinThick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480405" w:rsidRPr="002F47AE" w:rsidRDefault="00480405" w:rsidP="00480405">
            <w:pPr>
              <w:jc w:val="center"/>
              <w:rPr>
                <w:b/>
              </w:rPr>
            </w:pPr>
            <w:r w:rsidRPr="002F47AE">
              <w:rPr>
                <w:b/>
              </w:rPr>
              <w:t>Średnia</w:t>
            </w:r>
          </w:p>
        </w:tc>
        <w:tc>
          <w:tcPr>
            <w:tcW w:w="1962"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480405" w:rsidRPr="002F47AE" w:rsidRDefault="00480405" w:rsidP="00480405">
            <w:pPr>
              <w:jc w:val="center"/>
              <w:rPr>
                <w:b/>
              </w:rPr>
            </w:pPr>
            <w:r w:rsidRPr="002F47AE">
              <w:rPr>
                <w:b/>
              </w:rPr>
              <w:t>25,75</w:t>
            </w:r>
          </w:p>
        </w:tc>
        <w:tc>
          <w:tcPr>
            <w:tcW w:w="1815" w:type="dxa"/>
            <w:tcBorders>
              <w:top w:val="thickThinSmallGap" w:sz="18" w:space="0" w:color="auto"/>
              <w:left w:val="threeDEmboss" w:sz="24" w:space="0" w:color="FF0000"/>
              <w:bottom w:val="thickThinSmallGap" w:sz="18" w:space="0" w:color="auto"/>
            </w:tcBorders>
            <w:shd w:val="clear" w:color="auto" w:fill="D9D9D9" w:themeFill="background1" w:themeFillShade="D9"/>
          </w:tcPr>
          <w:p w:rsidR="00480405" w:rsidRPr="002F47AE" w:rsidRDefault="00480405" w:rsidP="00480405">
            <w:pPr>
              <w:jc w:val="center"/>
              <w:rPr>
                <w:b/>
              </w:rPr>
            </w:pPr>
            <w:r w:rsidRPr="002F47AE">
              <w:rPr>
                <w:b/>
              </w:rPr>
              <w:t>31,35</w:t>
            </w:r>
          </w:p>
        </w:tc>
        <w:tc>
          <w:tcPr>
            <w:tcW w:w="1816" w:type="dxa"/>
            <w:tcBorders>
              <w:top w:val="thickThinSmallGap" w:sz="18" w:space="0" w:color="auto"/>
              <w:bottom w:val="thickThinSmallGap" w:sz="18" w:space="0" w:color="auto"/>
            </w:tcBorders>
            <w:shd w:val="clear" w:color="auto" w:fill="D9D9D9" w:themeFill="background1" w:themeFillShade="D9"/>
          </w:tcPr>
          <w:p w:rsidR="00480405" w:rsidRPr="002F47AE" w:rsidRDefault="00480405" w:rsidP="00480405">
            <w:pPr>
              <w:jc w:val="center"/>
              <w:rPr>
                <w:b/>
              </w:rPr>
            </w:pPr>
            <w:r w:rsidRPr="002F47AE">
              <w:rPr>
                <w:b/>
              </w:rPr>
              <w:t>30,5</w:t>
            </w:r>
          </w:p>
        </w:tc>
        <w:tc>
          <w:tcPr>
            <w:tcW w:w="1637" w:type="dxa"/>
            <w:tcBorders>
              <w:top w:val="thickThinSmallGap" w:sz="18" w:space="0" w:color="auto"/>
              <w:bottom w:val="thickThinSmallGap" w:sz="18" w:space="0" w:color="auto"/>
            </w:tcBorders>
            <w:shd w:val="clear" w:color="auto" w:fill="D9D9D9" w:themeFill="background1" w:themeFillShade="D9"/>
          </w:tcPr>
          <w:p w:rsidR="00480405" w:rsidRPr="002F47AE" w:rsidRDefault="00480405" w:rsidP="00480405">
            <w:pPr>
              <w:jc w:val="center"/>
              <w:rPr>
                <w:b/>
              </w:rPr>
            </w:pPr>
            <w:r w:rsidRPr="002F47AE">
              <w:rPr>
                <w:b/>
              </w:rPr>
              <w:t>49,9</w:t>
            </w:r>
          </w:p>
        </w:tc>
        <w:tc>
          <w:tcPr>
            <w:tcW w:w="1611"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480405" w:rsidRPr="002F47AE" w:rsidRDefault="00480405" w:rsidP="00480405">
            <w:pPr>
              <w:jc w:val="center"/>
              <w:rPr>
                <w:b/>
              </w:rPr>
            </w:pPr>
            <w:r w:rsidRPr="002F47AE">
              <w:rPr>
                <w:b/>
              </w:rPr>
              <w:t>34,35</w:t>
            </w:r>
          </w:p>
        </w:tc>
      </w:tr>
    </w:tbl>
    <w:p w:rsidR="00306F8F" w:rsidRDefault="00306F8F" w:rsidP="00791E11">
      <w:bookmarkStart w:id="39" w:name="_Toc357334847"/>
      <w:r>
        <w:t xml:space="preserve">Tabela </w:t>
      </w:r>
      <w:fldSimple w:instr=" SEQ Tabela \* ARABIC ">
        <w:r w:rsidR="008904E5">
          <w:rPr>
            <w:noProof/>
          </w:rPr>
          <w:t>2</w:t>
        </w:r>
      </w:fldSimple>
      <w:r>
        <w:t xml:space="preserve"> </w:t>
      </w:r>
      <w:r w:rsidRPr="00084213">
        <w:t>Porównanie czasów działania sieci dla routingu statycznego i dynamicznego</w:t>
      </w:r>
      <w:r>
        <w:t>.</w:t>
      </w:r>
      <w:bookmarkEnd w:id="39"/>
    </w:p>
    <w:p w:rsidR="00480405" w:rsidRPr="002F47AE" w:rsidRDefault="00084213" w:rsidP="00791E11">
      <w:r w:rsidRPr="00084213">
        <w:t>Opracowanie własne.</w:t>
      </w:r>
    </w:p>
    <w:p w:rsidR="00014B3D" w:rsidRPr="002F47AE" w:rsidRDefault="00014B3D" w:rsidP="005F7106">
      <w:pPr>
        <w:pStyle w:val="Podtytu"/>
        <w:rPr>
          <w:sz w:val="24"/>
          <w:szCs w:val="24"/>
        </w:rPr>
      </w:pPr>
    </w:p>
    <w:p w:rsidR="00CC1762" w:rsidRPr="002F47AE" w:rsidRDefault="00142645" w:rsidP="005F7106">
      <w:pPr>
        <w:pStyle w:val="Podtytu"/>
        <w:rPr>
          <w:sz w:val="24"/>
          <w:szCs w:val="24"/>
        </w:rPr>
      </w:pPr>
      <w:bookmarkStart w:id="40" w:name="_Toc357376680"/>
      <w:r w:rsidRPr="002F47AE">
        <w:rPr>
          <w:sz w:val="24"/>
          <w:szCs w:val="24"/>
        </w:rPr>
        <w:t>3.1</w:t>
      </w:r>
      <w:r w:rsidR="00D71751" w:rsidRPr="002F47AE">
        <w:rPr>
          <w:sz w:val="24"/>
          <w:szCs w:val="24"/>
        </w:rPr>
        <w:t>.4</w:t>
      </w:r>
      <w:r w:rsidR="00CC1762" w:rsidRPr="002F47AE">
        <w:rPr>
          <w:sz w:val="24"/>
          <w:szCs w:val="24"/>
        </w:rPr>
        <w:t xml:space="preserve"> Podsumowanie</w:t>
      </w:r>
      <w:bookmarkEnd w:id="40"/>
    </w:p>
    <w:p w:rsidR="00A04C64" w:rsidRPr="002F47AE" w:rsidRDefault="00A04C64" w:rsidP="0004480A">
      <w:pPr>
        <w:ind w:firstLine="708"/>
        <w:jc w:val="both"/>
        <w:rPr>
          <w:kern w:val="0"/>
          <w:lang w:eastAsia="pl-PL" w:bidi="ar-SA"/>
        </w:rPr>
      </w:pPr>
      <w:r w:rsidRPr="002F47AE">
        <w:rPr>
          <w:kern w:val="0"/>
          <w:lang w:eastAsia="pl-PL" w:bidi="ar-SA"/>
        </w:rPr>
        <w:t xml:space="preserve">Analizując powyższą tabelę można zauważyć, że w przypadku routingu statycznego opóźnienie było </w:t>
      </w:r>
      <w:r w:rsidR="009A6D0C">
        <w:rPr>
          <w:kern w:val="0"/>
          <w:lang w:eastAsia="pl-PL" w:bidi="ar-SA"/>
        </w:rPr>
        <w:t>naj</w:t>
      </w:r>
      <w:r w:rsidRPr="002F47AE">
        <w:rPr>
          <w:kern w:val="0"/>
          <w:lang w:eastAsia="pl-PL" w:bidi="ar-SA"/>
        </w:rPr>
        <w:t>mniejsze. Dla tak zaprojektowanej sieci routing statyczny okazał się być najkorzystniejszym rozwiązaniem, co było zgodne z wstępnymi oczekiwaniami. Jest to spowodowane tym, że routing statyczny mniej obciąża łącze, gdyż nie musi cyklicznie</w:t>
      </w:r>
      <w:r w:rsidR="006F79B0">
        <w:rPr>
          <w:kern w:val="0"/>
          <w:lang w:eastAsia="pl-PL" w:bidi="ar-SA"/>
        </w:rPr>
        <w:t xml:space="preserve"> aktualizować tablic routingu. </w:t>
      </w:r>
      <w:r w:rsidRPr="002F47AE">
        <w:rPr>
          <w:kern w:val="0"/>
          <w:lang w:eastAsia="pl-PL" w:bidi="ar-SA"/>
        </w:rPr>
        <w:t>Ponadto dla routingu statycznego występuje dużo mniejsze zużycie c</w:t>
      </w:r>
      <w:r w:rsidR="006F79B0">
        <w:rPr>
          <w:kern w:val="0"/>
          <w:lang w:eastAsia="pl-PL" w:bidi="ar-SA"/>
        </w:rPr>
        <w:t xml:space="preserve">zasu procesora i pamięci, gdyż </w:t>
      </w:r>
      <w:r w:rsidRPr="002F47AE">
        <w:rPr>
          <w:kern w:val="0"/>
          <w:lang w:eastAsia="pl-PL" w:bidi="ar-SA"/>
        </w:rPr>
        <w:t>nie ma konieczności  przetwarzania informacji otrzymywanych od innych routerów, jak to ma miejsce w przypadku</w:t>
      </w:r>
      <w:r w:rsidR="006F79B0">
        <w:rPr>
          <w:kern w:val="0"/>
          <w:lang w:eastAsia="pl-PL" w:bidi="ar-SA"/>
        </w:rPr>
        <w:t xml:space="preserve"> routingu dynamicznego. </w:t>
      </w:r>
      <w:r w:rsidRPr="002F47AE">
        <w:rPr>
          <w:kern w:val="0"/>
          <w:lang w:eastAsia="pl-PL" w:bidi="ar-SA"/>
        </w:rPr>
        <w:t>W momencie rozrost</w:t>
      </w:r>
      <w:r w:rsidR="006F79B0">
        <w:rPr>
          <w:kern w:val="0"/>
          <w:lang w:eastAsia="pl-PL" w:bidi="ar-SA"/>
        </w:rPr>
        <w:t>u sieci, złożoność konfiguracji</w:t>
      </w:r>
      <w:r w:rsidRPr="002F47AE">
        <w:rPr>
          <w:kern w:val="0"/>
          <w:lang w:eastAsia="pl-PL" w:bidi="ar-SA"/>
        </w:rPr>
        <w:t xml:space="preserve"> znacznie by wzrosła i takie rozwiązanie przestałoby być korzystne. Zaprojektowana sieć wykorzystuje sieci szczątkowe, czyli sieci do których można dotrzeć tylko jedną trasą. Tak więc</w:t>
      </w:r>
      <w:r w:rsidR="006F79B0">
        <w:rPr>
          <w:kern w:val="0"/>
          <w:lang w:eastAsia="pl-PL" w:bidi="ar-SA"/>
        </w:rPr>
        <w:t>,</w:t>
      </w:r>
      <w:r w:rsidRPr="002F47AE">
        <w:rPr>
          <w:kern w:val="0"/>
          <w:lang w:eastAsia="pl-PL" w:bidi="ar-SA"/>
        </w:rPr>
        <w:t xml:space="preserve"> brak któregokolwiek z routerów uniemożliwiłby dalszą komunikacje zarówno dla </w:t>
      </w:r>
      <w:r w:rsidR="006F79B0" w:rsidRPr="002F47AE">
        <w:rPr>
          <w:kern w:val="0"/>
          <w:lang w:eastAsia="pl-PL" w:bidi="ar-SA"/>
        </w:rPr>
        <w:t>protokołów</w:t>
      </w:r>
      <w:r w:rsidRPr="002F47AE">
        <w:rPr>
          <w:kern w:val="0"/>
          <w:lang w:eastAsia="pl-PL" w:bidi="ar-SA"/>
        </w:rPr>
        <w:t xml:space="preserve"> routingu</w:t>
      </w:r>
      <w:r w:rsidR="006F79B0">
        <w:rPr>
          <w:kern w:val="0"/>
          <w:lang w:eastAsia="pl-PL" w:bidi="ar-SA"/>
        </w:rPr>
        <w:t xml:space="preserve"> statycznego jak i dynamicznego. D</w:t>
      </w:r>
      <w:r w:rsidRPr="002F47AE">
        <w:rPr>
          <w:kern w:val="0"/>
          <w:lang w:eastAsia="pl-PL" w:bidi="ar-SA"/>
        </w:rPr>
        <w:t>latego zbadanie zachowania sieci w prz</w:t>
      </w:r>
      <w:r w:rsidR="006F79B0">
        <w:rPr>
          <w:kern w:val="0"/>
          <w:lang w:eastAsia="pl-PL" w:bidi="ar-SA"/>
        </w:rPr>
        <w:t xml:space="preserve">ypadku awarii było niemożliwe. </w:t>
      </w:r>
    </w:p>
    <w:p w:rsidR="006F79B0" w:rsidRDefault="006F79B0">
      <w:pPr>
        <w:widowControl/>
        <w:suppressAutoHyphens w:val="0"/>
        <w:spacing w:after="200" w:line="276" w:lineRule="auto"/>
        <w:rPr>
          <w:rFonts w:eastAsia="Times New Roman"/>
          <w:b/>
          <w:bCs/>
          <w:kern w:val="32"/>
        </w:rPr>
      </w:pPr>
      <w:r>
        <w:br w:type="page"/>
      </w:r>
    </w:p>
    <w:p w:rsidR="00791E11" w:rsidRDefault="00791E11" w:rsidP="005F7106">
      <w:pPr>
        <w:pStyle w:val="Nagwek1"/>
        <w:rPr>
          <w:sz w:val="24"/>
          <w:szCs w:val="24"/>
        </w:rPr>
      </w:pPr>
    </w:p>
    <w:p w:rsidR="003021BA" w:rsidRPr="002F47AE" w:rsidRDefault="00D71751" w:rsidP="005F7106">
      <w:pPr>
        <w:pStyle w:val="Nagwek1"/>
        <w:rPr>
          <w:sz w:val="24"/>
          <w:szCs w:val="24"/>
        </w:rPr>
      </w:pPr>
      <w:bookmarkStart w:id="41" w:name="_Toc357376681"/>
      <w:r w:rsidRPr="002F47AE">
        <w:rPr>
          <w:sz w:val="24"/>
          <w:szCs w:val="24"/>
        </w:rPr>
        <w:t>3.</w:t>
      </w:r>
      <w:r w:rsidR="00142645" w:rsidRPr="002F47AE">
        <w:rPr>
          <w:sz w:val="24"/>
          <w:szCs w:val="24"/>
        </w:rPr>
        <w:t>2</w:t>
      </w:r>
      <w:r w:rsidRPr="002F47AE">
        <w:rPr>
          <w:sz w:val="24"/>
          <w:szCs w:val="24"/>
        </w:rPr>
        <w:t xml:space="preserve"> Infrastruktura sieciowa wykorzystująca konfiguracje routingu dynamicznego RIP w wersji 1.</w:t>
      </w:r>
      <w:bookmarkEnd w:id="41"/>
      <w:r w:rsidRPr="002F47AE">
        <w:rPr>
          <w:sz w:val="24"/>
          <w:szCs w:val="24"/>
        </w:rPr>
        <w:t xml:space="preserve"> </w:t>
      </w:r>
    </w:p>
    <w:p w:rsidR="003021BA" w:rsidRPr="002F47AE" w:rsidRDefault="003021BA" w:rsidP="0004480A">
      <w:pPr>
        <w:ind w:firstLine="709"/>
        <w:jc w:val="both"/>
        <w:rPr>
          <w:rFonts w:eastAsia="Times New Roman" w:cs="Times New Roman"/>
          <w:kern w:val="0"/>
          <w:lang w:eastAsia="pl-PL" w:bidi="ar-SA"/>
        </w:rPr>
      </w:pPr>
      <w:r w:rsidRPr="002F47AE">
        <w:rPr>
          <w:rFonts w:eastAsia="Times New Roman" w:cs="Times New Roman"/>
          <w:kern w:val="0"/>
          <w:lang w:eastAsia="pl-PL" w:bidi="ar-SA"/>
        </w:rPr>
        <w:t xml:space="preserve">Protokoły routingu dynamicznego pozwalają administratorowi sieci uniknąć czasochłonnej konfiguracji tras statycznych. Od lat ulegają one </w:t>
      </w:r>
      <w:r w:rsidR="006F79B0" w:rsidRPr="002F47AE">
        <w:rPr>
          <w:rFonts w:eastAsia="Times New Roman" w:cs="Times New Roman"/>
          <w:kern w:val="0"/>
          <w:lang w:eastAsia="pl-PL" w:bidi="ar-SA"/>
        </w:rPr>
        <w:t>ciągłej</w:t>
      </w:r>
      <w:r w:rsidRPr="002F47AE">
        <w:rPr>
          <w:rFonts w:eastAsia="Times New Roman" w:cs="Times New Roman"/>
          <w:kern w:val="0"/>
          <w:lang w:eastAsia="pl-PL" w:bidi="ar-SA"/>
        </w:rPr>
        <w:t xml:space="preserve"> ewolucji, aby zaspokajać wzrastające zapotrzebowania dużych sieci. Jednym z pierwszych protokołów routingu dynamicznego opracowanych dla pakietów IP był RIPv1. Nie jest on wolny od wad, gdyż nie obsługuje </w:t>
      </w:r>
      <w:r w:rsidR="006F79B0">
        <w:rPr>
          <w:rFonts w:eastAsia="Times New Roman" w:cs="Times New Roman"/>
          <w:kern w:val="0"/>
          <w:lang w:eastAsia="pl-PL" w:bidi="ar-SA"/>
        </w:rPr>
        <w:t>ani sieci nieciągłych, ani VLSM</w:t>
      </w:r>
      <w:r w:rsidRPr="002F47AE">
        <w:rPr>
          <w:rFonts w:eastAsia="Times New Roman" w:cs="Times New Roman"/>
          <w:kern w:val="0"/>
          <w:lang w:eastAsia="pl-PL" w:bidi="ar-SA"/>
        </w:rPr>
        <w:t>, ale dzięki swojej prostocie i łatwości konfiguracji wciąż jest chętnie używany przez administratorów niewielkich sieci.</w:t>
      </w:r>
    </w:p>
    <w:p w:rsidR="003350C0" w:rsidRDefault="003350C0" w:rsidP="003021BA"/>
    <w:p w:rsidR="00791E11" w:rsidRPr="002F47AE" w:rsidRDefault="00791E11" w:rsidP="003021BA"/>
    <w:p w:rsidR="00C62DC6" w:rsidRPr="002F47AE" w:rsidRDefault="00142645" w:rsidP="005F7106">
      <w:pPr>
        <w:pStyle w:val="Podtytu"/>
        <w:rPr>
          <w:sz w:val="24"/>
          <w:szCs w:val="24"/>
        </w:rPr>
      </w:pPr>
      <w:bookmarkStart w:id="42" w:name="_Toc357376682"/>
      <w:r w:rsidRPr="002F47AE">
        <w:rPr>
          <w:sz w:val="24"/>
          <w:szCs w:val="24"/>
        </w:rPr>
        <w:t>3.2</w:t>
      </w:r>
      <w:r w:rsidR="00D71751" w:rsidRPr="002F47AE">
        <w:rPr>
          <w:sz w:val="24"/>
          <w:szCs w:val="24"/>
        </w:rPr>
        <w:t>.1 Opis i schemat zaprojektowanej sieci</w:t>
      </w:r>
      <w:bookmarkEnd w:id="42"/>
    </w:p>
    <w:p w:rsidR="00A149A8" w:rsidRPr="00564F08" w:rsidRDefault="003021BA" w:rsidP="0004480A">
      <w:pPr>
        <w:jc w:val="both"/>
        <w:rPr>
          <w:lang w:val="en-US"/>
        </w:rPr>
      </w:pPr>
      <w:r w:rsidRPr="002F47AE">
        <w:rPr>
          <w:lang w:eastAsia="pl-PL" w:bidi="ar-SA"/>
        </w:rPr>
        <w:t xml:space="preserve"> </w:t>
      </w:r>
      <w:r w:rsidRPr="002F47AE">
        <w:rPr>
          <w:lang w:eastAsia="pl-PL" w:bidi="ar-SA"/>
        </w:rPr>
        <w:tab/>
      </w:r>
      <w:r w:rsidR="00A149A8" w:rsidRPr="002F47AE">
        <w:t>Do wykonania poniższej intersieci został użyty</w:t>
      </w:r>
      <w:r w:rsidR="00084213">
        <w:t xml:space="preserve"> sprzęt firmy CISCO, dostępny w </w:t>
      </w:r>
      <w:r w:rsidR="00A149A8" w:rsidRPr="002F47AE">
        <w:t xml:space="preserve">oprogramowaniu Cisco Packet Tracer. </w:t>
      </w:r>
      <w:r w:rsidR="00A149A8" w:rsidRPr="00564F08">
        <w:rPr>
          <w:lang w:val="en-US"/>
        </w:rPr>
        <w:t xml:space="preserve">Wykorzystano </w:t>
      </w:r>
      <w:r w:rsidR="003350C0" w:rsidRPr="00564F08">
        <w:rPr>
          <w:lang w:val="en-US"/>
        </w:rPr>
        <w:t>13</w:t>
      </w:r>
      <w:r w:rsidR="00A149A8" w:rsidRPr="00564F08">
        <w:rPr>
          <w:lang w:val="en-US"/>
        </w:rPr>
        <w:t xml:space="preserve"> routerów (1841) </w:t>
      </w:r>
      <w:r w:rsidR="003350C0" w:rsidRPr="00564F08">
        <w:rPr>
          <w:lang w:val="en-US"/>
        </w:rPr>
        <w:t>oznaczonych:</w:t>
      </w:r>
      <w:r w:rsidR="00A149A8" w:rsidRPr="00564F08">
        <w:rPr>
          <w:lang w:val="en-US"/>
        </w:rPr>
        <w:t xml:space="preserve"> Router </w:t>
      </w:r>
      <w:r w:rsidR="003350C0" w:rsidRPr="00564F08">
        <w:rPr>
          <w:lang w:val="en-US"/>
        </w:rPr>
        <w:t>0</w:t>
      </w:r>
      <w:r w:rsidR="00A149A8" w:rsidRPr="00564F08">
        <w:rPr>
          <w:lang w:val="en-US"/>
        </w:rPr>
        <w:t>, Router 2, Router 3</w:t>
      </w:r>
      <w:r w:rsidR="003350C0" w:rsidRPr="00564F08">
        <w:rPr>
          <w:lang w:val="en-US"/>
        </w:rPr>
        <w:t>, Router 4, Router 5, Router 6, Router 7, Router 8, Router 9, Router 10, Router11, Router 12, Router 13.</w:t>
      </w:r>
    </w:p>
    <w:p w:rsidR="00C62DC6" w:rsidRDefault="003021BA" w:rsidP="0004480A">
      <w:pPr>
        <w:ind w:firstLine="708"/>
        <w:jc w:val="both"/>
        <w:rPr>
          <w:lang w:eastAsia="pl-PL" w:bidi="ar-SA"/>
        </w:rPr>
      </w:pPr>
      <w:r w:rsidRPr="002F47AE">
        <w:rPr>
          <w:lang w:eastAsia="pl-PL" w:bidi="ar-SA"/>
        </w:rPr>
        <w:t xml:space="preserve">Dla topologii przedstawionej na poniższym  rysunku skonfigurowano protokół routingu dynamicznego RIPv1. Plik z konfiguracją został dołączony na płycie CD w katalogu „RIPv1” – nazwa pliku „RIPv1.pkt” – opracowanie własne. </w:t>
      </w:r>
    </w:p>
    <w:p w:rsidR="0004480A" w:rsidRPr="002F47AE" w:rsidRDefault="0004480A" w:rsidP="002F47AE">
      <w:pPr>
        <w:ind w:firstLine="708"/>
      </w:pPr>
    </w:p>
    <w:p w:rsidR="00C62DC6" w:rsidRPr="002F47AE" w:rsidRDefault="003350C0" w:rsidP="00C62DC6">
      <w:r w:rsidRPr="002F47AE">
        <w:rPr>
          <w:noProof/>
          <w:lang w:eastAsia="pl-PL" w:bidi="ar-SA"/>
        </w:rPr>
        <w:lastRenderedPageBreak/>
        <w:drawing>
          <wp:anchor distT="0" distB="0" distL="114300" distR="114300" simplePos="0" relativeHeight="251661312" behindDoc="1" locked="0" layoutInCell="1" allowOverlap="1">
            <wp:simplePos x="0" y="0"/>
            <wp:positionH relativeFrom="column">
              <wp:posOffset>-243840</wp:posOffset>
            </wp:positionH>
            <wp:positionV relativeFrom="paragraph">
              <wp:posOffset>207010</wp:posOffset>
            </wp:positionV>
            <wp:extent cx="6523355" cy="6529070"/>
            <wp:effectExtent l="19050" t="0" r="0" b="0"/>
            <wp:wrapTight wrapText="bothSides">
              <wp:wrapPolygon edited="0">
                <wp:start x="-63" y="0"/>
                <wp:lineTo x="-63" y="21554"/>
                <wp:lineTo x="21573" y="21554"/>
                <wp:lineTo x="21573" y="0"/>
                <wp:lineTo x="-63" y="0"/>
              </wp:wrapPolygon>
            </wp:wrapTight>
            <wp:docPr id="9" name="Obraz 1" descr="C:\Users\thinkpad\Documents\GitHub\praca\INZYNIERKA\zdjecia\ri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ripv1.png"/>
                    <pic:cNvPicPr>
                      <a:picLocks noChangeAspect="1" noChangeArrowheads="1"/>
                    </pic:cNvPicPr>
                  </pic:nvPicPr>
                  <pic:blipFill>
                    <a:blip r:embed="rId29" cstate="print"/>
                    <a:srcRect/>
                    <a:stretch>
                      <a:fillRect/>
                    </a:stretch>
                  </pic:blipFill>
                  <pic:spPr bwMode="auto">
                    <a:xfrm>
                      <a:off x="0" y="0"/>
                      <a:ext cx="6523355" cy="6529070"/>
                    </a:xfrm>
                    <a:prstGeom prst="rect">
                      <a:avLst/>
                    </a:prstGeom>
                    <a:noFill/>
                    <a:ln w="9525">
                      <a:noFill/>
                      <a:miter lim="800000"/>
                      <a:headEnd/>
                      <a:tailEnd/>
                    </a:ln>
                  </pic:spPr>
                </pic:pic>
              </a:graphicData>
            </a:graphic>
          </wp:anchor>
        </w:drawing>
      </w:r>
    </w:p>
    <w:p w:rsidR="00791E11" w:rsidRDefault="00BD067B" w:rsidP="00BD067B">
      <w:pPr>
        <w:jc w:val="center"/>
      </w:pPr>
      <w:bookmarkStart w:id="43" w:name="_Toc357334842"/>
      <w:r>
        <w:t xml:space="preserve">Rysunek </w:t>
      </w:r>
      <w:fldSimple w:instr=" SEQ Rysunek \* ARABIC ">
        <w:r w:rsidR="001D450D">
          <w:rPr>
            <w:noProof/>
          </w:rPr>
          <w:t>15</w:t>
        </w:r>
      </w:fldSimple>
      <w:r>
        <w:t xml:space="preserve"> </w:t>
      </w:r>
      <w:r w:rsidRPr="00084213">
        <w:t>Przykład topologii sieci dla routingu</w:t>
      </w:r>
      <w:r>
        <w:t xml:space="preserve"> dynamicznego RIPv1.</w:t>
      </w:r>
      <w:bookmarkEnd w:id="43"/>
      <w:r>
        <w:t xml:space="preserve"> </w:t>
      </w:r>
    </w:p>
    <w:p w:rsidR="00BD067B" w:rsidRPr="002F47AE" w:rsidRDefault="00BD067B" w:rsidP="00BD067B">
      <w:pPr>
        <w:jc w:val="center"/>
      </w:pPr>
      <w:r>
        <w:t>Opracowanie własne.</w:t>
      </w:r>
    </w:p>
    <w:p w:rsidR="003350C0" w:rsidRPr="002F47AE" w:rsidRDefault="003350C0" w:rsidP="00BD067B">
      <w:pPr>
        <w:pStyle w:val="Legenda"/>
      </w:pPr>
    </w:p>
    <w:p w:rsidR="0004480A" w:rsidRDefault="00142645" w:rsidP="005E09B5">
      <w:pPr>
        <w:rPr>
          <w:rStyle w:val="PodtytuZnak"/>
          <w:rFonts w:eastAsia="SimSun"/>
          <w:sz w:val="24"/>
          <w:szCs w:val="24"/>
        </w:rPr>
      </w:pPr>
      <w:bookmarkStart w:id="44" w:name="_Toc357376683"/>
      <w:r w:rsidRPr="002F47AE">
        <w:rPr>
          <w:rStyle w:val="PodtytuZnak"/>
          <w:rFonts w:eastAsia="SimSun"/>
          <w:sz w:val="24"/>
          <w:szCs w:val="24"/>
        </w:rPr>
        <w:t>3.2</w:t>
      </w:r>
      <w:r w:rsidR="00D71751" w:rsidRPr="002F47AE">
        <w:rPr>
          <w:rStyle w:val="PodtytuZnak"/>
          <w:rFonts w:eastAsia="SimSun"/>
          <w:sz w:val="24"/>
          <w:szCs w:val="24"/>
        </w:rPr>
        <w:t xml:space="preserve">.2 </w:t>
      </w:r>
      <w:r w:rsidR="00341F76" w:rsidRPr="002F47AE">
        <w:rPr>
          <w:rStyle w:val="PodtytuZnak"/>
          <w:rFonts w:eastAsia="SimSun"/>
          <w:sz w:val="24"/>
          <w:szCs w:val="24"/>
        </w:rPr>
        <w:t xml:space="preserve">Konfiguracja </w:t>
      </w:r>
      <w:r w:rsidR="00D71751" w:rsidRPr="002F47AE">
        <w:rPr>
          <w:rStyle w:val="PodtytuZnak"/>
          <w:rFonts w:eastAsia="SimSun"/>
          <w:sz w:val="24"/>
          <w:szCs w:val="24"/>
        </w:rPr>
        <w:t>sprzętu dla poszczególnych protokołów routingu</w:t>
      </w:r>
      <w:bookmarkEnd w:id="44"/>
    </w:p>
    <w:p w:rsidR="003350C0" w:rsidRDefault="00B53C27" w:rsidP="0004480A">
      <w:pPr>
        <w:ind w:firstLine="708"/>
        <w:jc w:val="both"/>
      </w:pPr>
      <w:r>
        <w:t>Na poniższych</w:t>
      </w:r>
      <w:r w:rsidR="009C0CC3" w:rsidRPr="002F47AE">
        <w:t xml:space="preserve"> listing</w:t>
      </w:r>
      <w:r>
        <w:t>ach</w:t>
      </w:r>
      <w:r w:rsidR="009C0CC3" w:rsidRPr="002F47AE">
        <w:t xml:space="preserve"> przedstawiono wynik działania polecenia „show ip route”, prezentującego tablicę routingu dla </w:t>
      </w:r>
      <w:r w:rsidR="005E09B5" w:rsidRPr="002F47AE">
        <w:t>wybranych</w:t>
      </w:r>
      <w:r w:rsidR="009C0CC3" w:rsidRPr="002F47AE">
        <w:t xml:space="preserve"> routerów. </w:t>
      </w:r>
    </w:p>
    <w:p w:rsidR="0004480A" w:rsidRPr="002F47AE" w:rsidRDefault="0004480A" w:rsidP="005E09B5">
      <w:pPr>
        <w:rPr>
          <w:kern w:val="32"/>
        </w:rPr>
      </w:pPr>
    </w:p>
    <w:p w:rsidR="002F47AE" w:rsidRPr="002F47AE" w:rsidRDefault="002F47AE" w:rsidP="005E09B5">
      <w:pPr>
        <w:rPr>
          <w:kern w:val="32"/>
        </w:rPr>
      </w:pPr>
    </w:p>
    <w:p w:rsidR="009B1157" w:rsidRPr="002F47AE" w:rsidRDefault="005E09B5" w:rsidP="005E09B5">
      <w:pPr>
        <w:rPr>
          <w:kern w:val="32"/>
          <w:lang w:val="en-US"/>
        </w:rPr>
      </w:pPr>
      <w:r w:rsidRPr="002F47AE">
        <w:rPr>
          <w:b/>
          <w:kern w:val="32"/>
          <w:lang w:val="en-US"/>
        </w:rPr>
        <w:lastRenderedPageBreak/>
        <w:t>Router 7</w:t>
      </w:r>
      <w:r w:rsidRPr="002F47AE">
        <w:rPr>
          <w:kern w:val="32"/>
          <w:lang w:val="en-US"/>
        </w:rPr>
        <w:t xml:space="preserve"> </w:t>
      </w:r>
    </w:p>
    <w:p w:rsidR="002F47AE" w:rsidRPr="002F47AE" w:rsidRDefault="00FA466D" w:rsidP="002F47AE">
      <w:pPr>
        <w:spacing w:line="240" w:lineRule="auto"/>
        <w:rPr>
          <w:rFonts w:ascii="Consolas" w:hAnsi="Consolas"/>
          <w:lang w:val="en-US"/>
        </w:rPr>
      </w:pPr>
      <w:r>
        <w:rPr>
          <w:rFonts w:ascii="Consolas" w:hAnsi="Consolas"/>
          <w:noProof/>
          <w:lang w:eastAsia="pl-PL" w:bidi="ar-SA"/>
        </w:rPr>
        <w:pict>
          <v:shape id="Text Box 19" o:spid="_x0000_s1029" type="#_x0000_t202" style="position:absolute;margin-left:0;margin-top:.4pt;width:444.75pt;height:317.8pt;z-index:251695104;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">
            <v:textbox>
              <w:txbxContent>
                <w:p w:rsidR="0012633E" w:rsidRDefault="0012633E" w:rsidP="002F47AE">
                  <w:pPr>
                    <w:spacing w:line="240" w:lineRule="auto"/>
                    <w:rPr>
                      <w:rFonts w:ascii="Consolas" w:hAnsi="Consolas"/>
                      <w:sz w:val="20"/>
                      <w:szCs w:val="20"/>
                      <w:lang w:val="en-US"/>
                    </w:rPr>
                  </w:pPr>
                </w:p>
                <w:p w:rsidR="0012633E" w:rsidRPr="00101ADC" w:rsidRDefault="0012633E" w:rsidP="002F47AE">
                  <w:pPr>
                    <w:spacing w:line="240" w:lineRule="auto"/>
                    <w:rPr>
                      <w:rFonts w:ascii="Consolas" w:hAnsi="Consolas"/>
                      <w:sz w:val="20"/>
                      <w:szCs w:val="20"/>
                      <w:lang w:val="en-US"/>
                    </w:rPr>
                  </w:pPr>
                  <w:r w:rsidRPr="00101ADC">
                    <w:rPr>
                      <w:rFonts w:ascii="Consolas" w:hAnsi="Consolas"/>
                      <w:sz w:val="20"/>
                      <w:szCs w:val="20"/>
                      <w:lang w:val="en-US"/>
                    </w:rPr>
                    <w:t xml:space="preserve">Router#show ip route </w:t>
                  </w: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D - EIGRP, EX - EIGRP external, O - OSPF, IA - OSPF inter area</w:t>
                  </w: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N1 - OSPF NSSA external type 1, N2 - OSPF NSSA external type 2</w:t>
                  </w: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E1 - OSPF external type 1, E2 - OSPF external type 2, E - EGP</w:t>
                  </w: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i - IS-IS, L1 - IS-IS level-1, L2 - IS-IS level-2, ia - IS-IS inter area</w:t>
                  </w: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 - candidate default, U - per-user static route, o - ODR</w:t>
                  </w: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 xml:space="preserve">       P - periodic downloaded static route</w:t>
                  </w:r>
                </w:p>
                <w:p w:rsidR="0012633E" w:rsidRPr="00101ADC" w:rsidRDefault="0012633E" w:rsidP="002F47AE">
                  <w:pPr>
                    <w:spacing w:line="240" w:lineRule="auto"/>
                    <w:ind w:firstLine="708"/>
                    <w:rPr>
                      <w:rFonts w:ascii="Consolas" w:hAnsi="Consolas"/>
                      <w:sz w:val="20"/>
                      <w:szCs w:val="20"/>
                      <w:lang w:val="en-US"/>
                    </w:rPr>
                  </w:pP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Gateway of last resort is not set</w:t>
                  </w:r>
                </w:p>
                <w:p w:rsidR="0012633E" w:rsidRPr="00101ADC" w:rsidRDefault="0012633E" w:rsidP="002F47AE">
                  <w:pPr>
                    <w:spacing w:line="240" w:lineRule="auto"/>
                    <w:ind w:firstLine="708"/>
                    <w:rPr>
                      <w:rFonts w:ascii="Consolas" w:hAnsi="Consolas"/>
                      <w:sz w:val="20"/>
                      <w:szCs w:val="20"/>
                      <w:lang w:val="en-US"/>
                    </w:rPr>
                  </w:pP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192.168.1.0/24 [120/1] via 192.168.5.1, 00:00:15, Serial0/1/0</w:t>
                  </w: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192.168.2.0/24 [120/1] via 192.168.6.2, 00:00:15, Serial0/1/1</w:t>
                  </w: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192.168.3.0/24 [120/1] via 192.168.5.1, 00:00:15, Serial0/1/0</w:t>
                  </w: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192.168.4.0/24 [120/1] via 192.168.6.2, 00:00:15, Serial0/1/1</w:t>
                  </w: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192.168.5.0/24 is directly connected, Serial0/1/0</w:t>
                  </w: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192.168.6.0/24 is directly connected, Serial0/1/1</w:t>
                  </w: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192.168.7.0/24 is directly connected, Serial0/0/1</w:t>
                  </w: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192.168.8.0/24 is directly connected, Serial0/0/0</w:t>
                  </w: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192.168.9.0/24 [120/1] via 192.168.8.2, 00:00:20, Serial0/0/0</w:t>
                  </w: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192.168.10.0/24 [120/1] via 192.168.8.2, 00:00:20, Serial0/0/0</w:t>
                  </w: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192.168.11.0/24 [120/2] via 192.168.8.2, 00:00:20, Serial0/0/0</w:t>
                  </w:r>
                </w:p>
                <w:p w:rsidR="0012633E" w:rsidRPr="00564F08" w:rsidRDefault="0012633E" w:rsidP="002F47AE">
                  <w:pPr>
                    <w:rPr>
                      <w:lang w:val="en-US"/>
                    </w:rPr>
                  </w:pPr>
                  <w:r w:rsidRPr="00101ADC">
                    <w:rPr>
                      <w:rFonts w:ascii="Consolas" w:hAnsi="Consolas"/>
                      <w:sz w:val="20"/>
                      <w:szCs w:val="20"/>
                      <w:lang w:val="en-US"/>
                    </w:rPr>
                    <w:t>R    192.168.12.0/24 [120/2] via 192.168.8.2, 00:00:20, Serial0/0/0</w:t>
                  </w:r>
                </w:p>
              </w:txbxContent>
            </v:textbox>
          </v:shape>
        </w:pict>
      </w:r>
      <w:r w:rsidR="005E09B5" w:rsidRPr="002F47AE">
        <w:rPr>
          <w:kern w:val="32"/>
          <w:lang w:val="en-US"/>
        </w:rPr>
        <w:br/>
      </w:r>
    </w:p>
    <w:p w:rsidR="009B1157" w:rsidRPr="002F47AE" w:rsidRDefault="005E09B5" w:rsidP="005F7106">
      <w:pPr>
        <w:spacing w:line="240" w:lineRule="auto"/>
        <w:ind w:firstLine="708"/>
        <w:rPr>
          <w:kern w:val="32"/>
          <w:lang w:val="en-US"/>
        </w:rPr>
      </w:pPr>
      <w:r w:rsidRPr="002F47AE">
        <w:rPr>
          <w:rFonts w:ascii="Consolas" w:hAnsi="Consolas"/>
          <w:lang w:val="en-US"/>
        </w:rPr>
        <w:br/>
      </w: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2F47AE" w:rsidRPr="002F47AE" w:rsidRDefault="002F47AE" w:rsidP="005F7106">
      <w:pPr>
        <w:spacing w:line="240" w:lineRule="auto"/>
        <w:ind w:firstLine="708"/>
        <w:rPr>
          <w:kern w:val="32"/>
          <w:lang w:val="en-US"/>
        </w:rPr>
      </w:pPr>
    </w:p>
    <w:p w:rsidR="00DF54A1" w:rsidRDefault="00DF54A1" w:rsidP="00DF54A1">
      <w:pPr>
        <w:pStyle w:val="Legenda"/>
        <w:rPr>
          <w:kern w:val="32"/>
          <w:lang w:val="en-US"/>
        </w:rPr>
      </w:pPr>
    </w:p>
    <w:p w:rsidR="00461ACA" w:rsidRPr="00564F08" w:rsidRDefault="003021BA" w:rsidP="00DF54A1">
      <w:pPr>
        <w:pStyle w:val="Legenda"/>
        <w:rPr>
          <w:b w:val="0"/>
          <w:color w:val="auto"/>
          <w:sz w:val="24"/>
          <w:szCs w:val="24"/>
          <w:lang w:val="en-US"/>
        </w:rPr>
      </w:pPr>
      <w:r w:rsidRPr="002F47AE">
        <w:rPr>
          <w:kern w:val="32"/>
          <w:lang w:val="en-US"/>
        </w:rPr>
        <w:br/>
      </w:r>
      <w:r w:rsidR="00B53C27">
        <w:rPr>
          <w:lang w:val="en-US"/>
        </w:rPr>
        <w:t>     </w:t>
      </w:r>
      <w:r w:rsidR="00DF54A1">
        <w:rPr>
          <w:lang w:val="en-US"/>
        </w:rPr>
        <w:t>  </w:t>
      </w:r>
      <w:bookmarkStart w:id="45" w:name="_Toc357334867"/>
      <w:r w:rsidR="00DF54A1" w:rsidRPr="00564F08">
        <w:rPr>
          <w:b w:val="0"/>
          <w:color w:val="auto"/>
          <w:sz w:val="24"/>
          <w:szCs w:val="24"/>
          <w:lang w:val="en-US"/>
        </w:rPr>
        <w:t xml:space="preserve">Listing </w:t>
      </w:r>
      <w:r w:rsidR="00FA466D" w:rsidRPr="00DF54A1">
        <w:rPr>
          <w:b w:val="0"/>
          <w:color w:val="auto"/>
          <w:sz w:val="24"/>
          <w:szCs w:val="24"/>
        </w:rPr>
        <w:fldChar w:fldCharType="begin"/>
      </w:r>
      <w:r w:rsidR="00DF54A1" w:rsidRPr="00564F08">
        <w:rPr>
          <w:b w:val="0"/>
          <w:color w:val="auto"/>
          <w:sz w:val="24"/>
          <w:szCs w:val="24"/>
          <w:lang w:val="en-US"/>
        </w:rPr>
        <w:instrText xml:space="preserve"> SEQ Listing \* ARABIC </w:instrText>
      </w:r>
      <w:r w:rsidR="00FA466D" w:rsidRPr="00DF54A1">
        <w:rPr>
          <w:b w:val="0"/>
          <w:color w:val="auto"/>
          <w:sz w:val="24"/>
          <w:szCs w:val="24"/>
        </w:rPr>
        <w:fldChar w:fldCharType="separate"/>
      </w:r>
      <w:r w:rsidR="008904E5" w:rsidRPr="00564F08">
        <w:rPr>
          <w:b w:val="0"/>
          <w:noProof/>
          <w:color w:val="auto"/>
          <w:sz w:val="24"/>
          <w:szCs w:val="24"/>
          <w:lang w:val="en-US"/>
        </w:rPr>
        <w:t>4</w:t>
      </w:r>
      <w:r w:rsidR="00FA466D" w:rsidRPr="00DF54A1">
        <w:rPr>
          <w:b w:val="0"/>
          <w:color w:val="auto"/>
          <w:sz w:val="24"/>
          <w:szCs w:val="24"/>
        </w:rPr>
        <w:fldChar w:fldCharType="end"/>
      </w:r>
      <w:r w:rsidR="00DF54A1" w:rsidRPr="00564F08">
        <w:rPr>
          <w:b w:val="0"/>
          <w:color w:val="auto"/>
          <w:sz w:val="24"/>
          <w:szCs w:val="24"/>
          <w:lang w:val="en-US"/>
        </w:rPr>
        <w:t xml:space="preserve"> </w:t>
      </w:r>
      <w:r w:rsidR="00DF54A1" w:rsidRPr="00DF54A1">
        <w:rPr>
          <w:b w:val="0"/>
          <w:color w:val="auto"/>
          <w:sz w:val="24"/>
          <w:szCs w:val="24"/>
          <w:lang w:val="en-US"/>
        </w:rPr>
        <w:t>Tablica routingu</w:t>
      </w:r>
      <w:r w:rsidR="00DF54A1" w:rsidRPr="00564F08">
        <w:rPr>
          <w:b w:val="0"/>
          <w:color w:val="auto"/>
          <w:sz w:val="24"/>
          <w:szCs w:val="24"/>
          <w:lang w:val="en-US"/>
        </w:rPr>
        <w:t xml:space="preserve"> routera R7.</w:t>
      </w:r>
      <w:bookmarkEnd w:id="45"/>
    </w:p>
    <w:p w:rsidR="002F47AE" w:rsidRPr="00564F08" w:rsidRDefault="00DF54A1" w:rsidP="00DF54A1">
      <w:pPr>
        <w:pStyle w:val="Legenda"/>
        <w:rPr>
          <w:b w:val="0"/>
          <w:color w:val="auto"/>
          <w:kern w:val="32"/>
          <w:sz w:val="24"/>
          <w:szCs w:val="24"/>
        </w:rPr>
      </w:pPr>
      <w:r w:rsidRPr="00564F08">
        <w:rPr>
          <w:b w:val="0"/>
          <w:color w:val="auto"/>
          <w:sz w:val="24"/>
          <w:szCs w:val="24"/>
          <w:lang w:val="en-US"/>
        </w:rPr>
        <w:t>     </w:t>
      </w:r>
      <w:r w:rsidRPr="00DF54A1">
        <w:rPr>
          <w:b w:val="0"/>
          <w:color w:val="auto"/>
          <w:sz w:val="24"/>
          <w:szCs w:val="24"/>
        </w:rPr>
        <w:t>Opracowanie własne.</w:t>
      </w:r>
    </w:p>
    <w:p w:rsidR="002F47AE" w:rsidRPr="00564F08" w:rsidRDefault="002F47AE" w:rsidP="002F47AE">
      <w:pPr>
        <w:rPr>
          <w:b/>
          <w:kern w:val="32"/>
        </w:rPr>
      </w:pPr>
    </w:p>
    <w:p w:rsidR="009B1157" w:rsidRPr="00564F08" w:rsidRDefault="005E09B5" w:rsidP="002F47AE">
      <w:r w:rsidRPr="00564F08">
        <w:rPr>
          <w:b/>
          <w:kern w:val="32"/>
        </w:rPr>
        <w:t>Router 0</w:t>
      </w:r>
      <w:r w:rsidRPr="00564F08">
        <w:t xml:space="preserve"> </w:t>
      </w:r>
    </w:p>
    <w:p w:rsidR="002F47AE" w:rsidRPr="00564F08" w:rsidRDefault="00FA466D" w:rsidP="002F47AE">
      <w:pPr>
        <w:spacing w:line="240" w:lineRule="auto"/>
        <w:rPr>
          <w:rFonts w:ascii="Consolas" w:hAnsi="Consolas"/>
        </w:rPr>
      </w:pPr>
      <w:r>
        <w:rPr>
          <w:rFonts w:ascii="Consolas" w:hAnsi="Consolas"/>
          <w:noProof/>
          <w:lang w:eastAsia="pl-PL" w:bidi="ar-SA"/>
        </w:rPr>
        <w:pict>
          <v:shape id="Text Box 20" o:spid="_x0000_s1030" type="#_x0000_t202" style="position:absolute;margin-left:0;margin-top:.4pt;width:444.75pt;height:258.2pt;z-index:251697152;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">
            <v:textbox>
              <w:txbxContent>
                <w:p w:rsidR="0012633E" w:rsidRPr="00101ADC" w:rsidRDefault="0012633E" w:rsidP="002F47AE">
                  <w:pPr>
                    <w:spacing w:line="240" w:lineRule="auto"/>
                    <w:ind w:firstLine="709"/>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12633E" w:rsidRPr="00101ADC" w:rsidRDefault="0012633E"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D - EIGRP, EX - EIGRP external, O - OSPF, IA - OSPF inter area</w:t>
                  </w:r>
                </w:p>
                <w:p w:rsidR="0012633E" w:rsidRPr="00101ADC" w:rsidRDefault="0012633E"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N1 - OSPF NSSA external type 1, N2 - OSPF NSSA external type 2</w:t>
                  </w:r>
                </w:p>
                <w:p w:rsidR="0012633E" w:rsidRPr="00101ADC" w:rsidRDefault="0012633E"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E1 - OSPF external type 1, E2 - OSPF external type 2, E - EGP</w:t>
                  </w:r>
                </w:p>
                <w:p w:rsidR="0012633E" w:rsidRPr="00101ADC" w:rsidRDefault="0012633E"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i - IS-IS, L1 - IS-IS level-1, L2 - IS-IS level-2, ia - IS-IS inter area</w:t>
                  </w:r>
                </w:p>
                <w:p w:rsidR="0012633E" w:rsidRPr="00101ADC" w:rsidRDefault="0012633E"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 - candidate default, U - per-user static route, o - ODR</w:t>
                  </w:r>
                </w:p>
                <w:p w:rsidR="0012633E" w:rsidRPr="00101ADC" w:rsidRDefault="0012633E"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P - periodic downloaded static route</w:t>
                  </w:r>
                </w:p>
                <w:p w:rsidR="0012633E" w:rsidRPr="00101ADC" w:rsidRDefault="0012633E" w:rsidP="002F47AE">
                  <w:pPr>
                    <w:spacing w:line="240" w:lineRule="auto"/>
                    <w:ind w:firstLine="709"/>
                    <w:rPr>
                      <w:rFonts w:ascii="Consolas" w:hAnsi="Consolas"/>
                      <w:sz w:val="20"/>
                      <w:szCs w:val="20"/>
                      <w:lang w:val="en-US"/>
                    </w:rPr>
                  </w:pPr>
                </w:p>
                <w:p w:rsidR="0012633E" w:rsidRPr="00101ADC" w:rsidRDefault="0012633E" w:rsidP="002F47AE">
                  <w:pPr>
                    <w:spacing w:line="240" w:lineRule="auto"/>
                    <w:ind w:firstLine="709"/>
                    <w:rPr>
                      <w:rFonts w:ascii="Consolas" w:hAnsi="Consolas"/>
                      <w:sz w:val="20"/>
                      <w:szCs w:val="20"/>
                      <w:lang w:val="en-US"/>
                    </w:rPr>
                  </w:pPr>
                  <w:r w:rsidRPr="00101ADC">
                    <w:rPr>
                      <w:rFonts w:ascii="Consolas" w:hAnsi="Consolas"/>
                      <w:sz w:val="20"/>
                      <w:szCs w:val="20"/>
                      <w:lang w:val="en-US"/>
                    </w:rPr>
                    <w:t>Gateway of last resort is not set</w:t>
                  </w:r>
                </w:p>
                <w:p w:rsidR="0012633E" w:rsidRPr="00101ADC" w:rsidRDefault="0012633E" w:rsidP="002F47AE">
                  <w:pPr>
                    <w:spacing w:line="240" w:lineRule="auto"/>
                    <w:ind w:firstLine="709"/>
                    <w:rPr>
                      <w:rFonts w:ascii="Consolas" w:hAnsi="Consolas"/>
                      <w:sz w:val="20"/>
                      <w:szCs w:val="20"/>
                      <w:lang w:val="en-US"/>
                    </w:rPr>
                  </w:pPr>
                </w:p>
                <w:p w:rsidR="0012633E" w:rsidRPr="00101ADC" w:rsidRDefault="0012633E"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192.168.1.0/24 [120/3] via 192.168.9.1, 00:00:06, Serial0/1/0</w:t>
                  </w:r>
                </w:p>
                <w:p w:rsidR="0012633E" w:rsidRPr="00101ADC" w:rsidRDefault="0012633E"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192.168.2.0/24 [120/3] via 192.168.9.1, 00:00:06, Serial0/1/0</w:t>
                  </w:r>
                </w:p>
                <w:p w:rsidR="0012633E" w:rsidRPr="00101ADC" w:rsidRDefault="0012633E"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192.168.3.0/24 [120/3] via 192.168.9.1, 00:00:06, Serial0/1/0</w:t>
                  </w:r>
                </w:p>
                <w:p w:rsidR="0012633E" w:rsidRPr="00101ADC" w:rsidRDefault="0012633E"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192.168.4.0/24 [120/3] via 192.168.9.1, 00:00:06, Serial0/1/0</w:t>
                  </w:r>
                </w:p>
                <w:p w:rsidR="0012633E" w:rsidRPr="00101ADC" w:rsidRDefault="0012633E"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192.168.5.0/24 [120/2] via 192.168.9.1, 00:00:06, Serial0/1/0</w:t>
                  </w:r>
                </w:p>
                <w:p w:rsidR="0012633E" w:rsidRPr="00101ADC" w:rsidRDefault="0012633E"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192.168.6.0/24 [120/2] via 192.168.9.1, 00:00:06, Serial0/1/0</w:t>
                  </w:r>
                </w:p>
                <w:p w:rsidR="0012633E" w:rsidRPr="00101ADC" w:rsidRDefault="0012633E"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192.168.7.0/24 [120/2] via 192.168.9.1, 00:00:06, Serial0/1/0</w:t>
                  </w:r>
                </w:p>
                <w:p w:rsidR="0012633E" w:rsidRPr="00101ADC" w:rsidRDefault="0012633E"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192.168.8.0/24 [120/1] via 192.168.9.1, 00:00:06, Serial0/1/0</w:t>
                  </w:r>
                </w:p>
                <w:p w:rsidR="0012633E" w:rsidRPr="00101ADC" w:rsidRDefault="0012633E" w:rsidP="002F47AE">
                  <w:pPr>
                    <w:spacing w:line="240" w:lineRule="auto"/>
                    <w:ind w:firstLine="709"/>
                    <w:rPr>
                      <w:rFonts w:ascii="Consolas" w:hAnsi="Consolas"/>
                      <w:sz w:val="20"/>
                      <w:szCs w:val="20"/>
                      <w:lang w:val="en-US"/>
                    </w:rPr>
                  </w:pPr>
                  <w:r w:rsidRPr="00101ADC">
                    <w:rPr>
                      <w:rFonts w:ascii="Consolas" w:hAnsi="Consolas"/>
                      <w:sz w:val="20"/>
                      <w:szCs w:val="20"/>
                      <w:lang w:val="en-US"/>
                    </w:rPr>
                    <w:t>C    192.168.9.0/24 is directly connected, Serial0/1/0</w:t>
                  </w:r>
                </w:p>
                <w:p w:rsidR="0012633E" w:rsidRPr="00564F08" w:rsidRDefault="0012633E" w:rsidP="002F47AE">
                  <w:pPr>
                    <w:rPr>
                      <w:lang w:val="en-US"/>
                    </w:rPr>
                  </w:pPr>
                </w:p>
              </w:txbxContent>
            </v:textbox>
          </v:shape>
        </w:pict>
      </w:r>
      <w:r w:rsidR="002F47AE" w:rsidRPr="00564F08">
        <w:rPr>
          <w:kern w:val="32"/>
        </w:rPr>
        <w:br/>
      </w:r>
    </w:p>
    <w:p w:rsidR="002F47AE" w:rsidRPr="00564F08" w:rsidRDefault="002F47AE" w:rsidP="002F47AE">
      <w:pPr>
        <w:spacing w:line="240" w:lineRule="auto"/>
        <w:ind w:firstLine="708"/>
        <w:rPr>
          <w:kern w:val="32"/>
        </w:rPr>
      </w:pPr>
      <w:r w:rsidRPr="00564F08">
        <w:rPr>
          <w:rFonts w:ascii="Consolas" w:hAnsi="Consolas"/>
        </w:rPr>
        <w:br/>
      </w: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FA466D" w:rsidP="002F47AE">
      <w:pPr>
        <w:spacing w:line="240" w:lineRule="auto"/>
        <w:rPr>
          <w:rFonts w:ascii="Consolas" w:hAnsi="Consolas"/>
        </w:rPr>
      </w:pPr>
      <w:r>
        <w:rPr>
          <w:rFonts w:ascii="Consolas" w:hAnsi="Consolas"/>
          <w:noProof/>
          <w:lang w:eastAsia="pl-PL" w:bidi="ar-SA"/>
        </w:rPr>
        <w:lastRenderedPageBreak/>
        <w:pict>
          <v:shape id="Text Box 21" o:spid="_x0000_s1031" type="#_x0000_t202" style="position:absolute;margin-left:0;margin-top:.4pt;width:444.75pt;height:128.9pt;z-index:251699200;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">
            <v:textbox>
              <w:txbxContent>
                <w:p w:rsidR="0012633E" w:rsidRPr="00101ADC" w:rsidRDefault="0012633E" w:rsidP="002F47AE">
                  <w:pPr>
                    <w:spacing w:line="240" w:lineRule="auto"/>
                    <w:ind w:firstLine="709"/>
                    <w:rPr>
                      <w:rFonts w:ascii="Consolas" w:hAnsi="Consolas"/>
                      <w:sz w:val="20"/>
                      <w:szCs w:val="20"/>
                      <w:lang w:val="en-US"/>
                    </w:rPr>
                  </w:pPr>
                </w:p>
                <w:p w:rsidR="0012633E" w:rsidRPr="00101ADC" w:rsidRDefault="0012633E"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192.168.10.0/24 [120/1] via 192.168.9.1, 00:00:06, Serial0/1/0</w:t>
                  </w:r>
                </w:p>
                <w:p w:rsidR="0012633E" w:rsidRPr="00101ADC" w:rsidRDefault="0012633E" w:rsidP="002F47AE">
                  <w:pPr>
                    <w:spacing w:line="240" w:lineRule="auto"/>
                    <w:ind w:firstLine="709"/>
                    <w:rPr>
                      <w:rFonts w:ascii="Consolas" w:hAnsi="Consolas"/>
                      <w:sz w:val="20"/>
                      <w:szCs w:val="20"/>
                      <w:lang w:val="en-US"/>
                    </w:rPr>
                  </w:pPr>
                  <w:r w:rsidRPr="00101ADC">
                    <w:rPr>
                      <w:rFonts w:ascii="Consolas" w:hAnsi="Consolas"/>
                      <w:sz w:val="20"/>
                      <w:szCs w:val="20"/>
                      <w:lang w:val="en-US"/>
                    </w:rPr>
                    <w:t>C    192.168.11.0/24 is directly connected, Serial0/0/0</w:t>
                  </w:r>
                </w:p>
                <w:p w:rsidR="0012633E" w:rsidRPr="00101ADC" w:rsidRDefault="0012633E"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192.168.12.0/24 [120/1] via 192.168.11.2, 00:00:01, Serial0/0/0</w:t>
                  </w:r>
                </w:p>
                <w:p w:rsidR="0012633E" w:rsidRPr="00101ADC" w:rsidRDefault="0012633E"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192.168.13.0/24 [120/1] via 192.168.9.1, 00:00:06, Serial0/1/0</w:t>
                  </w:r>
                </w:p>
                <w:p w:rsidR="0012633E" w:rsidRPr="00101ADC" w:rsidRDefault="0012633E" w:rsidP="002F47AE">
                  <w:pPr>
                    <w:spacing w:line="240" w:lineRule="auto"/>
                    <w:ind w:firstLine="709"/>
                    <w:rPr>
                      <w:rFonts w:ascii="Consolas" w:hAnsi="Consolas"/>
                      <w:sz w:val="20"/>
                      <w:szCs w:val="20"/>
                      <w:lang w:val="en-US"/>
                    </w:rPr>
                  </w:pPr>
                  <w:r w:rsidRPr="00101ADC">
                    <w:rPr>
                      <w:rFonts w:ascii="Consolas" w:hAnsi="Consolas"/>
                      <w:sz w:val="20"/>
                      <w:szCs w:val="20"/>
                      <w:lang w:val="en-US"/>
                    </w:rPr>
                    <w:t xml:space="preserve">                     [120/1] via 192.168.11.2, 00:00:01, Serial0/0/0</w:t>
                  </w:r>
                </w:p>
                <w:p w:rsidR="0012633E" w:rsidRPr="00101ADC" w:rsidRDefault="0012633E" w:rsidP="002F47AE">
                  <w:pPr>
                    <w:spacing w:line="240" w:lineRule="auto"/>
                    <w:ind w:firstLine="709"/>
                    <w:rPr>
                      <w:rFonts w:ascii="Consolas" w:hAnsi="Consolas"/>
                      <w:sz w:val="20"/>
                      <w:szCs w:val="20"/>
                      <w:lang w:val="en-US"/>
                    </w:rPr>
                  </w:pPr>
                  <w:r w:rsidRPr="00101ADC">
                    <w:rPr>
                      <w:rFonts w:ascii="Consolas" w:hAnsi="Consolas"/>
                      <w:sz w:val="20"/>
                      <w:szCs w:val="20"/>
                      <w:lang w:val="en-US"/>
                    </w:rPr>
                    <w:t>C    192.168.14.0/24 is directly connected, Serial0/1/1</w:t>
                  </w:r>
                </w:p>
                <w:p w:rsidR="0012633E" w:rsidRPr="00101ADC" w:rsidRDefault="0012633E"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192.168.15.0/24 [120/1] via 192.168.14.1, 00:00:04, Serial0/1/1</w:t>
                  </w:r>
                </w:p>
                <w:p w:rsidR="0012633E" w:rsidRPr="00101ADC" w:rsidRDefault="0012633E" w:rsidP="002F47AE">
                  <w:pPr>
                    <w:spacing w:line="240" w:lineRule="auto"/>
                    <w:ind w:firstLine="709"/>
                    <w:rPr>
                      <w:rFonts w:ascii="Consolas" w:hAnsi="Consolas"/>
                      <w:sz w:val="20"/>
                      <w:szCs w:val="20"/>
                      <w:lang w:val="en-US"/>
                    </w:rPr>
                  </w:pPr>
                  <w:r w:rsidRPr="00101ADC">
                    <w:rPr>
                      <w:rFonts w:ascii="Consolas" w:hAnsi="Consolas"/>
                      <w:sz w:val="20"/>
                      <w:szCs w:val="20"/>
                      <w:lang w:val="en-US"/>
                    </w:rPr>
                    <w:t>R    192.168.16.0/24 [120/2] via 192.168.14.1, 00:00:04, Serial0/1/1</w:t>
                  </w:r>
                </w:p>
                <w:p w:rsidR="0012633E" w:rsidRPr="00564F08" w:rsidRDefault="0012633E" w:rsidP="002F47AE">
                  <w:pPr>
                    <w:rPr>
                      <w:lang w:val="en-US"/>
                    </w:rPr>
                  </w:pPr>
                </w:p>
              </w:txbxContent>
            </v:textbox>
          </v:shape>
        </w:pict>
      </w:r>
    </w:p>
    <w:p w:rsidR="002F47AE" w:rsidRPr="00564F08" w:rsidRDefault="002F47AE" w:rsidP="002F47AE">
      <w:pPr>
        <w:spacing w:line="240" w:lineRule="auto"/>
        <w:ind w:firstLine="708"/>
        <w:rPr>
          <w:kern w:val="32"/>
        </w:rPr>
      </w:pPr>
      <w:r w:rsidRPr="00564F08">
        <w:rPr>
          <w:rFonts w:ascii="Consolas" w:hAnsi="Consolas"/>
        </w:rPr>
        <w:br/>
      </w: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461ACA" w:rsidRDefault="00DF54A1" w:rsidP="00DF54A1">
      <w:r>
        <w:t>      </w:t>
      </w:r>
      <w:bookmarkStart w:id="46" w:name="_Toc357334868"/>
      <w:r>
        <w:t xml:space="preserve">Listing </w:t>
      </w:r>
      <w:fldSimple w:instr=" SEQ Listing \* ARABIC ">
        <w:r w:rsidR="008904E5">
          <w:rPr>
            <w:noProof/>
          </w:rPr>
          <w:t>5</w:t>
        </w:r>
      </w:fldSimple>
      <w:r w:rsidRPr="00564F08">
        <w:t>. Tablica routingu</w:t>
      </w:r>
      <w:r>
        <w:t xml:space="preserve"> routera R0.</w:t>
      </w:r>
      <w:bookmarkEnd w:id="46"/>
      <w:r>
        <w:t xml:space="preserve"> </w:t>
      </w:r>
    </w:p>
    <w:p w:rsidR="00DF54A1" w:rsidRPr="00DF54A1" w:rsidRDefault="00DF54A1" w:rsidP="00DF54A1">
      <w:r>
        <w:t>      Opracowanie własne.</w:t>
      </w:r>
    </w:p>
    <w:p w:rsidR="002F47AE" w:rsidRPr="00564F08" w:rsidRDefault="002F47AE" w:rsidP="00DF54A1">
      <w:pPr>
        <w:pStyle w:val="Legenda"/>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rPr>
          <w:b/>
          <w:kern w:val="32"/>
        </w:rPr>
      </w:pPr>
      <w:r w:rsidRPr="00564F08">
        <w:rPr>
          <w:b/>
          <w:kern w:val="32"/>
        </w:rPr>
        <w:t>Router 10</w:t>
      </w:r>
    </w:p>
    <w:p w:rsidR="002F47AE" w:rsidRPr="00564F08" w:rsidRDefault="00FA466D" w:rsidP="00DF54A1">
      <w:pPr>
        <w:spacing w:line="240" w:lineRule="auto"/>
        <w:rPr>
          <w:kern w:val="32"/>
        </w:rPr>
      </w:pPr>
      <w:r w:rsidRPr="00FA466D">
        <w:rPr>
          <w:rFonts w:ascii="Consolas" w:hAnsi="Consolas"/>
          <w:noProof/>
          <w:lang w:eastAsia="pl-PL" w:bidi="ar-SA"/>
        </w:rPr>
        <w:pict>
          <v:shape id="Text Box 22" o:spid="_x0000_s1032" type="#_x0000_t202" style="position:absolute;margin-left:0;margin-top:.4pt;width:444.75pt;height:383.2pt;z-index:251701248;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">
            <v:textbox>
              <w:txbxContent>
                <w:p w:rsidR="0012633E" w:rsidRPr="00101ADC" w:rsidRDefault="0012633E" w:rsidP="002F47AE">
                  <w:pPr>
                    <w:rPr>
                      <w:rFonts w:ascii="Consolas" w:hAnsi="Consolas"/>
                      <w:sz w:val="20"/>
                      <w:szCs w:val="20"/>
                      <w:lang w:val="en-US"/>
                    </w:rPr>
                  </w:pPr>
                </w:p>
                <w:p w:rsidR="0012633E" w:rsidRPr="00101ADC" w:rsidRDefault="0012633E" w:rsidP="002F47AE">
                  <w:pPr>
                    <w:spacing w:line="240" w:lineRule="auto"/>
                    <w:rPr>
                      <w:rFonts w:ascii="Consolas" w:hAnsi="Consolas"/>
                      <w:sz w:val="20"/>
                      <w:szCs w:val="20"/>
                      <w:lang w:val="en-US"/>
                    </w:rPr>
                  </w:pPr>
                  <w:r w:rsidRPr="00101ADC">
                    <w:rPr>
                      <w:rFonts w:ascii="Consolas" w:hAnsi="Consolas"/>
                      <w:sz w:val="20"/>
                      <w:szCs w:val="20"/>
                      <w:lang w:val="en-US"/>
                    </w:rPr>
                    <w:t>Codes: C - connected, S - static, I - IGRP, R - RIP, M - mobile, B - BGP</w:t>
                  </w:r>
                </w:p>
                <w:p w:rsidR="0012633E" w:rsidRPr="00101ADC" w:rsidRDefault="0012633E" w:rsidP="002F47AE">
                  <w:pPr>
                    <w:spacing w:line="240" w:lineRule="auto"/>
                    <w:rPr>
                      <w:rFonts w:ascii="Consolas" w:hAnsi="Consolas"/>
                      <w:sz w:val="20"/>
                      <w:szCs w:val="20"/>
                      <w:lang w:val="en-US"/>
                    </w:rPr>
                  </w:pPr>
                  <w:r w:rsidRPr="00101ADC">
                    <w:rPr>
                      <w:rFonts w:ascii="Consolas" w:hAnsi="Consolas"/>
                      <w:sz w:val="20"/>
                      <w:szCs w:val="20"/>
                      <w:lang w:val="en-US"/>
                    </w:rPr>
                    <w:t xml:space="preserve">       D - EIGRP, EX - EIGRP external, O - OSPF, IA - OSPF inter area</w:t>
                  </w:r>
                </w:p>
                <w:p w:rsidR="0012633E" w:rsidRPr="00101ADC" w:rsidRDefault="0012633E" w:rsidP="002F47AE">
                  <w:pPr>
                    <w:spacing w:line="240" w:lineRule="auto"/>
                    <w:rPr>
                      <w:rFonts w:ascii="Consolas" w:hAnsi="Consolas"/>
                      <w:sz w:val="20"/>
                      <w:szCs w:val="20"/>
                      <w:lang w:val="en-US"/>
                    </w:rPr>
                  </w:pPr>
                  <w:r w:rsidRPr="00101ADC">
                    <w:rPr>
                      <w:rFonts w:ascii="Consolas" w:hAnsi="Consolas"/>
                      <w:sz w:val="20"/>
                      <w:szCs w:val="20"/>
                      <w:lang w:val="en-US"/>
                    </w:rPr>
                    <w:t xml:space="preserve">       N1 - OSPF NSSA external type 1, N2 - OSPF NSSA external type 2</w:t>
                  </w:r>
                </w:p>
                <w:p w:rsidR="0012633E" w:rsidRPr="00101ADC" w:rsidRDefault="0012633E" w:rsidP="002F47AE">
                  <w:pPr>
                    <w:spacing w:line="240" w:lineRule="auto"/>
                    <w:rPr>
                      <w:rFonts w:ascii="Consolas" w:hAnsi="Consolas"/>
                      <w:sz w:val="20"/>
                      <w:szCs w:val="20"/>
                      <w:lang w:val="en-US"/>
                    </w:rPr>
                  </w:pPr>
                  <w:r w:rsidRPr="00101ADC">
                    <w:rPr>
                      <w:rFonts w:ascii="Consolas" w:hAnsi="Consolas"/>
                      <w:sz w:val="20"/>
                      <w:szCs w:val="20"/>
                      <w:lang w:val="en-US"/>
                    </w:rPr>
                    <w:t xml:space="preserve">       E1 - OSPF external type 1, E2 - OSPF external type 2, E - EGP</w:t>
                  </w:r>
                </w:p>
                <w:p w:rsidR="0012633E" w:rsidRPr="00101ADC" w:rsidRDefault="0012633E" w:rsidP="002F47AE">
                  <w:pPr>
                    <w:spacing w:line="240" w:lineRule="auto"/>
                    <w:rPr>
                      <w:rFonts w:ascii="Consolas" w:hAnsi="Consolas"/>
                      <w:sz w:val="20"/>
                      <w:szCs w:val="20"/>
                      <w:lang w:val="en-US"/>
                    </w:rPr>
                  </w:pPr>
                  <w:r w:rsidRPr="00101ADC">
                    <w:rPr>
                      <w:rFonts w:ascii="Consolas" w:hAnsi="Consolas"/>
                      <w:sz w:val="20"/>
                      <w:szCs w:val="20"/>
                      <w:lang w:val="en-US"/>
                    </w:rPr>
                    <w:t xml:space="preserve">       i - IS-IS, L1 - IS-IS level-1, L2 - IS-IS level-2, ia - IS-IS inter area</w:t>
                  </w:r>
                </w:p>
                <w:p w:rsidR="0012633E" w:rsidRPr="00101ADC" w:rsidRDefault="0012633E" w:rsidP="002F47AE">
                  <w:pPr>
                    <w:spacing w:line="240" w:lineRule="auto"/>
                    <w:rPr>
                      <w:rFonts w:ascii="Consolas" w:hAnsi="Consolas"/>
                      <w:sz w:val="20"/>
                      <w:szCs w:val="20"/>
                      <w:lang w:val="en-US"/>
                    </w:rPr>
                  </w:pPr>
                  <w:r w:rsidRPr="00101ADC">
                    <w:rPr>
                      <w:rFonts w:ascii="Consolas" w:hAnsi="Consolas"/>
                      <w:sz w:val="20"/>
                      <w:szCs w:val="20"/>
                      <w:lang w:val="en-US"/>
                    </w:rPr>
                    <w:t xml:space="preserve">       * - candidate default, U - per-user static route, o - ODR</w:t>
                  </w:r>
                </w:p>
                <w:p w:rsidR="0012633E" w:rsidRPr="00101ADC" w:rsidRDefault="0012633E" w:rsidP="002F47AE">
                  <w:pPr>
                    <w:spacing w:line="240" w:lineRule="auto"/>
                    <w:rPr>
                      <w:rFonts w:ascii="Consolas" w:hAnsi="Consolas"/>
                      <w:sz w:val="20"/>
                      <w:szCs w:val="20"/>
                      <w:lang w:val="en-US"/>
                    </w:rPr>
                  </w:pPr>
                  <w:r w:rsidRPr="00101ADC">
                    <w:rPr>
                      <w:rFonts w:ascii="Consolas" w:hAnsi="Consolas"/>
                      <w:sz w:val="20"/>
                      <w:szCs w:val="20"/>
                      <w:lang w:val="en-US"/>
                    </w:rPr>
                    <w:t xml:space="preserve">       P - periodic downloaded static route</w:t>
                  </w:r>
                </w:p>
                <w:p w:rsidR="0012633E" w:rsidRPr="00101ADC" w:rsidRDefault="0012633E" w:rsidP="002F47AE">
                  <w:pPr>
                    <w:spacing w:line="240" w:lineRule="auto"/>
                    <w:rPr>
                      <w:rFonts w:ascii="Consolas" w:hAnsi="Consolas"/>
                      <w:sz w:val="20"/>
                      <w:szCs w:val="20"/>
                      <w:lang w:val="en-US"/>
                    </w:rPr>
                  </w:pP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Gateway of last resort is not set</w:t>
                  </w:r>
                </w:p>
                <w:p w:rsidR="0012633E" w:rsidRPr="00101ADC" w:rsidRDefault="0012633E" w:rsidP="002F47AE">
                  <w:pPr>
                    <w:spacing w:line="240" w:lineRule="auto"/>
                    <w:rPr>
                      <w:rFonts w:ascii="Consolas" w:hAnsi="Consolas"/>
                      <w:sz w:val="20"/>
                      <w:szCs w:val="20"/>
                      <w:lang w:val="en-US"/>
                    </w:rPr>
                  </w:pP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192.168.1.0/24 [120/3] via 192.168.13.1, 00:00:00, Serial0/0/0</w:t>
                  </w: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192.168.2.0/24 [120/3] via 192.168.13.1, 00:00:00, Serial0/0/0</w:t>
                  </w: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192.168.3.0/24 [120/3] via 192.168.13.1, 00:00:00, Serial0/0/0</w:t>
                  </w: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192.168.4.0/24 [120/3] via 192.168.13.1, 00:00:00, Serial0/0/0</w:t>
                  </w: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192.168.5.0/24 [120/2] via 192.168.13.1, 00:00:00, Serial0/0/0</w:t>
                  </w: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192.168.6.0/24 [120/2] via 192.168.13.1, 00:00:00, Serial0/0/0</w:t>
                  </w: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192.168.7.0/24 [120/2] via 192.168.13.1, 00:00:00, Serial0/0/0</w:t>
                  </w: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192.168.8.0/24 [120/1] via 192.168.13.1, 00:00:00, Serial0/0/0</w:t>
                  </w: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192.168.9.0/24 [120/1] via 192.168.11.1, 00:00:24, Serial0/0/1</w:t>
                  </w:r>
                </w:p>
                <w:p w:rsidR="0012633E" w:rsidRPr="00101ADC" w:rsidRDefault="0012633E" w:rsidP="002F47AE">
                  <w:pPr>
                    <w:spacing w:line="240" w:lineRule="auto"/>
                    <w:rPr>
                      <w:rFonts w:ascii="Consolas" w:hAnsi="Consolas"/>
                      <w:sz w:val="20"/>
                      <w:szCs w:val="20"/>
                      <w:lang w:val="en-US"/>
                    </w:rPr>
                  </w:pPr>
                  <w:r w:rsidRPr="00101ADC">
                    <w:rPr>
                      <w:rFonts w:ascii="Consolas" w:hAnsi="Consolas"/>
                      <w:sz w:val="20"/>
                      <w:szCs w:val="20"/>
                      <w:lang w:val="en-US"/>
                    </w:rPr>
                    <w:t xml:space="preserve">      </w:t>
                  </w:r>
                  <w:r w:rsidRPr="00101ADC">
                    <w:rPr>
                      <w:rFonts w:ascii="Consolas" w:hAnsi="Consolas"/>
                      <w:sz w:val="20"/>
                      <w:szCs w:val="20"/>
                      <w:lang w:val="en-US"/>
                    </w:rPr>
                    <w:tab/>
                  </w:r>
                  <w:r w:rsidRPr="00101ADC">
                    <w:rPr>
                      <w:rFonts w:ascii="Consolas" w:hAnsi="Consolas"/>
                      <w:sz w:val="20"/>
                      <w:szCs w:val="20"/>
                      <w:lang w:val="en-US"/>
                    </w:rPr>
                    <w:tab/>
                    <w:t xml:space="preserve">              [120/1] via 192.168.13.1, 00:00:00, Serial0/0/0</w:t>
                  </w: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192.168.10.0/24 [120/1] via 192.168.13.1, 00:00:00, Serial0/0/0</w:t>
                  </w:r>
                </w:p>
                <w:p w:rsidR="0012633E" w:rsidRPr="00101ADC" w:rsidRDefault="0012633E" w:rsidP="002F47AE">
                  <w:pPr>
                    <w:spacing w:line="240" w:lineRule="auto"/>
                    <w:rPr>
                      <w:rFonts w:ascii="Consolas" w:hAnsi="Consolas"/>
                      <w:sz w:val="20"/>
                      <w:szCs w:val="20"/>
                      <w:lang w:val="en-US"/>
                    </w:rPr>
                  </w:pPr>
                  <w:r w:rsidRPr="00101ADC">
                    <w:rPr>
                      <w:rFonts w:ascii="Consolas" w:hAnsi="Consolas"/>
                      <w:sz w:val="20"/>
                      <w:szCs w:val="20"/>
                      <w:lang w:val="en-US"/>
                    </w:rPr>
                    <w:t xml:space="preserve">            </w:t>
                  </w:r>
                  <w:r w:rsidRPr="00101ADC">
                    <w:rPr>
                      <w:rFonts w:ascii="Consolas" w:hAnsi="Consolas"/>
                      <w:sz w:val="20"/>
                      <w:szCs w:val="20"/>
                      <w:lang w:val="en-US"/>
                    </w:rPr>
                    <w:tab/>
                  </w:r>
                  <w:r w:rsidRPr="00101ADC">
                    <w:rPr>
                      <w:rFonts w:ascii="Consolas" w:hAnsi="Consolas"/>
                      <w:sz w:val="20"/>
                      <w:szCs w:val="20"/>
                      <w:lang w:val="en-US"/>
                    </w:rPr>
                    <w:tab/>
                    <w:t xml:space="preserve">        [120/1] via 192.168.12.2, 00:00:25, Serial0/1/0</w:t>
                  </w: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192.168.11.0/24 is directly connected, Serial0/0/1</w:t>
                  </w: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192.168.12.0/24 is directly connected, Serial0/1/0</w:t>
                  </w: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C    192.168.13.0/24 is directly connected, Serial0/0/0</w:t>
                  </w: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192.168.14.0/24 [120/1] via 192.168.11.1, 00:00:24, Serial0/0/1</w:t>
                  </w:r>
                </w:p>
                <w:p w:rsidR="0012633E" w:rsidRPr="00101ADC" w:rsidRDefault="0012633E" w:rsidP="002F47AE">
                  <w:pPr>
                    <w:spacing w:line="240" w:lineRule="auto"/>
                    <w:ind w:firstLine="708"/>
                    <w:rPr>
                      <w:rFonts w:ascii="Consolas" w:hAnsi="Consolas"/>
                      <w:sz w:val="20"/>
                      <w:szCs w:val="20"/>
                      <w:lang w:val="en-US"/>
                    </w:rPr>
                  </w:pPr>
                  <w:r w:rsidRPr="00101ADC">
                    <w:rPr>
                      <w:rFonts w:ascii="Consolas" w:hAnsi="Consolas"/>
                      <w:sz w:val="20"/>
                      <w:szCs w:val="20"/>
                      <w:lang w:val="en-US"/>
                    </w:rPr>
                    <w:t>R    192.168.15.0/24 [120/2] via 192.168.11.1, 00:00:24, Serial0/0/1</w:t>
                  </w:r>
                </w:p>
                <w:p w:rsidR="0012633E" w:rsidRDefault="0012633E" w:rsidP="002F47AE">
                  <w:pPr>
                    <w:spacing w:line="240" w:lineRule="auto"/>
                    <w:ind w:firstLine="708"/>
                  </w:pPr>
                  <w:r w:rsidRPr="009B1157">
                    <w:rPr>
                      <w:rFonts w:ascii="Consolas" w:hAnsi="Consolas"/>
                      <w:sz w:val="20"/>
                      <w:szCs w:val="20"/>
                    </w:rPr>
                    <w:t>R    192.168.16.0/24 [120/3] via 192.168.11.1, 00:00:24, Serial0/0/1</w:t>
                  </w:r>
                </w:p>
                <w:p w:rsidR="0012633E" w:rsidRDefault="0012633E" w:rsidP="002F47AE">
                  <w:pPr>
                    <w:spacing w:line="240" w:lineRule="auto"/>
                    <w:ind w:firstLine="708"/>
                  </w:pPr>
                </w:p>
                <w:p w:rsidR="0012633E" w:rsidRPr="002F47AE" w:rsidRDefault="0012633E" w:rsidP="002F47AE"/>
              </w:txbxContent>
            </v:textbox>
          </v:shape>
        </w:pict>
      </w:r>
      <w:r w:rsidR="002F47AE" w:rsidRPr="00564F08">
        <w:rPr>
          <w:rFonts w:ascii="Consolas" w:hAnsi="Consolas"/>
        </w:rPr>
        <w:br/>
      </w: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2F47AE">
      <w:pPr>
        <w:spacing w:line="240" w:lineRule="auto"/>
        <w:ind w:firstLine="708"/>
        <w:rPr>
          <w:kern w:val="32"/>
        </w:rPr>
      </w:pPr>
    </w:p>
    <w:p w:rsidR="002F47AE" w:rsidRPr="00564F08" w:rsidRDefault="002F47AE" w:rsidP="005E09B5">
      <w:pPr>
        <w:ind w:firstLine="708"/>
      </w:pPr>
    </w:p>
    <w:p w:rsidR="002F47AE" w:rsidRPr="00564F08" w:rsidRDefault="002F47AE" w:rsidP="005E09B5">
      <w:pPr>
        <w:ind w:firstLine="708"/>
      </w:pPr>
    </w:p>
    <w:p w:rsidR="00DF54A1" w:rsidRPr="00564F08" w:rsidRDefault="005E09B5" w:rsidP="00DF54A1">
      <w:pPr>
        <w:pStyle w:val="Legenda"/>
      </w:pPr>
      <w:r w:rsidRPr="00564F08">
        <w:br/>
      </w:r>
      <w:r w:rsidR="00B53C27" w:rsidRPr="00564F08">
        <w:t>   </w:t>
      </w:r>
    </w:p>
    <w:p w:rsidR="007B47EF" w:rsidRDefault="00B53C27" w:rsidP="00DF54A1">
      <w:pPr>
        <w:pStyle w:val="Legenda"/>
        <w:rPr>
          <w:b w:val="0"/>
          <w:color w:val="auto"/>
          <w:sz w:val="24"/>
          <w:szCs w:val="24"/>
        </w:rPr>
      </w:pPr>
      <w:r w:rsidRPr="00564F08">
        <w:t xml:space="preserve"> </w:t>
      </w:r>
      <w:r w:rsidR="00DF54A1" w:rsidRPr="00564F08">
        <w:br/>
      </w:r>
      <w:r w:rsidRPr="00564F08">
        <w:t xml:space="preserve"> </w:t>
      </w:r>
      <w:r w:rsidR="00DF54A1" w:rsidRPr="00564F08">
        <w:t xml:space="preserve">       </w:t>
      </w:r>
      <w:bookmarkStart w:id="47" w:name="_Toc357334869"/>
      <w:r w:rsidR="00DF54A1" w:rsidRPr="00DF54A1">
        <w:rPr>
          <w:b w:val="0"/>
          <w:color w:val="auto"/>
          <w:sz w:val="24"/>
          <w:szCs w:val="24"/>
        </w:rPr>
        <w:t xml:space="preserve">Listing </w:t>
      </w:r>
      <w:r w:rsidR="00FA466D" w:rsidRPr="00DF54A1">
        <w:rPr>
          <w:b w:val="0"/>
          <w:color w:val="auto"/>
          <w:sz w:val="24"/>
          <w:szCs w:val="24"/>
        </w:rPr>
        <w:fldChar w:fldCharType="begin"/>
      </w:r>
      <w:r w:rsidR="00DF54A1" w:rsidRPr="00DF54A1">
        <w:rPr>
          <w:b w:val="0"/>
          <w:color w:val="auto"/>
          <w:sz w:val="24"/>
          <w:szCs w:val="24"/>
        </w:rPr>
        <w:instrText xml:space="preserve"> SEQ Listing \* ARABIC </w:instrText>
      </w:r>
      <w:r w:rsidR="00FA466D" w:rsidRPr="00DF54A1">
        <w:rPr>
          <w:b w:val="0"/>
          <w:color w:val="auto"/>
          <w:sz w:val="24"/>
          <w:szCs w:val="24"/>
        </w:rPr>
        <w:fldChar w:fldCharType="separate"/>
      </w:r>
      <w:r w:rsidR="008904E5">
        <w:rPr>
          <w:b w:val="0"/>
          <w:noProof/>
          <w:color w:val="auto"/>
          <w:sz w:val="24"/>
          <w:szCs w:val="24"/>
        </w:rPr>
        <w:t>6</w:t>
      </w:r>
      <w:r w:rsidR="00FA466D" w:rsidRPr="00DF54A1">
        <w:rPr>
          <w:b w:val="0"/>
          <w:color w:val="auto"/>
          <w:sz w:val="24"/>
          <w:szCs w:val="24"/>
        </w:rPr>
        <w:fldChar w:fldCharType="end"/>
      </w:r>
      <w:r w:rsidR="00DF54A1" w:rsidRPr="00DF54A1">
        <w:rPr>
          <w:b w:val="0"/>
          <w:color w:val="auto"/>
          <w:sz w:val="24"/>
          <w:szCs w:val="24"/>
        </w:rPr>
        <w:t xml:space="preserve"> </w:t>
      </w:r>
      <w:r w:rsidR="00DF54A1" w:rsidRPr="00564F08">
        <w:rPr>
          <w:b w:val="0"/>
          <w:color w:val="auto"/>
          <w:sz w:val="24"/>
          <w:szCs w:val="24"/>
        </w:rPr>
        <w:t>Tablica routingu</w:t>
      </w:r>
      <w:r w:rsidR="00DF54A1" w:rsidRPr="00DF54A1">
        <w:rPr>
          <w:b w:val="0"/>
          <w:color w:val="auto"/>
          <w:sz w:val="24"/>
          <w:szCs w:val="24"/>
        </w:rPr>
        <w:t xml:space="preserve"> routera R10.</w:t>
      </w:r>
      <w:bookmarkEnd w:id="47"/>
      <w:r w:rsidR="00DF54A1" w:rsidRPr="00DF54A1">
        <w:rPr>
          <w:b w:val="0"/>
          <w:color w:val="auto"/>
          <w:sz w:val="24"/>
          <w:szCs w:val="24"/>
        </w:rPr>
        <w:t xml:space="preserve"> </w:t>
      </w:r>
    </w:p>
    <w:p w:rsidR="00B53C27" w:rsidRPr="00564F08" w:rsidRDefault="00DF54A1" w:rsidP="00DF54A1">
      <w:pPr>
        <w:pStyle w:val="Legenda"/>
        <w:rPr>
          <w:b w:val="0"/>
          <w:color w:val="auto"/>
          <w:kern w:val="32"/>
          <w:sz w:val="24"/>
          <w:szCs w:val="24"/>
        </w:rPr>
      </w:pPr>
      <w:r>
        <w:rPr>
          <w:b w:val="0"/>
          <w:color w:val="auto"/>
          <w:sz w:val="24"/>
          <w:szCs w:val="24"/>
        </w:rPr>
        <w:t>     </w:t>
      </w:r>
      <w:r w:rsidRPr="00DF54A1">
        <w:rPr>
          <w:b w:val="0"/>
          <w:color w:val="auto"/>
          <w:sz w:val="24"/>
          <w:szCs w:val="24"/>
        </w:rPr>
        <w:t>Opracowanie własne.</w:t>
      </w:r>
    </w:p>
    <w:p w:rsidR="005E09B5" w:rsidRPr="002F47AE" w:rsidRDefault="005E09B5" w:rsidP="00B53C27">
      <w:pPr>
        <w:spacing w:line="240" w:lineRule="auto"/>
        <w:ind w:firstLine="709"/>
      </w:pPr>
    </w:p>
    <w:p w:rsidR="003021BA" w:rsidRPr="002F47AE" w:rsidRDefault="00142645" w:rsidP="005F7106">
      <w:pPr>
        <w:pStyle w:val="Podtytu"/>
        <w:rPr>
          <w:sz w:val="24"/>
          <w:szCs w:val="24"/>
        </w:rPr>
      </w:pPr>
      <w:bookmarkStart w:id="48" w:name="_Toc357376684"/>
      <w:r w:rsidRPr="002F47AE">
        <w:rPr>
          <w:sz w:val="24"/>
          <w:szCs w:val="24"/>
        </w:rPr>
        <w:t>3.2</w:t>
      </w:r>
      <w:r w:rsidR="00D71751" w:rsidRPr="002F47AE">
        <w:rPr>
          <w:sz w:val="24"/>
          <w:szCs w:val="24"/>
        </w:rPr>
        <w:t>.3 Porównanie czasów działania sieci</w:t>
      </w:r>
      <w:bookmarkEnd w:id="48"/>
      <w:r w:rsidR="00D71751" w:rsidRPr="002F47AE">
        <w:rPr>
          <w:sz w:val="24"/>
          <w:szCs w:val="24"/>
        </w:rPr>
        <w:t xml:space="preserve"> </w:t>
      </w:r>
    </w:p>
    <w:p w:rsidR="003021BA" w:rsidRPr="002F47AE" w:rsidRDefault="003021BA" w:rsidP="0004480A">
      <w:pPr>
        <w:jc w:val="both"/>
        <w:rPr>
          <w:kern w:val="0"/>
          <w:lang w:eastAsia="pl-PL" w:bidi="ar-SA"/>
        </w:rPr>
      </w:pPr>
      <w:r w:rsidRPr="002F47AE">
        <w:rPr>
          <w:kern w:val="0"/>
          <w:lang w:eastAsia="pl-PL" w:bidi="ar-SA"/>
        </w:rPr>
        <w:t xml:space="preserve"> </w:t>
      </w:r>
      <w:r w:rsidRPr="002F47AE">
        <w:rPr>
          <w:kern w:val="0"/>
          <w:lang w:eastAsia="pl-PL" w:bidi="ar-SA"/>
        </w:rPr>
        <w:tab/>
        <w:t>Wyniki testu ICMP Ping dla komunikacj</w:t>
      </w:r>
      <w:r w:rsidR="006F79B0">
        <w:rPr>
          <w:kern w:val="0"/>
          <w:lang w:eastAsia="pl-PL" w:bidi="ar-SA"/>
        </w:rPr>
        <w:t>i w sieci przedstawione zostały</w:t>
      </w:r>
      <w:r w:rsidRPr="002F47AE">
        <w:rPr>
          <w:kern w:val="0"/>
          <w:lang w:eastAsia="pl-PL" w:bidi="ar-SA"/>
        </w:rPr>
        <w:t xml:space="preserve"> w poniższej tabeli. Badanie przeprowadzono  wywołując polecenie „ping 192.168.16.2” z adresu źródłowego </w:t>
      </w:r>
      <w:r w:rsidR="0058514E" w:rsidRPr="002F47AE">
        <w:rPr>
          <w:kern w:val="0"/>
          <w:lang w:eastAsia="pl-PL" w:bidi="ar-SA"/>
        </w:rPr>
        <w:t>192.168.1.1.</w:t>
      </w:r>
    </w:p>
    <w:p w:rsidR="003021BA" w:rsidRDefault="003021BA" w:rsidP="00D71751">
      <w:pPr>
        <w:rPr>
          <w:rFonts w:eastAsia="Times New Roman" w:cs="Times New Roman"/>
          <w:kern w:val="0"/>
          <w:lang w:eastAsia="pl-PL" w:bidi="ar-SA"/>
        </w:rPr>
      </w:pPr>
    </w:p>
    <w:p w:rsidR="002F47AE" w:rsidRPr="002F47AE" w:rsidRDefault="002F47AE" w:rsidP="00D71751">
      <w:pPr>
        <w:rPr>
          <w:rFonts w:eastAsia="Times New Roman" w:cs="Times New Roman"/>
          <w:kern w:val="0"/>
          <w:lang w:eastAsia="pl-PL" w:bidi="ar-SA"/>
        </w:rPr>
      </w:pPr>
    </w:p>
    <w:tbl>
      <w:tblPr>
        <w:tblStyle w:val="Tabela-Siatka"/>
        <w:tblW w:w="0" w:type="auto"/>
        <w:tblLook w:val="04A0"/>
      </w:tblPr>
      <w:tblGrid>
        <w:gridCol w:w="1101"/>
        <w:gridCol w:w="1874"/>
        <w:gridCol w:w="1815"/>
        <w:gridCol w:w="1816"/>
        <w:gridCol w:w="1637"/>
        <w:gridCol w:w="1611"/>
      </w:tblGrid>
      <w:tr w:rsidR="003021BA" w:rsidRPr="002F47AE" w:rsidTr="0008104C">
        <w:tc>
          <w:tcPr>
            <w:tcW w:w="1101"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3021BA" w:rsidRPr="002F47AE" w:rsidRDefault="003021BA" w:rsidP="00C62DC6"/>
        </w:tc>
        <w:tc>
          <w:tcPr>
            <w:tcW w:w="1874"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3021BA" w:rsidRPr="002F47AE" w:rsidRDefault="003021BA" w:rsidP="00C62DC6">
            <w:pPr>
              <w:jc w:val="center"/>
              <w:rPr>
                <w:b/>
              </w:rPr>
            </w:pPr>
            <w:r w:rsidRPr="002F47AE">
              <w:rPr>
                <w:b/>
              </w:rPr>
              <w:t>Routing statyczny (ms)</w:t>
            </w:r>
          </w:p>
        </w:tc>
        <w:tc>
          <w:tcPr>
            <w:tcW w:w="1815"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3021BA" w:rsidRPr="002F47AE" w:rsidRDefault="003021BA" w:rsidP="00C62DC6">
            <w:pPr>
              <w:jc w:val="center"/>
              <w:rPr>
                <w:b/>
              </w:rPr>
            </w:pPr>
            <w:r w:rsidRPr="002F47AE">
              <w:rPr>
                <w:b/>
              </w:rPr>
              <w:t>RIP wersja 1 (ms)</w:t>
            </w:r>
          </w:p>
        </w:tc>
        <w:tc>
          <w:tcPr>
            <w:tcW w:w="1816"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3021BA" w:rsidRPr="002F47AE" w:rsidRDefault="003021BA" w:rsidP="00C62DC6">
            <w:pPr>
              <w:jc w:val="center"/>
              <w:rPr>
                <w:b/>
              </w:rPr>
            </w:pPr>
            <w:r w:rsidRPr="002F47AE">
              <w:rPr>
                <w:b/>
              </w:rPr>
              <w:t>RIP wersja 2 (ms)</w:t>
            </w:r>
          </w:p>
        </w:tc>
        <w:tc>
          <w:tcPr>
            <w:tcW w:w="1637"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3021BA" w:rsidRPr="002F47AE" w:rsidRDefault="003021BA" w:rsidP="00C62DC6">
            <w:pPr>
              <w:jc w:val="center"/>
              <w:rPr>
                <w:b/>
              </w:rPr>
            </w:pPr>
            <w:r w:rsidRPr="002F47AE">
              <w:rPr>
                <w:b/>
              </w:rPr>
              <w:t>OSPF (ms)</w:t>
            </w:r>
          </w:p>
        </w:tc>
        <w:tc>
          <w:tcPr>
            <w:tcW w:w="1611"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3021BA" w:rsidRPr="002F47AE" w:rsidRDefault="003021BA" w:rsidP="00C62DC6">
            <w:pPr>
              <w:jc w:val="center"/>
              <w:rPr>
                <w:b/>
              </w:rPr>
            </w:pPr>
            <w:r w:rsidRPr="002F47AE">
              <w:rPr>
                <w:b/>
              </w:rPr>
              <w:t>EIGRP (ms)</w:t>
            </w:r>
          </w:p>
        </w:tc>
      </w:tr>
      <w:tr w:rsidR="003021BA" w:rsidRPr="002F47AE" w:rsidTr="0008104C">
        <w:tc>
          <w:tcPr>
            <w:tcW w:w="1101" w:type="dxa"/>
            <w:tcBorders>
              <w:top w:val="thickThinSmallGap" w:sz="18"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w:t>
            </w:r>
          </w:p>
        </w:tc>
        <w:tc>
          <w:tcPr>
            <w:tcW w:w="1874" w:type="dxa"/>
            <w:tcBorders>
              <w:top w:val="thickThinSmallGap" w:sz="18" w:space="0" w:color="auto"/>
              <w:left w:val="thinThickSmallGap" w:sz="18" w:space="0" w:color="auto"/>
              <w:right w:val="threeDEmboss" w:sz="24" w:space="0" w:color="FF0000"/>
            </w:tcBorders>
          </w:tcPr>
          <w:p w:rsidR="003021BA" w:rsidRPr="002F47AE" w:rsidRDefault="003021BA" w:rsidP="00C62DC6">
            <w:pPr>
              <w:jc w:val="center"/>
            </w:pPr>
            <w:r w:rsidRPr="002F47AE">
              <w:t>22</w:t>
            </w:r>
          </w:p>
        </w:tc>
        <w:tc>
          <w:tcPr>
            <w:tcW w:w="1815" w:type="dxa"/>
            <w:tcBorders>
              <w:top w:val="thickThinSmallGap" w:sz="18" w:space="0" w:color="auto"/>
              <w:left w:val="threeDEmboss" w:sz="24" w:space="0" w:color="FF0000"/>
              <w:right w:val="threeDEmboss" w:sz="24" w:space="0" w:color="FF0000"/>
            </w:tcBorders>
          </w:tcPr>
          <w:p w:rsidR="003021BA" w:rsidRPr="002F47AE" w:rsidRDefault="003021BA" w:rsidP="00C62DC6">
            <w:pPr>
              <w:jc w:val="center"/>
            </w:pPr>
            <w:r w:rsidRPr="002F47AE">
              <w:t>29</w:t>
            </w:r>
          </w:p>
        </w:tc>
        <w:tc>
          <w:tcPr>
            <w:tcW w:w="1816" w:type="dxa"/>
            <w:tcBorders>
              <w:top w:val="thickThinSmallGap" w:sz="18" w:space="0" w:color="auto"/>
              <w:left w:val="threeDEmboss" w:sz="24" w:space="0" w:color="FF0000"/>
            </w:tcBorders>
          </w:tcPr>
          <w:p w:rsidR="003021BA" w:rsidRPr="002F47AE" w:rsidRDefault="003021BA" w:rsidP="00C62DC6">
            <w:pPr>
              <w:jc w:val="center"/>
            </w:pPr>
            <w:r w:rsidRPr="002F47AE">
              <w:t>19</w:t>
            </w:r>
          </w:p>
        </w:tc>
        <w:tc>
          <w:tcPr>
            <w:tcW w:w="1637" w:type="dxa"/>
            <w:tcBorders>
              <w:top w:val="thickThinSmallGap" w:sz="18" w:space="0" w:color="auto"/>
            </w:tcBorders>
          </w:tcPr>
          <w:p w:rsidR="003021BA" w:rsidRPr="002F47AE" w:rsidRDefault="003021BA" w:rsidP="00C62DC6">
            <w:pPr>
              <w:jc w:val="center"/>
            </w:pPr>
            <w:r w:rsidRPr="002F47AE">
              <w:t>25</w:t>
            </w:r>
          </w:p>
        </w:tc>
        <w:tc>
          <w:tcPr>
            <w:tcW w:w="1611" w:type="dxa"/>
            <w:tcBorders>
              <w:top w:val="thickThinSmallGap" w:sz="18" w:space="0" w:color="auto"/>
              <w:right w:val="thickThinSmallGap" w:sz="18" w:space="0" w:color="auto"/>
            </w:tcBorders>
          </w:tcPr>
          <w:p w:rsidR="003021BA" w:rsidRPr="002F47AE" w:rsidRDefault="003021BA" w:rsidP="00C62DC6">
            <w:pPr>
              <w:jc w:val="center"/>
            </w:pPr>
            <w:r w:rsidRPr="002F47AE">
              <w:t>27</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2</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20</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22</w:t>
            </w:r>
          </w:p>
        </w:tc>
        <w:tc>
          <w:tcPr>
            <w:tcW w:w="1816" w:type="dxa"/>
            <w:tcBorders>
              <w:left w:val="threeDEmboss" w:sz="24" w:space="0" w:color="FF0000"/>
            </w:tcBorders>
          </w:tcPr>
          <w:p w:rsidR="003021BA" w:rsidRPr="002F47AE" w:rsidRDefault="003021BA" w:rsidP="00C62DC6">
            <w:pPr>
              <w:jc w:val="center"/>
            </w:pPr>
            <w:r w:rsidRPr="002F47AE">
              <w:t>22</w:t>
            </w:r>
          </w:p>
        </w:tc>
        <w:tc>
          <w:tcPr>
            <w:tcW w:w="1637" w:type="dxa"/>
          </w:tcPr>
          <w:p w:rsidR="003021BA" w:rsidRPr="002F47AE" w:rsidRDefault="003021BA" w:rsidP="00C62DC6">
            <w:pPr>
              <w:jc w:val="center"/>
            </w:pPr>
            <w:r w:rsidRPr="002F47AE">
              <w:t>34</w:t>
            </w:r>
          </w:p>
        </w:tc>
        <w:tc>
          <w:tcPr>
            <w:tcW w:w="1611" w:type="dxa"/>
            <w:tcBorders>
              <w:right w:val="thickThinSmallGap" w:sz="18" w:space="0" w:color="auto"/>
            </w:tcBorders>
          </w:tcPr>
          <w:p w:rsidR="003021BA" w:rsidRPr="002F47AE" w:rsidRDefault="003021BA" w:rsidP="00C62DC6">
            <w:pPr>
              <w:jc w:val="center"/>
            </w:pPr>
            <w:r w:rsidRPr="002F47AE">
              <w:t>23</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3</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19</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20</w:t>
            </w:r>
          </w:p>
        </w:tc>
        <w:tc>
          <w:tcPr>
            <w:tcW w:w="1816" w:type="dxa"/>
            <w:tcBorders>
              <w:left w:val="threeDEmboss" w:sz="24" w:space="0" w:color="FF0000"/>
            </w:tcBorders>
          </w:tcPr>
          <w:p w:rsidR="003021BA" w:rsidRPr="002F47AE" w:rsidRDefault="003021BA" w:rsidP="00C62DC6">
            <w:pPr>
              <w:jc w:val="center"/>
            </w:pPr>
            <w:r w:rsidRPr="002F47AE">
              <w:t>18</w:t>
            </w:r>
          </w:p>
        </w:tc>
        <w:tc>
          <w:tcPr>
            <w:tcW w:w="1637" w:type="dxa"/>
          </w:tcPr>
          <w:p w:rsidR="003021BA" w:rsidRPr="002F47AE" w:rsidRDefault="003021BA" w:rsidP="00C62DC6">
            <w:pPr>
              <w:jc w:val="center"/>
            </w:pPr>
            <w:r w:rsidRPr="002F47AE">
              <w:t>20</w:t>
            </w:r>
          </w:p>
        </w:tc>
        <w:tc>
          <w:tcPr>
            <w:tcW w:w="1611" w:type="dxa"/>
            <w:tcBorders>
              <w:right w:val="thickThinSmallGap" w:sz="18" w:space="0" w:color="auto"/>
            </w:tcBorders>
          </w:tcPr>
          <w:p w:rsidR="003021BA" w:rsidRPr="002F47AE" w:rsidRDefault="003021BA" w:rsidP="00C62DC6">
            <w:pPr>
              <w:jc w:val="center"/>
            </w:pPr>
            <w:r w:rsidRPr="002F47AE">
              <w:t>25</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4</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25</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22</w:t>
            </w:r>
          </w:p>
        </w:tc>
        <w:tc>
          <w:tcPr>
            <w:tcW w:w="1816" w:type="dxa"/>
            <w:tcBorders>
              <w:left w:val="threeDEmboss" w:sz="24" w:space="0" w:color="FF0000"/>
            </w:tcBorders>
          </w:tcPr>
          <w:p w:rsidR="003021BA" w:rsidRPr="002F47AE" w:rsidRDefault="003021BA" w:rsidP="00C62DC6">
            <w:pPr>
              <w:jc w:val="center"/>
            </w:pPr>
            <w:r w:rsidRPr="002F47AE">
              <w:t>21</w:t>
            </w:r>
          </w:p>
        </w:tc>
        <w:tc>
          <w:tcPr>
            <w:tcW w:w="1637" w:type="dxa"/>
          </w:tcPr>
          <w:p w:rsidR="003021BA" w:rsidRPr="002F47AE" w:rsidRDefault="003021BA" w:rsidP="00C62DC6">
            <w:pPr>
              <w:jc w:val="center"/>
            </w:pPr>
            <w:r w:rsidRPr="002F47AE">
              <w:t>27</w:t>
            </w:r>
          </w:p>
        </w:tc>
        <w:tc>
          <w:tcPr>
            <w:tcW w:w="1611" w:type="dxa"/>
            <w:tcBorders>
              <w:right w:val="thickThinSmallGap" w:sz="18" w:space="0" w:color="auto"/>
            </w:tcBorders>
          </w:tcPr>
          <w:p w:rsidR="003021BA" w:rsidRPr="002F47AE" w:rsidRDefault="003021BA" w:rsidP="00C62DC6">
            <w:pPr>
              <w:jc w:val="center"/>
            </w:pPr>
            <w:r w:rsidRPr="002F47AE">
              <w:t>25</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5</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24</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18</w:t>
            </w:r>
          </w:p>
        </w:tc>
        <w:tc>
          <w:tcPr>
            <w:tcW w:w="1816" w:type="dxa"/>
            <w:tcBorders>
              <w:left w:val="threeDEmboss" w:sz="24" w:space="0" w:color="FF0000"/>
            </w:tcBorders>
          </w:tcPr>
          <w:p w:rsidR="003021BA" w:rsidRPr="002F47AE" w:rsidRDefault="003021BA" w:rsidP="00C62DC6">
            <w:pPr>
              <w:jc w:val="center"/>
            </w:pPr>
            <w:r w:rsidRPr="002F47AE">
              <w:t>20</w:t>
            </w:r>
          </w:p>
        </w:tc>
        <w:tc>
          <w:tcPr>
            <w:tcW w:w="1637" w:type="dxa"/>
          </w:tcPr>
          <w:p w:rsidR="003021BA" w:rsidRPr="002F47AE" w:rsidRDefault="003021BA" w:rsidP="00C62DC6">
            <w:pPr>
              <w:jc w:val="center"/>
            </w:pPr>
            <w:r w:rsidRPr="002F47AE">
              <w:t>23</w:t>
            </w:r>
          </w:p>
        </w:tc>
        <w:tc>
          <w:tcPr>
            <w:tcW w:w="1611" w:type="dxa"/>
            <w:tcBorders>
              <w:right w:val="thickThinSmallGap" w:sz="18" w:space="0" w:color="auto"/>
            </w:tcBorders>
          </w:tcPr>
          <w:p w:rsidR="003021BA" w:rsidRPr="002F47AE" w:rsidRDefault="003021BA" w:rsidP="00C62DC6">
            <w:pPr>
              <w:jc w:val="center"/>
            </w:pPr>
            <w:r w:rsidRPr="002F47AE">
              <w:t>37</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6</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20</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29</w:t>
            </w:r>
          </w:p>
        </w:tc>
        <w:tc>
          <w:tcPr>
            <w:tcW w:w="1816" w:type="dxa"/>
            <w:tcBorders>
              <w:left w:val="threeDEmboss" w:sz="24" w:space="0" w:color="FF0000"/>
            </w:tcBorders>
          </w:tcPr>
          <w:p w:rsidR="003021BA" w:rsidRPr="002F47AE" w:rsidRDefault="003021BA" w:rsidP="00C62DC6">
            <w:pPr>
              <w:jc w:val="center"/>
            </w:pPr>
            <w:r w:rsidRPr="002F47AE">
              <w:t>24</w:t>
            </w:r>
          </w:p>
        </w:tc>
        <w:tc>
          <w:tcPr>
            <w:tcW w:w="1637" w:type="dxa"/>
          </w:tcPr>
          <w:p w:rsidR="003021BA" w:rsidRPr="002F47AE" w:rsidRDefault="003021BA" w:rsidP="00C62DC6">
            <w:pPr>
              <w:jc w:val="center"/>
            </w:pPr>
            <w:r w:rsidRPr="002F47AE">
              <w:t>35</w:t>
            </w:r>
          </w:p>
        </w:tc>
        <w:tc>
          <w:tcPr>
            <w:tcW w:w="1611" w:type="dxa"/>
            <w:tcBorders>
              <w:right w:val="thickThinSmallGap" w:sz="18" w:space="0" w:color="auto"/>
            </w:tcBorders>
          </w:tcPr>
          <w:p w:rsidR="003021BA" w:rsidRPr="002F47AE" w:rsidRDefault="003021BA" w:rsidP="00C62DC6">
            <w:pPr>
              <w:jc w:val="center"/>
            </w:pPr>
            <w:r w:rsidRPr="002F47AE">
              <w:t>26</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7</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20</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21</w:t>
            </w:r>
          </w:p>
        </w:tc>
        <w:tc>
          <w:tcPr>
            <w:tcW w:w="1816" w:type="dxa"/>
            <w:tcBorders>
              <w:left w:val="threeDEmboss" w:sz="24" w:space="0" w:color="FF0000"/>
            </w:tcBorders>
          </w:tcPr>
          <w:p w:rsidR="003021BA" w:rsidRPr="002F47AE" w:rsidRDefault="003021BA" w:rsidP="00C62DC6">
            <w:pPr>
              <w:jc w:val="center"/>
            </w:pPr>
            <w:r w:rsidRPr="002F47AE">
              <w:t>20</w:t>
            </w:r>
          </w:p>
        </w:tc>
        <w:tc>
          <w:tcPr>
            <w:tcW w:w="1637" w:type="dxa"/>
          </w:tcPr>
          <w:p w:rsidR="003021BA" w:rsidRPr="002F47AE" w:rsidRDefault="003021BA" w:rsidP="00C62DC6">
            <w:pPr>
              <w:jc w:val="center"/>
            </w:pPr>
            <w:r w:rsidRPr="002F47AE">
              <w:t>20</w:t>
            </w:r>
          </w:p>
        </w:tc>
        <w:tc>
          <w:tcPr>
            <w:tcW w:w="1611" w:type="dxa"/>
            <w:tcBorders>
              <w:right w:val="thickThinSmallGap" w:sz="18" w:space="0" w:color="auto"/>
            </w:tcBorders>
          </w:tcPr>
          <w:p w:rsidR="003021BA" w:rsidRPr="002F47AE" w:rsidRDefault="003021BA" w:rsidP="00C62DC6">
            <w:pPr>
              <w:jc w:val="center"/>
            </w:pPr>
            <w:r w:rsidRPr="002F47AE">
              <w:t>23</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8</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29</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22</w:t>
            </w:r>
          </w:p>
        </w:tc>
        <w:tc>
          <w:tcPr>
            <w:tcW w:w="1816" w:type="dxa"/>
            <w:tcBorders>
              <w:left w:val="threeDEmboss" w:sz="24" w:space="0" w:color="FF0000"/>
            </w:tcBorders>
          </w:tcPr>
          <w:p w:rsidR="003021BA" w:rsidRPr="002F47AE" w:rsidRDefault="003021BA" w:rsidP="00C62DC6">
            <w:pPr>
              <w:jc w:val="center"/>
            </w:pPr>
            <w:r w:rsidRPr="002F47AE">
              <w:t>23</w:t>
            </w:r>
          </w:p>
        </w:tc>
        <w:tc>
          <w:tcPr>
            <w:tcW w:w="1637" w:type="dxa"/>
          </w:tcPr>
          <w:p w:rsidR="003021BA" w:rsidRPr="002F47AE" w:rsidRDefault="003021BA" w:rsidP="00C62DC6">
            <w:pPr>
              <w:jc w:val="center"/>
            </w:pPr>
            <w:r w:rsidRPr="002F47AE">
              <w:t>27</w:t>
            </w:r>
          </w:p>
        </w:tc>
        <w:tc>
          <w:tcPr>
            <w:tcW w:w="1611" w:type="dxa"/>
            <w:tcBorders>
              <w:right w:val="thickThinSmallGap" w:sz="18" w:space="0" w:color="auto"/>
            </w:tcBorders>
          </w:tcPr>
          <w:p w:rsidR="003021BA" w:rsidRPr="002F47AE" w:rsidRDefault="003021BA" w:rsidP="00C62DC6">
            <w:pPr>
              <w:jc w:val="center"/>
            </w:pPr>
            <w:r w:rsidRPr="002F47AE">
              <w:t>25</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9</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20</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20</w:t>
            </w:r>
          </w:p>
        </w:tc>
        <w:tc>
          <w:tcPr>
            <w:tcW w:w="1816" w:type="dxa"/>
            <w:tcBorders>
              <w:left w:val="threeDEmboss" w:sz="24" w:space="0" w:color="FF0000"/>
            </w:tcBorders>
          </w:tcPr>
          <w:p w:rsidR="003021BA" w:rsidRPr="002F47AE" w:rsidRDefault="00802248" w:rsidP="00C62DC6">
            <w:pPr>
              <w:jc w:val="center"/>
            </w:pPr>
            <w:r w:rsidRPr="002F47AE">
              <w:t>20</w:t>
            </w:r>
          </w:p>
        </w:tc>
        <w:tc>
          <w:tcPr>
            <w:tcW w:w="1637" w:type="dxa"/>
          </w:tcPr>
          <w:p w:rsidR="003021BA" w:rsidRPr="002F47AE" w:rsidRDefault="003021BA" w:rsidP="00C62DC6">
            <w:pPr>
              <w:jc w:val="center"/>
            </w:pPr>
            <w:r w:rsidRPr="002F47AE">
              <w:t>29</w:t>
            </w:r>
          </w:p>
        </w:tc>
        <w:tc>
          <w:tcPr>
            <w:tcW w:w="1611" w:type="dxa"/>
            <w:tcBorders>
              <w:right w:val="thickThinSmallGap" w:sz="18" w:space="0" w:color="auto"/>
            </w:tcBorders>
          </w:tcPr>
          <w:p w:rsidR="003021BA" w:rsidRPr="002F47AE" w:rsidRDefault="003021BA" w:rsidP="00C62DC6">
            <w:pPr>
              <w:jc w:val="center"/>
            </w:pPr>
            <w:r w:rsidRPr="002F47AE">
              <w:t>25</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10</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29</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22</w:t>
            </w:r>
          </w:p>
        </w:tc>
        <w:tc>
          <w:tcPr>
            <w:tcW w:w="1816" w:type="dxa"/>
            <w:tcBorders>
              <w:left w:val="threeDEmboss" w:sz="24" w:space="0" w:color="FF0000"/>
            </w:tcBorders>
          </w:tcPr>
          <w:p w:rsidR="003021BA" w:rsidRPr="002F47AE" w:rsidRDefault="003021BA" w:rsidP="00C62DC6">
            <w:pPr>
              <w:jc w:val="center"/>
            </w:pPr>
            <w:r w:rsidRPr="002F47AE">
              <w:t>37</w:t>
            </w:r>
          </w:p>
        </w:tc>
        <w:tc>
          <w:tcPr>
            <w:tcW w:w="1637" w:type="dxa"/>
          </w:tcPr>
          <w:p w:rsidR="003021BA" w:rsidRPr="002F47AE" w:rsidRDefault="003021BA" w:rsidP="00C62DC6">
            <w:pPr>
              <w:jc w:val="center"/>
            </w:pPr>
            <w:r w:rsidRPr="002F47AE">
              <w:t>37</w:t>
            </w:r>
          </w:p>
        </w:tc>
        <w:tc>
          <w:tcPr>
            <w:tcW w:w="1611" w:type="dxa"/>
            <w:tcBorders>
              <w:right w:val="thickThinSmallGap" w:sz="18" w:space="0" w:color="auto"/>
            </w:tcBorders>
          </w:tcPr>
          <w:p w:rsidR="003021BA" w:rsidRPr="002F47AE" w:rsidRDefault="003021BA" w:rsidP="00C62DC6">
            <w:pPr>
              <w:jc w:val="center"/>
            </w:pPr>
            <w:r w:rsidRPr="002F47AE">
              <w:t>27</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11</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21</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20</w:t>
            </w:r>
          </w:p>
        </w:tc>
        <w:tc>
          <w:tcPr>
            <w:tcW w:w="1816" w:type="dxa"/>
            <w:tcBorders>
              <w:left w:val="threeDEmboss" w:sz="24" w:space="0" w:color="FF0000"/>
            </w:tcBorders>
          </w:tcPr>
          <w:p w:rsidR="003021BA" w:rsidRPr="002F47AE" w:rsidRDefault="003021BA" w:rsidP="00C62DC6">
            <w:pPr>
              <w:jc w:val="center"/>
            </w:pPr>
            <w:r w:rsidRPr="002F47AE">
              <w:t>20</w:t>
            </w:r>
          </w:p>
        </w:tc>
        <w:tc>
          <w:tcPr>
            <w:tcW w:w="1637" w:type="dxa"/>
          </w:tcPr>
          <w:p w:rsidR="003021BA" w:rsidRPr="002F47AE" w:rsidRDefault="003021BA" w:rsidP="00C62DC6">
            <w:pPr>
              <w:jc w:val="center"/>
            </w:pPr>
            <w:r w:rsidRPr="002F47AE">
              <w:t>37</w:t>
            </w:r>
          </w:p>
        </w:tc>
        <w:tc>
          <w:tcPr>
            <w:tcW w:w="1611" w:type="dxa"/>
            <w:tcBorders>
              <w:right w:val="thickThinSmallGap" w:sz="18" w:space="0" w:color="auto"/>
            </w:tcBorders>
          </w:tcPr>
          <w:p w:rsidR="003021BA" w:rsidRPr="002F47AE" w:rsidRDefault="003021BA" w:rsidP="00C62DC6">
            <w:pPr>
              <w:jc w:val="center"/>
            </w:pPr>
            <w:r w:rsidRPr="002F47AE">
              <w:t>23</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12</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22</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25</w:t>
            </w:r>
          </w:p>
        </w:tc>
        <w:tc>
          <w:tcPr>
            <w:tcW w:w="1816" w:type="dxa"/>
            <w:tcBorders>
              <w:left w:val="threeDEmboss" w:sz="24" w:space="0" w:color="FF0000"/>
            </w:tcBorders>
          </w:tcPr>
          <w:p w:rsidR="003021BA" w:rsidRPr="002F47AE" w:rsidRDefault="003021BA" w:rsidP="00C62DC6">
            <w:pPr>
              <w:jc w:val="center"/>
            </w:pPr>
            <w:r w:rsidRPr="002F47AE">
              <w:t>20</w:t>
            </w:r>
          </w:p>
        </w:tc>
        <w:tc>
          <w:tcPr>
            <w:tcW w:w="1637" w:type="dxa"/>
          </w:tcPr>
          <w:p w:rsidR="003021BA" w:rsidRPr="002F47AE" w:rsidRDefault="003021BA" w:rsidP="00C62DC6">
            <w:pPr>
              <w:jc w:val="center"/>
            </w:pPr>
            <w:r w:rsidRPr="002F47AE">
              <w:t>42</w:t>
            </w:r>
          </w:p>
        </w:tc>
        <w:tc>
          <w:tcPr>
            <w:tcW w:w="1611" w:type="dxa"/>
            <w:tcBorders>
              <w:right w:val="thickThinSmallGap" w:sz="18" w:space="0" w:color="auto"/>
            </w:tcBorders>
          </w:tcPr>
          <w:p w:rsidR="003021BA" w:rsidRPr="002F47AE" w:rsidRDefault="003021BA" w:rsidP="00C62DC6">
            <w:pPr>
              <w:jc w:val="center"/>
            </w:pPr>
            <w:r w:rsidRPr="002F47AE">
              <w:t>27</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13</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19</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27</w:t>
            </w:r>
          </w:p>
        </w:tc>
        <w:tc>
          <w:tcPr>
            <w:tcW w:w="1816" w:type="dxa"/>
            <w:tcBorders>
              <w:left w:val="threeDEmboss" w:sz="24" w:space="0" w:color="FF0000"/>
            </w:tcBorders>
          </w:tcPr>
          <w:p w:rsidR="003021BA" w:rsidRPr="002F47AE" w:rsidRDefault="003021BA" w:rsidP="00C62DC6">
            <w:pPr>
              <w:jc w:val="center"/>
            </w:pPr>
            <w:r w:rsidRPr="002F47AE">
              <w:t>22</w:t>
            </w:r>
          </w:p>
        </w:tc>
        <w:tc>
          <w:tcPr>
            <w:tcW w:w="1637" w:type="dxa"/>
          </w:tcPr>
          <w:p w:rsidR="003021BA" w:rsidRPr="002F47AE" w:rsidRDefault="003021BA" w:rsidP="00C62DC6">
            <w:pPr>
              <w:jc w:val="center"/>
            </w:pPr>
            <w:r w:rsidRPr="002F47AE">
              <w:t>25</w:t>
            </w:r>
          </w:p>
        </w:tc>
        <w:tc>
          <w:tcPr>
            <w:tcW w:w="1611" w:type="dxa"/>
            <w:tcBorders>
              <w:right w:val="thickThinSmallGap" w:sz="18" w:space="0" w:color="auto"/>
            </w:tcBorders>
          </w:tcPr>
          <w:p w:rsidR="003021BA" w:rsidRPr="002F47AE" w:rsidRDefault="003021BA" w:rsidP="00C62DC6">
            <w:pPr>
              <w:jc w:val="center"/>
            </w:pPr>
            <w:r w:rsidRPr="002F47AE">
              <w:t>33</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14</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23</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20</w:t>
            </w:r>
          </w:p>
        </w:tc>
        <w:tc>
          <w:tcPr>
            <w:tcW w:w="1816" w:type="dxa"/>
            <w:tcBorders>
              <w:left w:val="threeDEmboss" w:sz="24" w:space="0" w:color="FF0000"/>
            </w:tcBorders>
          </w:tcPr>
          <w:p w:rsidR="003021BA" w:rsidRPr="002F47AE" w:rsidRDefault="003021BA" w:rsidP="00C62DC6">
            <w:pPr>
              <w:jc w:val="center"/>
            </w:pPr>
            <w:r w:rsidRPr="002F47AE">
              <w:t>1</w:t>
            </w:r>
            <w:r w:rsidR="00802248" w:rsidRPr="002F47AE">
              <w:t>7</w:t>
            </w:r>
          </w:p>
        </w:tc>
        <w:tc>
          <w:tcPr>
            <w:tcW w:w="1637" w:type="dxa"/>
          </w:tcPr>
          <w:p w:rsidR="003021BA" w:rsidRPr="002F47AE" w:rsidRDefault="003021BA" w:rsidP="00C62DC6">
            <w:pPr>
              <w:jc w:val="center"/>
            </w:pPr>
            <w:r w:rsidRPr="002F47AE">
              <w:t>25</w:t>
            </w:r>
          </w:p>
        </w:tc>
        <w:tc>
          <w:tcPr>
            <w:tcW w:w="1611" w:type="dxa"/>
            <w:tcBorders>
              <w:right w:val="thickThinSmallGap" w:sz="18" w:space="0" w:color="auto"/>
            </w:tcBorders>
          </w:tcPr>
          <w:p w:rsidR="003021BA" w:rsidRPr="002F47AE" w:rsidRDefault="003021BA" w:rsidP="00C62DC6">
            <w:pPr>
              <w:jc w:val="center"/>
            </w:pPr>
            <w:r w:rsidRPr="002F47AE">
              <w:t>31</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15</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24</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22</w:t>
            </w:r>
          </w:p>
        </w:tc>
        <w:tc>
          <w:tcPr>
            <w:tcW w:w="1816" w:type="dxa"/>
            <w:tcBorders>
              <w:left w:val="threeDEmboss" w:sz="24" w:space="0" w:color="FF0000"/>
            </w:tcBorders>
          </w:tcPr>
          <w:p w:rsidR="003021BA" w:rsidRPr="002F47AE" w:rsidRDefault="003021BA" w:rsidP="00C62DC6">
            <w:pPr>
              <w:jc w:val="center"/>
            </w:pPr>
            <w:r w:rsidRPr="002F47AE">
              <w:t>24</w:t>
            </w:r>
          </w:p>
        </w:tc>
        <w:tc>
          <w:tcPr>
            <w:tcW w:w="1637" w:type="dxa"/>
          </w:tcPr>
          <w:p w:rsidR="003021BA" w:rsidRPr="002F47AE" w:rsidRDefault="003021BA" w:rsidP="00C62DC6">
            <w:pPr>
              <w:jc w:val="center"/>
            </w:pPr>
            <w:r w:rsidRPr="002F47AE">
              <w:t>54</w:t>
            </w:r>
          </w:p>
        </w:tc>
        <w:tc>
          <w:tcPr>
            <w:tcW w:w="1611" w:type="dxa"/>
            <w:tcBorders>
              <w:right w:val="thickThinSmallGap" w:sz="18" w:space="0" w:color="auto"/>
            </w:tcBorders>
          </w:tcPr>
          <w:p w:rsidR="003021BA" w:rsidRPr="002F47AE" w:rsidRDefault="003021BA" w:rsidP="00C62DC6">
            <w:pPr>
              <w:jc w:val="center"/>
            </w:pPr>
            <w:r w:rsidRPr="002F47AE">
              <w:t>19</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16</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20</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27</w:t>
            </w:r>
          </w:p>
        </w:tc>
        <w:tc>
          <w:tcPr>
            <w:tcW w:w="1816" w:type="dxa"/>
            <w:tcBorders>
              <w:left w:val="threeDEmboss" w:sz="24" w:space="0" w:color="FF0000"/>
            </w:tcBorders>
          </w:tcPr>
          <w:p w:rsidR="003021BA" w:rsidRPr="002F47AE" w:rsidRDefault="003021BA" w:rsidP="00C62DC6">
            <w:pPr>
              <w:jc w:val="center"/>
            </w:pPr>
            <w:r w:rsidRPr="002F47AE">
              <w:t>23</w:t>
            </w:r>
          </w:p>
        </w:tc>
        <w:tc>
          <w:tcPr>
            <w:tcW w:w="1637" w:type="dxa"/>
          </w:tcPr>
          <w:p w:rsidR="003021BA" w:rsidRPr="002F47AE" w:rsidRDefault="003021BA" w:rsidP="00C62DC6">
            <w:pPr>
              <w:jc w:val="center"/>
            </w:pPr>
            <w:r w:rsidRPr="002F47AE">
              <w:t>29</w:t>
            </w:r>
          </w:p>
        </w:tc>
        <w:tc>
          <w:tcPr>
            <w:tcW w:w="1611" w:type="dxa"/>
            <w:tcBorders>
              <w:right w:val="thickThinSmallGap" w:sz="18" w:space="0" w:color="auto"/>
            </w:tcBorders>
          </w:tcPr>
          <w:p w:rsidR="003021BA" w:rsidRPr="002F47AE" w:rsidRDefault="003021BA" w:rsidP="00C62DC6">
            <w:pPr>
              <w:jc w:val="center"/>
            </w:pPr>
            <w:r w:rsidRPr="002F47AE">
              <w:t>20</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17</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18</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20</w:t>
            </w:r>
          </w:p>
        </w:tc>
        <w:tc>
          <w:tcPr>
            <w:tcW w:w="1816" w:type="dxa"/>
            <w:tcBorders>
              <w:left w:val="threeDEmboss" w:sz="24" w:space="0" w:color="FF0000"/>
            </w:tcBorders>
          </w:tcPr>
          <w:p w:rsidR="003021BA" w:rsidRPr="002F47AE" w:rsidRDefault="003021BA" w:rsidP="00C62DC6">
            <w:pPr>
              <w:jc w:val="center"/>
            </w:pPr>
            <w:r w:rsidRPr="002F47AE">
              <w:t>21</w:t>
            </w:r>
          </w:p>
        </w:tc>
        <w:tc>
          <w:tcPr>
            <w:tcW w:w="1637" w:type="dxa"/>
          </w:tcPr>
          <w:p w:rsidR="003021BA" w:rsidRPr="002F47AE" w:rsidRDefault="003021BA" w:rsidP="00C62DC6">
            <w:pPr>
              <w:jc w:val="center"/>
            </w:pPr>
            <w:r w:rsidRPr="002F47AE">
              <w:t>43</w:t>
            </w:r>
          </w:p>
        </w:tc>
        <w:tc>
          <w:tcPr>
            <w:tcW w:w="1611" w:type="dxa"/>
            <w:tcBorders>
              <w:right w:val="thickThinSmallGap" w:sz="18" w:space="0" w:color="auto"/>
            </w:tcBorders>
          </w:tcPr>
          <w:p w:rsidR="003021BA" w:rsidRPr="002F47AE" w:rsidRDefault="003021BA" w:rsidP="00C62DC6">
            <w:pPr>
              <w:jc w:val="center"/>
            </w:pPr>
            <w:r w:rsidRPr="002F47AE">
              <w:t>29</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18</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23</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22</w:t>
            </w:r>
          </w:p>
        </w:tc>
        <w:tc>
          <w:tcPr>
            <w:tcW w:w="1816" w:type="dxa"/>
            <w:tcBorders>
              <w:left w:val="threeDEmboss" w:sz="24" w:space="0" w:color="FF0000"/>
            </w:tcBorders>
          </w:tcPr>
          <w:p w:rsidR="003021BA" w:rsidRPr="002F47AE" w:rsidRDefault="003021BA" w:rsidP="00C62DC6">
            <w:pPr>
              <w:jc w:val="center"/>
            </w:pPr>
            <w:r w:rsidRPr="002F47AE">
              <w:t>22</w:t>
            </w:r>
          </w:p>
        </w:tc>
        <w:tc>
          <w:tcPr>
            <w:tcW w:w="1637" w:type="dxa"/>
          </w:tcPr>
          <w:p w:rsidR="003021BA" w:rsidRPr="002F47AE" w:rsidRDefault="003021BA" w:rsidP="00C62DC6">
            <w:pPr>
              <w:jc w:val="center"/>
            </w:pPr>
            <w:r w:rsidRPr="002F47AE">
              <w:t>25</w:t>
            </w:r>
          </w:p>
        </w:tc>
        <w:tc>
          <w:tcPr>
            <w:tcW w:w="1611" w:type="dxa"/>
            <w:tcBorders>
              <w:right w:val="thickThinSmallGap" w:sz="18" w:space="0" w:color="auto"/>
            </w:tcBorders>
          </w:tcPr>
          <w:p w:rsidR="003021BA" w:rsidRPr="002F47AE" w:rsidRDefault="003021BA" w:rsidP="00C62DC6">
            <w:pPr>
              <w:jc w:val="center"/>
            </w:pPr>
            <w:r w:rsidRPr="002F47AE">
              <w:t>23</w:t>
            </w:r>
          </w:p>
        </w:tc>
      </w:tr>
      <w:tr w:rsidR="003021BA" w:rsidRPr="002F47AE" w:rsidTr="0008104C">
        <w:tc>
          <w:tcPr>
            <w:tcW w:w="1101" w:type="dxa"/>
            <w:tcBorders>
              <w:top w:val="single" w:sz="6" w:space="0" w:color="auto"/>
              <w:left w:val="thickThinSmallGap" w:sz="18" w:space="0" w:color="auto"/>
              <w:bottom w:val="single" w:sz="6" w:space="0" w:color="auto"/>
              <w:right w:val="thinThickSmallGap" w:sz="18" w:space="0" w:color="auto"/>
            </w:tcBorders>
          </w:tcPr>
          <w:p w:rsidR="003021BA" w:rsidRPr="002F47AE" w:rsidRDefault="003021BA" w:rsidP="00C62DC6">
            <w:pPr>
              <w:rPr>
                <w:b/>
              </w:rPr>
            </w:pPr>
            <w:r w:rsidRPr="002F47AE">
              <w:rPr>
                <w:b/>
              </w:rPr>
              <w:t>19</w:t>
            </w:r>
          </w:p>
        </w:tc>
        <w:tc>
          <w:tcPr>
            <w:tcW w:w="1874" w:type="dxa"/>
            <w:tcBorders>
              <w:left w:val="thinThickSmallGap" w:sz="18" w:space="0" w:color="auto"/>
              <w:right w:val="threeDEmboss" w:sz="24" w:space="0" w:color="FF0000"/>
            </w:tcBorders>
          </w:tcPr>
          <w:p w:rsidR="003021BA" w:rsidRPr="002F47AE" w:rsidRDefault="003021BA" w:rsidP="00C62DC6">
            <w:pPr>
              <w:jc w:val="center"/>
            </w:pPr>
            <w:r w:rsidRPr="002F47AE">
              <w:t>33</w:t>
            </w:r>
          </w:p>
        </w:tc>
        <w:tc>
          <w:tcPr>
            <w:tcW w:w="1815" w:type="dxa"/>
            <w:tcBorders>
              <w:left w:val="threeDEmboss" w:sz="24" w:space="0" w:color="FF0000"/>
              <w:right w:val="threeDEmboss" w:sz="24" w:space="0" w:color="FF0000"/>
            </w:tcBorders>
          </w:tcPr>
          <w:p w:rsidR="003021BA" w:rsidRPr="002F47AE" w:rsidRDefault="003021BA" w:rsidP="00C62DC6">
            <w:pPr>
              <w:jc w:val="center"/>
            </w:pPr>
            <w:r w:rsidRPr="002F47AE">
              <w:t>31</w:t>
            </w:r>
          </w:p>
        </w:tc>
        <w:tc>
          <w:tcPr>
            <w:tcW w:w="1816" w:type="dxa"/>
            <w:tcBorders>
              <w:left w:val="threeDEmboss" w:sz="24" w:space="0" w:color="FF0000"/>
            </w:tcBorders>
          </w:tcPr>
          <w:p w:rsidR="003021BA" w:rsidRPr="002F47AE" w:rsidRDefault="003021BA" w:rsidP="00C62DC6">
            <w:pPr>
              <w:jc w:val="center"/>
            </w:pPr>
            <w:r w:rsidRPr="002F47AE">
              <w:t>21</w:t>
            </w:r>
          </w:p>
        </w:tc>
        <w:tc>
          <w:tcPr>
            <w:tcW w:w="1637" w:type="dxa"/>
          </w:tcPr>
          <w:p w:rsidR="003021BA" w:rsidRPr="002F47AE" w:rsidRDefault="003021BA" w:rsidP="00C62DC6">
            <w:pPr>
              <w:jc w:val="center"/>
            </w:pPr>
            <w:r w:rsidRPr="002F47AE">
              <w:t>30</w:t>
            </w:r>
          </w:p>
        </w:tc>
        <w:tc>
          <w:tcPr>
            <w:tcW w:w="1611" w:type="dxa"/>
            <w:tcBorders>
              <w:right w:val="thickThinSmallGap" w:sz="18" w:space="0" w:color="auto"/>
            </w:tcBorders>
          </w:tcPr>
          <w:p w:rsidR="003021BA" w:rsidRPr="002F47AE" w:rsidRDefault="003021BA" w:rsidP="00C62DC6">
            <w:pPr>
              <w:jc w:val="center"/>
            </w:pPr>
            <w:r w:rsidRPr="002F47AE">
              <w:t>36</w:t>
            </w:r>
          </w:p>
        </w:tc>
      </w:tr>
      <w:tr w:rsidR="003021BA" w:rsidRPr="002F47AE" w:rsidTr="0008104C">
        <w:tc>
          <w:tcPr>
            <w:tcW w:w="1101" w:type="dxa"/>
            <w:tcBorders>
              <w:top w:val="single" w:sz="6" w:space="0" w:color="auto"/>
              <w:left w:val="thickThinSmallGap" w:sz="18" w:space="0" w:color="auto"/>
              <w:bottom w:val="thinThickSmallGap" w:sz="18" w:space="0" w:color="auto"/>
              <w:right w:val="thinThickSmallGap" w:sz="18" w:space="0" w:color="auto"/>
            </w:tcBorders>
          </w:tcPr>
          <w:p w:rsidR="003021BA" w:rsidRPr="002F47AE" w:rsidRDefault="003021BA" w:rsidP="00C62DC6">
            <w:pPr>
              <w:rPr>
                <w:b/>
              </w:rPr>
            </w:pPr>
            <w:r w:rsidRPr="002F47AE">
              <w:rPr>
                <w:b/>
              </w:rPr>
              <w:t>20</w:t>
            </w:r>
          </w:p>
        </w:tc>
        <w:tc>
          <w:tcPr>
            <w:tcW w:w="1874" w:type="dxa"/>
            <w:tcBorders>
              <w:left w:val="thinThickSmallGap" w:sz="18" w:space="0" w:color="auto"/>
              <w:bottom w:val="thickThinSmallGap" w:sz="18" w:space="0" w:color="auto"/>
              <w:right w:val="threeDEmboss" w:sz="24" w:space="0" w:color="FF0000"/>
            </w:tcBorders>
          </w:tcPr>
          <w:p w:rsidR="003021BA" w:rsidRPr="002F47AE" w:rsidRDefault="003021BA" w:rsidP="00C62DC6">
            <w:pPr>
              <w:jc w:val="center"/>
            </w:pPr>
            <w:r w:rsidRPr="002F47AE">
              <w:t>21</w:t>
            </w:r>
          </w:p>
        </w:tc>
        <w:tc>
          <w:tcPr>
            <w:tcW w:w="1815" w:type="dxa"/>
            <w:tcBorders>
              <w:left w:val="threeDEmboss" w:sz="24" w:space="0" w:color="FF0000"/>
              <w:bottom w:val="thickThinSmallGap" w:sz="18" w:space="0" w:color="auto"/>
              <w:right w:val="threeDEmboss" w:sz="24" w:space="0" w:color="FF0000"/>
            </w:tcBorders>
          </w:tcPr>
          <w:p w:rsidR="003021BA" w:rsidRPr="002F47AE" w:rsidRDefault="003021BA" w:rsidP="00C62DC6">
            <w:pPr>
              <w:jc w:val="center"/>
            </w:pPr>
            <w:r w:rsidRPr="002F47AE">
              <w:t>21</w:t>
            </w:r>
          </w:p>
        </w:tc>
        <w:tc>
          <w:tcPr>
            <w:tcW w:w="1816" w:type="dxa"/>
            <w:tcBorders>
              <w:left w:val="threeDEmboss" w:sz="24" w:space="0" w:color="FF0000"/>
              <w:bottom w:val="thickThinSmallGap" w:sz="18" w:space="0" w:color="auto"/>
            </w:tcBorders>
          </w:tcPr>
          <w:p w:rsidR="003021BA" w:rsidRPr="002F47AE" w:rsidRDefault="003021BA" w:rsidP="00C62DC6">
            <w:pPr>
              <w:jc w:val="center"/>
            </w:pPr>
            <w:r w:rsidRPr="002F47AE">
              <w:t>24</w:t>
            </w:r>
          </w:p>
        </w:tc>
        <w:tc>
          <w:tcPr>
            <w:tcW w:w="1637" w:type="dxa"/>
            <w:tcBorders>
              <w:bottom w:val="thickThinSmallGap" w:sz="18" w:space="0" w:color="auto"/>
            </w:tcBorders>
          </w:tcPr>
          <w:p w:rsidR="003021BA" w:rsidRPr="002F47AE" w:rsidRDefault="003021BA" w:rsidP="00C62DC6">
            <w:pPr>
              <w:jc w:val="center"/>
            </w:pPr>
            <w:r w:rsidRPr="002F47AE">
              <w:t>20</w:t>
            </w:r>
          </w:p>
        </w:tc>
        <w:tc>
          <w:tcPr>
            <w:tcW w:w="1611" w:type="dxa"/>
            <w:tcBorders>
              <w:bottom w:val="thickThinSmallGap" w:sz="18" w:space="0" w:color="auto"/>
              <w:right w:val="thickThinSmallGap" w:sz="18" w:space="0" w:color="auto"/>
            </w:tcBorders>
          </w:tcPr>
          <w:p w:rsidR="003021BA" w:rsidRPr="002F47AE" w:rsidRDefault="003021BA" w:rsidP="00C62DC6">
            <w:pPr>
              <w:jc w:val="center"/>
            </w:pPr>
            <w:r w:rsidRPr="002F47AE">
              <w:t>21</w:t>
            </w:r>
          </w:p>
        </w:tc>
      </w:tr>
      <w:tr w:rsidR="003021BA" w:rsidRPr="002F47AE" w:rsidTr="0008104C">
        <w:tc>
          <w:tcPr>
            <w:tcW w:w="1101"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3021BA" w:rsidRPr="002F47AE" w:rsidRDefault="003021BA" w:rsidP="00C62DC6">
            <w:pPr>
              <w:rPr>
                <w:b/>
              </w:rPr>
            </w:pPr>
            <w:r w:rsidRPr="002F47AE">
              <w:rPr>
                <w:b/>
              </w:rPr>
              <w:t>Średnia</w:t>
            </w:r>
          </w:p>
        </w:tc>
        <w:tc>
          <w:tcPr>
            <w:tcW w:w="1874"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3021BA" w:rsidRPr="002F47AE" w:rsidRDefault="003021BA" w:rsidP="00C62DC6">
            <w:pPr>
              <w:jc w:val="center"/>
              <w:rPr>
                <w:b/>
              </w:rPr>
            </w:pPr>
            <w:r w:rsidRPr="002F47AE">
              <w:rPr>
                <w:b/>
              </w:rPr>
              <w:t>22,6</w:t>
            </w:r>
          </w:p>
        </w:tc>
        <w:tc>
          <w:tcPr>
            <w:tcW w:w="1815"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3021BA" w:rsidRPr="002F47AE" w:rsidRDefault="003021BA" w:rsidP="00C62DC6">
            <w:pPr>
              <w:jc w:val="center"/>
              <w:rPr>
                <w:b/>
              </w:rPr>
            </w:pPr>
            <w:r w:rsidRPr="002F47AE">
              <w:rPr>
                <w:b/>
              </w:rPr>
              <w:t>23</w:t>
            </w:r>
          </w:p>
        </w:tc>
        <w:tc>
          <w:tcPr>
            <w:tcW w:w="1816" w:type="dxa"/>
            <w:tcBorders>
              <w:top w:val="thickThinSmallGap" w:sz="18" w:space="0" w:color="auto"/>
              <w:left w:val="threeDEmboss" w:sz="24" w:space="0" w:color="FF0000"/>
              <w:bottom w:val="thickThinSmallGap" w:sz="18" w:space="0" w:color="auto"/>
            </w:tcBorders>
            <w:shd w:val="clear" w:color="auto" w:fill="D9D9D9" w:themeFill="background1" w:themeFillShade="D9"/>
          </w:tcPr>
          <w:p w:rsidR="003021BA" w:rsidRPr="002F47AE" w:rsidRDefault="003021BA" w:rsidP="00C62DC6">
            <w:pPr>
              <w:jc w:val="center"/>
              <w:rPr>
                <w:b/>
              </w:rPr>
            </w:pPr>
            <w:r w:rsidRPr="002F47AE">
              <w:rPr>
                <w:b/>
              </w:rPr>
              <w:t>21,</w:t>
            </w:r>
            <w:r w:rsidR="00802248" w:rsidRPr="002F47AE">
              <w:rPr>
                <w:b/>
              </w:rPr>
              <w:t>9</w:t>
            </w:r>
          </w:p>
        </w:tc>
        <w:tc>
          <w:tcPr>
            <w:tcW w:w="1637" w:type="dxa"/>
            <w:tcBorders>
              <w:top w:val="thickThinSmallGap" w:sz="18" w:space="0" w:color="auto"/>
              <w:bottom w:val="thickThinSmallGap" w:sz="18" w:space="0" w:color="auto"/>
            </w:tcBorders>
            <w:shd w:val="clear" w:color="auto" w:fill="D9D9D9" w:themeFill="background1" w:themeFillShade="D9"/>
          </w:tcPr>
          <w:p w:rsidR="003021BA" w:rsidRPr="002F47AE" w:rsidRDefault="003021BA" w:rsidP="00C62DC6">
            <w:pPr>
              <w:jc w:val="center"/>
              <w:rPr>
                <w:b/>
              </w:rPr>
            </w:pPr>
            <w:r w:rsidRPr="002F47AE">
              <w:rPr>
                <w:b/>
              </w:rPr>
              <w:t>30,3</w:t>
            </w:r>
          </w:p>
        </w:tc>
        <w:tc>
          <w:tcPr>
            <w:tcW w:w="1611"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3021BA" w:rsidRPr="002F47AE" w:rsidRDefault="003021BA" w:rsidP="00C62DC6">
            <w:pPr>
              <w:jc w:val="center"/>
              <w:rPr>
                <w:b/>
              </w:rPr>
            </w:pPr>
            <w:r w:rsidRPr="002F47AE">
              <w:rPr>
                <w:b/>
              </w:rPr>
              <w:t>26,25</w:t>
            </w:r>
          </w:p>
        </w:tc>
      </w:tr>
    </w:tbl>
    <w:p w:rsidR="00306F8F" w:rsidRDefault="00306F8F" w:rsidP="00DF54A1">
      <w:bookmarkStart w:id="49" w:name="_Toc357334848"/>
      <w:r>
        <w:t xml:space="preserve">Tabela </w:t>
      </w:r>
      <w:fldSimple w:instr=" SEQ Tabela \* ARABIC ">
        <w:r w:rsidR="008904E5">
          <w:rPr>
            <w:noProof/>
          </w:rPr>
          <w:t>3</w:t>
        </w:r>
      </w:fldSimple>
      <w:r>
        <w:t xml:space="preserve">. </w:t>
      </w:r>
      <w:r w:rsidRPr="00084213">
        <w:t>Porównanie czasów działania sieci dla routingu statycznego i dynamicznego.</w:t>
      </w:r>
      <w:bookmarkEnd w:id="49"/>
    </w:p>
    <w:p w:rsidR="00B53C27" w:rsidRPr="002F47AE" w:rsidRDefault="00B53C27" w:rsidP="00DF54A1">
      <w:r w:rsidRPr="00084213">
        <w:t>Opracowanie własne.</w:t>
      </w:r>
    </w:p>
    <w:p w:rsidR="002F47AE" w:rsidRDefault="002F47AE" w:rsidP="00D71751">
      <w:pPr>
        <w:rPr>
          <w:rFonts w:eastAsia="Times New Roman"/>
          <w:b/>
          <w:bCs/>
          <w:kern w:val="32"/>
        </w:rPr>
      </w:pPr>
    </w:p>
    <w:p w:rsidR="00D71751" w:rsidRPr="002F47AE" w:rsidRDefault="00142645" w:rsidP="005F7106">
      <w:pPr>
        <w:pStyle w:val="Podtytu"/>
        <w:rPr>
          <w:sz w:val="24"/>
          <w:szCs w:val="24"/>
        </w:rPr>
      </w:pPr>
      <w:bookmarkStart w:id="50" w:name="_Toc357376685"/>
      <w:r w:rsidRPr="002F47AE">
        <w:rPr>
          <w:sz w:val="24"/>
          <w:szCs w:val="24"/>
        </w:rPr>
        <w:lastRenderedPageBreak/>
        <w:t>3.2</w:t>
      </w:r>
      <w:r w:rsidR="00D71751" w:rsidRPr="002F47AE">
        <w:rPr>
          <w:sz w:val="24"/>
          <w:szCs w:val="24"/>
        </w:rPr>
        <w:t>.4 Podsumowanie</w:t>
      </w:r>
      <w:bookmarkEnd w:id="50"/>
    </w:p>
    <w:p w:rsidR="00D71751" w:rsidRDefault="00227F41" w:rsidP="0004480A">
      <w:pPr>
        <w:jc w:val="both"/>
      </w:pPr>
      <w:r w:rsidRPr="002F47AE">
        <w:t xml:space="preserve"> </w:t>
      </w:r>
      <w:r w:rsidRPr="002F47AE">
        <w:tab/>
        <w:t xml:space="preserve">Analizując powyższą tabelkę, można łatwo zauważyć, że dla zaprojektowanej sieci najkorzystniejszym rozwiązaniem byłby routing statyczny lub </w:t>
      </w:r>
      <w:r w:rsidR="006F79B0" w:rsidRPr="002F47AE">
        <w:t xml:space="preserve">routing </w:t>
      </w:r>
      <w:r w:rsidRPr="002F47AE">
        <w:t>dynamiczny RIP</w:t>
      </w:r>
      <w:r w:rsidR="00EE1E1F" w:rsidRPr="002F47AE">
        <w:t>. Wydawać by się mogło, że zast</w:t>
      </w:r>
      <w:r w:rsidRPr="002F47AE">
        <w:t xml:space="preserve">osowanie routingu statycznego będzie najlepszym rozwiązaniem. Przyczyną takiego wrażenia może być fakt, że dla routingu statycznego trasy są z góry ustalone przez administratora i </w:t>
      </w:r>
      <w:r w:rsidR="003B1541">
        <w:t>zużycie</w:t>
      </w:r>
      <w:r w:rsidRPr="002F47AE">
        <w:t xml:space="preserve"> procesora </w:t>
      </w:r>
      <w:r w:rsidR="003B1541">
        <w:t>oraz pamięci jest mniejsze,</w:t>
      </w:r>
      <w:r w:rsidRPr="002F47AE">
        <w:t xml:space="preserve"> niż w routingu dynamicznym. Podobnie wygląda kwestia z</w:t>
      </w:r>
      <w:r w:rsidR="003B1541">
        <w:t>ajętości pasma transmisji, które</w:t>
      </w:r>
      <w:r w:rsidRPr="002F47AE">
        <w:t xml:space="preserve"> dla ro</w:t>
      </w:r>
      <w:r w:rsidR="003B1541">
        <w:t>utingu statycznego jest mniejsze</w:t>
      </w:r>
      <w:r w:rsidRPr="002F47AE">
        <w:t>, gdyż nie są rozsyłane pakiety rozgłoszeniowe protokołów routingu dynamicznego. Czynniki te znacznie wpływają na obniżenie czasu działa</w:t>
      </w:r>
      <w:r w:rsidR="008E6C88">
        <w:t>nia</w:t>
      </w:r>
      <w:r w:rsidRPr="002F47AE">
        <w:t xml:space="preserve"> sieci. Jednak należy pamiętać, że ze względu na dużą złożoność sieci konfiguracja tras statycznych staje się problematyczna i takie rozwiązanie przestaje być ko</w:t>
      </w:r>
      <w:r w:rsidR="008E6C88">
        <w:t xml:space="preserve">rzystne. </w:t>
      </w:r>
      <w:r w:rsidRPr="002F47AE">
        <w:t>Szczególnie</w:t>
      </w:r>
      <w:r w:rsidR="008E6C88">
        <w:t>,</w:t>
      </w:r>
      <w:r w:rsidRPr="002F47AE">
        <w:t xml:space="preserve"> gdy weźmiemy pod uwagę ewentualne błędy w konfiguracji lub awarie. Dynamiczny protokół RIP automatycznie reaguje na awarię jakiejś z tras routingu</w:t>
      </w:r>
      <w:r w:rsidR="00B71134" w:rsidRPr="002F47AE">
        <w:t>, czego nie można powiedzieć o routingu statycznym</w:t>
      </w:r>
      <w:r w:rsidR="008E6C88">
        <w:t>. Routery RIP standardowo</w:t>
      </w:r>
      <w:r w:rsidRPr="002F47AE">
        <w:t xml:space="preserve"> rozgłaszaj</w:t>
      </w:r>
      <w:r w:rsidR="008E6C88">
        <w:t>ą zawartość</w:t>
      </w:r>
      <w:r w:rsidRPr="002F47AE">
        <w:t xml:space="preserve"> swej tablicy routowania średnio co 30 sekund. Jeśli router nie otrzyma od danego sąsiada pakietu RIP przez 180 sekund, zaznacza w swojej tablicy obsługiwane przez niego trasy jako bezużyteczne. Po kolejnych 240 sekundach ciszy router usuwa tę </w:t>
      </w:r>
      <w:r w:rsidR="008E6C88">
        <w:t xml:space="preserve">trasę ze swej tablicy. </w:t>
      </w:r>
      <w:r w:rsidRPr="002F47AE">
        <w:t>Dodatkowo natychmiast po zajściu zmiany w topologii sieci  np. na skutek awarii lub przyłączenia nowego routera rozsyłane są informacje pakietu RIP, co nazywamy odświeżaniem wymuszonym.</w:t>
      </w:r>
      <w:r w:rsidR="0036674B" w:rsidRPr="002F47AE">
        <w:t xml:space="preserve"> Stąd też dla sieci o takiej złożoności zalety routingu statycznego nie są wstanie zdominować jego wad.</w:t>
      </w:r>
      <w:r w:rsidR="008E6C88">
        <w:t xml:space="preserve"> </w:t>
      </w:r>
      <w:r w:rsidR="00BC2E23" w:rsidRPr="002F47AE">
        <w:t>Należy jednak pamiętać, że RIP nie jest oczywiście idealnym protokołem, jednak w tym przypadku jego zastosowanie okazuje się być najkorzystniejszym rozwiązaniem (porównując do innych badanych protokołów routingu dynamicznego).</w:t>
      </w:r>
    </w:p>
    <w:p w:rsidR="008E6C88" w:rsidRDefault="008E6C88">
      <w:pPr>
        <w:widowControl/>
        <w:suppressAutoHyphens w:val="0"/>
        <w:spacing w:after="200" w:line="276" w:lineRule="auto"/>
      </w:pPr>
      <w:r>
        <w:br w:type="page"/>
      </w:r>
    </w:p>
    <w:p w:rsidR="00055BA0" w:rsidRPr="002F47AE" w:rsidRDefault="00142645" w:rsidP="00924B93">
      <w:pPr>
        <w:pStyle w:val="Nagwek1"/>
        <w:rPr>
          <w:sz w:val="24"/>
          <w:szCs w:val="24"/>
        </w:rPr>
      </w:pPr>
      <w:bookmarkStart w:id="51" w:name="_Toc357376686"/>
      <w:r w:rsidRPr="002F47AE">
        <w:rPr>
          <w:sz w:val="24"/>
          <w:szCs w:val="24"/>
        </w:rPr>
        <w:lastRenderedPageBreak/>
        <w:t>3.3 Infrastruktura sieciowa wykorzystująca konfiguracje routingu dynamicznego RIP w wersji 2.</w:t>
      </w:r>
      <w:bookmarkEnd w:id="51"/>
      <w:r w:rsidRPr="002F47AE">
        <w:rPr>
          <w:sz w:val="24"/>
          <w:szCs w:val="24"/>
        </w:rPr>
        <w:t xml:space="preserve"> </w:t>
      </w:r>
      <w:r w:rsidR="00924B93" w:rsidRPr="002F47AE">
        <w:rPr>
          <w:sz w:val="24"/>
          <w:szCs w:val="24"/>
        </w:rPr>
        <w:t xml:space="preserve"> </w:t>
      </w:r>
    </w:p>
    <w:p w:rsidR="00055BA0" w:rsidRDefault="00055BA0" w:rsidP="0004480A">
      <w:pPr>
        <w:ind w:firstLine="708"/>
        <w:jc w:val="both"/>
      </w:pPr>
      <w:r w:rsidRPr="002F47AE">
        <w:t>Routi</w:t>
      </w:r>
      <w:r w:rsidR="00AA69F6" w:rsidRPr="002F47AE">
        <w:t xml:space="preserve">ng Informacjon Protocol </w:t>
      </w:r>
      <w:r w:rsidR="008E6C88">
        <w:t xml:space="preserve">w </w:t>
      </w:r>
      <w:r w:rsidR="00AA69F6" w:rsidRPr="002F47AE">
        <w:t>wersj</w:t>
      </w:r>
      <w:r w:rsidR="008E6C88">
        <w:t>i</w:t>
      </w:r>
      <w:r w:rsidR="00AA69F6" w:rsidRPr="002F47AE">
        <w:t xml:space="preserve"> </w:t>
      </w:r>
      <w:r w:rsidR="008E6C88">
        <w:t>drugiej</w:t>
      </w:r>
      <w:r w:rsidRPr="002F47AE">
        <w:t xml:space="preserve"> stanowi rozszerzenie i uaktualnienie </w:t>
      </w:r>
      <w:r w:rsidR="008E6C88" w:rsidRPr="002F47AE">
        <w:t>badanego</w:t>
      </w:r>
      <w:r w:rsidRPr="002F47AE">
        <w:t xml:space="preserve"> wcześniej RIP v</w:t>
      </w:r>
      <w:r w:rsidR="00ED1D9A" w:rsidRPr="002F47AE">
        <w:t>1</w:t>
      </w:r>
      <w:r w:rsidR="008E6C88">
        <w:t>,</w:t>
      </w:r>
      <w:r w:rsidRPr="002F47AE">
        <w:t xml:space="preserve"> dlatego tez </w:t>
      </w:r>
      <w:r w:rsidR="00ED1D9A" w:rsidRPr="002F47AE">
        <w:t>jego</w:t>
      </w:r>
      <w:r w:rsidRPr="002F47AE">
        <w:t xml:space="preserve"> char</w:t>
      </w:r>
      <w:r w:rsidR="00DA7541" w:rsidRPr="002F47AE">
        <w:t>akter i mechanizmy są pod</w:t>
      </w:r>
      <w:r w:rsidR="009E22A3" w:rsidRPr="002F47AE">
        <w:t>obne. Rozszerzenie to odnosi się</w:t>
      </w:r>
      <w:r w:rsidR="00DA7541" w:rsidRPr="002F47AE">
        <w:t xml:space="preserve"> głównie do przesyłania dodatkowych, ważnych informacji o trasach w wiadomościach aktualizacyjnych</w:t>
      </w:r>
    </w:p>
    <w:p w:rsidR="0004480A" w:rsidRPr="002F47AE" w:rsidRDefault="0004480A" w:rsidP="00055BA0">
      <w:pPr>
        <w:ind w:firstLine="708"/>
      </w:pPr>
    </w:p>
    <w:p w:rsidR="00142645" w:rsidRDefault="00142645" w:rsidP="00142645">
      <w:pPr>
        <w:pStyle w:val="Podtytu"/>
        <w:rPr>
          <w:sz w:val="24"/>
          <w:szCs w:val="24"/>
        </w:rPr>
      </w:pPr>
      <w:bookmarkStart w:id="52" w:name="_Toc357376687"/>
      <w:r w:rsidRPr="002F47AE">
        <w:rPr>
          <w:sz w:val="24"/>
          <w:szCs w:val="24"/>
        </w:rPr>
        <w:t xml:space="preserve">3.3.1 </w:t>
      </w:r>
      <w:r w:rsidR="007C3A7F" w:rsidRPr="002F47AE">
        <w:rPr>
          <w:sz w:val="24"/>
          <w:szCs w:val="24"/>
        </w:rPr>
        <w:t>S</w:t>
      </w:r>
      <w:r w:rsidRPr="002F47AE">
        <w:rPr>
          <w:sz w:val="24"/>
          <w:szCs w:val="24"/>
        </w:rPr>
        <w:t>chemat zaprojektowanej sieci</w:t>
      </w:r>
      <w:bookmarkEnd w:id="52"/>
    </w:p>
    <w:p w:rsidR="002F47AE" w:rsidRPr="002F47AE" w:rsidRDefault="002F47AE" w:rsidP="0004480A">
      <w:pPr>
        <w:ind w:firstLine="708"/>
        <w:jc w:val="both"/>
      </w:pPr>
      <w:r w:rsidRPr="002F47AE">
        <w:rPr>
          <w:lang w:eastAsia="pl-PL" w:bidi="ar-SA"/>
        </w:rPr>
        <w:t>Dla topologii przedstawionej na poniższym  rysunku skonfigurowano prot</w:t>
      </w:r>
      <w:r>
        <w:rPr>
          <w:lang w:eastAsia="pl-PL" w:bidi="ar-SA"/>
        </w:rPr>
        <w:t>okół routingu dynamicznego RIPv2</w:t>
      </w:r>
      <w:r w:rsidRPr="002F47AE">
        <w:rPr>
          <w:lang w:eastAsia="pl-PL" w:bidi="ar-SA"/>
        </w:rPr>
        <w:t>. Plik z konfiguracją został dołączon</w:t>
      </w:r>
      <w:r>
        <w:rPr>
          <w:lang w:eastAsia="pl-PL" w:bidi="ar-SA"/>
        </w:rPr>
        <w:t>y na płycie CD w katalogu „RIPv2” – nazwa pliku „RIPv2</w:t>
      </w:r>
      <w:r w:rsidRPr="002F47AE">
        <w:rPr>
          <w:lang w:eastAsia="pl-PL" w:bidi="ar-SA"/>
        </w:rPr>
        <w:t>.pkt” – opracowanie własne.</w:t>
      </w:r>
      <w:r>
        <w:rPr>
          <w:lang w:eastAsia="pl-PL" w:bidi="ar-SA"/>
        </w:rPr>
        <w:t xml:space="preserve"> </w:t>
      </w:r>
      <w:r w:rsidRPr="002F47AE">
        <w:t xml:space="preserve">Wykorzystano </w:t>
      </w:r>
      <w:r w:rsidR="0054082C">
        <w:t>9</w:t>
      </w:r>
      <w:r w:rsidRPr="002F47AE">
        <w:t xml:space="preserve"> routerów (</w:t>
      </w:r>
      <w:r w:rsidR="0054082C">
        <w:t>2620XM</w:t>
      </w:r>
      <w:r w:rsidRPr="002F47AE">
        <w:t>)</w:t>
      </w:r>
      <w:r w:rsidR="0054082C">
        <w:t xml:space="preserve"> oraz</w:t>
      </w:r>
      <w:r w:rsidR="008E6C88">
        <w:t xml:space="preserve"> dwa</w:t>
      </w:r>
      <w:r w:rsidR="0054082C">
        <w:t xml:space="preserve"> switch-e 24-potrowe (2950)</w:t>
      </w:r>
      <w:r w:rsidRPr="002F47AE">
        <w:t xml:space="preserve"> oznaczon</w:t>
      </w:r>
      <w:r w:rsidR="0054082C">
        <w:t xml:space="preserve">e </w:t>
      </w:r>
      <w:r w:rsidR="008E6C88">
        <w:t>odpowiednio</w:t>
      </w:r>
      <w:r w:rsidRPr="002F47AE">
        <w:t xml:space="preserve">: Router </w:t>
      </w:r>
      <w:r w:rsidR="0054082C">
        <w:t>8, Router 9, Router 11</w:t>
      </w:r>
      <w:r w:rsidRPr="002F47AE">
        <w:t xml:space="preserve">, Router </w:t>
      </w:r>
      <w:r w:rsidR="0054082C">
        <w:t>12</w:t>
      </w:r>
      <w:r w:rsidRPr="002F47AE">
        <w:t xml:space="preserve">, Router </w:t>
      </w:r>
      <w:r w:rsidR="0054082C">
        <w:t>13</w:t>
      </w:r>
      <w:r w:rsidRPr="002F47AE">
        <w:t xml:space="preserve">, Router </w:t>
      </w:r>
      <w:r w:rsidR="0054082C">
        <w:t>14</w:t>
      </w:r>
      <w:r w:rsidRPr="002F47AE">
        <w:t>, Router</w:t>
      </w:r>
      <w:r w:rsidR="0054082C">
        <w:t xml:space="preserve"> 15</w:t>
      </w:r>
      <w:r w:rsidRPr="002F47AE">
        <w:t>, Router</w:t>
      </w:r>
      <w:r w:rsidR="0054082C">
        <w:t xml:space="preserve"> 16</w:t>
      </w:r>
      <w:r w:rsidRPr="002F47AE">
        <w:t>, Router</w:t>
      </w:r>
      <w:r w:rsidR="0054082C">
        <w:t xml:space="preserve"> 0 oraz Switch 0, Switch 1</w:t>
      </w:r>
      <w:r w:rsidRPr="002F47AE">
        <w:t>.</w:t>
      </w:r>
    </w:p>
    <w:p w:rsidR="001A4BE4" w:rsidRPr="002F47AE" w:rsidRDefault="001A4BE4" w:rsidP="001A4BE4"/>
    <w:p w:rsidR="001A4BE4" w:rsidRPr="002F47AE" w:rsidRDefault="001A4BE4" w:rsidP="001A4BE4">
      <w:r w:rsidRPr="002F47AE">
        <w:rPr>
          <w:noProof/>
          <w:lang w:eastAsia="pl-PL" w:bidi="ar-SA"/>
        </w:rPr>
        <w:drawing>
          <wp:anchor distT="0" distB="0" distL="114300" distR="114300" simplePos="0" relativeHeight="251662336" behindDoc="1" locked="0" layoutInCell="1" allowOverlap="1">
            <wp:simplePos x="0" y="0"/>
            <wp:positionH relativeFrom="column">
              <wp:posOffset>-4445</wp:posOffset>
            </wp:positionH>
            <wp:positionV relativeFrom="paragraph">
              <wp:posOffset>36830</wp:posOffset>
            </wp:positionV>
            <wp:extent cx="5875655" cy="4441190"/>
            <wp:effectExtent l="19050" t="0" r="0" b="0"/>
            <wp:wrapTight wrapText="bothSides">
              <wp:wrapPolygon edited="0">
                <wp:start x="-70" y="0"/>
                <wp:lineTo x="-70" y="21495"/>
                <wp:lineTo x="21570" y="21495"/>
                <wp:lineTo x="21570" y="0"/>
                <wp:lineTo x="-70" y="0"/>
              </wp:wrapPolygon>
            </wp:wrapTight>
            <wp:docPr id="12" name="Obraz 1" descr="C:\Users\thinkpad\Documents\GitHub\praca\INZYNIERKA\zdjecia\RIPv2_topolog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RIPv2_topologia.png"/>
                    <pic:cNvPicPr>
                      <a:picLocks noChangeAspect="1" noChangeArrowheads="1"/>
                    </pic:cNvPicPr>
                  </pic:nvPicPr>
                  <pic:blipFill>
                    <a:blip r:embed="rId30" cstate="print"/>
                    <a:srcRect/>
                    <a:stretch>
                      <a:fillRect/>
                    </a:stretch>
                  </pic:blipFill>
                  <pic:spPr bwMode="auto">
                    <a:xfrm>
                      <a:off x="0" y="0"/>
                      <a:ext cx="5875655" cy="4441190"/>
                    </a:xfrm>
                    <a:prstGeom prst="rect">
                      <a:avLst/>
                    </a:prstGeom>
                    <a:noFill/>
                    <a:ln w="9525">
                      <a:noFill/>
                      <a:miter lim="800000"/>
                      <a:headEnd/>
                      <a:tailEnd/>
                    </a:ln>
                  </pic:spPr>
                </pic:pic>
              </a:graphicData>
            </a:graphic>
          </wp:anchor>
        </w:drawing>
      </w: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2F47AE" w:rsidRDefault="002F47AE" w:rsidP="00D71751">
      <w:pPr>
        <w:rPr>
          <w:rStyle w:val="PodtytuZnak"/>
          <w:rFonts w:eastAsia="SimSun"/>
          <w:sz w:val="24"/>
          <w:szCs w:val="24"/>
        </w:rPr>
      </w:pPr>
    </w:p>
    <w:p w:rsidR="00791E11" w:rsidRDefault="00BD067B" w:rsidP="00BD067B">
      <w:pPr>
        <w:jc w:val="center"/>
        <w:rPr>
          <w:rStyle w:val="PodtytuZnak"/>
          <w:rFonts w:eastAsia="SimSun"/>
          <w:b w:val="0"/>
          <w:sz w:val="24"/>
          <w:szCs w:val="24"/>
        </w:rPr>
      </w:pPr>
      <w:bookmarkStart w:id="53" w:name="_Toc357334843"/>
      <w:r>
        <w:t xml:space="preserve">Rysunek </w:t>
      </w:r>
      <w:fldSimple w:instr=" SEQ Rysunek \* ARABIC ">
        <w:r w:rsidR="001D450D">
          <w:rPr>
            <w:noProof/>
          </w:rPr>
          <w:t>16</w:t>
        </w:r>
      </w:fldSimple>
      <w:r w:rsidRPr="00B53C27">
        <w:rPr>
          <w:rStyle w:val="PodtytuZnak"/>
          <w:rFonts w:eastAsia="SimSun"/>
          <w:b w:val="0"/>
          <w:sz w:val="24"/>
          <w:szCs w:val="24"/>
        </w:rPr>
        <w:t>. Przykład topologii sieci dla routingu dynamiczn</w:t>
      </w:r>
      <w:r>
        <w:rPr>
          <w:rStyle w:val="PodtytuZnak"/>
          <w:rFonts w:eastAsia="SimSun"/>
          <w:b w:val="0"/>
          <w:sz w:val="24"/>
          <w:szCs w:val="24"/>
        </w:rPr>
        <w:t>ego RIPv2.</w:t>
      </w:r>
      <w:bookmarkEnd w:id="53"/>
      <w:r>
        <w:rPr>
          <w:rStyle w:val="PodtytuZnak"/>
          <w:rFonts w:eastAsia="SimSun"/>
          <w:b w:val="0"/>
          <w:sz w:val="24"/>
          <w:szCs w:val="24"/>
        </w:rPr>
        <w:t xml:space="preserve"> </w:t>
      </w:r>
    </w:p>
    <w:p w:rsidR="00BD067B" w:rsidRPr="00B53C27" w:rsidRDefault="00BD067B" w:rsidP="00BD067B">
      <w:pPr>
        <w:jc w:val="center"/>
        <w:rPr>
          <w:rStyle w:val="PodtytuZnak"/>
          <w:rFonts w:eastAsia="SimSun"/>
          <w:b w:val="0"/>
          <w:sz w:val="24"/>
          <w:szCs w:val="24"/>
        </w:rPr>
      </w:pPr>
      <w:bookmarkStart w:id="54" w:name="_Toc357376688"/>
      <w:r>
        <w:rPr>
          <w:rStyle w:val="PodtytuZnak"/>
          <w:rFonts w:eastAsia="SimSun"/>
          <w:b w:val="0"/>
          <w:sz w:val="24"/>
          <w:szCs w:val="24"/>
        </w:rPr>
        <w:t>Opracowanie własne.</w:t>
      </w:r>
      <w:bookmarkEnd w:id="54"/>
    </w:p>
    <w:p w:rsidR="00BD067B" w:rsidRPr="00BD067B" w:rsidRDefault="00BD067B" w:rsidP="00BD067B">
      <w:pPr>
        <w:pStyle w:val="Legenda"/>
        <w:rPr>
          <w:rStyle w:val="PodtytuZnak"/>
          <w:rFonts w:eastAsia="SimSun"/>
          <w:color w:val="auto"/>
          <w:sz w:val="24"/>
          <w:szCs w:val="24"/>
        </w:rPr>
      </w:pPr>
    </w:p>
    <w:p w:rsidR="00205893" w:rsidRPr="002F47AE" w:rsidRDefault="00142645" w:rsidP="00D71751">
      <w:pPr>
        <w:rPr>
          <w:rStyle w:val="PodtytuZnak"/>
          <w:rFonts w:eastAsia="SimSun"/>
          <w:sz w:val="24"/>
          <w:szCs w:val="24"/>
        </w:rPr>
      </w:pPr>
      <w:bookmarkStart w:id="55" w:name="_Toc357376689"/>
      <w:r w:rsidRPr="002F47AE">
        <w:rPr>
          <w:rStyle w:val="PodtytuZnak"/>
          <w:rFonts w:eastAsia="SimSun"/>
          <w:sz w:val="24"/>
          <w:szCs w:val="24"/>
        </w:rPr>
        <w:t xml:space="preserve">3.3.2 </w:t>
      </w:r>
      <w:r w:rsidR="00205893" w:rsidRPr="002F47AE">
        <w:rPr>
          <w:rStyle w:val="PodtytuZnak"/>
          <w:rFonts w:eastAsia="SimSun"/>
          <w:sz w:val="24"/>
          <w:szCs w:val="24"/>
        </w:rPr>
        <w:t>Badanie zawartości aktualizacji routingu</w:t>
      </w:r>
      <w:bookmarkEnd w:id="55"/>
    </w:p>
    <w:p w:rsidR="00050460" w:rsidRPr="002F47AE" w:rsidRDefault="00580598" w:rsidP="0004480A">
      <w:pPr>
        <w:ind w:firstLine="708"/>
        <w:jc w:val="both"/>
      </w:pPr>
      <w:r w:rsidRPr="002F47AE">
        <w:t>Protokół</w:t>
      </w:r>
      <w:r w:rsidR="00205893" w:rsidRPr="002F47AE">
        <w:t xml:space="preserve"> RIP v1 jest protokołem klasowym, którego pods</w:t>
      </w:r>
      <w:r w:rsidRPr="002F47AE">
        <w:t>tawową cecha jest to, że</w:t>
      </w:r>
      <w:r w:rsidR="00205893" w:rsidRPr="002F47AE">
        <w:t xml:space="preserve"> nie ogłasza on maski podsieci wraz z adresem sieci. Może to powodować pewne problemy przy przetwarzaniu adresów dotyczących sieci i hostów.</w:t>
      </w:r>
      <w:r w:rsidRPr="002F47AE">
        <w:t xml:space="preserve"> Rozw</w:t>
      </w:r>
      <w:r w:rsidR="008E6C88">
        <w:t>ażmy sieć 192.168.30.0 obecną w </w:t>
      </w:r>
      <w:r w:rsidRPr="002F47AE">
        <w:t xml:space="preserve">zaprojektowanej infrastrukturze, </w:t>
      </w:r>
      <w:r w:rsidR="00205893" w:rsidRPr="002F47AE">
        <w:t>ma ona maskę podsieci 255.255.255.0</w:t>
      </w:r>
      <w:r w:rsidRPr="002F47AE">
        <w:t>,</w:t>
      </w:r>
      <w:r w:rsidR="00205893" w:rsidRPr="002F47AE">
        <w:t xml:space="preserve"> tak więc 192.168.30.0 jest numerem sieci, 192.168.30.32 jest numerem podsieci, a 192.168.30.33 jest adresem hosta. Jednak, jeśli host nie zna maski podsieci to interpretacja adresu może być niejednoznaczna. Jeżeli część hosta ma wartość niezerow</w:t>
      </w:r>
      <w:r w:rsidR="008E6C88">
        <w:t xml:space="preserve">ą, nie można wyraźnie określić </w:t>
      </w:r>
      <w:r w:rsidR="00205893" w:rsidRPr="002F47AE">
        <w:t xml:space="preserve">czy adres oznacza </w:t>
      </w:r>
      <w:r w:rsidR="00755E88">
        <w:t xml:space="preserve">numer podsieci, </w:t>
      </w:r>
      <w:r w:rsidR="0054082C">
        <w:t>czy adres hosta.</w:t>
      </w:r>
      <w:r w:rsidR="00205893" w:rsidRPr="002F47AE">
        <w:t xml:space="preserve"> Adres ten jako numer podsieci</w:t>
      </w:r>
      <w:r w:rsidRPr="002F47AE">
        <w:t xml:space="preserve"> będzie bezużyteczny bez maski, dlatego przyjęte zostanie, że jest to adres reprezentujący hosta. </w:t>
      </w:r>
      <w:r w:rsidR="00050460" w:rsidRPr="002F47AE">
        <w:t xml:space="preserve">W celu uniknięcia opisywanej dwuznaczności hosty nie mogą </w:t>
      </w:r>
      <w:r w:rsidR="0054082C" w:rsidRPr="002F47AE">
        <w:t>rozsyłać</w:t>
      </w:r>
      <w:r w:rsidR="00050460" w:rsidRPr="002F47AE">
        <w:t xml:space="preserve"> informacji o podsieciach do hostów, które przypuszczalnie nie znają odpowiedniej maski tej podsieci.</w:t>
      </w:r>
      <w:r w:rsidR="0054082C">
        <w:t>[</w:t>
      </w:r>
      <w:r w:rsidR="00FD3FEF">
        <w:t>9]</w:t>
      </w:r>
    </w:p>
    <w:p w:rsidR="00050460" w:rsidRPr="002F47AE" w:rsidRDefault="00540775" w:rsidP="0004480A">
      <w:pPr>
        <w:ind w:firstLine="708"/>
        <w:jc w:val="both"/>
      </w:pPr>
      <w:r w:rsidRPr="002F47AE">
        <w:t>Na poniższych listingach p</w:t>
      </w:r>
      <w:r w:rsidR="00050460" w:rsidRPr="002F47AE">
        <w:t xml:space="preserve">rzedstawiono wynik polecenia </w:t>
      </w:r>
      <w:r w:rsidR="00050460" w:rsidRPr="002F47AE">
        <w:rPr>
          <w:b/>
        </w:rPr>
        <w:t>debug ip rip</w:t>
      </w:r>
      <w:r w:rsidR="00050460" w:rsidRPr="002F47AE">
        <w:t xml:space="preserve"> dla routera „Router 16”, umożliwiającego zbadanie zawartości aktualizacji routingu, które są wysyłane i odbierane przez ten router. </w:t>
      </w:r>
      <w:r w:rsidRPr="002F47AE">
        <w:t>Poniższy listing zawiera wynik teg</w:t>
      </w:r>
      <w:r w:rsidR="00755E88">
        <w:t>o polecenia zarówno dla routera</w:t>
      </w:r>
      <w:r w:rsidRPr="002F47AE">
        <w:t xml:space="preserve"> korzystającego z protokółu RIPv1 jaki i RIP v2, a</w:t>
      </w:r>
      <w:r w:rsidR="00050460" w:rsidRPr="002F47AE">
        <w:t xml:space="preserve">by umożliwić zauważenie różnic między </w:t>
      </w:r>
      <w:r w:rsidRPr="002F47AE">
        <w:t xml:space="preserve">tymi protokołami. </w:t>
      </w:r>
    </w:p>
    <w:p w:rsidR="00540775" w:rsidRPr="002F47AE" w:rsidRDefault="00540775" w:rsidP="0004480A">
      <w:pPr>
        <w:ind w:firstLine="708"/>
        <w:jc w:val="both"/>
      </w:pPr>
    </w:p>
    <w:p w:rsidR="00540775" w:rsidRDefault="00540775" w:rsidP="0004480A">
      <w:pPr>
        <w:ind w:firstLine="708"/>
        <w:jc w:val="both"/>
      </w:pPr>
      <w:r w:rsidRPr="002F47AE">
        <w:t>Wynik działania polecenia debug ip rip dla routera „Router 16” wykorzystujące</w:t>
      </w:r>
      <w:r w:rsidR="00ED1D9A" w:rsidRPr="002F47AE">
        <w:t>go</w:t>
      </w:r>
      <w:r w:rsidRPr="002F47AE">
        <w:t xml:space="preserve"> protokół RIPv1</w:t>
      </w:r>
      <w:r w:rsidR="0030416C" w:rsidRPr="002F47AE">
        <w:t>(lewa kolumna) oraz RIPv2(prawa kolumna)</w:t>
      </w:r>
      <w:r w:rsidRPr="002F47AE">
        <w:t>:</w:t>
      </w:r>
    </w:p>
    <w:p w:rsidR="00755E88" w:rsidRDefault="00755E88" w:rsidP="00050460">
      <w:pPr>
        <w:ind w:firstLine="708"/>
      </w:pPr>
    </w:p>
    <w:p w:rsidR="0054082C" w:rsidRPr="002F47AE" w:rsidRDefault="00FA466D" w:rsidP="00050460">
      <w:pPr>
        <w:ind w:firstLine="708"/>
      </w:pPr>
      <w:r>
        <w:rPr>
          <w:noProof/>
          <w:lang w:eastAsia="pl-PL" w:bidi="ar-SA"/>
        </w:rPr>
        <w:pict>
          <v:shape id="Text Box 2" o:spid="_x0000_s1033" type="#_x0000_t202" style="position:absolute;left:0;text-align:left;margin-left:-6.95pt;margin-top:15.55pt;width:209.95pt;height:25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">
            <v:textbox>
              <w:txbxContent>
                <w:p w:rsidR="0012633E" w:rsidRPr="00101ADC" w:rsidRDefault="0012633E" w:rsidP="0030416C">
                  <w:pPr>
                    <w:rPr>
                      <w:rFonts w:ascii="Consolas" w:hAnsi="Consolas"/>
                      <w:sz w:val="20"/>
                      <w:szCs w:val="20"/>
                      <w:lang w:val="en-US"/>
                    </w:rPr>
                  </w:pPr>
                  <w:r w:rsidRPr="00101ADC">
                    <w:rPr>
                      <w:rFonts w:ascii="Consolas" w:hAnsi="Consolas"/>
                      <w:sz w:val="20"/>
                      <w:szCs w:val="20"/>
                      <w:lang w:val="en-US"/>
                    </w:rPr>
                    <w:t>RIP: sending  v1 update to 255.255.255.255 via FastEthernet0/0 (192.168.30.65)</w:t>
                  </w:r>
                </w:p>
                <w:p w:rsidR="0012633E" w:rsidRPr="00101ADC" w:rsidRDefault="0012633E" w:rsidP="0030416C">
                  <w:pPr>
                    <w:rPr>
                      <w:rFonts w:ascii="Consolas" w:hAnsi="Consolas"/>
                      <w:sz w:val="20"/>
                      <w:szCs w:val="20"/>
                      <w:lang w:val="en-US"/>
                    </w:rPr>
                  </w:pPr>
                  <w:r w:rsidRPr="00101ADC">
                    <w:rPr>
                      <w:rFonts w:ascii="Consolas" w:hAnsi="Consolas"/>
                      <w:sz w:val="20"/>
                      <w:szCs w:val="20"/>
                      <w:lang w:val="en-US"/>
                    </w:rPr>
                    <w:t>RIP: build update entries</w:t>
                  </w:r>
                </w:p>
                <w:p w:rsidR="0012633E" w:rsidRPr="00101ADC" w:rsidRDefault="0012633E" w:rsidP="0030416C">
                  <w:pPr>
                    <w:rPr>
                      <w:rFonts w:ascii="Consolas" w:hAnsi="Consolas"/>
                      <w:sz w:val="20"/>
                      <w:szCs w:val="20"/>
                      <w:lang w:val="en-US"/>
                    </w:rPr>
                  </w:pPr>
                  <w:r w:rsidRPr="00101ADC">
                    <w:rPr>
                      <w:rFonts w:ascii="Consolas" w:hAnsi="Consolas"/>
                      <w:sz w:val="20"/>
                      <w:szCs w:val="20"/>
                      <w:lang w:val="en-US"/>
                    </w:rPr>
                    <w:t xml:space="preserve">      network 192.168.12.0 metric 4</w:t>
                  </w:r>
                </w:p>
                <w:p w:rsidR="0012633E" w:rsidRPr="00101ADC" w:rsidRDefault="0012633E" w:rsidP="0030416C">
                  <w:pPr>
                    <w:rPr>
                      <w:rFonts w:ascii="Consolas" w:hAnsi="Consolas"/>
                      <w:sz w:val="20"/>
                      <w:szCs w:val="20"/>
                      <w:lang w:val="en-US"/>
                    </w:rPr>
                  </w:pPr>
                  <w:r w:rsidRPr="00101ADC">
                    <w:rPr>
                      <w:rFonts w:ascii="Consolas" w:hAnsi="Consolas"/>
                      <w:sz w:val="20"/>
                      <w:szCs w:val="20"/>
                      <w:lang w:val="en-US"/>
                    </w:rPr>
                    <w:t xml:space="preserve">      network 192.168.14.0 metric 3</w:t>
                  </w:r>
                </w:p>
                <w:p w:rsidR="0012633E" w:rsidRPr="00101ADC" w:rsidRDefault="0012633E" w:rsidP="0030416C">
                  <w:pPr>
                    <w:rPr>
                      <w:rFonts w:ascii="Consolas" w:hAnsi="Consolas"/>
                      <w:sz w:val="20"/>
                      <w:szCs w:val="20"/>
                      <w:lang w:val="en-US"/>
                    </w:rPr>
                  </w:pPr>
                  <w:r w:rsidRPr="00101ADC">
                    <w:rPr>
                      <w:rFonts w:ascii="Consolas" w:hAnsi="Consolas"/>
                      <w:sz w:val="20"/>
                      <w:szCs w:val="20"/>
                      <w:lang w:val="en-US"/>
                    </w:rPr>
                    <w:t xml:space="preserve">      network 192.168.15.0 metric 3</w:t>
                  </w:r>
                </w:p>
                <w:p w:rsidR="0012633E" w:rsidRPr="00101ADC" w:rsidRDefault="0012633E" w:rsidP="0030416C">
                  <w:pPr>
                    <w:rPr>
                      <w:rFonts w:ascii="Consolas" w:hAnsi="Consolas"/>
                      <w:sz w:val="20"/>
                      <w:szCs w:val="20"/>
                      <w:lang w:val="en-US"/>
                    </w:rPr>
                  </w:pPr>
                  <w:r w:rsidRPr="00101ADC">
                    <w:rPr>
                      <w:rFonts w:ascii="Consolas" w:hAnsi="Consolas"/>
                      <w:sz w:val="20"/>
                      <w:szCs w:val="20"/>
                      <w:lang w:val="en-US"/>
                    </w:rPr>
                    <w:t xml:space="preserve">      network 192.168.16.0 metric 2</w:t>
                  </w:r>
                </w:p>
                <w:p w:rsidR="0012633E" w:rsidRPr="00101ADC" w:rsidRDefault="0012633E" w:rsidP="0030416C">
                  <w:pPr>
                    <w:rPr>
                      <w:rFonts w:ascii="Consolas" w:hAnsi="Consolas"/>
                      <w:sz w:val="20"/>
                      <w:szCs w:val="20"/>
                      <w:lang w:val="en-US"/>
                    </w:rPr>
                  </w:pPr>
                  <w:r w:rsidRPr="00101ADC">
                    <w:rPr>
                      <w:rFonts w:ascii="Consolas" w:hAnsi="Consolas"/>
                      <w:sz w:val="20"/>
                      <w:szCs w:val="20"/>
                      <w:lang w:val="en-US"/>
                    </w:rPr>
                    <w:t xml:space="preserve">      network 192.168.17.0 metric 2</w:t>
                  </w:r>
                </w:p>
                <w:p w:rsidR="0012633E" w:rsidRPr="00101ADC" w:rsidRDefault="0012633E" w:rsidP="0030416C">
                  <w:pPr>
                    <w:rPr>
                      <w:rFonts w:ascii="Consolas" w:hAnsi="Consolas"/>
                      <w:sz w:val="20"/>
                      <w:szCs w:val="20"/>
                      <w:lang w:val="en-US"/>
                    </w:rPr>
                  </w:pPr>
                  <w:r w:rsidRPr="00101ADC">
                    <w:rPr>
                      <w:rFonts w:ascii="Consolas" w:hAnsi="Consolas"/>
                      <w:sz w:val="20"/>
                      <w:szCs w:val="20"/>
                      <w:lang w:val="en-US"/>
                    </w:rPr>
                    <w:t xml:space="preserve">      network 192.168.18.0 metric 1</w:t>
                  </w:r>
                </w:p>
                <w:p w:rsidR="0012633E" w:rsidRPr="00101ADC" w:rsidRDefault="0012633E" w:rsidP="0030416C">
                  <w:pPr>
                    <w:rPr>
                      <w:rFonts w:ascii="Consolas" w:hAnsi="Consolas"/>
                      <w:sz w:val="20"/>
                      <w:szCs w:val="20"/>
                      <w:lang w:val="en-US"/>
                    </w:rPr>
                  </w:pPr>
                  <w:r w:rsidRPr="00101ADC">
                    <w:rPr>
                      <w:rFonts w:ascii="Consolas" w:hAnsi="Consolas"/>
                      <w:sz w:val="20"/>
                      <w:szCs w:val="20"/>
                      <w:lang w:val="en-US"/>
                    </w:rPr>
                    <w:t xml:space="preserve">      network 192.168.19.0 metric 1</w:t>
                  </w:r>
                </w:p>
                <w:p w:rsidR="0012633E" w:rsidRPr="00101ADC" w:rsidRDefault="0012633E" w:rsidP="0030416C">
                  <w:pPr>
                    <w:rPr>
                      <w:rFonts w:ascii="Consolas" w:hAnsi="Consolas"/>
                      <w:sz w:val="20"/>
                      <w:szCs w:val="20"/>
                      <w:lang w:val="en-US"/>
                    </w:rPr>
                  </w:pPr>
                  <w:r w:rsidRPr="00101ADC">
                    <w:rPr>
                      <w:rFonts w:ascii="Consolas" w:hAnsi="Consolas"/>
                      <w:sz w:val="20"/>
                      <w:szCs w:val="20"/>
                      <w:lang w:val="en-US"/>
                    </w:rPr>
                    <w:t xml:space="preserve">      network 192.168.20.0 metric 3</w:t>
                  </w:r>
                </w:p>
                <w:p w:rsidR="0012633E" w:rsidRPr="00101ADC" w:rsidRDefault="0012633E" w:rsidP="0030416C">
                  <w:pPr>
                    <w:rPr>
                      <w:rFonts w:ascii="Consolas" w:hAnsi="Consolas"/>
                      <w:sz w:val="20"/>
                      <w:szCs w:val="20"/>
                      <w:lang w:val="en-US"/>
                    </w:rPr>
                  </w:pPr>
                  <w:r w:rsidRPr="00101ADC">
                    <w:rPr>
                      <w:rFonts w:ascii="Consolas" w:hAnsi="Consolas"/>
                      <w:sz w:val="20"/>
                      <w:szCs w:val="20"/>
                      <w:lang w:val="en-US"/>
                    </w:rPr>
                    <w:t xml:space="preserve">      network 192.168.21.0 metric 2</w:t>
                  </w:r>
                </w:p>
                <w:p w:rsidR="0012633E" w:rsidRPr="00101ADC" w:rsidRDefault="0012633E" w:rsidP="0030416C">
                  <w:pPr>
                    <w:rPr>
                      <w:rFonts w:ascii="Consolas" w:hAnsi="Consolas"/>
                      <w:sz w:val="20"/>
                      <w:szCs w:val="20"/>
                      <w:lang w:val="en-US"/>
                    </w:rPr>
                  </w:pPr>
                  <w:r w:rsidRPr="00101ADC">
                    <w:rPr>
                      <w:rFonts w:ascii="Consolas" w:hAnsi="Consolas"/>
                      <w:sz w:val="20"/>
                      <w:szCs w:val="20"/>
                      <w:lang w:val="en-US"/>
                    </w:rPr>
                    <w:t xml:space="preserve">      network 192.168.22.0 metric 2</w:t>
                  </w:r>
                </w:p>
                <w:p w:rsidR="0012633E" w:rsidRPr="00101ADC" w:rsidRDefault="0012633E">
                  <w:pPr>
                    <w:rPr>
                      <w:lang w:val="en-US"/>
                    </w:rPr>
                  </w:pPr>
                </w:p>
                <w:p w:rsidR="0012633E" w:rsidRPr="00101ADC" w:rsidRDefault="0012633E">
                  <w:pPr>
                    <w:rPr>
                      <w:lang w:val="en-US"/>
                    </w:rPr>
                  </w:pPr>
                </w:p>
                <w:p w:rsidR="0012633E" w:rsidRPr="00101ADC" w:rsidRDefault="0012633E">
                  <w:pPr>
                    <w:rPr>
                      <w:lang w:val="en-US"/>
                    </w:rPr>
                  </w:pPr>
                </w:p>
                <w:p w:rsidR="0012633E" w:rsidRPr="00101ADC" w:rsidRDefault="0012633E">
                  <w:pPr>
                    <w:rPr>
                      <w:lang w:val="en-US"/>
                    </w:rPr>
                  </w:pPr>
                </w:p>
                <w:p w:rsidR="0012633E" w:rsidRPr="00101ADC" w:rsidRDefault="0012633E">
                  <w:pPr>
                    <w:rPr>
                      <w:lang w:val="en-US"/>
                    </w:rPr>
                  </w:pPr>
                </w:p>
                <w:p w:rsidR="0012633E" w:rsidRPr="00101ADC" w:rsidRDefault="0012633E">
                  <w:pPr>
                    <w:rPr>
                      <w:lang w:val="en-US"/>
                    </w:rPr>
                  </w:pPr>
                </w:p>
                <w:p w:rsidR="0012633E" w:rsidRPr="00101ADC" w:rsidRDefault="0012633E">
                  <w:pPr>
                    <w:rPr>
                      <w:lang w:val="en-US"/>
                    </w:rPr>
                  </w:pPr>
                </w:p>
              </w:txbxContent>
            </v:textbox>
          </v:shape>
        </w:pict>
      </w:r>
      <w:r w:rsidRPr="00FA466D">
        <w:rPr>
          <w:b/>
          <w:bCs/>
          <w:noProof/>
          <w:kern w:val="32"/>
          <w:lang w:eastAsia="pl-PL" w:bidi="ar-SA"/>
        </w:rPr>
        <w:pict>
          <v:shape id="Text Box 3" o:spid="_x0000_s1034" type="#_x0000_t202" style="position:absolute;left:0;text-align:left;margin-left:210.75pt;margin-top:15.55pt;width:270.85pt;height:25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">
            <v:textbox>
              <w:txbxContent>
                <w:p w:rsidR="0012633E" w:rsidRPr="00101ADC" w:rsidRDefault="0012633E" w:rsidP="0030416C">
                  <w:pPr>
                    <w:rPr>
                      <w:rFonts w:ascii="Consolas" w:hAnsi="Consolas"/>
                      <w:sz w:val="20"/>
                      <w:szCs w:val="20"/>
                      <w:lang w:val="en-US"/>
                    </w:rPr>
                  </w:pPr>
                  <w:r w:rsidRPr="00101ADC">
                    <w:rPr>
                      <w:rFonts w:ascii="Consolas" w:hAnsi="Consolas"/>
                      <w:sz w:val="20"/>
                      <w:szCs w:val="20"/>
                      <w:lang w:val="en-US"/>
                    </w:rPr>
                    <w:t>RIP: sending  v2 update to 224.0.0.9 via FastEthernet0/0 (192.168.30.65)</w:t>
                  </w:r>
                </w:p>
                <w:p w:rsidR="0012633E" w:rsidRPr="00101ADC" w:rsidRDefault="0012633E" w:rsidP="0030416C">
                  <w:pPr>
                    <w:rPr>
                      <w:rFonts w:ascii="Consolas" w:hAnsi="Consolas"/>
                      <w:sz w:val="20"/>
                      <w:szCs w:val="20"/>
                      <w:lang w:val="en-US"/>
                    </w:rPr>
                  </w:pPr>
                  <w:r w:rsidRPr="00101ADC">
                    <w:rPr>
                      <w:rFonts w:ascii="Consolas" w:hAnsi="Consolas"/>
                      <w:sz w:val="20"/>
                      <w:szCs w:val="20"/>
                      <w:lang w:val="en-US"/>
                    </w:rPr>
                    <w:t>RIP: build update entries</w:t>
                  </w:r>
                </w:p>
                <w:p w:rsidR="0012633E" w:rsidRPr="00101ADC" w:rsidRDefault="0012633E" w:rsidP="0030416C">
                  <w:pPr>
                    <w:rPr>
                      <w:rFonts w:ascii="Consolas" w:hAnsi="Consolas"/>
                      <w:sz w:val="20"/>
                      <w:szCs w:val="20"/>
                      <w:lang w:val="en-US"/>
                    </w:rPr>
                  </w:pPr>
                  <w:r w:rsidRPr="00101ADC">
                    <w:rPr>
                      <w:rFonts w:ascii="Consolas" w:hAnsi="Consolas"/>
                      <w:sz w:val="20"/>
                      <w:szCs w:val="20"/>
                      <w:lang w:val="en-US"/>
                    </w:rPr>
                    <w:t xml:space="preserve">  192.168.12.0/24 via 0.0.0.0, metric 4, tag 0</w:t>
                  </w:r>
                </w:p>
                <w:p w:rsidR="0012633E" w:rsidRPr="00101ADC" w:rsidRDefault="0012633E" w:rsidP="0030416C">
                  <w:pPr>
                    <w:rPr>
                      <w:rFonts w:ascii="Consolas" w:hAnsi="Consolas"/>
                      <w:sz w:val="20"/>
                      <w:szCs w:val="20"/>
                      <w:lang w:val="en-US"/>
                    </w:rPr>
                  </w:pPr>
                  <w:r w:rsidRPr="00101ADC">
                    <w:rPr>
                      <w:rFonts w:ascii="Consolas" w:hAnsi="Consolas"/>
                      <w:sz w:val="20"/>
                      <w:szCs w:val="20"/>
                      <w:lang w:val="en-US"/>
                    </w:rPr>
                    <w:t xml:space="preserve">  192.168.14.0/24 via 0.0.0.0, metric 3, tag 0</w:t>
                  </w:r>
                </w:p>
                <w:p w:rsidR="0012633E" w:rsidRPr="00101ADC" w:rsidRDefault="0012633E" w:rsidP="0030416C">
                  <w:pPr>
                    <w:rPr>
                      <w:rFonts w:ascii="Consolas" w:hAnsi="Consolas"/>
                      <w:sz w:val="20"/>
                      <w:szCs w:val="20"/>
                      <w:lang w:val="en-US"/>
                    </w:rPr>
                  </w:pPr>
                  <w:r w:rsidRPr="00101ADC">
                    <w:rPr>
                      <w:rFonts w:ascii="Consolas" w:hAnsi="Consolas"/>
                      <w:sz w:val="20"/>
                      <w:szCs w:val="20"/>
                      <w:lang w:val="en-US"/>
                    </w:rPr>
                    <w:t xml:space="preserve">  192.168.15.0/24 via 0.0.0.0, metric 3, tag 0</w:t>
                  </w:r>
                </w:p>
                <w:p w:rsidR="0012633E" w:rsidRPr="00101ADC" w:rsidRDefault="0012633E" w:rsidP="0030416C">
                  <w:pPr>
                    <w:rPr>
                      <w:rFonts w:ascii="Consolas" w:hAnsi="Consolas"/>
                      <w:sz w:val="20"/>
                      <w:szCs w:val="20"/>
                      <w:lang w:val="en-US"/>
                    </w:rPr>
                  </w:pPr>
                  <w:r w:rsidRPr="00101ADC">
                    <w:rPr>
                      <w:rFonts w:ascii="Consolas" w:hAnsi="Consolas"/>
                      <w:sz w:val="20"/>
                      <w:szCs w:val="20"/>
                      <w:lang w:val="en-US"/>
                    </w:rPr>
                    <w:t xml:space="preserve">  192.168.16.0/24 via 0.0.0.0, metric 2, tag 0</w:t>
                  </w:r>
                </w:p>
                <w:p w:rsidR="0012633E" w:rsidRPr="00101ADC" w:rsidRDefault="0012633E" w:rsidP="0030416C">
                  <w:pPr>
                    <w:rPr>
                      <w:rFonts w:ascii="Consolas" w:hAnsi="Consolas"/>
                      <w:sz w:val="20"/>
                      <w:szCs w:val="20"/>
                      <w:lang w:val="en-US"/>
                    </w:rPr>
                  </w:pPr>
                  <w:r w:rsidRPr="00101ADC">
                    <w:rPr>
                      <w:rFonts w:ascii="Consolas" w:hAnsi="Consolas"/>
                      <w:sz w:val="20"/>
                      <w:szCs w:val="20"/>
                      <w:lang w:val="en-US"/>
                    </w:rPr>
                    <w:t xml:space="preserve">  192.168.17.0/24 via 0.0.0.0, metric 2, tag 0</w:t>
                  </w:r>
                </w:p>
                <w:p w:rsidR="0012633E" w:rsidRPr="00101ADC" w:rsidRDefault="0012633E" w:rsidP="0030416C">
                  <w:pPr>
                    <w:rPr>
                      <w:rFonts w:ascii="Consolas" w:hAnsi="Consolas"/>
                      <w:sz w:val="20"/>
                      <w:szCs w:val="20"/>
                      <w:lang w:val="en-US"/>
                    </w:rPr>
                  </w:pPr>
                  <w:r w:rsidRPr="00101ADC">
                    <w:rPr>
                      <w:rFonts w:ascii="Consolas" w:hAnsi="Consolas"/>
                      <w:sz w:val="20"/>
                      <w:szCs w:val="20"/>
                      <w:lang w:val="en-US"/>
                    </w:rPr>
                    <w:t xml:space="preserve">  192.168.18.0/24 via 0.0.0.0, metric 1, tag 0</w:t>
                  </w:r>
                </w:p>
                <w:p w:rsidR="0012633E" w:rsidRPr="00101ADC" w:rsidRDefault="0012633E" w:rsidP="0030416C">
                  <w:pPr>
                    <w:rPr>
                      <w:rFonts w:ascii="Consolas" w:hAnsi="Consolas"/>
                      <w:sz w:val="20"/>
                      <w:szCs w:val="20"/>
                      <w:lang w:val="en-US"/>
                    </w:rPr>
                  </w:pPr>
                  <w:r w:rsidRPr="00101ADC">
                    <w:rPr>
                      <w:rFonts w:ascii="Consolas" w:hAnsi="Consolas"/>
                      <w:sz w:val="20"/>
                      <w:szCs w:val="20"/>
                      <w:lang w:val="en-US"/>
                    </w:rPr>
                    <w:t xml:space="preserve">  192.168.19.0/24 via 0.0.0.0, metric 1, tag 0</w:t>
                  </w:r>
                </w:p>
                <w:p w:rsidR="0012633E" w:rsidRPr="00101ADC" w:rsidRDefault="0012633E" w:rsidP="0030416C">
                  <w:pPr>
                    <w:rPr>
                      <w:rFonts w:ascii="Consolas" w:hAnsi="Consolas"/>
                      <w:sz w:val="20"/>
                      <w:szCs w:val="20"/>
                      <w:lang w:val="en-US"/>
                    </w:rPr>
                  </w:pPr>
                  <w:r w:rsidRPr="00101ADC">
                    <w:rPr>
                      <w:rFonts w:ascii="Consolas" w:hAnsi="Consolas"/>
                      <w:sz w:val="20"/>
                      <w:szCs w:val="20"/>
                      <w:lang w:val="en-US"/>
                    </w:rPr>
                    <w:t xml:space="preserve">  192.168.20.0/24 via 0.0.0.0, metric 3, tag 0</w:t>
                  </w:r>
                </w:p>
                <w:p w:rsidR="0012633E" w:rsidRPr="00101ADC" w:rsidRDefault="0012633E" w:rsidP="0030416C">
                  <w:pPr>
                    <w:rPr>
                      <w:rFonts w:ascii="Consolas" w:hAnsi="Consolas"/>
                      <w:sz w:val="20"/>
                      <w:szCs w:val="20"/>
                      <w:lang w:val="en-US"/>
                    </w:rPr>
                  </w:pPr>
                  <w:r w:rsidRPr="00101ADC">
                    <w:rPr>
                      <w:rFonts w:ascii="Consolas" w:hAnsi="Consolas"/>
                      <w:sz w:val="20"/>
                      <w:szCs w:val="20"/>
                      <w:lang w:val="en-US"/>
                    </w:rPr>
                    <w:t xml:space="preserve">  192.168.21.0/24 via 0.0.0.0, metric 2, tag 0</w:t>
                  </w:r>
                </w:p>
                <w:p w:rsidR="0012633E" w:rsidRPr="00101ADC" w:rsidRDefault="0012633E" w:rsidP="0030416C">
                  <w:pPr>
                    <w:rPr>
                      <w:rFonts w:ascii="Consolas" w:hAnsi="Consolas"/>
                      <w:sz w:val="20"/>
                      <w:szCs w:val="20"/>
                      <w:lang w:val="en-US"/>
                    </w:rPr>
                  </w:pPr>
                  <w:r w:rsidRPr="00101ADC">
                    <w:rPr>
                      <w:rFonts w:ascii="Consolas" w:hAnsi="Consolas"/>
                      <w:sz w:val="20"/>
                      <w:szCs w:val="20"/>
                      <w:lang w:val="en-US"/>
                    </w:rPr>
                    <w:t xml:space="preserve">  192.168.22.0/24 via 0.0.0.0, metric 2, tag 0</w:t>
                  </w:r>
                </w:p>
                <w:p w:rsidR="0012633E" w:rsidRPr="00101ADC" w:rsidRDefault="0012633E" w:rsidP="0030416C">
                  <w:pPr>
                    <w:rPr>
                      <w:rFonts w:ascii="Consolas" w:hAnsi="Consolas"/>
                      <w:sz w:val="20"/>
                      <w:szCs w:val="20"/>
                      <w:lang w:val="en-US"/>
                    </w:rPr>
                  </w:pPr>
                  <w:r w:rsidRPr="00101ADC">
                    <w:rPr>
                      <w:rFonts w:ascii="Consolas" w:hAnsi="Consolas"/>
                      <w:b/>
                      <w:sz w:val="20"/>
                      <w:szCs w:val="20"/>
                      <w:lang w:val="en-US"/>
                    </w:rPr>
                    <w:t xml:space="preserve">  </w:t>
                  </w:r>
                  <w:r w:rsidRPr="00101ADC">
                    <w:rPr>
                      <w:rFonts w:ascii="Consolas" w:hAnsi="Consolas"/>
                      <w:b/>
                      <w:sz w:val="20"/>
                      <w:szCs w:val="20"/>
                      <w:highlight w:val="lightGray"/>
                      <w:lang w:val="en-US"/>
                    </w:rPr>
                    <w:t>192.168.30.32/28 via 0.0.0.0, metric 1, tag</w:t>
                  </w:r>
                  <w:r w:rsidRPr="00101ADC">
                    <w:rPr>
                      <w:rFonts w:ascii="Consolas" w:hAnsi="Consolas"/>
                      <w:sz w:val="20"/>
                      <w:szCs w:val="20"/>
                      <w:lang w:val="en-US"/>
                    </w:rPr>
                    <w:t xml:space="preserve"> 0</w:t>
                  </w:r>
                </w:p>
              </w:txbxContent>
            </v:textbox>
          </v:shape>
        </w:pict>
      </w:r>
    </w:p>
    <w:p w:rsidR="00540775" w:rsidRPr="002F47AE" w:rsidRDefault="00540775" w:rsidP="00050460">
      <w:pPr>
        <w:ind w:firstLine="708"/>
      </w:pPr>
    </w:p>
    <w:p w:rsidR="00540775" w:rsidRPr="002F47AE" w:rsidRDefault="00540775" w:rsidP="00050460">
      <w:pPr>
        <w:ind w:firstLine="708"/>
      </w:pPr>
    </w:p>
    <w:p w:rsidR="00540775" w:rsidRPr="002F47AE" w:rsidRDefault="00540775" w:rsidP="00050460">
      <w:pPr>
        <w:ind w:firstLine="708"/>
        <w:rPr>
          <w:rStyle w:val="PodtytuZnak"/>
          <w:rFonts w:eastAsia="SimSun"/>
          <w:sz w:val="24"/>
          <w:szCs w:val="24"/>
        </w:rPr>
      </w:pPr>
    </w:p>
    <w:p w:rsidR="0030416C" w:rsidRPr="002F47AE" w:rsidRDefault="00BC1B72" w:rsidP="00580598">
      <w:pPr>
        <w:ind w:firstLine="708"/>
      </w:pPr>
      <w:r w:rsidRPr="002F47AE">
        <w:rPr>
          <w:rStyle w:val="PodtytuZnak"/>
          <w:rFonts w:eastAsia="SimSun"/>
          <w:sz w:val="24"/>
          <w:szCs w:val="24"/>
        </w:rPr>
        <w:br/>
      </w:r>
    </w:p>
    <w:p w:rsidR="0030416C" w:rsidRPr="002F47AE" w:rsidRDefault="0030416C" w:rsidP="00580598">
      <w:pPr>
        <w:ind w:firstLine="708"/>
      </w:pPr>
    </w:p>
    <w:p w:rsidR="0030416C" w:rsidRPr="002F47AE" w:rsidRDefault="0030416C" w:rsidP="00580598">
      <w:pPr>
        <w:ind w:firstLine="708"/>
      </w:pPr>
    </w:p>
    <w:p w:rsidR="0030416C" w:rsidRPr="002F47AE" w:rsidRDefault="0030416C" w:rsidP="00580598">
      <w:pPr>
        <w:ind w:firstLine="708"/>
      </w:pPr>
    </w:p>
    <w:p w:rsidR="0030416C" w:rsidRPr="002F47AE" w:rsidRDefault="0030416C" w:rsidP="00580598">
      <w:pPr>
        <w:ind w:firstLine="708"/>
      </w:pPr>
    </w:p>
    <w:p w:rsidR="0030416C" w:rsidRPr="002F47AE" w:rsidRDefault="0030416C" w:rsidP="00580598">
      <w:pPr>
        <w:ind w:firstLine="708"/>
      </w:pPr>
    </w:p>
    <w:p w:rsidR="0030416C" w:rsidRPr="002F47AE" w:rsidRDefault="0030416C" w:rsidP="00580598">
      <w:pPr>
        <w:ind w:firstLine="708"/>
      </w:pPr>
    </w:p>
    <w:p w:rsidR="0030416C" w:rsidRPr="002F47AE" w:rsidRDefault="0030416C" w:rsidP="00580598">
      <w:pPr>
        <w:ind w:firstLine="708"/>
      </w:pPr>
    </w:p>
    <w:p w:rsidR="00035605" w:rsidRPr="002F47AE" w:rsidRDefault="00FA466D" w:rsidP="00035605">
      <w:pPr>
        <w:ind w:firstLine="708"/>
      </w:pPr>
      <w:r w:rsidRPr="00FA466D">
        <w:rPr>
          <w:b/>
          <w:bCs/>
          <w:noProof/>
          <w:kern w:val="32"/>
          <w:lang w:eastAsia="pl-PL" w:bidi="ar-SA"/>
        </w:rPr>
        <w:lastRenderedPageBreak/>
        <w:pict>
          <v:shape id="Text Box 7" o:spid="_x0000_s1035" type="#_x0000_t202" style="position:absolute;left:0;text-align:left;margin-left:211.6pt;margin-top:2.55pt;width:269.15pt;height:510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">
            <v:textbox>
              <w:txbxContent>
                <w:p w:rsidR="0012633E" w:rsidRPr="00101ADC" w:rsidRDefault="0012633E" w:rsidP="00035605">
                  <w:pPr>
                    <w:rPr>
                      <w:rFonts w:ascii="Consolas" w:hAnsi="Consolas"/>
                      <w:sz w:val="20"/>
                      <w:szCs w:val="20"/>
                      <w:lang w:val="en-US"/>
                    </w:rPr>
                  </w:pPr>
                  <w:r w:rsidRPr="00101ADC">
                    <w:rPr>
                      <w:rFonts w:ascii="Consolas" w:hAnsi="Consolas"/>
                      <w:sz w:val="20"/>
                      <w:szCs w:val="20"/>
                      <w:lang w:val="en-US"/>
                    </w:rPr>
                    <w:t>RIP: sending  v2 update to 224.0.0.9 via Serial0/2 (192.168.18.2)</w:t>
                  </w:r>
                </w:p>
                <w:p w:rsidR="0012633E" w:rsidRPr="00101ADC" w:rsidRDefault="0012633E" w:rsidP="00035605">
                  <w:pPr>
                    <w:rPr>
                      <w:rFonts w:ascii="Consolas" w:hAnsi="Consolas"/>
                      <w:sz w:val="20"/>
                      <w:szCs w:val="20"/>
                      <w:lang w:val="en-US"/>
                    </w:rPr>
                  </w:pP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RIP: build update entries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192.168.19.0/24 via 0.0.0.0, metric 1, tag 0</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192.168.20.0/24 via 0.0.0.0, metric 3, tag 0</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192.168.21.0/24 via 0.0.0.0, metric 2, tag 0</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192.168.22.0/24 via 0.0.0.0, metric 2, tag 0</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192.168.30.0/24 via 0.0.0.0, metric 1, tag 0</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RIP: received v2 update from 192.168.19.1 on Serial0/1</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192.168.12.0/24 via 0.0.0.0 in 4 hops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192.168.14.0/24 via 0.0.0.0 in 3 hops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192.168.15.0/24 via 0.0.0.0 in 3 hops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192.168.16.0/24 via 0.0.0.0 in 2 hops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192.168.17.0/24 via 0.0.0.0 in 1 hops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192.168.20.0/24 via 0.0.0.0 in 2 hops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192.168.21.0/24 via 0.0.0.0 in 1 hops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192.168.22.0/24 via 0.0.0.0 in 1 hops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RIP: received v2 update from 192.168.18.1 on Serial0/2</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192.168.12.0/24 via 0.0.0.0 in 3 hops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192.168.14.0/24 via 0.0.0.0 in 2 hops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192.168.15.0/24 via 0.0.0.0 in 2 hops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192.168.16.0/24 via 0.0.0.0 in 1 hops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192.168.17.0/24 via 0.0.0.0 in 1 hops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192.168.20.0/24 via 0.0.0.0 in 3 hops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192.168.21.0/24 via 0.0.0.0 in 2 hops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192.168.22.0/24 via 0.0.0.0 in 2 hops</w:t>
                  </w:r>
                </w:p>
                <w:p w:rsidR="0012633E" w:rsidRPr="00101ADC" w:rsidRDefault="0012633E" w:rsidP="00035605">
                  <w:pPr>
                    <w:rPr>
                      <w:lang w:val="en-US"/>
                    </w:rPr>
                  </w:pPr>
                </w:p>
              </w:txbxContent>
            </v:textbox>
          </v:shape>
        </w:pict>
      </w:r>
      <w:r>
        <w:rPr>
          <w:noProof/>
          <w:lang w:eastAsia="pl-PL" w:bidi="ar-SA"/>
        </w:rPr>
        <w:pict>
          <v:shape id="Text Box 6" o:spid="_x0000_s1036" type="#_x0000_t202" style="position:absolute;left:0;text-align:left;margin-left:-6.1pt;margin-top:2.55pt;width:208.25pt;height:510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">
            <v:textbox>
              <w:txbxContent>
                <w:p w:rsidR="0012633E" w:rsidRPr="00101ADC" w:rsidRDefault="0012633E" w:rsidP="00035605">
                  <w:pPr>
                    <w:rPr>
                      <w:rFonts w:ascii="Consolas" w:hAnsi="Consolas"/>
                      <w:sz w:val="20"/>
                      <w:szCs w:val="20"/>
                      <w:lang w:val="en-US"/>
                    </w:rPr>
                  </w:pPr>
                  <w:r w:rsidRPr="00101ADC">
                    <w:rPr>
                      <w:rFonts w:ascii="Consolas" w:hAnsi="Consolas"/>
                      <w:sz w:val="20"/>
                      <w:szCs w:val="20"/>
                      <w:lang w:val="en-US"/>
                    </w:rPr>
                    <w:t>RIP: sending  v1 update to 255.255.255.255 via Serial0/2 (192.168.18.2)</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RIP: build update entries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network 192.168.19.0 metric 1</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network 192.168.20.0 metric 3</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network 192.168.21.0 metric 2</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network 192.168.22.0 metric 2</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network 192.168.30.0 metric 1</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RIP: received v1 update from 192.168.19.1 on Serial0/1</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192.168.12.0 in 4 hops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192.168.14.0 in 3 hops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192.168.15.0 in 3 hops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192.168.16.0 in 2 hops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192.168.17.0 in 1 hops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192.168.20.0 in 2 hops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192.168.21.0 in 1 hops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192.168.22.0 in 1 hops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RIP: received v1 update from 192.168.18.1 on Serial0/2</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192.168.12.0 in 3 hops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192.168.14.0 in 2 hops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192.168.15.0 in 2 hops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192.168.16.0 in 1 hops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192.168.17.0 in 1 hops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192.168.20.0 in 3 hops</w:t>
                  </w:r>
                </w:p>
                <w:p w:rsidR="0012633E" w:rsidRPr="00EA3916" w:rsidRDefault="0012633E" w:rsidP="00035605">
                  <w:pPr>
                    <w:rPr>
                      <w:rFonts w:ascii="Consolas" w:hAnsi="Consolas"/>
                      <w:sz w:val="20"/>
                      <w:szCs w:val="20"/>
                    </w:rPr>
                  </w:pPr>
                  <w:r w:rsidRPr="00101ADC">
                    <w:rPr>
                      <w:rFonts w:ascii="Consolas" w:hAnsi="Consolas"/>
                      <w:sz w:val="20"/>
                      <w:szCs w:val="20"/>
                      <w:lang w:val="en-US"/>
                    </w:rPr>
                    <w:t xml:space="preserve">      </w:t>
                  </w:r>
                  <w:r w:rsidRPr="00EA3916">
                    <w:rPr>
                      <w:rFonts w:ascii="Consolas" w:hAnsi="Consolas"/>
                      <w:sz w:val="20"/>
                      <w:szCs w:val="20"/>
                    </w:rPr>
                    <w:t>192.168.21.0 in 2 hops</w:t>
                  </w:r>
                </w:p>
                <w:p w:rsidR="0012633E" w:rsidRPr="00EA3916" w:rsidRDefault="0012633E" w:rsidP="00035605">
                  <w:pPr>
                    <w:rPr>
                      <w:rFonts w:ascii="Consolas" w:hAnsi="Consolas"/>
                      <w:sz w:val="20"/>
                      <w:szCs w:val="20"/>
                    </w:rPr>
                  </w:pPr>
                  <w:r w:rsidRPr="00EA3916">
                    <w:rPr>
                      <w:rFonts w:ascii="Consolas" w:hAnsi="Consolas"/>
                      <w:sz w:val="20"/>
                      <w:szCs w:val="20"/>
                    </w:rPr>
                    <w:t xml:space="preserve">      192.168.22.0 in 2 hops</w:t>
                  </w:r>
                </w:p>
                <w:p w:rsidR="0012633E" w:rsidRDefault="0012633E" w:rsidP="00035605"/>
                <w:p w:rsidR="0012633E" w:rsidRDefault="0012633E" w:rsidP="00035605"/>
              </w:txbxContent>
            </v:textbox>
          </v:shape>
        </w:pict>
      </w: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rPr>
          <w:rStyle w:val="PodtytuZnak"/>
          <w:rFonts w:eastAsia="SimSun"/>
          <w:sz w:val="24"/>
          <w:szCs w:val="24"/>
        </w:rPr>
      </w:pPr>
    </w:p>
    <w:p w:rsidR="00035605" w:rsidRPr="002F47AE" w:rsidRDefault="00035605" w:rsidP="00035605">
      <w:pPr>
        <w:ind w:firstLine="708"/>
      </w:pPr>
      <w:r w:rsidRPr="002F47AE">
        <w:rPr>
          <w:rStyle w:val="PodtytuZnak"/>
          <w:rFonts w:eastAsia="SimSun"/>
          <w:sz w:val="24"/>
          <w:szCs w:val="24"/>
        </w:rPr>
        <w:br/>
      </w: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580598">
      <w:pPr>
        <w:ind w:firstLine="708"/>
      </w:pPr>
    </w:p>
    <w:p w:rsidR="00035605" w:rsidRPr="002F47AE" w:rsidRDefault="00035605" w:rsidP="00580598">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FA466D" w:rsidP="00035605">
      <w:pPr>
        <w:ind w:firstLine="708"/>
      </w:pPr>
      <w:r>
        <w:rPr>
          <w:noProof/>
          <w:lang w:eastAsia="pl-PL" w:bidi="ar-SA"/>
        </w:rPr>
        <w:pict>
          <v:shape id="Text Box 8" o:spid="_x0000_s1037" type="#_x0000_t202" style="position:absolute;left:0;text-align:left;margin-left:-5.25pt;margin-top:3.35pt;width:210pt;height:181.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">
            <v:textbox>
              <w:txbxContent>
                <w:p w:rsidR="0012633E" w:rsidRPr="00101ADC" w:rsidRDefault="0012633E" w:rsidP="00035605">
                  <w:pPr>
                    <w:rPr>
                      <w:rFonts w:ascii="Consolas" w:hAnsi="Consolas"/>
                      <w:sz w:val="20"/>
                      <w:szCs w:val="20"/>
                      <w:lang w:val="en-US"/>
                    </w:rPr>
                  </w:pPr>
                  <w:r w:rsidRPr="00101ADC">
                    <w:rPr>
                      <w:rFonts w:ascii="Consolas" w:hAnsi="Consolas"/>
                      <w:sz w:val="20"/>
                      <w:szCs w:val="20"/>
                      <w:lang w:val="en-US"/>
                    </w:rPr>
                    <w:t>RIP: sending  v1 update to 255.255.255.255 via Serial0/1 (192.168.19.2)</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RIP: build update entries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network 192.168.12.0 metric 4</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network 192.168.14.0 metric 3</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network 192.168.15.0 metric 3</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network 192.168.16.0 metric 2</w:t>
                  </w:r>
                </w:p>
                <w:p w:rsidR="0012633E" w:rsidRPr="00EA3916" w:rsidRDefault="0012633E" w:rsidP="00035605">
                  <w:pPr>
                    <w:rPr>
                      <w:rFonts w:ascii="Consolas" w:hAnsi="Consolas"/>
                      <w:sz w:val="20"/>
                      <w:szCs w:val="20"/>
                    </w:rPr>
                  </w:pPr>
                  <w:r w:rsidRPr="00101ADC">
                    <w:rPr>
                      <w:rFonts w:ascii="Consolas" w:hAnsi="Consolas"/>
                      <w:sz w:val="20"/>
                      <w:szCs w:val="20"/>
                      <w:lang w:val="en-US"/>
                    </w:rPr>
                    <w:t xml:space="preserve">      </w:t>
                  </w:r>
                  <w:r w:rsidRPr="00EA3916">
                    <w:rPr>
                      <w:rFonts w:ascii="Consolas" w:hAnsi="Consolas"/>
                      <w:sz w:val="20"/>
                      <w:szCs w:val="20"/>
                    </w:rPr>
                    <w:t>network 192.168.18.0 metric 1</w:t>
                  </w:r>
                </w:p>
                <w:p w:rsidR="0012633E" w:rsidRPr="00EA3916" w:rsidRDefault="0012633E" w:rsidP="00035605">
                  <w:pPr>
                    <w:rPr>
                      <w:rFonts w:ascii="Consolas" w:hAnsi="Consolas"/>
                      <w:sz w:val="20"/>
                      <w:szCs w:val="20"/>
                    </w:rPr>
                  </w:pPr>
                  <w:r w:rsidRPr="00EA3916">
                    <w:rPr>
                      <w:rFonts w:ascii="Consolas" w:hAnsi="Consolas"/>
                      <w:sz w:val="20"/>
                      <w:szCs w:val="20"/>
                    </w:rPr>
                    <w:t xml:space="preserve">      network 192.168.30.0 metric 1</w:t>
                  </w:r>
                </w:p>
                <w:p w:rsidR="0012633E" w:rsidRDefault="0012633E" w:rsidP="00035605"/>
                <w:p w:rsidR="0012633E" w:rsidRDefault="0012633E" w:rsidP="00035605"/>
                <w:p w:rsidR="0012633E" w:rsidRDefault="0012633E" w:rsidP="00035605"/>
              </w:txbxContent>
            </v:textbox>
          </v:shape>
        </w:pict>
      </w:r>
      <w:r w:rsidRPr="00FA466D">
        <w:rPr>
          <w:b/>
          <w:bCs/>
          <w:noProof/>
          <w:kern w:val="32"/>
          <w:lang w:eastAsia="pl-PL" w:bidi="ar-SA"/>
        </w:rPr>
        <w:pict>
          <v:shape id="Text Box 9" o:spid="_x0000_s1038" type="#_x0000_t202" style="position:absolute;left:0;text-align:left;margin-left:212.35pt;margin-top:3.35pt;width:271.8pt;height:181.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">
            <v:textbox>
              <w:txbxContent>
                <w:p w:rsidR="0012633E" w:rsidRPr="00101ADC" w:rsidRDefault="0012633E" w:rsidP="00035605">
                  <w:pPr>
                    <w:rPr>
                      <w:rFonts w:ascii="Consolas" w:hAnsi="Consolas"/>
                      <w:sz w:val="20"/>
                      <w:szCs w:val="20"/>
                      <w:lang w:val="en-US"/>
                    </w:rPr>
                  </w:pPr>
                  <w:r w:rsidRPr="00101ADC">
                    <w:rPr>
                      <w:rFonts w:ascii="Consolas" w:hAnsi="Consolas"/>
                      <w:sz w:val="20"/>
                      <w:szCs w:val="20"/>
                      <w:lang w:val="en-US"/>
                    </w:rPr>
                    <w:t>RIP: sending  v2 update to 224.0.0.9 via Serial0/1 (192.168.19.2)</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RIP: build update entries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192.168.12.0/24 via 0.0.0.0, metric 4, tag 0</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192.168.14.0/24 via 0.0.0.0, metric 3, tag 0</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192.168.15.0/24 via 0.0.0.0, metric 3, tag 0</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192.168.16.0/24 via 0.0.0.0, metric 2, tag 0</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192.168.18.0/24 via 0.0.0.0, metric 1, tag 0</w:t>
                  </w:r>
                </w:p>
                <w:p w:rsidR="0012633E" w:rsidRPr="00B71DAF" w:rsidRDefault="0012633E" w:rsidP="00035605">
                  <w:pPr>
                    <w:rPr>
                      <w:rFonts w:ascii="Consolas" w:hAnsi="Consolas"/>
                      <w:sz w:val="20"/>
                      <w:szCs w:val="20"/>
                    </w:rPr>
                  </w:pPr>
                  <w:r w:rsidRPr="00101ADC">
                    <w:rPr>
                      <w:rFonts w:ascii="Consolas" w:hAnsi="Consolas"/>
                      <w:sz w:val="20"/>
                      <w:szCs w:val="20"/>
                      <w:lang w:val="en-US"/>
                    </w:rPr>
                    <w:t xml:space="preserve">  </w:t>
                  </w:r>
                  <w:r w:rsidRPr="00B71DAF">
                    <w:rPr>
                      <w:rFonts w:ascii="Consolas" w:hAnsi="Consolas"/>
                      <w:sz w:val="20"/>
                      <w:szCs w:val="20"/>
                    </w:rPr>
                    <w:t>192.168.30.0/24 via 0.0.0.0, metric 1, tag 0</w:t>
                  </w:r>
                </w:p>
              </w:txbxContent>
            </v:textbox>
          </v:shape>
        </w:pict>
      </w: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rPr>
          <w:rStyle w:val="PodtytuZnak"/>
          <w:rFonts w:eastAsia="SimSun"/>
          <w:sz w:val="24"/>
          <w:szCs w:val="24"/>
        </w:rPr>
      </w:pPr>
    </w:p>
    <w:p w:rsidR="00035605" w:rsidRPr="002F47AE" w:rsidRDefault="00035605" w:rsidP="00035605">
      <w:pPr>
        <w:ind w:firstLine="708"/>
      </w:pPr>
      <w:r w:rsidRPr="002F47AE">
        <w:rPr>
          <w:rStyle w:val="PodtytuZnak"/>
          <w:rFonts w:eastAsia="SimSun"/>
          <w:sz w:val="24"/>
          <w:szCs w:val="24"/>
        </w:rPr>
        <w:br/>
      </w:r>
    </w:p>
    <w:p w:rsidR="00035605" w:rsidRDefault="00035605" w:rsidP="00035605">
      <w:pPr>
        <w:ind w:firstLine="708"/>
      </w:pPr>
    </w:p>
    <w:p w:rsidR="0054082C" w:rsidRPr="002F47AE" w:rsidRDefault="0054082C" w:rsidP="0054082C">
      <w:pPr>
        <w:ind w:firstLine="708"/>
      </w:pPr>
    </w:p>
    <w:p w:rsidR="0054082C" w:rsidRPr="002F47AE" w:rsidRDefault="00FA466D" w:rsidP="0054082C">
      <w:pPr>
        <w:ind w:firstLine="708"/>
      </w:pPr>
      <w:r w:rsidRPr="00FA466D">
        <w:rPr>
          <w:b/>
          <w:bCs/>
          <w:noProof/>
          <w:kern w:val="32"/>
          <w:lang w:eastAsia="pl-PL" w:bidi="ar-SA"/>
        </w:rPr>
        <w:lastRenderedPageBreak/>
        <w:pict>
          <v:shape id="_x0000_s1039" type="#_x0000_t202" style="position:absolute;left:0;text-align:left;margin-left:212.35pt;margin-top:5.75pt;width:271.8pt;height:194.5pt;z-index:251704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">
            <v:textbox>
              <w:txbxContent>
                <w:p w:rsidR="0012633E" w:rsidRPr="00101ADC" w:rsidRDefault="0012633E" w:rsidP="0054082C">
                  <w:pPr>
                    <w:rPr>
                      <w:rFonts w:ascii="Consolas" w:hAnsi="Consolas"/>
                      <w:sz w:val="20"/>
                      <w:szCs w:val="20"/>
                      <w:lang w:val="en-US"/>
                    </w:rPr>
                  </w:pPr>
                  <w:r w:rsidRPr="00101ADC">
                    <w:rPr>
                      <w:rFonts w:ascii="Consolas" w:hAnsi="Consolas"/>
                      <w:sz w:val="20"/>
                      <w:szCs w:val="20"/>
                      <w:lang w:val="en-US"/>
                    </w:rPr>
                    <w:t>RIP: sending  v2 update to 224.0.0.9 via Serial0/1 (192.168.19.2)</w:t>
                  </w:r>
                </w:p>
                <w:p w:rsidR="0012633E" w:rsidRPr="00101ADC" w:rsidRDefault="0012633E" w:rsidP="0054082C">
                  <w:pPr>
                    <w:rPr>
                      <w:rFonts w:ascii="Consolas" w:hAnsi="Consolas"/>
                      <w:sz w:val="20"/>
                      <w:szCs w:val="20"/>
                      <w:lang w:val="en-US"/>
                    </w:rPr>
                  </w:pPr>
                  <w:r w:rsidRPr="00101ADC">
                    <w:rPr>
                      <w:rFonts w:ascii="Consolas" w:hAnsi="Consolas"/>
                      <w:sz w:val="20"/>
                      <w:szCs w:val="20"/>
                      <w:lang w:val="en-US"/>
                    </w:rPr>
                    <w:t>RIP: build update entries</w:t>
                  </w:r>
                </w:p>
                <w:p w:rsidR="0012633E" w:rsidRPr="00101ADC" w:rsidRDefault="0012633E" w:rsidP="0054082C">
                  <w:pPr>
                    <w:rPr>
                      <w:rFonts w:ascii="Consolas" w:hAnsi="Consolas"/>
                      <w:sz w:val="20"/>
                      <w:szCs w:val="20"/>
                      <w:lang w:val="en-US"/>
                    </w:rPr>
                  </w:pPr>
                  <w:r w:rsidRPr="00101ADC">
                    <w:rPr>
                      <w:rFonts w:ascii="Consolas" w:hAnsi="Consolas"/>
                      <w:sz w:val="20"/>
                      <w:szCs w:val="20"/>
                      <w:lang w:val="en-US"/>
                    </w:rPr>
                    <w:t xml:space="preserve">  192.168.12.0/24 via 0.0.0.0, metric 4, tag 0</w:t>
                  </w:r>
                </w:p>
                <w:p w:rsidR="0012633E" w:rsidRPr="00101ADC" w:rsidRDefault="0012633E" w:rsidP="0054082C">
                  <w:pPr>
                    <w:rPr>
                      <w:rFonts w:ascii="Consolas" w:hAnsi="Consolas"/>
                      <w:sz w:val="20"/>
                      <w:szCs w:val="20"/>
                      <w:lang w:val="en-US"/>
                    </w:rPr>
                  </w:pPr>
                  <w:r w:rsidRPr="00101ADC">
                    <w:rPr>
                      <w:rFonts w:ascii="Consolas" w:hAnsi="Consolas"/>
                      <w:sz w:val="20"/>
                      <w:szCs w:val="20"/>
                      <w:lang w:val="en-US"/>
                    </w:rPr>
                    <w:t xml:space="preserve">  192.168.14.0/24 via 0.0.0.0, metric 3, tag 0</w:t>
                  </w:r>
                </w:p>
                <w:p w:rsidR="0012633E" w:rsidRPr="00101ADC" w:rsidRDefault="0012633E" w:rsidP="0054082C">
                  <w:pPr>
                    <w:rPr>
                      <w:rFonts w:ascii="Consolas" w:hAnsi="Consolas"/>
                      <w:sz w:val="20"/>
                      <w:szCs w:val="20"/>
                      <w:lang w:val="en-US"/>
                    </w:rPr>
                  </w:pPr>
                  <w:r w:rsidRPr="00101ADC">
                    <w:rPr>
                      <w:rFonts w:ascii="Consolas" w:hAnsi="Consolas"/>
                      <w:sz w:val="20"/>
                      <w:szCs w:val="20"/>
                      <w:lang w:val="en-US"/>
                    </w:rPr>
                    <w:t xml:space="preserve">  192.168.15.0/24 via 0.0.0.0, metric 3, tag 0</w:t>
                  </w:r>
                </w:p>
                <w:p w:rsidR="0012633E" w:rsidRPr="00101ADC" w:rsidRDefault="0012633E" w:rsidP="0054082C">
                  <w:pPr>
                    <w:rPr>
                      <w:rFonts w:ascii="Consolas" w:hAnsi="Consolas"/>
                      <w:sz w:val="20"/>
                      <w:szCs w:val="20"/>
                      <w:lang w:val="en-US"/>
                    </w:rPr>
                  </w:pPr>
                  <w:r w:rsidRPr="00101ADC">
                    <w:rPr>
                      <w:rFonts w:ascii="Consolas" w:hAnsi="Consolas"/>
                      <w:sz w:val="20"/>
                      <w:szCs w:val="20"/>
                      <w:lang w:val="en-US"/>
                    </w:rPr>
                    <w:t xml:space="preserve">  192.168.16.0/24 via 0.0.0.0, metric 2, tag 0</w:t>
                  </w:r>
                </w:p>
                <w:p w:rsidR="0012633E" w:rsidRPr="00101ADC" w:rsidRDefault="0012633E" w:rsidP="0054082C">
                  <w:pPr>
                    <w:rPr>
                      <w:rFonts w:ascii="Consolas" w:hAnsi="Consolas"/>
                      <w:sz w:val="20"/>
                      <w:szCs w:val="20"/>
                      <w:lang w:val="en-US"/>
                    </w:rPr>
                  </w:pPr>
                  <w:r w:rsidRPr="00101ADC">
                    <w:rPr>
                      <w:rFonts w:ascii="Consolas" w:hAnsi="Consolas"/>
                      <w:sz w:val="20"/>
                      <w:szCs w:val="20"/>
                      <w:lang w:val="en-US"/>
                    </w:rPr>
                    <w:t xml:space="preserve">  192.168.18.0/24 via 0.0.0.0, metric 1, tag 0</w:t>
                  </w:r>
                </w:p>
                <w:p w:rsidR="0012633E" w:rsidRPr="00B71DAF" w:rsidRDefault="0012633E" w:rsidP="0054082C">
                  <w:pPr>
                    <w:rPr>
                      <w:rFonts w:ascii="Consolas" w:hAnsi="Consolas"/>
                      <w:sz w:val="20"/>
                      <w:szCs w:val="20"/>
                    </w:rPr>
                  </w:pPr>
                  <w:r w:rsidRPr="00101ADC">
                    <w:rPr>
                      <w:rFonts w:ascii="Consolas" w:hAnsi="Consolas"/>
                      <w:sz w:val="20"/>
                      <w:szCs w:val="20"/>
                      <w:lang w:val="en-US"/>
                    </w:rPr>
                    <w:t xml:space="preserve">  </w:t>
                  </w:r>
                  <w:r w:rsidRPr="00B71DAF">
                    <w:rPr>
                      <w:rFonts w:ascii="Consolas" w:hAnsi="Consolas"/>
                      <w:sz w:val="20"/>
                      <w:szCs w:val="20"/>
                    </w:rPr>
                    <w:t>192.168.30.0/24 via 0.0.0.0, metric 1, tag 0</w:t>
                  </w:r>
                </w:p>
              </w:txbxContent>
            </v:textbox>
          </v:shape>
        </w:pict>
      </w:r>
      <w:r>
        <w:rPr>
          <w:noProof/>
          <w:lang w:eastAsia="pl-PL" w:bidi="ar-SA"/>
        </w:rPr>
        <w:pict>
          <v:shape id="_x0000_s1040" type="#_x0000_t202" style="position:absolute;left:0;text-align:left;margin-left:-5.25pt;margin-top:5.75pt;width:210pt;height:194.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">
            <v:textbox>
              <w:txbxContent>
                <w:p w:rsidR="0012633E" w:rsidRPr="00101ADC" w:rsidRDefault="0012633E" w:rsidP="0054082C">
                  <w:pPr>
                    <w:rPr>
                      <w:rFonts w:ascii="Consolas" w:hAnsi="Consolas"/>
                      <w:sz w:val="20"/>
                      <w:szCs w:val="20"/>
                      <w:lang w:val="en-US"/>
                    </w:rPr>
                  </w:pPr>
                  <w:r w:rsidRPr="00101ADC">
                    <w:rPr>
                      <w:rFonts w:ascii="Consolas" w:hAnsi="Consolas"/>
                      <w:sz w:val="20"/>
                      <w:szCs w:val="20"/>
                      <w:lang w:val="en-US"/>
                    </w:rPr>
                    <w:t>RIP: sending  v1 update to 255.255.255.255 via Serial0/1 (192.168.19.2)</w:t>
                  </w:r>
                </w:p>
                <w:p w:rsidR="0012633E" w:rsidRPr="00101ADC" w:rsidRDefault="0012633E" w:rsidP="0054082C">
                  <w:pPr>
                    <w:rPr>
                      <w:rFonts w:ascii="Consolas" w:hAnsi="Consolas"/>
                      <w:sz w:val="20"/>
                      <w:szCs w:val="20"/>
                      <w:lang w:val="en-US"/>
                    </w:rPr>
                  </w:pPr>
                  <w:r w:rsidRPr="00101ADC">
                    <w:rPr>
                      <w:rFonts w:ascii="Consolas" w:hAnsi="Consolas"/>
                      <w:sz w:val="20"/>
                      <w:szCs w:val="20"/>
                      <w:lang w:val="en-US"/>
                    </w:rPr>
                    <w:t>RIP: build update entries</w:t>
                  </w:r>
                </w:p>
                <w:p w:rsidR="0012633E" w:rsidRPr="00101ADC" w:rsidRDefault="0012633E" w:rsidP="0054082C">
                  <w:pPr>
                    <w:rPr>
                      <w:rFonts w:ascii="Consolas" w:hAnsi="Consolas"/>
                      <w:sz w:val="20"/>
                      <w:szCs w:val="20"/>
                      <w:lang w:val="en-US"/>
                    </w:rPr>
                  </w:pPr>
                  <w:r w:rsidRPr="00101ADC">
                    <w:rPr>
                      <w:rFonts w:ascii="Consolas" w:hAnsi="Consolas"/>
                      <w:sz w:val="20"/>
                      <w:szCs w:val="20"/>
                      <w:lang w:val="en-US"/>
                    </w:rPr>
                    <w:t xml:space="preserve">      network 192.168.12.0 metric 4</w:t>
                  </w:r>
                </w:p>
                <w:p w:rsidR="0012633E" w:rsidRPr="00101ADC" w:rsidRDefault="0012633E" w:rsidP="0054082C">
                  <w:pPr>
                    <w:rPr>
                      <w:rFonts w:ascii="Consolas" w:hAnsi="Consolas"/>
                      <w:sz w:val="20"/>
                      <w:szCs w:val="20"/>
                      <w:lang w:val="en-US"/>
                    </w:rPr>
                  </w:pPr>
                  <w:r w:rsidRPr="00101ADC">
                    <w:rPr>
                      <w:rFonts w:ascii="Consolas" w:hAnsi="Consolas"/>
                      <w:sz w:val="20"/>
                      <w:szCs w:val="20"/>
                      <w:lang w:val="en-US"/>
                    </w:rPr>
                    <w:t xml:space="preserve">      network 192.168.14.0 metric 3</w:t>
                  </w:r>
                </w:p>
                <w:p w:rsidR="0012633E" w:rsidRPr="00101ADC" w:rsidRDefault="0012633E" w:rsidP="0054082C">
                  <w:pPr>
                    <w:rPr>
                      <w:rFonts w:ascii="Consolas" w:hAnsi="Consolas"/>
                      <w:sz w:val="20"/>
                      <w:szCs w:val="20"/>
                      <w:lang w:val="en-US"/>
                    </w:rPr>
                  </w:pPr>
                  <w:r w:rsidRPr="00101ADC">
                    <w:rPr>
                      <w:rFonts w:ascii="Consolas" w:hAnsi="Consolas"/>
                      <w:sz w:val="20"/>
                      <w:szCs w:val="20"/>
                      <w:lang w:val="en-US"/>
                    </w:rPr>
                    <w:t xml:space="preserve">      network 192.168.15.0 metric 3</w:t>
                  </w:r>
                </w:p>
                <w:p w:rsidR="0012633E" w:rsidRPr="00101ADC" w:rsidRDefault="0012633E" w:rsidP="0054082C">
                  <w:pPr>
                    <w:rPr>
                      <w:rFonts w:ascii="Consolas" w:hAnsi="Consolas"/>
                      <w:sz w:val="20"/>
                      <w:szCs w:val="20"/>
                      <w:lang w:val="en-US"/>
                    </w:rPr>
                  </w:pPr>
                  <w:r w:rsidRPr="00101ADC">
                    <w:rPr>
                      <w:rFonts w:ascii="Consolas" w:hAnsi="Consolas"/>
                      <w:sz w:val="20"/>
                      <w:szCs w:val="20"/>
                      <w:lang w:val="en-US"/>
                    </w:rPr>
                    <w:t xml:space="preserve">      network 192.168.16.0 metric 2</w:t>
                  </w:r>
                </w:p>
                <w:p w:rsidR="0012633E" w:rsidRPr="00EA3916" w:rsidRDefault="0012633E" w:rsidP="0054082C">
                  <w:pPr>
                    <w:rPr>
                      <w:rFonts w:ascii="Consolas" w:hAnsi="Consolas"/>
                      <w:sz w:val="20"/>
                      <w:szCs w:val="20"/>
                    </w:rPr>
                  </w:pPr>
                  <w:r w:rsidRPr="00101ADC">
                    <w:rPr>
                      <w:rFonts w:ascii="Consolas" w:hAnsi="Consolas"/>
                      <w:sz w:val="20"/>
                      <w:szCs w:val="20"/>
                      <w:lang w:val="en-US"/>
                    </w:rPr>
                    <w:t xml:space="preserve">      </w:t>
                  </w:r>
                  <w:r w:rsidRPr="00EA3916">
                    <w:rPr>
                      <w:rFonts w:ascii="Consolas" w:hAnsi="Consolas"/>
                      <w:sz w:val="20"/>
                      <w:szCs w:val="20"/>
                    </w:rPr>
                    <w:t>network 192.168.18.0 metric 1</w:t>
                  </w:r>
                </w:p>
                <w:p w:rsidR="0012633E" w:rsidRPr="00EA3916" w:rsidRDefault="0012633E" w:rsidP="0054082C">
                  <w:pPr>
                    <w:rPr>
                      <w:rFonts w:ascii="Consolas" w:hAnsi="Consolas"/>
                      <w:sz w:val="20"/>
                      <w:szCs w:val="20"/>
                    </w:rPr>
                  </w:pPr>
                  <w:r w:rsidRPr="00EA3916">
                    <w:rPr>
                      <w:rFonts w:ascii="Consolas" w:hAnsi="Consolas"/>
                      <w:sz w:val="20"/>
                      <w:szCs w:val="20"/>
                    </w:rPr>
                    <w:t xml:space="preserve">      network 192.168.30.0 metric 1</w:t>
                  </w:r>
                </w:p>
                <w:p w:rsidR="0012633E" w:rsidRDefault="0012633E" w:rsidP="0054082C"/>
                <w:p w:rsidR="0012633E" w:rsidRDefault="0012633E" w:rsidP="0054082C"/>
                <w:p w:rsidR="0012633E" w:rsidRDefault="0012633E" w:rsidP="0054082C"/>
              </w:txbxContent>
            </v:textbox>
          </v:shape>
        </w:pict>
      </w:r>
    </w:p>
    <w:p w:rsidR="0054082C" w:rsidRPr="002F47AE" w:rsidRDefault="0054082C" w:rsidP="0054082C">
      <w:pPr>
        <w:ind w:firstLine="708"/>
      </w:pPr>
    </w:p>
    <w:p w:rsidR="0054082C" w:rsidRPr="002F47AE" w:rsidRDefault="0054082C" w:rsidP="0054082C">
      <w:pPr>
        <w:ind w:firstLine="708"/>
        <w:rPr>
          <w:rStyle w:val="PodtytuZnak"/>
          <w:rFonts w:eastAsia="SimSun"/>
          <w:sz w:val="24"/>
          <w:szCs w:val="24"/>
        </w:rPr>
      </w:pPr>
    </w:p>
    <w:p w:rsidR="0054082C" w:rsidRPr="002F47AE" w:rsidRDefault="0054082C" w:rsidP="0054082C">
      <w:pPr>
        <w:ind w:firstLine="708"/>
      </w:pPr>
      <w:r w:rsidRPr="002F47AE">
        <w:rPr>
          <w:rStyle w:val="PodtytuZnak"/>
          <w:rFonts w:eastAsia="SimSun"/>
          <w:sz w:val="24"/>
          <w:szCs w:val="24"/>
        </w:rPr>
        <w:br/>
      </w:r>
    </w:p>
    <w:p w:rsidR="0054082C" w:rsidRDefault="0054082C" w:rsidP="0054082C">
      <w:pPr>
        <w:ind w:firstLine="708"/>
      </w:pPr>
    </w:p>
    <w:p w:rsidR="0054082C" w:rsidRDefault="0054082C" w:rsidP="0054082C">
      <w:pPr>
        <w:ind w:firstLine="708"/>
      </w:pPr>
    </w:p>
    <w:p w:rsidR="0054082C" w:rsidRDefault="0054082C" w:rsidP="00035605">
      <w:pPr>
        <w:ind w:firstLine="708"/>
      </w:pPr>
    </w:p>
    <w:p w:rsidR="0054082C" w:rsidRDefault="0054082C" w:rsidP="00035605">
      <w:pPr>
        <w:ind w:firstLine="708"/>
      </w:pPr>
    </w:p>
    <w:p w:rsidR="0054082C" w:rsidRDefault="0054082C" w:rsidP="00035605">
      <w:pPr>
        <w:ind w:firstLine="708"/>
      </w:pPr>
    </w:p>
    <w:p w:rsidR="00035605" w:rsidRPr="002F47AE" w:rsidRDefault="00035605" w:rsidP="00035605">
      <w:pPr>
        <w:ind w:firstLine="708"/>
      </w:pPr>
    </w:p>
    <w:p w:rsidR="00035605" w:rsidRPr="002F47AE" w:rsidRDefault="00FA466D" w:rsidP="00035605">
      <w:pPr>
        <w:ind w:firstLine="708"/>
      </w:pPr>
      <w:r w:rsidRPr="00FA466D">
        <w:rPr>
          <w:b/>
          <w:bCs/>
          <w:noProof/>
          <w:kern w:val="32"/>
          <w:lang w:eastAsia="pl-PL" w:bidi="ar-SA"/>
        </w:rPr>
        <w:pict>
          <v:shape id="Text Box 11" o:spid="_x0000_s1041" type="#_x0000_t202" style="position:absolute;left:0;text-align:left;margin-left:212.35pt;margin-top:5.75pt;width:271.8pt;height:248.8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">
            <v:textbox>
              <w:txbxContent>
                <w:p w:rsidR="0012633E" w:rsidRPr="00101ADC" w:rsidRDefault="0012633E" w:rsidP="00035605">
                  <w:pPr>
                    <w:rPr>
                      <w:rFonts w:ascii="Consolas" w:hAnsi="Consolas"/>
                      <w:sz w:val="20"/>
                      <w:szCs w:val="20"/>
                      <w:lang w:val="en-US"/>
                    </w:rPr>
                  </w:pPr>
                  <w:r w:rsidRPr="00101ADC">
                    <w:rPr>
                      <w:rFonts w:ascii="Consolas" w:hAnsi="Consolas"/>
                      <w:sz w:val="20"/>
                      <w:szCs w:val="20"/>
                      <w:lang w:val="en-US"/>
                    </w:rPr>
                    <w:t>RIP: sending  v2 update to 224.0.0.9 via Serial0/0 (192.168.30.34)</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RIP: build update entries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192.168.12.0/24 via 0.0.0.0, metric 4, tag 0</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192.168.14.0/24 via 0.0.0.0, metric 3, tag 0</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192.168.15.0/24 via 0.0.0.0, metric 3, tag 0</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192.168.16.0/24 via 0.0.0.0, metric 2, tag 0</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192.168.17.0/24 via 0.0.0.0, metric 2, tag 0</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192.168.18.0/24 via 0.0.0.0, metric 1, tag 0</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192.168.19.0/24 via 0.0.0.0, metric 1, tag 0</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192.168.20.0/24 via 0.0.0.0, metric 3, tag 0</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192.168.21.0/24 via 0.0.0.0, metric 2, tag 0</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192.168.22.0/24 via 0.0.0.0, metric 2, tag 0</w:t>
                  </w:r>
                </w:p>
                <w:p w:rsidR="0012633E" w:rsidRPr="00101ADC" w:rsidRDefault="0012633E" w:rsidP="00035605">
                  <w:pPr>
                    <w:rPr>
                      <w:rFonts w:ascii="Consolas" w:hAnsi="Consolas"/>
                      <w:b/>
                      <w:sz w:val="20"/>
                      <w:szCs w:val="20"/>
                      <w:lang w:val="en-US"/>
                    </w:rPr>
                  </w:pPr>
                  <w:r w:rsidRPr="00101ADC">
                    <w:rPr>
                      <w:rFonts w:ascii="Consolas" w:hAnsi="Consolas"/>
                      <w:b/>
                      <w:sz w:val="20"/>
                      <w:szCs w:val="20"/>
                      <w:lang w:val="en-US"/>
                    </w:rPr>
                    <w:t xml:space="preserve">  </w:t>
                  </w:r>
                  <w:r w:rsidRPr="00101ADC">
                    <w:rPr>
                      <w:rFonts w:ascii="Consolas" w:hAnsi="Consolas"/>
                      <w:b/>
                      <w:sz w:val="20"/>
                      <w:szCs w:val="20"/>
                      <w:highlight w:val="lightGray"/>
                      <w:lang w:val="en-US"/>
                    </w:rPr>
                    <w:t>192.168.30.64/26 via 0.0.0.0, metric 1, tag</w:t>
                  </w:r>
                  <w:r w:rsidRPr="00101ADC">
                    <w:rPr>
                      <w:rFonts w:ascii="Consolas" w:hAnsi="Consolas"/>
                      <w:b/>
                      <w:sz w:val="20"/>
                      <w:szCs w:val="20"/>
                      <w:lang w:val="en-US"/>
                    </w:rPr>
                    <w:t xml:space="preserve"> 0</w:t>
                  </w:r>
                </w:p>
                <w:p w:rsidR="0012633E" w:rsidRPr="00101ADC" w:rsidRDefault="0012633E" w:rsidP="00035605">
                  <w:pPr>
                    <w:rPr>
                      <w:lang w:val="en-US"/>
                    </w:rPr>
                  </w:pPr>
                </w:p>
              </w:txbxContent>
            </v:textbox>
          </v:shape>
        </w:pict>
      </w:r>
      <w:r>
        <w:rPr>
          <w:noProof/>
          <w:lang w:eastAsia="pl-PL" w:bidi="ar-SA"/>
        </w:rPr>
        <w:pict>
          <v:shape id="Text Box 10" o:spid="_x0000_s1042" type="#_x0000_t202" style="position:absolute;left:0;text-align:left;margin-left:-5.25pt;margin-top:5.75pt;width:210pt;height:248.8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">
            <v:textbox>
              <w:txbxContent>
                <w:p w:rsidR="0012633E" w:rsidRPr="00101ADC" w:rsidRDefault="0012633E" w:rsidP="00035605">
                  <w:pPr>
                    <w:rPr>
                      <w:rFonts w:ascii="Consolas" w:hAnsi="Consolas"/>
                      <w:sz w:val="20"/>
                      <w:szCs w:val="20"/>
                      <w:lang w:val="en-US"/>
                    </w:rPr>
                  </w:pPr>
                  <w:r w:rsidRPr="00101ADC">
                    <w:rPr>
                      <w:rFonts w:ascii="Consolas" w:hAnsi="Consolas"/>
                      <w:sz w:val="20"/>
                      <w:szCs w:val="20"/>
                      <w:lang w:val="en-US"/>
                    </w:rPr>
                    <w:t>RIP: sending  v1 update to 255.255.255.255 via Serial0/0 (192.168.30.33)</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RIP: build update entries</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network 192.168.12.0 metric 4</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network 192.168.14.0 metric 3</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network 192.168.15.0 metric 3</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network 192.168.16.0 metric 2</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network 192.168.17.0 metric 2</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network 192.168.18.0 metric 1</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network 192.168.19.0 metric 1</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network 192.168.20.0 metric 3</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network 192.168.21.0 metric 2</w:t>
                  </w:r>
                </w:p>
                <w:p w:rsidR="0012633E" w:rsidRPr="00101ADC" w:rsidRDefault="0012633E" w:rsidP="00035605">
                  <w:pPr>
                    <w:rPr>
                      <w:rFonts w:ascii="Consolas" w:hAnsi="Consolas"/>
                      <w:sz w:val="20"/>
                      <w:szCs w:val="20"/>
                      <w:lang w:val="en-US"/>
                    </w:rPr>
                  </w:pPr>
                  <w:r w:rsidRPr="00101ADC">
                    <w:rPr>
                      <w:rFonts w:ascii="Consolas" w:hAnsi="Consolas"/>
                      <w:sz w:val="20"/>
                      <w:szCs w:val="20"/>
                      <w:lang w:val="en-US"/>
                    </w:rPr>
                    <w:t xml:space="preserve">      network 192.168.22.0 metric 2</w:t>
                  </w:r>
                </w:p>
                <w:p w:rsidR="0012633E" w:rsidRPr="00101ADC" w:rsidRDefault="0012633E" w:rsidP="00035605">
                  <w:pPr>
                    <w:rPr>
                      <w:lang w:val="en-US"/>
                    </w:rPr>
                  </w:pPr>
                </w:p>
                <w:p w:rsidR="0012633E" w:rsidRPr="00101ADC" w:rsidRDefault="0012633E" w:rsidP="00035605">
                  <w:pPr>
                    <w:rPr>
                      <w:lang w:val="en-US"/>
                    </w:rPr>
                  </w:pPr>
                </w:p>
                <w:p w:rsidR="0012633E" w:rsidRPr="00101ADC" w:rsidRDefault="0012633E" w:rsidP="00035605">
                  <w:pPr>
                    <w:rPr>
                      <w:lang w:val="en-US"/>
                    </w:rPr>
                  </w:pPr>
                </w:p>
                <w:p w:rsidR="0012633E" w:rsidRPr="00101ADC" w:rsidRDefault="0012633E" w:rsidP="00035605">
                  <w:pPr>
                    <w:rPr>
                      <w:lang w:val="en-US"/>
                    </w:rPr>
                  </w:pPr>
                </w:p>
                <w:p w:rsidR="0012633E" w:rsidRPr="00101ADC" w:rsidRDefault="0012633E" w:rsidP="00035605">
                  <w:pPr>
                    <w:rPr>
                      <w:lang w:val="en-US"/>
                    </w:rPr>
                  </w:pPr>
                </w:p>
                <w:p w:rsidR="0012633E" w:rsidRPr="00101ADC" w:rsidRDefault="0012633E" w:rsidP="00035605">
                  <w:pPr>
                    <w:rPr>
                      <w:lang w:val="en-US"/>
                    </w:rPr>
                  </w:pPr>
                </w:p>
                <w:p w:rsidR="0012633E" w:rsidRPr="00101ADC" w:rsidRDefault="0012633E" w:rsidP="00035605">
                  <w:pPr>
                    <w:rPr>
                      <w:lang w:val="en-US"/>
                    </w:rPr>
                  </w:pPr>
                </w:p>
              </w:txbxContent>
            </v:textbox>
          </v:shape>
        </w:pict>
      </w:r>
    </w:p>
    <w:p w:rsidR="00035605" w:rsidRPr="002F47AE" w:rsidRDefault="00035605" w:rsidP="00035605">
      <w:pPr>
        <w:ind w:firstLine="708"/>
      </w:pPr>
    </w:p>
    <w:p w:rsidR="00035605" w:rsidRPr="002F47AE" w:rsidRDefault="00035605" w:rsidP="00035605">
      <w:pPr>
        <w:ind w:firstLine="708"/>
        <w:rPr>
          <w:rStyle w:val="PodtytuZnak"/>
          <w:rFonts w:eastAsia="SimSun"/>
          <w:sz w:val="24"/>
          <w:szCs w:val="24"/>
        </w:rPr>
      </w:pPr>
    </w:p>
    <w:p w:rsidR="00035605" w:rsidRPr="002F47AE" w:rsidRDefault="00035605" w:rsidP="00035605">
      <w:pPr>
        <w:ind w:firstLine="708"/>
      </w:pPr>
      <w:r w:rsidRPr="002F47AE">
        <w:rPr>
          <w:rStyle w:val="PodtytuZnak"/>
          <w:rFonts w:eastAsia="SimSun"/>
          <w:sz w:val="24"/>
          <w:szCs w:val="24"/>
        </w:rPr>
        <w:br/>
      </w: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Pr="002F47AE" w:rsidRDefault="00035605" w:rsidP="00035605">
      <w:pPr>
        <w:ind w:firstLine="708"/>
      </w:pPr>
    </w:p>
    <w:p w:rsidR="00035605" w:rsidRDefault="00035605" w:rsidP="00035605">
      <w:pPr>
        <w:ind w:firstLine="708"/>
      </w:pPr>
    </w:p>
    <w:p w:rsidR="00B53C27" w:rsidRDefault="00B53C27" w:rsidP="00B53C27">
      <w:pPr>
        <w:rPr>
          <w:rFonts w:eastAsiaTheme="minorHAnsi" w:cs="Times New Roman"/>
          <w:bCs/>
          <w:kern w:val="0"/>
          <w:lang w:eastAsia="en-US" w:bidi="ar-SA"/>
        </w:rPr>
        <w:sectPr w:rsidR="00B53C27" w:rsidSect="00B92552">
          <w:footerReference w:type="default" r:id="rId31"/>
          <w:pgSz w:w="11906" w:h="16838"/>
          <w:pgMar w:top="1134" w:right="1134" w:bottom="1134" w:left="1134" w:header="709" w:footer="709" w:gutter="0"/>
          <w:cols w:space="708"/>
        </w:sectPr>
      </w:pPr>
    </w:p>
    <w:p w:rsidR="007B47EF" w:rsidRPr="00B53C27" w:rsidRDefault="007B47EF" w:rsidP="007B47EF">
      <w:bookmarkStart w:id="56" w:name="_Toc357334870"/>
      <w:r>
        <w:lastRenderedPageBreak/>
        <w:t xml:space="preserve">Listing </w:t>
      </w:r>
      <w:fldSimple w:instr=" SEQ Listing \* ARABIC ">
        <w:r w:rsidR="008904E5">
          <w:rPr>
            <w:noProof/>
          </w:rPr>
          <w:t>7</w:t>
        </w:r>
      </w:fldSimple>
      <w:r>
        <w:t xml:space="preserve"> </w:t>
      </w:r>
      <w:r w:rsidRPr="00B53C27">
        <w:rPr>
          <w:rFonts w:eastAsiaTheme="minorHAnsi" w:cs="Times New Roman"/>
          <w:bCs/>
          <w:kern w:val="0"/>
          <w:lang w:eastAsia="en-US" w:bidi="ar-SA"/>
        </w:rPr>
        <w:t xml:space="preserve">Wynik działania komendy </w:t>
      </w:r>
      <w:r>
        <w:rPr>
          <w:rFonts w:eastAsiaTheme="minorHAnsi" w:cs="Times New Roman"/>
          <w:bCs/>
          <w:kern w:val="0"/>
          <w:lang w:eastAsia="en-US" w:bidi="ar-SA"/>
        </w:rPr>
        <w:br/>
      </w:r>
      <w:r w:rsidRPr="00B53C27">
        <w:rPr>
          <w:rFonts w:eastAsiaTheme="minorHAnsi" w:cs="Times New Roman"/>
          <w:bCs/>
          <w:kern w:val="0"/>
          <w:lang w:eastAsia="en-US" w:bidi="ar-SA"/>
        </w:rPr>
        <w:t>„</w:t>
      </w:r>
      <w:r w:rsidRPr="00B53C27">
        <w:t>debug ip rip” dla routera R16</w:t>
      </w:r>
      <w:r>
        <w:t xml:space="preserve">  </w:t>
      </w:r>
      <w:r w:rsidRPr="00B53C27">
        <w:t>wykorzystującego protokół RIPv1</w:t>
      </w:r>
      <w:bookmarkEnd w:id="56"/>
    </w:p>
    <w:p w:rsidR="00FD3587" w:rsidRDefault="007B47EF" w:rsidP="00B53C27">
      <w:r>
        <w:t>Opracowanie własne.</w:t>
      </w:r>
    </w:p>
    <w:p w:rsidR="007B47EF" w:rsidRDefault="007B47EF" w:rsidP="007B47EF"/>
    <w:p w:rsidR="007B47EF" w:rsidRDefault="007B47EF" w:rsidP="007B47EF"/>
    <w:p w:rsidR="007B47EF" w:rsidRDefault="007B47EF" w:rsidP="007B47EF">
      <w:bookmarkStart w:id="57" w:name="_Toc357334871"/>
      <w:r>
        <w:lastRenderedPageBreak/>
        <w:t xml:space="preserve">Listing </w:t>
      </w:r>
      <w:fldSimple w:instr=" SEQ Listing \* ARABIC ">
        <w:r w:rsidR="008904E5">
          <w:rPr>
            <w:noProof/>
          </w:rPr>
          <w:t>8</w:t>
        </w:r>
      </w:fldSimple>
      <w:r>
        <w:t xml:space="preserve"> </w:t>
      </w:r>
      <w:r w:rsidRPr="00B53C27">
        <w:rPr>
          <w:rFonts w:eastAsiaTheme="minorHAnsi" w:cs="Times New Roman"/>
          <w:bCs/>
          <w:kern w:val="0"/>
          <w:lang w:eastAsia="en-US" w:bidi="ar-SA"/>
        </w:rPr>
        <w:t xml:space="preserve">Wynik działania komendy </w:t>
      </w:r>
      <w:r>
        <w:rPr>
          <w:rFonts w:eastAsiaTheme="minorHAnsi" w:cs="Times New Roman"/>
          <w:bCs/>
          <w:kern w:val="0"/>
          <w:lang w:eastAsia="en-US" w:bidi="ar-SA"/>
        </w:rPr>
        <w:br/>
      </w:r>
      <w:r w:rsidRPr="00B53C27">
        <w:rPr>
          <w:rFonts w:eastAsiaTheme="minorHAnsi" w:cs="Times New Roman"/>
          <w:bCs/>
          <w:kern w:val="0"/>
          <w:lang w:eastAsia="en-US" w:bidi="ar-SA"/>
        </w:rPr>
        <w:t>„</w:t>
      </w:r>
      <w:r w:rsidRPr="00B53C27">
        <w:t>debug ip rip” dla routera R16</w:t>
      </w:r>
      <w:bookmarkEnd w:id="57"/>
      <w:r>
        <w:t xml:space="preserve"> </w:t>
      </w:r>
    </w:p>
    <w:p w:rsidR="007B47EF" w:rsidRPr="00B53C27" w:rsidRDefault="007B47EF" w:rsidP="007B47EF">
      <w:r w:rsidRPr="00B53C27">
        <w:t>wykorzystującego</w:t>
      </w:r>
      <w:r>
        <w:t xml:space="preserve"> protokół RIPv2</w:t>
      </w:r>
    </w:p>
    <w:p w:rsidR="007B47EF" w:rsidRDefault="007B47EF" w:rsidP="007B47EF">
      <w:r>
        <w:t>Opracowanie własne.</w:t>
      </w:r>
    </w:p>
    <w:p w:rsidR="00FD3587" w:rsidRDefault="00FD3587" w:rsidP="00B53C27"/>
    <w:p w:rsidR="00B53C27" w:rsidRDefault="00B53C27" w:rsidP="00580598">
      <w:pPr>
        <w:ind w:firstLine="708"/>
        <w:sectPr w:rsidR="00B53C27" w:rsidSect="00B53C27">
          <w:type w:val="continuous"/>
          <w:pgSz w:w="11906" w:h="16838"/>
          <w:pgMar w:top="1134" w:right="1134" w:bottom="1134" w:left="1134" w:header="709" w:footer="709" w:gutter="0"/>
          <w:cols w:num="2" w:space="708"/>
        </w:sectPr>
      </w:pPr>
    </w:p>
    <w:p w:rsidR="00D71751" w:rsidRPr="002F47AE" w:rsidRDefault="00BC1B72" w:rsidP="0004480A">
      <w:pPr>
        <w:ind w:firstLine="708"/>
        <w:jc w:val="both"/>
      </w:pPr>
      <w:r w:rsidRPr="002F47AE">
        <w:lastRenderedPageBreak/>
        <w:t xml:space="preserve">W wyniku polecenia debug ip rip na </w:t>
      </w:r>
      <w:r w:rsidR="00ED1D9A" w:rsidRPr="002F47AE">
        <w:t xml:space="preserve">powyższym </w:t>
      </w:r>
      <w:r w:rsidRPr="002F47AE">
        <w:t>listingu widzimy, że protokół RIPv2 uwzględnia w swoich aktualizacjach routingu sieci oraz odpowiadające im maski podsieci.</w:t>
      </w:r>
    </w:p>
    <w:p w:rsidR="005458B8" w:rsidRPr="002F47AE" w:rsidRDefault="005458B8" w:rsidP="00D71751"/>
    <w:p w:rsidR="00ED1D9A" w:rsidRPr="002F47AE" w:rsidRDefault="00ED1D9A" w:rsidP="00D71751"/>
    <w:p w:rsidR="00142645" w:rsidRPr="002F47AE" w:rsidRDefault="00142645" w:rsidP="00142645">
      <w:pPr>
        <w:pStyle w:val="Podtytu"/>
        <w:rPr>
          <w:sz w:val="24"/>
          <w:szCs w:val="24"/>
        </w:rPr>
      </w:pPr>
      <w:bookmarkStart w:id="58" w:name="_Toc357376690"/>
      <w:r w:rsidRPr="002F47AE">
        <w:rPr>
          <w:sz w:val="24"/>
          <w:szCs w:val="24"/>
        </w:rPr>
        <w:lastRenderedPageBreak/>
        <w:t>.3.3 Porównanie czasów działania sieci</w:t>
      </w:r>
      <w:bookmarkEnd w:id="58"/>
      <w:r w:rsidRPr="002F47AE">
        <w:rPr>
          <w:sz w:val="24"/>
          <w:szCs w:val="24"/>
        </w:rPr>
        <w:t xml:space="preserve"> </w:t>
      </w:r>
    </w:p>
    <w:p w:rsidR="0054082C" w:rsidRPr="002F47AE" w:rsidRDefault="0054082C" w:rsidP="0004480A">
      <w:pPr>
        <w:ind w:firstLine="708"/>
        <w:jc w:val="both"/>
        <w:rPr>
          <w:kern w:val="0"/>
          <w:lang w:eastAsia="pl-PL" w:bidi="ar-SA"/>
        </w:rPr>
      </w:pPr>
      <w:r w:rsidRPr="002F47AE">
        <w:rPr>
          <w:kern w:val="0"/>
          <w:lang w:eastAsia="pl-PL" w:bidi="ar-SA"/>
        </w:rPr>
        <w:t>Wyniki testu ICMP Ping dla komunikacji w sieci przedstawione zostały w poniższej</w:t>
      </w:r>
      <w:r w:rsidR="0004480A">
        <w:rPr>
          <w:kern w:val="0"/>
          <w:lang w:eastAsia="pl-PL" w:bidi="ar-SA"/>
        </w:rPr>
        <w:t xml:space="preserve"> tabeli. Badanie przeprowadzono </w:t>
      </w:r>
      <w:r w:rsidRPr="002F47AE">
        <w:rPr>
          <w:kern w:val="0"/>
          <w:lang w:eastAsia="pl-PL" w:bidi="ar-SA"/>
        </w:rPr>
        <w:t>wywołując polecenie „</w:t>
      </w:r>
      <w:r w:rsidRPr="00C5220F">
        <w:rPr>
          <w:kern w:val="0"/>
          <w:highlight w:val="yellow"/>
          <w:lang w:eastAsia="pl-PL" w:bidi="ar-SA"/>
        </w:rPr>
        <w:t>ping 192.168.16.2”</w:t>
      </w:r>
      <w:r w:rsidRPr="002F47AE">
        <w:rPr>
          <w:kern w:val="0"/>
          <w:lang w:eastAsia="pl-PL" w:bidi="ar-SA"/>
        </w:rPr>
        <w:t xml:space="preserve"> z adresu źródłowego 1</w:t>
      </w:r>
      <w:r w:rsidRPr="00C5220F">
        <w:rPr>
          <w:kern w:val="0"/>
          <w:highlight w:val="yellow"/>
          <w:lang w:eastAsia="pl-PL" w:bidi="ar-SA"/>
        </w:rPr>
        <w:t>92.168.1.1.</w:t>
      </w:r>
    </w:p>
    <w:p w:rsidR="00C5220F" w:rsidRPr="002F47AE" w:rsidRDefault="00C5220F" w:rsidP="00C3220E"/>
    <w:tbl>
      <w:tblPr>
        <w:tblStyle w:val="Tabela-Siatka"/>
        <w:tblpPr w:leftFromText="141" w:rightFromText="141" w:vertAnchor="text" w:horzAnchor="margin" w:tblpXSpec="center" w:tblpY="438"/>
        <w:tblW w:w="0" w:type="auto"/>
        <w:tblLook w:val="04A0"/>
      </w:tblPr>
      <w:tblGrid>
        <w:gridCol w:w="959"/>
        <w:gridCol w:w="2126"/>
        <w:gridCol w:w="2268"/>
        <w:gridCol w:w="1843"/>
        <w:gridCol w:w="1903"/>
      </w:tblGrid>
      <w:tr w:rsidR="00055BA0" w:rsidRPr="002F47AE" w:rsidTr="00AA69F6">
        <w:tc>
          <w:tcPr>
            <w:tcW w:w="959"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55BA0" w:rsidRPr="002F47AE" w:rsidRDefault="00055BA0" w:rsidP="00AA69F6"/>
        </w:tc>
        <w:tc>
          <w:tcPr>
            <w:tcW w:w="2126"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055BA0" w:rsidRPr="002F47AE" w:rsidRDefault="00055BA0" w:rsidP="00AA69F6">
            <w:pPr>
              <w:jc w:val="center"/>
              <w:rPr>
                <w:b/>
              </w:rPr>
            </w:pPr>
            <w:r w:rsidRPr="002F47AE">
              <w:rPr>
                <w:b/>
              </w:rPr>
              <w:t>RIP wersja 1 (ms)</w:t>
            </w:r>
          </w:p>
        </w:tc>
        <w:tc>
          <w:tcPr>
            <w:tcW w:w="2268"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055BA0" w:rsidRPr="002F47AE" w:rsidRDefault="00055BA0" w:rsidP="00AA69F6">
            <w:pPr>
              <w:jc w:val="center"/>
              <w:rPr>
                <w:b/>
              </w:rPr>
            </w:pPr>
            <w:r w:rsidRPr="002F47AE">
              <w:rPr>
                <w:b/>
              </w:rPr>
              <w:t>RIP wersja 2 (ms)</w:t>
            </w:r>
          </w:p>
        </w:tc>
        <w:tc>
          <w:tcPr>
            <w:tcW w:w="1843"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055BA0" w:rsidRPr="002F47AE" w:rsidRDefault="00055BA0" w:rsidP="00AA69F6">
            <w:pPr>
              <w:jc w:val="center"/>
              <w:rPr>
                <w:b/>
              </w:rPr>
            </w:pPr>
            <w:r w:rsidRPr="002F47AE">
              <w:rPr>
                <w:b/>
              </w:rPr>
              <w:t>OSPF (ms)</w:t>
            </w:r>
          </w:p>
        </w:tc>
        <w:tc>
          <w:tcPr>
            <w:tcW w:w="1903" w:type="dxa"/>
            <w:tcBorders>
              <w:top w:val="thickThinSmallGap" w:sz="18" w:space="0" w:color="auto"/>
              <w:left w:val="thickThinSmallGap" w:sz="18" w:space="0" w:color="auto"/>
              <w:bottom w:val="thickThinSmallGap" w:sz="18" w:space="0" w:color="auto"/>
              <w:right w:val="thickThinSmallGap" w:sz="18" w:space="0" w:color="auto"/>
            </w:tcBorders>
            <w:shd w:val="clear" w:color="auto" w:fill="D9D9D9" w:themeFill="background1" w:themeFillShade="D9"/>
          </w:tcPr>
          <w:p w:rsidR="00055BA0" w:rsidRPr="002F47AE" w:rsidRDefault="00055BA0" w:rsidP="00AA69F6">
            <w:pPr>
              <w:jc w:val="center"/>
              <w:rPr>
                <w:b/>
              </w:rPr>
            </w:pPr>
            <w:r w:rsidRPr="002F47AE">
              <w:rPr>
                <w:b/>
              </w:rPr>
              <w:t>EIGRP (ms)</w:t>
            </w:r>
          </w:p>
        </w:tc>
      </w:tr>
      <w:tr w:rsidR="00055BA0" w:rsidRPr="002F47AE" w:rsidTr="00AA69F6">
        <w:tc>
          <w:tcPr>
            <w:tcW w:w="959" w:type="dxa"/>
            <w:tcBorders>
              <w:top w:val="thickThinSmallGap" w:sz="18"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w:t>
            </w:r>
          </w:p>
        </w:tc>
        <w:tc>
          <w:tcPr>
            <w:tcW w:w="2126" w:type="dxa"/>
            <w:tcBorders>
              <w:top w:val="thickThinSmallGap" w:sz="18" w:space="0" w:color="auto"/>
              <w:left w:val="thinThickSmallGap" w:sz="18" w:space="0" w:color="auto"/>
              <w:right w:val="threeDEmboss" w:sz="24" w:space="0" w:color="FF0000"/>
            </w:tcBorders>
          </w:tcPr>
          <w:p w:rsidR="00055BA0" w:rsidRPr="002F47AE" w:rsidRDefault="001A4BE4" w:rsidP="00AA69F6">
            <w:pPr>
              <w:jc w:val="center"/>
            </w:pPr>
            <w:r w:rsidRPr="002F47AE">
              <w:t>2</w:t>
            </w:r>
          </w:p>
        </w:tc>
        <w:tc>
          <w:tcPr>
            <w:tcW w:w="2268" w:type="dxa"/>
            <w:tcBorders>
              <w:top w:val="thickThinSmallGap" w:sz="18" w:space="0" w:color="auto"/>
              <w:left w:val="threeDEmboss" w:sz="24" w:space="0" w:color="FF0000"/>
              <w:right w:val="threeDEmboss" w:sz="24" w:space="0" w:color="FF0000"/>
            </w:tcBorders>
          </w:tcPr>
          <w:p w:rsidR="00055BA0" w:rsidRPr="002F47AE" w:rsidRDefault="00980552" w:rsidP="00AA69F6">
            <w:pPr>
              <w:jc w:val="center"/>
            </w:pPr>
            <w:r w:rsidRPr="002F47AE">
              <w:t>3</w:t>
            </w:r>
          </w:p>
        </w:tc>
        <w:tc>
          <w:tcPr>
            <w:tcW w:w="1843" w:type="dxa"/>
            <w:tcBorders>
              <w:top w:val="thickThinSmallGap" w:sz="18" w:space="0" w:color="auto"/>
            </w:tcBorders>
          </w:tcPr>
          <w:p w:rsidR="00055BA0" w:rsidRPr="002F47AE" w:rsidRDefault="00980552" w:rsidP="00AA69F6">
            <w:pPr>
              <w:jc w:val="center"/>
            </w:pPr>
            <w:r w:rsidRPr="002F47AE">
              <w:t>5</w:t>
            </w:r>
          </w:p>
        </w:tc>
        <w:tc>
          <w:tcPr>
            <w:tcW w:w="1903" w:type="dxa"/>
            <w:tcBorders>
              <w:top w:val="thickThinSmallGap" w:sz="18" w:space="0" w:color="auto"/>
              <w:right w:val="thickThinSmallGap" w:sz="18" w:space="0" w:color="auto"/>
            </w:tcBorders>
          </w:tcPr>
          <w:p w:rsidR="00055BA0" w:rsidRPr="002F47AE" w:rsidRDefault="00980552" w:rsidP="00AA69F6">
            <w:pPr>
              <w:jc w:val="center"/>
            </w:pPr>
            <w:r w:rsidRPr="002F47AE">
              <w:t>3</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2</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3</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2</w:t>
            </w:r>
          </w:p>
        </w:tc>
        <w:tc>
          <w:tcPr>
            <w:tcW w:w="1843" w:type="dxa"/>
          </w:tcPr>
          <w:p w:rsidR="00055BA0" w:rsidRPr="002F47AE" w:rsidRDefault="00980552" w:rsidP="00AA69F6">
            <w:pPr>
              <w:jc w:val="center"/>
            </w:pPr>
            <w:r w:rsidRPr="002F47AE">
              <w:t>4</w:t>
            </w:r>
          </w:p>
        </w:tc>
        <w:tc>
          <w:tcPr>
            <w:tcW w:w="1903" w:type="dxa"/>
            <w:tcBorders>
              <w:right w:val="thickThinSmallGap" w:sz="18" w:space="0" w:color="auto"/>
            </w:tcBorders>
          </w:tcPr>
          <w:p w:rsidR="00055BA0" w:rsidRPr="002F47AE" w:rsidRDefault="00980552" w:rsidP="00AA69F6">
            <w:pPr>
              <w:jc w:val="center"/>
            </w:pPr>
            <w:r w:rsidRPr="002F47AE">
              <w:t>5</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3</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9</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2</w:t>
            </w:r>
          </w:p>
        </w:tc>
        <w:tc>
          <w:tcPr>
            <w:tcW w:w="1843" w:type="dxa"/>
          </w:tcPr>
          <w:p w:rsidR="00055BA0" w:rsidRPr="002F47AE" w:rsidRDefault="00980552" w:rsidP="00AA69F6">
            <w:pPr>
              <w:jc w:val="center"/>
            </w:pPr>
            <w:r w:rsidRPr="002F47AE">
              <w:t>7</w:t>
            </w:r>
          </w:p>
        </w:tc>
        <w:tc>
          <w:tcPr>
            <w:tcW w:w="1903" w:type="dxa"/>
            <w:tcBorders>
              <w:right w:val="thickThinSmallGap" w:sz="18" w:space="0" w:color="auto"/>
            </w:tcBorders>
          </w:tcPr>
          <w:p w:rsidR="00055BA0" w:rsidRPr="002F47AE" w:rsidRDefault="00980552" w:rsidP="00AA69F6">
            <w:pPr>
              <w:jc w:val="center"/>
            </w:pPr>
            <w:r w:rsidRPr="002F47AE">
              <w:t>13</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4</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9</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3</w:t>
            </w:r>
          </w:p>
        </w:tc>
        <w:tc>
          <w:tcPr>
            <w:tcW w:w="1843" w:type="dxa"/>
          </w:tcPr>
          <w:p w:rsidR="00055BA0" w:rsidRPr="002F47AE" w:rsidRDefault="00980552" w:rsidP="00AA69F6">
            <w:pPr>
              <w:jc w:val="center"/>
            </w:pPr>
            <w:r w:rsidRPr="002F47AE">
              <w:t>8</w:t>
            </w:r>
          </w:p>
        </w:tc>
        <w:tc>
          <w:tcPr>
            <w:tcW w:w="1903" w:type="dxa"/>
            <w:tcBorders>
              <w:right w:val="thickThinSmallGap" w:sz="18" w:space="0" w:color="auto"/>
            </w:tcBorders>
          </w:tcPr>
          <w:p w:rsidR="00055BA0" w:rsidRPr="002F47AE" w:rsidRDefault="00980552" w:rsidP="00AA69F6">
            <w:pPr>
              <w:jc w:val="center"/>
            </w:pPr>
            <w:r w:rsidRPr="002F47AE">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5</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5</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3</w:t>
            </w:r>
          </w:p>
        </w:tc>
        <w:tc>
          <w:tcPr>
            <w:tcW w:w="1843" w:type="dxa"/>
          </w:tcPr>
          <w:p w:rsidR="00055BA0" w:rsidRPr="002F47AE" w:rsidRDefault="00980552" w:rsidP="00AA69F6">
            <w:pPr>
              <w:jc w:val="center"/>
            </w:pPr>
            <w:r w:rsidRPr="002F47AE">
              <w:t>6</w:t>
            </w:r>
          </w:p>
        </w:tc>
        <w:tc>
          <w:tcPr>
            <w:tcW w:w="1903" w:type="dxa"/>
            <w:tcBorders>
              <w:right w:val="thickThinSmallGap" w:sz="18" w:space="0" w:color="auto"/>
            </w:tcBorders>
          </w:tcPr>
          <w:p w:rsidR="00055BA0" w:rsidRPr="002F47AE" w:rsidRDefault="00980552" w:rsidP="00AA69F6">
            <w:pPr>
              <w:jc w:val="center"/>
            </w:pPr>
            <w:r w:rsidRPr="002F47AE">
              <w:t>2</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6</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11</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5</w:t>
            </w:r>
          </w:p>
        </w:tc>
        <w:tc>
          <w:tcPr>
            <w:tcW w:w="1843" w:type="dxa"/>
          </w:tcPr>
          <w:p w:rsidR="00055BA0" w:rsidRPr="002F47AE" w:rsidRDefault="00980552" w:rsidP="00AA69F6">
            <w:pPr>
              <w:jc w:val="center"/>
            </w:pPr>
            <w:r w:rsidRPr="002F47AE">
              <w:t>7</w:t>
            </w:r>
          </w:p>
        </w:tc>
        <w:tc>
          <w:tcPr>
            <w:tcW w:w="1903" w:type="dxa"/>
            <w:tcBorders>
              <w:right w:val="thickThinSmallGap" w:sz="18" w:space="0" w:color="auto"/>
            </w:tcBorders>
          </w:tcPr>
          <w:p w:rsidR="00055BA0" w:rsidRPr="002F47AE" w:rsidRDefault="00980552" w:rsidP="00AA69F6">
            <w:pPr>
              <w:jc w:val="center"/>
            </w:pPr>
            <w:r w:rsidRPr="002F47AE">
              <w:t>1</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7</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3</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7</w:t>
            </w:r>
          </w:p>
        </w:tc>
        <w:tc>
          <w:tcPr>
            <w:tcW w:w="1843" w:type="dxa"/>
          </w:tcPr>
          <w:p w:rsidR="00055BA0" w:rsidRPr="002F47AE" w:rsidRDefault="00980552" w:rsidP="00AA69F6">
            <w:pPr>
              <w:jc w:val="center"/>
            </w:pPr>
            <w:r w:rsidRPr="002F47AE">
              <w:t>5</w:t>
            </w:r>
          </w:p>
        </w:tc>
        <w:tc>
          <w:tcPr>
            <w:tcW w:w="1903" w:type="dxa"/>
            <w:tcBorders>
              <w:right w:val="thickThinSmallGap" w:sz="18" w:space="0" w:color="auto"/>
            </w:tcBorders>
          </w:tcPr>
          <w:p w:rsidR="00055BA0" w:rsidRPr="002F47AE" w:rsidRDefault="00980552" w:rsidP="00AA69F6">
            <w:pPr>
              <w:jc w:val="center"/>
            </w:pPr>
            <w:r w:rsidRPr="002F47AE">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8</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3</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5</w:t>
            </w:r>
          </w:p>
        </w:tc>
        <w:tc>
          <w:tcPr>
            <w:tcW w:w="1843" w:type="dxa"/>
          </w:tcPr>
          <w:p w:rsidR="00055BA0" w:rsidRPr="002F47AE" w:rsidRDefault="00980552" w:rsidP="00AA69F6">
            <w:pPr>
              <w:jc w:val="center"/>
            </w:pPr>
            <w:r w:rsidRPr="002F47AE">
              <w:t>3</w:t>
            </w:r>
          </w:p>
        </w:tc>
        <w:tc>
          <w:tcPr>
            <w:tcW w:w="1903" w:type="dxa"/>
            <w:tcBorders>
              <w:right w:val="thickThinSmallGap" w:sz="18" w:space="0" w:color="auto"/>
            </w:tcBorders>
          </w:tcPr>
          <w:p w:rsidR="00055BA0" w:rsidRPr="002F47AE" w:rsidRDefault="00980552" w:rsidP="00AA69F6">
            <w:pPr>
              <w:jc w:val="center"/>
            </w:pPr>
            <w:r w:rsidRPr="002F47AE">
              <w:t>11</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9</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3</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6</w:t>
            </w:r>
          </w:p>
        </w:tc>
        <w:tc>
          <w:tcPr>
            <w:tcW w:w="1843" w:type="dxa"/>
          </w:tcPr>
          <w:p w:rsidR="00055BA0" w:rsidRPr="002F47AE" w:rsidRDefault="00980552" w:rsidP="00AA69F6">
            <w:pPr>
              <w:jc w:val="center"/>
            </w:pPr>
            <w:r w:rsidRPr="002F47AE">
              <w:t>2</w:t>
            </w:r>
          </w:p>
        </w:tc>
        <w:tc>
          <w:tcPr>
            <w:tcW w:w="1903" w:type="dxa"/>
            <w:tcBorders>
              <w:right w:val="thickThinSmallGap" w:sz="18" w:space="0" w:color="auto"/>
            </w:tcBorders>
          </w:tcPr>
          <w:p w:rsidR="00055BA0" w:rsidRPr="002F47AE" w:rsidRDefault="00980552" w:rsidP="00AA69F6">
            <w:pPr>
              <w:jc w:val="center"/>
            </w:pPr>
            <w:r w:rsidRPr="002F47AE">
              <w:t>11</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10</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9</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4</w:t>
            </w:r>
          </w:p>
        </w:tc>
        <w:tc>
          <w:tcPr>
            <w:tcW w:w="1843" w:type="dxa"/>
          </w:tcPr>
          <w:p w:rsidR="00055BA0" w:rsidRPr="002F47AE" w:rsidRDefault="00980552" w:rsidP="00AA69F6">
            <w:pPr>
              <w:jc w:val="center"/>
            </w:pPr>
            <w:r w:rsidRPr="002F47AE">
              <w:t>9</w:t>
            </w:r>
          </w:p>
        </w:tc>
        <w:tc>
          <w:tcPr>
            <w:tcW w:w="1903" w:type="dxa"/>
            <w:tcBorders>
              <w:right w:val="thickThinSmallGap" w:sz="18" w:space="0" w:color="auto"/>
            </w:tcBorders>
          </w:tcPr>
          <w:p w:rsidR="00055BA0" w:rsidRPr="002F47AE" w:rsidRDefault="00980552" w:rsidP="00AA69F6">
            <w:pPr>
              <w:jc w:val="center"/>
            </w:pPr>
            <w:r w:rsidRPr="002F47AE">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11</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12</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3</w:t>
            </w:r>
          </w:p>
        </w:tc>
        <w:tc>
          <w:tcPr>
            <w:tcW w:w="1843" w:type="dxa"/>
          </w:tcPr>
          <w:p w:rsidR="00055BA0" w:rsidRPr="002F47AE" w:rsidRDefault="00980552" w:rsidP="00AA69F6">
            <w:pPr>
              <w:jc w:val="center"/>
            </w:pPr>
            <w:r w:rsidRPr="002F47AE">
              <w:t>3</w:t>
            </w:r>
          </w:p>
        </w:tc>
        <w:tc>
          <w:tcPr>
            <w:tcW w:w="1903" w:type="dxa"/>
            <w:tcBorders>
              <w:right w:val="thickThinSmallGap" w:sz="18" w:space="0" w:color="auto"/>
            </w:tcBorders>
          </w:tcPr>
          <w:p w:rsidR="00055BA0" w:rsidRPr="002F47AE" w:rsidRDefault="00980552" w:rsidP="00AA69F6">
            <w:pPr>
              <w:jc w:val="center"/>
            </w:pPr>
            <w:r w:rsidRPr="002F47AE">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12</w:t>
            </w:r>
          </w:p>
        </w:tc>
        <w:tc>
          <w:tcPr>
            <w:tcW w:w="2126" w:type="dxa"/>
            <w:tcBorders>
              <w:left w:val="thinThickSmallGap" w:sz="18" w:space="0" w:color="auto"/>
              <w:right w:val="threeDEmboss" w:sz="24" w:space="0" w:color="FF0000"/>
            </w:tcBorders>
          </w:tcPr>
          <w:p w:rsidR="00055BA0" w:rsidRPr="002F47AE" w:rsidRDefault="001A4BE4" w:rsidP="00AA69F6">
            <w:pPr>
              <w:jc w:val="center"/>
            </w:pPr>
            <w:r w:rsidRPr="002F47AE">
              <w:t>4</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3</w:t>
            </w:r>
          </w:p>
        </w:tc>
        <w:tc>
          <w:tcPr>
            <w:tcW w:w="1843" w:type="dxa"/>
          </w:tcPr>
          <w:p w:rsidR="00055BA0" w:rsidRPr="002F47AE" w:rsidRDefault="00980552" w:rsidP="00AA69F6">
            <w:pPr>
              <w:jc w:val="center"/>
            </w:pPr>
            <w:r w:rsidRPr="002F47AE">
              <w:t>5</w:t>
            </w:r>
          </w:p>
        </w:tc>
        <w:tc>
          <w:tcPr>
            <w:tcW w:w="1903" w:type="dxa"/>
            <w:tcBorders>
              <w:right w:val="thickThinSmallGap" w:sz="18" w:space="0" w:color="auto"/>
            </w:tcBorders>
          </w:tcPr>
          <w:p w:rsidR="00055BA0" w:rsidRPr="002F47AE" w:rsidRDefault="00980552" w:rsidP="00AA69F6">
            <w:pPr>
              <w:jc w:val="center"/>
            </w:pPr>
            <w:r w:rsidRPr="002F47AE">
              <w:t>4</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13</w:t>
            </w:r>
          </w:p>
        </w:tc>
        <w:tc>
          <w:tcPr>
            <w:tcW w:w="2126" w:type="dxa"/>
            <w:tcBorders>
              <w:left w:val="thinThickSmallGap" w:sz="18" w:space="0" w:color="auto"/>
              <w:right w:val="threeDEmboss" w:sz="24" w:space="0" w:color="FF0000"/>
            </w:tcBorders>
          </w:tcPr>
          <w:p w:rsidR="00055BA0" w:rsidRPr="002F47AE" w:rsidRDefault="00980552" w:rsidP="00AA69F6">
            <w:pPr>
              <w:jc w:val="center"/>
            </w:pPr>
            <w:r w:rsidRPr="002F47AE">
              <w:t>3</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2</w:t>
            </w:r>
          </w:p>
        </w:tc>
        <w:tc>
          <w:tcPr>
            <w:tcW w:w="1843" w:type="dxa"/>
          </w:tcPr>
          <w:p w:rsidR="00055BA0" w:rsidRPr="002F47AE" w:rsidRDefault="00980552" w:rsidP="00AA69F6">
            <w:pPr>
              <w:jc w:val="center"/>
            </w:pPr>
            <w:r w:rsidRPr="002F47AE">
              <w:t>11</w:t>
            </w:r>
          </w:p>
        </w:tc>
        <w:tc>
          <w:tcPr>
            <w:tcW w:w="1903" w:type="dxa"/>
            <w:tcBorders>
              <w:right w:val="thickThinSmallGap" w:sz="18" w:space="0" w:color="auto"/>
            </w:tcBorders>
          </w:tcPr>
          <w:p w:rsidR="00055BA0" w:rsidRPr="002F47AE" w:rsidRDefault="00980552" w:rsidP="00AA69F6">
            <w:pPr>
              <w:jc w:val="center"/>
            </w:pPr>
            <w:r w:rsidRPr="002F47AE">
              <w:t>5</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14</w:t>
            </w:r>
          </w:p>
        </w:tc>
        <w:tc>
          <w:tcPr>
            <w:tcW w:w="2126" w:type="dxa"/>
            <w:tcBorders>
              <w:left w:val="thinThickSmallGap" w:sz="18" w:space="0" w:color="auto"/>
              <w:right w:val="threeDEmboss" w:sz="24" w:space="0" w:color="FF0000"/>
            </w:tcBorders>
          </w:tcPr>
          <w:p w:rsidR="00055BA0" w:rsidRPr="002F47AE" w:rsidRDefault="00980552" w:rsidP="00AA69F6">
            <w:pPr>
              <w:jc w:val="center"/>
            </w:pPr>
            <w:r w:rsidRPr="002F47AE">
              <w:t>2</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3</w:t>
            </w:r>
          </w:p>
        </w:tc>
        <w:tc>
          <w:tcPr>
            <w:tcW w:w="1843" w:type="dxa"/>
          </w:tcPr>
          <w:p w:rsidR="00055BA0" w:rsidRPr="002F47AE" w:rsidRDefault="00980552" w:rsidP="00AA69F6">
            <w:pPr>
              <w:jc w:val="center"/>
            </w:pPr>
            <w:r w:rsidRPr="002F47AE">
              <w:t>2</w:t>
            </w:r>
          </w:p>
        </w:tc>
        <w:tc>
          <w:tcPr>
            <w:tcW w:w="1903" w:type="dxa"/>
            <w:tcBorders>
              <w:right w:val="thickThinSmallGap" w:sz="18" w:space="0" w:color="auto"/>
            </w:tcBorders>
          </w:tcPr>
          <w:p w:rsidR="00055BA0" w:rsidRPr="002F47AE" w:rsidRDefault="00980552" w:rsidP="00AA69F6">
            <w:pPr>
              <w:jc w:val="center"/>
            </w:pPr>
            <w:r w:rsidRPr="002F47AE">
              <w:t>9</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15</w:t>
            </w:r>
          </w:p>
        </w:tc>
        <w:tc>
          <w:tcPr>
            <w:tcW w:w="2126" w:type="dxa"/>
            <w:tcBorders>
              <w:left w:val="thinThickSmallGap" w:sz="18" w:space="0" w:color="auto"/>
              <w:right w:val="threeDEmboss" w:sz="24" w:space="0" w:color="FF0000"/>
            </w:tcBorders>
          </w:tcPr>
          <w:p w:rsidR="00055BA0" w:rsidRPr="002F47AE" w:rsidRDefault="00980552" w:rsidP="00AA69F6">
            <w:pPr>
              <w:jc w:val="center"/>
            </w:pPr>
            <w:r w:rsidRPr="002F47AE">
              <w:t>4</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11</w:t>
            </w:r>
          </w:p>
        </w:tc>
        <w:tc>
          <w:tcPr>
            <w:tcW w:w="1843" w:type="dxa"/>
          </w:tcPr>
          <w:p w:rsidR="00055BA0" w:rsidRPr="002F47AE" w:rsidRDefault="00980552" w:rsidP="00AA69F6">
            <w:pPr>
              <w:jc w:val="center"/>
            </w:pPr>
            <w:r w:rsidRPr="002F47AE">
              <w:t>6</w:t>
            </w:r>
          </w:p>
        </w:tc>
        <w:tc>
          <w:tcPr>
            <w:tcW w:w="1903" w:type="dxa"/>
            <w:tcBorders>
              <w:right w:val="thickThinSmallGap" w:sz="18" w:space="0" w:color="auto"/>
            </w:tcBorders>
          </w:tcPr>
          <w:p w:rsidR="00055BA0" w:rsidRPr="002F47AE" w:rsidRDefault="00980552" w:rsidP="00AA69F6">
            <w:pPr>
              <w:jc w:val="center"/>
            </w:pPr>
            <w:r w:rsidRPr="002F47AE">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16</w:t>
            </w:r>
          </w:p>
        </w:tc>
        <w:tc>
          <w:tcPr>
            <w:tcW w:w="2126" w:type="dxa"/>
            <w:tcBorders>
              <w:left w:val="thinThickSmallGap" w:sz="18" w:space="0" w:color="auto"/>
              <w:right w:val="threeDEmboss" w:sz="24" w:space="0" w:color="FF0000"/>
            </w:tcBorders>
          </w:tcPr>
          <w:p w:rsidR="00055BA0" w:rsidRPr="002F47AE" w:rsidRDefault="00980552" w:rsidP="00AA69F6">
            <w:pPr>
              <w:jc w:val="center"/>
            </w:pPr>
            <w:r w:rsidRPr="002F47AE">
              <w:t>3</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4</w:t>
            </w:r>
          </w:p>
        </w:tc>
        <w:tc>
          <w:tcPr>
            <w:tcW w:w="1843" w:type="dxa"/>
          </w:tcPr>
          <w:p w:rsidR="00055BA0" w:rsidRPr="002F47AE" w:rsidRDefault="00980552" w:rsidP="00AA69F6">
            <w:pPr>
              <w:jc w:val="center"/>
            </w:pPr>
            <w:r w:rsidRPr="002F47AE">
              <w:t>5</w:t>
            </w:r>
          </w:p>
        </w:tc>
        <w:tc>
          <w:tcPr>
            <w:tcW w:w="1903" w:type="dxa"/>
            <w:tcBorders>
              <w:right w:val="thickThinSmallGap" w:sz="18" w:space="0" w:color="auto"/>
            </w:tcBorders>
          </w:tcPr>
          <w:p w:rsidR="00055BA0" w:rsidRPr="002F47AE" w:rsidRDefault="00980552" w:rsidP="00AA69F6">
            <w:pPr>
              <w:jc w:val="center"/>
            </w:pPr>
            <w:r w:rsidRPr="002F47AE">
              <w:t>3</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17</w:t>
            </w:r>
          </w:p>
        </w:tc>
        <w:tc>
          <w:tcPr>
            <w:tcW w:w="2126" w:type="dxa"/>
            <w:tcBorders>
              <w:left w:val="thinThickSmallGap" w:sz="18" w:space="0" w:color="auto"/>
              <w:right w:val="threeDEmboss" w:sz="24" w:space="0" w:color="FF0000"/>
            </w:tcBorders>
          </w:tcPr>
          <w:p w:rsidR="00055BA0" w:rsidRPr="002F47AE" w:rsidRDefault="00980552" w:rsidP="00AA69F6">
            <w:pPr>
              <w:jc w:val="center"/>
            </w:pPr>
            <w:r w:rsidRPr="002F47AE">
              <w:t>8</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6</w:t>
            </w:r>
          </w:p>
        </w:tc>
        <w:tc>
          <w:tcPr>
            <w:tcW w:w="1843" w:type="dxa"/>
          </w:tcPr>
          <w:p w:rsidR="00055BA0" w:rsidRPr="002F47AE" w:rsidRDefault="00980552" w:rsidP="00AA69F6">
            <w:pPr>
              <w:jc w:val="center"/>
            </w:pPr>
            <w:r w:rsidRPr="002F47AE">
              <w:t>4</w:t>
            </w:r>
          </w:p>
        </w:tc>
        <w:tc>
          <w:tcPr>
            <w:tcW w:w="1903" w:type="dxa"/>
            <w:tcBorders>
              <w:right w:val="thickThinSmallGap" w:sz="18" w:space="0" w:color="auto"/>
            </w:tcBorders>
          </w:tcPr>
          <w:p w:rsidR="00055BA0" w:rsidRPr="002F47AE" w:rsidRDefault="00980552" w:rsidP="00AA69F6">
            <w:pPr>
              <w:jc w:val="center"/>
            </w:pPr>
            <w:r w:rsidRPr="002F47AE">
              <w:t>14</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18</w:t>
            </w:r>
          </w:p>
        </w:tc>
        <w:tc>
          <w:tcPr>
            <w:tcW w:w="2126" w:type="dxa"/>
            <w:tcBorders>
              <w:left w:val="thinThickSmallGap" w:sz="18" w:space="0" w:color="auto"/>
              <w:right w:val="threeDEmboss" w:sz="24" w:space="0" w:color="FF0000"/>
            </w:tcBorders>
          </w:tcPr>
          <w:p w:rsidR="00055BA0" w:rsidRPr="002F47AE" w:rsidRDefault="00980552" w:rsidP="00AA69F6">
            <w:pPr>
              <w:jc w:val="center"/>
            </w:pPr>
            <w:r w:rsidRPr="002F47AE">
              <w:t>5</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2</w:t>
            </w:r>
          </w:p>
        </w:tc>
        <w:tc>
          <w:tcPr>
            <w:tcW w:w="1843" w:type="dxa"/>
          </w:tcPr>
          <w:p w:rsidR="00055BA0" w:rsidRPr="002F47AE" w:rsidRDefault="00980552" w:rsidP="00AA69F6">
            <w:pPr>
              <w:jc w:val="center"/>
            </w:pPr>
            <w:r w:rsidRPr="002F47AE">
              <w:t>3</w:t>
            </w:r>
          </w:p>
        </w:tc>
        <w:tc>
          <w:tcPr>
            <w:tcW w:w="1903" w:type="dxa"/>
            <w:tcBorders>
              <w:right w:val="thickThinSmallGap" w:sz="18" w:space="0" w:color="auto"/>
            </w:tcBorders>
          </w:tcPr>
          <w:p w:rsidR="00055BA0" w:rsidRPr="002F47AE" w:rsidRDefault="00980552" w:rsidP="00AA69F6">
            <w:pPr>
              <w:jc w:val="center"/>
            </w:pPr>
            <w:r w:rsidRPr="002F47AE">
              <w:t>6</w:t>
            </w:r>
          </w:p>
        </w:tc>
      </w:tr>
      <w:tr w:rsidR="00055BA0" w:rsidRPr="002F47AE" w:rsidTr="00AA69F6">
        <w:tc>
          <w:tcPr>
            <w:tcW w:w="959" w:type="dxa"/>
            <w:tcBorders>
              <w:top w:val="single" w:sz="6" w:space="0" w:color="auto"/>
              <w:left w:val="thickThinSmallGap" w:sz="18" w:space="0" w:color="auto"/>
              <w:bottom w:val="single" w:sz="6" w:space="0" w:color="auto"/>
              <w:right w:val="thinThickSmallGap" w:sz="18" w:space="0" w:color="auto"/>
            </w:tcBorders>
          </w:tcPr>
          <w:p w:rsidR="00055BA0" w:rsidRPr="002F47AE" w:rsidRDefault="00055BA0" w:rsidP="00AA69F6">
            <w:pPr>
              <w:rPr>
                <w:b/>
              </w:rPr>
            </w:pPr>
            <w:r w:rsidRPr="002F47AE">
              <w:rPr>
                <w:b/>
              </w:rPr>
              <w:t>19</w:t>
            </w:r>
          </w:p>
        </w:tc>
        <w:tc>
          <w:tcPr>
            <w:tcW w:w="2126" w:type="dxa"/>
            <w:tcBorders>
              <w:left w:val="thinThickSmallGap" w:sz="18" w:space="0" w:color="auto"/>
              <w:right w:val="threeDEmboss" w:sz="24" w:space="0" w:color="FF0000"/>
            </w:tcBorders>
          </w:tcPr>
          <w:p w:rsidR="00055BA0" w:rsidRPr="002F47AE" w:rsidRDefault="00980552" w:rsidP="00AA69F6">
            <w:pPr>
              <w:jc w:val="center"/>
            </w:pPr>
            <w:r w:rsidRPr="002F47AE">
              <w:t>7</w:t>
            </w:r>
          </w:p>
        </w:tc>
        <w:tc>
          <w:tcPr>
            <w:tcW w:w="2268" w:type="dxa"/>
            <w:tcBorders>
              <w:left w:val="threeDEmboss" w:sz="24" w:space="0" w:color="FF0000"/>
              <w:right w:val="threeDEmboss" w:sz="24" w:space="0" w:color="FF0000"/>
            </w:tcBorders>
          </w:tcPr>
          <w:p w:rsidR="00055BA0" w:rsidRPr="002F47AE" w:rsidRDefault="00980552" w:rsidP="00AA69F6">
            <w:pPr>
              <w:jc w:val="center"/>
            </w:pPr>
            <w:r w:rsidRPr="002F47AE">
              <w:t>5</w:t>
            </w:r>
          </w:p>
        </w:tc>
        <w:tc>
          <w:tcPr>
            <w:tcW w:w="1843" w:type="dxa"/>
          </w:tcPr>
          <w:p w:rsidR="00055BA0" w:rsidRPr="002F47AE" w:rsidRDefault="00980552" w:rsidP="00AA69F6">
            <w:pPr>
              <w:jc w:val="center"/>
            </w:pPr>
            <w:r w:rsidRPr="002F47AE">
              <w:t>7</w:t>
            </w:r>
          </w:p>
        </w:tc>
        <w:tc>
          <w:tcPr>
            <w:tcW w:w="1903" w:type="dxa"/>
            <w:tcBorders>
              <w:right w:val="thickThinSmallGap" w:sz="18" w:space="0" w:color="auto"/>
            </w:tcBorders>
          </w:tcPr>
          <w:p w:rsidR="00055BA0" w:rsidRPr="002F47AE" w:rsidRDefault="00980552" w:rsidP="00AA69F6">
            <w:pPr>
              <w:jc w:val="center"/>
            </w:pPr>
            <w:r w:rsidRPr="002F47AE">
              <w:t>8</w:t>
            </w:r>
          </w:p>
        </w:tc>
      </w:tr>
      <w:tr w:rsidR="00055BA0" w:rsidRPr="002F47AE" w:rsidTr="00AA69F6">
        <w:tc>
          <w:tcPr>
            <w:tcW w:w="959" w:type="dxa"/>
            <w:tcBorders>
              <w:top w:val="single" w:sz="6" w:space="0" w:color="auto"/>
              <w:left w:val="thickThinSmallGap" w:sz="18" w:space="0" w:color="auto"/>
              <w:bottom w:val="thinThickSmallGap" w:sz="18" w:space="0" w:color="auto"/>
              <w:right w:val="thinThickSmallGap" w:sz="18" w:space="0" w:color="auto"/>
            </w:tcBorders>
          </w:tcPr>
          <w:p w:rsidR="00055BA0" w:rsidRPr="002F47AE" w:rsidRDefault="00055BA0" w:rsidP="00AA69F6">
            <w:pPr>
              <w:rPr>
                <w:b/>
              </w:rPr>
            </w:pPr>
            <w:r w:rsidRPr="002F47AE">
              <w:rPr>
                <w:b/>
              </w:rPr>
              <w:t>20</w:t>
            </w:r>
          </w:p>
        </w:tc>
        <w:tc>
          <w:tcPr>
            <w:tcW w:w="2126" w:type="dxa"/>
            <w:tcBorders>
              <w:left w:val="thinThickSmallGap" w:sz="18" w:space="0" w:color="auto"/>
              <w:bottom w:val="thickThinSmallGap" w:sz="18" w:space="0" w:color="auto"/>
              <w:right w:val="threeDEmboss" w:sz="24" w:space="0" w:color="FF0000"/>
            </w:tcBorders>
          </w:tcPr>
          <w:p w:rsidR="00055BA0" w:rsidRPr="002F47AE" w:rsidRDefault="00980552" w:rsidP="00AA69F6">
            <w:pPr>
              <w:jc w:val="center"/>
            </w:pPr>
            <w:r w:rsidRPr="002F47AE">
              <w:t>9</w:t>
            </w:r>
          </w:p>
        </w:tc>
        <w:tc>
          <w:tcPr>
            <w:tcW w:w="2268" w:type="dxa"/>
            <w:tcBorders>
              <w:left w:val="threeDEmboss" w:sz="24" w:space="0" w:color="FF0000"/>
              <w:bottom w:val="thickThinSmallGap" w:sz="18" w:space="0" w:color="auto"/>
              <w:right w:val="threeDEmboss" w:sz="24" w:space="0" w:color="FF0000"/>
            </w:tcBorders>
          </w:tcPr>
          <w:p w:rsidR="00055BA0" w:rsidRPr="002F47AE" w:rsidRDefault="00980552" w:rsidP="00AA69F6">
            <w:pPr>
              <w:jc w:val="center"/>
            </w:pPr>
            <w:r w:rsidRPr="002F47AE">
              <w:t>7</w:t>
            </w:r>
          </w:p>
        </w:tc>
        <w:tc>
          <w:tcPr>
            <w:tcW w:w="1843" w:type="dxa"/>
            <w:tcBorders>
              <w:bottom w:val="thickThinSmallGap" w:sz="18" w:space="0" w:color="auto"/>
            </w:tcBorders>
          </w:tcPr>
          <w:p w:rsidR="00055BA0" w:rsidRPr="002F47AE" w:rsidRDefault="00980552" w:rsidP="00AA69F6">
            <w:pPr>
              <w:jc w:val="center"/>
            </w:pPr>
            <w:r w:rsidRPr="002F47AE">
              <w:t>13</w:t>
            </w:r>
          </w:p>
        </w:tc>
        <w:tc>
          <w:tcPr>
            <w:tcW w:w="1903" w:type="dxa"/>
            <w:tcBorders>
              <w:bottom w:val="thickThinSmallGap" w:sz="18" w:space="0" w:color="auto"/>
              <w:right w:val="thickThinSmallGap" w:sz="18" w:space="0" w:color="auto"/>
            </w:tcBorders>
          </w:tcPr>
          <w:p w:rsidR="00055BA0" w:rsidRPr="002F47AE" w:rsidRDefault="00980552" w:rsidP="00AA69F6">
            <w:pPr>
              <w:jc w:val="center"/>
            </w:pPr>
            <w:r w:rsidRPr="002F47AE">
              <w:t>5</w:t>
            </w:r>
          </w:p>
        </w:tc>
      </w:tr>
      <w:tr w:rsidR="00055BA0" w:rsidRPr="002F47AE" w:rsidTr="00AA69F6">
        <w:tc>
          <w:tcPr>
            <w:tcW w:w="959"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55BA0" w:rsidRPr="002F47AE" w:rsidRDefault="00055BA0" w:rsidP="00AA69F6">
            <w:pPr>
              <w:rPr>
                <w:b/>
              </w:rPr>
            </w:pPr>
            <w:r w:rsidRPr="002F47AE">
              <w:rPr>
                <w:b/>
              </w:rPr>
              <w:t>Średnia</w:t>
            </w:r>
          </w:p>
        </w:tc>
        <w:tc>
          <w:tcPr>
            <w:tcW w:w="2126" w:type="dxa"/>
            <w:tcBorders>
              <w:top w:val="thickThinSmallGap" w:sz="18" w:space="0" w:color="auto"/>
              <w:left w:val="thinThickSmallGap" w:sz="18" w:space="0" w:color="auto"/>
              <w:bottom w:val="thickThinSmallGap" w:sz="18" w:space="0" w:color="auto"/>
              <w:right w:val="threeDEmboss" w:sz="24" w:space="0" w:color="FF0000"/>
            </w:tcBorders>
            <w:shd w:val="clear" w:color="auto" w:fill="D9D9D9" w:themeFill="background1" w:themeFillShade="D9"/>
          </w:tcPr>
          <w:p w:rsidR="00055BA0" w:rsidRPr="002F47AE" w:rsidRDefault="00980552" w:rsidP="00AA69F6">
            <w:pPr>
              <w:jc w:val="center"/>
              <w:rPr>
                <w:b/>
              </w:rPr>
            </w:pPr>
            <w:r w:rsidRPr="002F47AE">
              <w:rPr>
                <w:b/>
              </w:rPr>
              <w:t>5</w:t>
            </w:r>
            <w:r w:rsidR="00055BA0" w:rsidRPr="002F47AE">
              <w:rPr>
                <w:b/>
              </w:rPr>
              <w:t>,</w:t>
            </w:r>
            <w:r w:rsidRPr="002F47AE">
              <w:rPr>
                <w:b/>
              </w:rPr>
              <w:t>7</w:t>
            </w:r>
          </w:p>
        </w:tc>
        <w:tc>
          <w:tcPr>
            <w:tcW w:w="2268"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055BA0" w:rsidRPr="002F47AE" w:rsidRDefault="00980552" w:rsidP="00980552">
            <w:pPr>
              <w:jc w:val="center"/>
              <w:rPr>
                <w:b/>
              </w:rPr>
            </w:pPr>
            <w:r w:rsidRPr="002F47AE">
              <w:rPr>
                <w:b/>
              </w:rPr>
              <w:t>4,3</w:t>
            </w:r>
          </w:p>
        </w:tc>
        <w:tc>
          <w:tcPr>
            <w:tcW w:w="1843" w:type="dxa"/>
            <w:tcBorders>
              <w:top w:val="thickThinSmallGap" w:sz="18" w:space="0" w:color="auto"/>
              <w:bottom w:val="thickThinSmallGap" w:sz="18" w:space="0" w:color="auto"/>
            </w:tcBorders>
            <w:shd w:val="clear" w:color="auto" w:fill="D9D9D9" w:themeFill="background1" w:themeFillShade="D9"/>
          </w:tcPr>
          <w:p w:rsidR="00055BA0" w:rsidRPr="002F47AE" w:rsidRDefault="00980552" w:rsidP="00AA69F6">
            <w:pPr>
              <w:jc w:val="center"/>
              <w:rPr>
                <w:b/>
              </w:rPr>
            </w:pPr>
            <w:r w:rsidRPr="002F47AE">
              <w:rPr>
                <w:b/>
              </w:rPr>
              <w:t>5,75</w:t>
            </w:r>
          </w:p>
        </w:tc>
        <w:tc>
          <w:tcPr>
            <w:tcW w:w="1903" w:type="dxa"/>
            <w:tcBorders>
              <w:top w:val="thickThinSmallGap" w:sz="18" w:space="0" w:color="auto"/>
              <w:bottom w:val="thickThinSmallGap" w:sz="18" w:space="0" w:color="auto"/>
              <w:right w:val="thickThinSmallGap" w:sz="18" w:space="0" w:color="auto"/>
            </w:tcBorders>
            <w:shd w:val="clear" w:color="auto" w:fill="D9D9D9" w:themeFill="background1" w:themeFillShade="D9"/>
          </w:tcPr>
          <w:p w:rsidR="00055BA0" w:rsidRPr="002F47AE" w:rsidRDefault="00980552" w:rsidP="00AA69F6">
            <w:pPr>
              <w:jc w:val="center"/>
              <w:rPr>
                <w:b/>
              </w:rPr>
            </w:pPr>
            <w:r w:rsidRPr="002F47AE">
              <w:rPr>
                <w:b/>
              </w:rPr>
              <w:t>6,5</w:t>
            </w:r>
          </w:p>
        </w:tc>
      </w:tr>
    </w:tbl>
    <w:p w:rsidR="00C5220F" w:rsidRPr="00C5220F" w:rsidRDefault="00C5220F" w:rsidP="00C5220F"/>
    <w:p w:rsidR="00C5220F" w:rsidRDefault="00C5220F" w:rsidP="00C5220F"/>
    <w:p w:rsidR="00306F8F" w:rsidRDefault="00306F8F" w:rsidP="00755E88">
      <w:bookmarkStart w:id="59" w:name="_Toc357334849"/>
      <w:r>
        <w:t xml:space="preserve">Tabela </w:t>
      </w:r>
      <w:fldSimple w:instr=" SEQ Tabela \* ARABIC ">
        <w:r w:rsidR="008904E5">
          <w:rPr>
            <w:noProof/>
          </w:rPr>
          <w:t>4</w:t>
        </w:r>
      </w:fldSimple>
      <w:r>
        <w:t xml:space="preserve">. </w:t>
      </w:r>
      <w:r w:rsidRPr="00084213">
        <w:t xml:space="preserve">Porównanie czasów działania sieci dla </w:t>
      </w:r>
      <w:r>
        <w:t xml:space="preserve">protokołów routingu </w:t>
      </w:r>
      <w:r w:rsidRPr="00084213">
        <w:t>dynamicznego</w:t>
      </w:r>
      <w:bookmarkEnd w:id="59"/>
    </w:p>
    <w:p w:rsidR="00BD067B" w:rsidRPr="002F47AE" w:rsidRDefault="00BD067B" w:rsidP="00755E88">
      <w:r w:rsidRPr="00084213">
        <w:t>Opracowanie własne.</w:t>
      </w:r>
    </w:p>
    <w:p w:rsidR="00FD3587" w:rsidRPr="002F47AE" w:rsidRDefault="00FD3587" w:rsidP="00FD3587">
      <w:pPr>
        <w:rPr>
          <w:rFonts w:eastAsia="Times New Roman"/>
          <w:b/>
          <w:bCs/>
          <w:kern w:val="32"/>
        </w:rPr>
      </w:pPr>
    </w:p>
    <w:p w:rsidR="00142645" w:rsidRDefault="00142645" w:rsidP="00142645">
      <w:pPr>
        <w:pStyle w:val="Podtytu"/>
        <w:rPr>
          <w:sz w:val="24"/>
          <w:szCs w:val="24"/>
        </w:rPr>
      </w:pPr>
      <w:bookmarkStart w:id="60" w:name="_Toc357376691"/>
      <w:r w:rsidRPr="002F47AE">
        <w:rPr>
          <w:sz w:val="24"/>
          <w:szCs w:val="24"/>
        </w:rPr>
        <w:lastRenderedPageBreak/>
        <w:t>3.3.4 Podsumowanie</w:t>
      </w:r>
      <w:bookmarkEnd w:id="60"/>
    </w:p>
    <w:p w:rsidR="00D71751" w:rsidRPr="002F47AE" w:rsidRDefault="00755E88" w:rsidP="0004480A">
      <w:pPr>
        <w:ind w:firstLine="708"/>
        <w:jc w:val="both"/>
      </w:pPr>
      <w:r>
        <w:t>RIP</w:t>
      </w:r>
      <w:r w:rsidR="00DA7541" w:rsidRPr="002F47AE">
        <w:t xml:space="preserve">v2 </w:t>
      </w:r>
      <w:r w:rsidR="0018159A" w:rsidRPr="002F47AE">
        <w:t xml:space="preserve">jest prostym i łatwym w użyciu protokołem, więc nie trzeba poświęcać mu zbyt dużo uwagi. Spotkał się on z się z ogromną akceptacją w obrębie małych sieci. </w:t>
      </w:r>
      <w:r w:rsidR="001715FE" w:rsidRPr="002F47AE">
        <w:t>J</w:t>
      </w:r>
      <w:r w:rsidR="00295CCA" w:rsidRPr="002F47AE">
        <w:t>e</w:t>
      </w:r>
      <w:r w:rsidR="001715FE" w:rsidRPr="002F47AE">
        <w:t>dnak ponieważ został opracowany jako zmodernizowana odmiana RIP v1 wciąż nie jest wstanie przezwyciężyć wszystkich</w:t>
      </w:r>
      <w:r>
        <w:t xml:space="preserve"> ograniczeń swojego poprzednika.</w:t>
      </w:r>
      <w:r w:rsidR="00E36E4E" w:rsidRPr="002F47AE">
        <w:t xml:space="preserve"> Standard RIP nakład</w:t>
      </w:r>
      <w:r>
        <w:t>a ograniczenia na środowiska, w </w:t>
      </w:r>
      <w:r w:rsidR="00E36E4E" w:rsidRPr="002F47AE">
        <w:t xml:space="preserve">których może być używany. </w:t>
      </w:r>
      <w:r w:rsidR="00C72F0D" w:rsidRPr="002F47AE">
        <w:t xml:space="preserve">Maksymalną liczbą przeskoków używaną przez routery RIP </w:t>
      </w:r>
      <w:r>
        <w:t xml:space="preserve"> </w:t>
      </w:r>
      <w:r w:rsidR="00C72F0D" w:rsidRPr="002F47AE">
        <w:t>jest 15. Sieci znajdujące się w odległości 16 przeskoków lub większej są uważane za nieosiągalne.</w:t>
      </w:r>
      <w:r w:rsidR="0004480A">
        <w:t xml:space="preserve"> </w:t>
      </w:r>
      <w:r w:rsidR="00C72F0D" w:rsidRPr="002F47AE">
        <w:t xml:space="preserve">Tak więc, </w:t>
      </w:r>
      <w:r w:rsidR="00E36E4E" w:rsidRPr="002F47AE">
        <w:t xml:space="preserve">nie może on być używany w sieciach, które mają średnicę większą niż 15. </w:t>
      </w:r>
      <w:r w:rsidR="00C72F0D" w:rsidRPr="002F47AE">
        <w:t xml:space="preserve">Mimo to wiele niedoskonałości jego poprzednika zostało naprawione. W RIPv2 możliwe jest </w:t>
      </w:r>
      <w:r w:rsidR="009266B5" w:rsidRPr="002F47AE">
        <w:t>z</w:t>
      </w:r>
      <w:r w:rsidR="00C72F0D" w:rsidRPr="002F47AE">
        <w:t>astosowanie algorytmów uwierzytelniania, co nie jest przewidziane w we</w:t>
      </w:r>
      <w:r w:rsidR="009266B5" w:rsidRPr="002F47AE">
        <w:t>rsji pierwszej protokołu. P</w:t>
      </w:r>
      <w:r w:rsidR="00C72F0D" w:rsidRPr="002F47AE">
        <w:t xml:space="preserve">onadto </w:t>
      </w:r>
      <w:r w:rsidR="00C76B2A" w:rsidRPr="002F47AE">
        <w:t xml:space="preserve">RIPv2 </w:t>
      </w:r>
      <w:r w:rsidR="009266B5" w:rsidRPr="002F47AE">
        <w:t xml:space="preserve">wysyła w aktualizacjach routingu </w:t>
      </w:r>
      <w:r w:rsidR="00C5220F" w:rsidRPr="002F47AE">
        <w:t>maskę</w:t>
      </w:r>
      <w:r w:rsidR="009266B5" w:rsidRPr="002F47AE">
        <w:t xml:space="preserve"> podsieci. Dzięki temu może obsługiwać zarówno VLSM, jak i CIDR. </w:t>
      </w:r>
      <w:r w:rsidR="00556D69" w:rsidRPr="002F47AE">
        <w:t>Zmieniono także sposób komunikacji z urządzeniami sąsiednimi. Nad</w:t>
      </w:r>
      <w:r>
        <w:t>al wykorzystywany jest port 520</w:t>
      </w:r>
      <w:r w:rsidR="00556D69" w:rsidRPr="002F47AE">
        <w:t>, protokołu UDP, ale a</w:t>
      </w:r>
      <w:r w:rsidR="00BC1B72" w:rsidRPr="002F47AE">
        <w:t>ktualizacje są wysyłane na adres grupowy 224.0.0.9</w:t>
      </w:r>
      <w:r w:rsidR="00556D69" w:rsidRPr="002F47AE">
        <w:t xml:space="preserve">. </w:t>
      </w:r>
      <w:r>
        <w:t>N</w:t>
      </w:r>
      <w:r w:rsidR="00BC1B72" w:rsidRPr="002F47AE">
        <w:t xml:space="preserve">atomiast RIPv1 wysyła aktualizacje na </w:t>
      </w:r>
      <w:r w:rsidR="009266B5" w:rsidRPr="002F47AE">
        <w:t xml:space="preserve">adres </w:t>
      </w:r>
      <w:r w:rsidR="00C5220F">
        <w:t>rozgłoszeni</w:t>
      </w:r>
      <w:r w:rsidR="00C5220F" w:rsidRPr="002F47AE">
        <w:t>owy</w:t>
      </w:r>
      <w:r w:rsidR="00BC1B72" w:rsidRPr="002F47AE">
        <w:t xml:space="preserve"> 255.255.255.255. Komunikaty grupowe </w:t>
      </w:r>
      <w:r w:rsidR="005458B8" w:rsidRPr="002F47AE">
        <w:t>zajmują</w:t>
      </w:r>
      <w:r w:rsidR="00BC1B72" w:rsidRPr="002F47AE">
        <w:t xml:space="preserve"> mniej pasma sieciowego, dodatkowo wysyłanie aktualizacji jako komunikatów grupowych wymaga mniej obliczeń od urządzeń na których nie działa protokół RIP.</w:t>
      </w:r>
      <w:r w:rsidR="009266B5" w:rsidRPr="002F47AE">
        <w:t xml:space="preserve"> </w:t>
      </w:r>
      <w:r w:rsidR="007511C6" w:rsidRPr="002F47AE">
        <w:t xml:space="preserve"> Konfiguracja tego protokołu w odpowiednio małej intersieci pozwoli na </w:t>
      </w:r>
      <w:r w:rsidR="009266B5" w:rsidRPr="002F47AE">
        <w:t>wykorzystanie tańsz</w:t>
      </w:r>
      <w:r w:rsidR="007511C6" w:rsidRPr="002F47AE">
        <w:t>ego sprzętu</w:t>
      </w:r>
      <w:r>
        <w:t xml:space="preserve"> </w:t>
      </w:r>
      <w:r w:rsidR="007511C6" w:rsidRPr="002F47AE">
        <w:t xml:space="preserve">(za względu na mniejsze wymagania </w:t>
      </w:r>
      <w:r w:rsidR="00933CF6" w:rsidRPr="002F47AE">
        <w:t>sprzętowe</w:t>
      </w:r>
      <w:r w:rsidR="007511C6" w:rsidRPr="002F47AE">
        <w:t>), przy jednoczesnym zachowaniu dobrej jakości pracy i szybkiej komunikacji.</w:t>
      </w:r>
    </w:p>
    <w:p w:rsidR="00D71751" w:rsidRDefault="00D71751"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C5220F" w:rsidRDefault="00C5220F" w:rsidP="007511C6"/>
    <w:p w:rsidR="007C3A7F" w:rsidRPr="002F47AE" w:rsidRDefault="007C3A7F" w:rsidP="007C3A7F">
      <w:pPr>
        <w:pStyle w:val="Nagwek1"/>
        <w:rPr>
          <w:sz w:val="24"/>
          <w:szCs w:val="24"/>
        </w:rPr>
      </w:pPr>
      <w:bookmarkStart w:id="61" w:name="_Toc357376692"/>
      <w:r w:rsidRPr="002F47AE">
        <w:rPr>
          <w:sz w:val="24"/>
          <w:szCs w:val="24"/>
        </w:rPr>
        <w:lastRenderedPageBreak/>
        <w:t>3.4 Infrastruktura sieciowa wykorzystująca konfiguracje routingu dynamicznego OSPF.</w:t>
      </w:r>
      <w:bookmarkEnd w:id="61"/>
    </w:p>
    <w:p w:rsidR="00A623D9" w:rsidRDefault="00A623D9" w:rsidP="0004480A">
      <w:pPr>
        <w:ind w:firstLine="708"/>
        <w:jc w:val="both"/>
      </w:pPr>
      <w:r w:rsidRPr="002F47AE">
        <w:t>OSPF</w:t>
      </w:r>
      <w:r w:rsidR="009E22A3" w:rsidRPr="002F47AE">
        <w:t xml:space="preserve"> jest bezklasowym protokołem routingu</w:t>
      </w:r>
      <w:r w:rsidR="00234F22" w:rsidRPr="002F47AE">
        <w:t xml:space="preserve"> dynamicznego</w:t>
      </w:r>
      <w:r w:rsidR="009E22A3" w:rsidRPr="002F47AE">
        <w:t xml:space="preserve"> łąc</w:t>
      </w:r>
      <w:r w:rsidR="00234F22" w:rsidRPr="002F47AE">
        <w:t>ze-</w:t>
      </w:r>
      <w:r w:rsidR="009E22A3" w:rsidRPr="002F47AE">
        <w:t xml:space="preserve">stan. </w:t>
      </w:r>
      <w:r w:rsidR="00234F22" w:rsidRPr="002F47AE">
        <w:t>Routery, na kt</w:t>
      </w:r>
      <w:r w:rsidR="00755E88">
        <w:t>órych zaimplementowany jest ten</w:t>
      </w:r>
      <w:r w:rsidR="00234F22" w:rsidRPr="002F47AE">
        <w:t xml:space="preserve"> protokół utrzymują bazę danych, w której przechowują informacje na temat aktualnej topologii. Jest</w:t>
      </w:r>
      <w:r w:rsidR="00755E88">
        <w:t xml:space="preserve"> to bardzo popularny protokół, </w:t>
      </w:r>
      <w:r w:rsidR="00234F22" w:rsidRPr="002F47AE">
        <w:t>ponieważ rozwiązanie to stało się standardem otwartym i stosowne jest od dłuższego czasu. Większość producentów uwzględnia obsługę tego protokołu dlatego bardzo dobrze nadaje się do zastosowan</w:t>
      </w:r>
      <w:r w:rsidR="00755E88">
        <w:t>ia w sieciach złożonych z </w:t>
      </w:r>
      <w:r w:rsidR="00234F22" w:rsidRPr="002F47AE">
        <w:t>urządzeń różnych firm.</w:t>
      </w:r>
    </w:p>
    <w:p w:rsidR="0004480A" w:rsidRPr="002F47AE" w:rsidRDefault="0004480A" w:rsidP="00234F22">
      <w:pPr>
        <w:ind w:firstLine="708"/>
      </w:pPr>
    </w:p>
    <w:p w:rsidR="007C3A7F" w:rsidRPr="002F47AE" w:rsidRDefault="00FD3587" w:rsidP="007C3A7F">
      <w:pPr>
        <w:pStyle w:val="Podtytu"/>
        <w:rPr>
          <w:sz w:val="24"/>
          <w:szCs w:val="24"/>
        </w:rPr>
      </w:pPr>
      <w:r>
        <w:rPr>
          <w:noProof/>
          <w:sz w:val="24"/>
          <w:szCs w:val="24"/>
          <w:lang w:eastAsia="pl-PL" w:bidi="ar-SA"/>
        </w:rPr>
        <w:drawing>
          <wp:anchor distT="0" distB="0" distL="114300" distR="114300" simplePos="0" relativeHeight="251707392" behindDoc="0" locked="0" layoutInCell="1" allowOverlap="1">
            <wp:simplePos x="0" y="0"/>
            <wp:positionH relativeFrom="column">
              <wp:posOffset>-205740</wp:posOffset>
            </wp:positionH>
            <wp:positionV relativeFrom="paragraph">
              <wp:posOffset>457200</wp:posOffset>
            </wp:positionV>
            <wp:extent cx="6858000" cy="5267325"/>
            <wp:effectExtent l="19050" t="0" r="0" b="0"/>
            <wp:wrapSquare wrapText="bothSides"/>
            <wp:docPr id="16" name="Obraz 2" descr="C:\Users\thinkpad\Documents\GitHub\praca\INZYNIERKA\zdjecia\os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nkpad\Documents\GitHub\praca\INZYNIERKA\zdjecia\ospf.png"/>
                    <pic:cNvPicPr>
                      <a:picLocks noChangeAspect="1" noChangeArrowheads="1"/>
                    </pic:cNvPicPr>
                  </pic:nvPicPr>
                  <pic:blipFill>
                    <a:blip r:embed="rId32" cstate="print"/>
                    <a:srcRect/>
                    <a:stretch>
                      <a:fillRect/>
                    </a:stretch>
                  </pic:blipFill>
                  <pic:spPr bwMode="auto">
                    <a:xfrm>
                      <a:off x="0" y="0"/>
                      <a:ext cx="6858000" cy="5267325"/>
                    </a:xfrm>
                    <a:prstGeom prst="rect">
                      <a:avLst/>
                    </a:prstGeom>
                    <a:noFill/>
                    <a:ln w="9525">
                      <a:noFill/>
                      <a:miter lim="800000"/>
                      <a:headEnd/>
                      <a:tailEnd/>
                    </a:ln>
                  </pic:spPr>
                </pic:pic>
              </a:graphicData>
            </a:graphic>
          </wp:anchor>
        </w:drawing>
      </w:r>
      <w:bookmarkStart w:id="62" w:name="_Toc357376693"/>
      <w:r w:rsidR="007C3A7F" w:rsidRPr="002F47AE">
        <w:rPr>
          <w:sz w:val="24"/>
          <w:szCs w:val="24"/>
        </w:rPr>
        <w:t>3.4.1 Schemat zaprojektowanej sieci</w:t>
      </w:r>
      <w:bookmarkEnd w:id="62"/>
    </w:p>
    <w:p w:rsidR="00893178" w:rsidRPr="002F47AE" w:rsidRDefault="00893178" w:rsidP="00FD3587">
      <w:pPr>
        <w:jc w:val="both"/>
      </w:pPr>
    </w:p>
    <w:p w:rsidR="00791E11" w:rsidRDefault="00BD067B" w:rsidP="00306F8F">
      <w:pPr>
        <w:jc w:val="center"/>
      </w:pPr>
      <w:bookmarkStart w:id="63" w:name="_Toc357334844"/>
      <w:r>
        <w:t xml:space="preserve">Rysunek </w:t>
      </w:r>
      <w:fldSimple w:instr=" SEQ Rysunek \* ARABIC ">
        <w:r w:rsidR="001D450D">
          <w:rPr>
            <w:noProof/>
          </w:rPr>
          <w:t>17</w:t>
        </w:r>
      </w:fldSimple>
      <w:r w:rsidRPr="00FD3587">
        <w:t xml:space="preserve">. Przykład topologii sieci dla routingu dynamicznego </w:t>
      </w:r>
      <w:r>
        <w:t>OSPF</w:t>
      </w:r>
      <w:r w:rsidRPr="00FD3587">
        <w:t>.</w:t>
      </w:r>
      <w:bookmarkEnd w:id="63"/>
      <w:r w:rsidRPr="00FD3587">
        <w:t xml:space="preserve"> </w:t>
      </w:r>
    </w:p>
    <w:p w:rsidR="00BD067B" w:rsidRDefault="00BD067B" w:rsidP="00306F8F">
      <w:pPr>
        <w:jc w:val="center"/>
      </w:pPr>
      <w:r w:rsidRPr="00FD3587">
        <w:t>Opracowanie własne.</w:t>
      </w:r>
    </w:p>
    <w:p w:rsidR="00C5220F" w:rsidRDefault="007C3A7F" w:rsidP="00C5220F">
      <w:pPr>
        <w:pStyle w:val="Podtytu"/>
        <w:rPr>
          <w:rFonts w:eastAsia="SimSun"/>
          <w:sz w:val="24"/>
          <w:szCs w:val="24"/>
        </w:rPr>
      </w:pPr>
      <w:bookmarkStart w:id="64" w:name="_Toc357376694"/>
      <w:r w:rsidRPr="002F47AE">
        <w:rPr>
          <w:rFonts w:eastAsia="SimSun"/>
          <w:sz w:val="24"/>
          <w:szCs w:val="24"/>
        </w:rPr>
        <w:lastRenderedPageBreak/>
        <w:t>3.4.2 Badanie zawartości aktualizacji routingu</w:t>
      </w:r>
      <w:bookmarkEnd w:id="64"/>
    </w:p>
    <w:p w:rsidR="00F65681" w:rsidRDefault="00BA0172" w:rsidP="0004480A">
      <w:pPr>
        <w:ind w:firstLine="708"/>
        <w:jc w:val="both"/>
      </w:pPr>
      <w:r w:rsidRPr="002F47AE">
        <w:t xml:space="preserve">Pełna konfiguracja </w:t>
      </w:r>
      <w:r w:rsidR="00755E88">
        <w:t>routerów zamieszczona jest w załą</w:t>
      </w:r>
      <w:r w:rsidRPr="002F47AE">
        <w:t xml:space="preserve">czniku </w:t>
      </w:r>
      <w:r w:rsidRPr="00C5220F">
        <w:rPr>
          <w:highlight w:val="yellow"/>
        </w:rPr>
        <w:t>1</w:t>
      </w:r>
      <w:r w:rsidR="00C30019" w:rsidRPr="00C5220F">
        <w:rPr>
          <w:highlight w:val="yellow"/>
        </w:rPr>
        <w:t>………….</w:t>
      </w:r>
      <w:r w:rsidR="0004480A">
        <w:t xml:space="preserve"> </w:t>
      </w:r>
      <w:r w:rsidR="00C30019" w:rsidRPr="002F47AE">
        <w:t>W celach kontrolnych s</w:t>
      </w:r>
      <w:r w:rsidRPr="002F47AE">
        <w:t>prawdzono komend</w:t>
      </w:r>
      <w:r w:rsidR="00755E88">
        <w:t>ą</w:t>
      </w:r>
      <w:r w:rsidR="0008104C">
        <w:t xml:space="preserve"> „show ip protocols” wydaną</w:t>
      </w:r>
      <w:r w:rsidRPr="002F47AE">
        <w:t xml:space="preserve"> na routerze R</w:t>
      </w:r>
      <w:r w:rsidR="00755E88">
        <w:t>outer</w:t>
      </w:r>
      <w:r w:rsidR="00C30019" w:rsidRPr="002F47AE">
        <w:t>1</w:t>
      </w:r>
      <w:r w:rsidR="008707F4" w:rsidRPr="002F47AE">
        <w:t>6</w:t>
      </w:r>
      <w:r w:rsidRPr="002F47AE">
        <w:t>, czy protokół</w:t>
      </w:r>
      <w:r w:rsidR="00C30019" w:rsidRPr="002F47AE">
        <w:t xml:space="preserve"> </w:t>
      </w:r>
      <w:r w:rsidRPr="002F47AE">
        <w:t>OSPF jest rzeczywi</w:t>
      </w:r>
      <w:r w:rsidRPr="002F47AE">
        <w:rPr>
          <w:rFonts w:ascii="MS Mincho" w:eastAsia="MS Mincho" w:hAnsi="MS Mincho" w:cs="MS Mincho" w:hint="eastAsia"/>
        </w:rPr>
        <w:t>ś</w:t>
      </w:r>
      <w:r w:rsidRPr="002F47AE">
        <w:t>cie uruchomiony. Wynik działania komendy przedstawiony jest na</w:t>
      </w:r>
      <w:r w:rsidR="0004480A">
        <w:t xml:space="preserve"> </w:t>
      </w:r>
      <w:r w:rsidRPr="002F47AE">
        <w:t xml:space="preserve">listingu </w:t>
      </w:r>
      <w:r w:rsidR="00882862">
        <w:t>9.</w:t>
      </w:r>
    </w:p>
    <w:p w:rsidR="0004480A" w:rsidRPr="002F47AE" w:rsidRDefault="00FA466D" w:rsidP="0004480A">
      <w:pPr>
        <w:ind w:firstLine="708"/>
        <w:jc w:val="both"/>
      </w:pPr>
      <w:r>
        <w:rPr>
          <w:noProof/>
          <w:lang w:eastAsia="pl-PL" w:bidi="ar-SA"/>
        </w:rPr>
        <w:pict>
          <v:shape id="Text Box 13" o:spid="_x0000_s1043" type="#_x0000_t202" style="position:absolute;left:0;text-align:left;margin-left:35.95pt;margin-top:2.6pt;width:395pt;height:552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">
            <v:textbox>
              <w:txbxContent>
                <w:p w:rsidR="0012633E" w:rsidRPr="00101ADC" w:rsidRDefault="0012633E" w:rsidP="008707F4">
                  <w:pPr>
                    <w:rPr>
                      <w:rFonts w:ascii="Consolas" w:hAnsi="Consolas"/>
                      <w:sz w:val="19"/>
                      <w:szCs w:val="19"/>
                      <w:lang w:val="en-US"/>
                    </w:rPr>
                  </w:pPr>
                  <w:r w:rsidRPr="00101ADC">
                    <w:rPr>
                      <w:rFonts w:ascii="Consolas" w:hAnsi="Consolas"/>
                      <w:sz w:val="19"/>
                      <w:szCs w:val="19"/>
                      <w:lang w:val="en-US"/>
                    </w:rPr>
                    <w:t>Router#show ip protocols</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Routing Protocol is "ospf 1"</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Outgoing update filter list for all interfaces is not set </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Incoming update filter list for all interfaces is not set </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Router ID 192.168.30.65</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Number of areas in this router is 1. 1 normal 0 stub 0 nssa</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Maximum path: 4</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Routing for Networks:</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192.168.19.0 0.0.0.255 area 0</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192.168.18.0 0.0.0.255 area 0</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192.168.30.64 0.0.0.63 area 0</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192.168.30.32 0.0.0.15 area 0</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Routing Information Sources:  </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Gateway         Distance      Last Update </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192.168.2.1          110      00:17:35</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192.168.3.1          110      00:17:30</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192.168.3.2          110      00:17:29</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192.168.6.1          110      00:17:30</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192.168.7.2          110      00:17:30</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192.168.8.1          110      00:17:34</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192.168.10.1         110      00:17:29</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192.168.11.2         110      00:17:32</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192.168.13.1         110      00:17:31</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192.168.14.1         110      00:17:33</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192.168.18.1         110      00:17:33</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192.168.20.1         110      00:17:29</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192.168.21.1         110      00:17:32</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192.168.21.2         110      00:17:34</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192.168.22.1         110      00:17:31</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192.168.22.2         110      00:17:33</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192.168.30.34        110      00:17:34</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192.168.30.65        110      00:17:31</w:t>
                  </w:r>
                </w:p>
                <w:p w:rsidR="0012633E" w:rsidRPr="00101ADC" w:rsidRDefault="0012633E" w:rsidP="008707F4">
                  <w:pPr>
                    <w:rPr>
                      <w:lang w:val="en-US"/>
                    </w:rPr>
                  </w:pPr>
                  <w:r w:rsidRPr="00101ADC">
                    <w:rPr>
                      <w:rFonts w:ascii="Consolas" w:hAnsi="Consolas"/>
                      <w:sz w:val="19"/>
                      <w:szCs w:val="19"/>
                      <w:lang w:val="en-US"/>
                    </w:rPr>
                    <w:t xml:space="preserve">  Distance: (default is 110)</w:t>
                  </w:r>
                </w:p>
              </w:txbxContent>
            </v:textbox>
          </v:shape>
        </w:pict>
      </w:r>
    </w:p>
    <w:p w:rsidR="00F65681" w:rsidRPr="002F47AE" w:rsidRDefault="00F65681" w:rsidP="00BA0172">
      <w:pPr>
        <w:widowControl/>
        <w:suppressAutoHyphens w:val="0"/>
        <w:autoSpaceDE w:val="0"/>
        <w:autoSpaceDN w:val="0"/>
        <w:adjustRightInd w:val="0"/>
        <w:spacing w:line="240" w:lineRule="auto"/>
        <w:rPr>
          <w:rFonts w:eastAsiaTheme="minorHAnsi" w:cs="Times New Roman"/>
          <w:kern w:val="0"/>
          <w:lang w:eastAsia="en-US" w:bidi="ar-SA"/>
        </w:rPr>
      </w:pPr>
    </w:p>
    <w:p w:rsidR="007C3A7F" w:rsidRPr="002F47AE" w:rsidRDefault="00BA0172" w:rsidP="00BA0172">
      <w:pPr>
        <w:widowControl/>
        <w:suppressAutoHyphens w:val="0"/>
        <w:autoSpaceDE w:val="0"/>
        <w:autoSpaceDN w:val="0"/>
        <w:adjustRightInd w:val="0"/>
        <w:spacing w:line="240" w:lineRule="auto"/>
      </w:pPr>
      <w:r w:rsidRPr="002F47AE">
        <w:br/>
      </w:r>
    </w:p>
    <w:p w:rsidR="00BA0172" w:rsidRPr="002F47AE" w:rsidRDefault="00BA0172"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BA0172" w:rsidRPr="002F47AE" w:rsidRDefault="00BA0172" w:rsidP="00BA0172">
      <w:pPr>
        <w:widowControl/>
        <w:suppressAutoHyphens w:val="0"/>
        <w:autoSpaceDE w:val="0"/>
        <w:autoSpaceDN w:val="0"/>
        <w:adjustRightInd w:val="0"/>
        <w:spacing w:line="240" w:lineRule="auto"/>
      </w:pPr>
    </w:p>
    <w:p w:rsidR="00BA0172" w:rsidRPr="002F47AE" w:rsidRDefault="00BA0172" w:rsidP="00BA0172">
      <w:pPr>
        <w:widowControl/>
        <w:suppressAutoHyphens w:val="0"/>
        <w:autoSpaceDE w:val="0"/>
        <w:autoSpaceDN w:val="0"/>
        <w:adjustRightInd w:val="0"/>
        <w:spacing w:line="240" w:lineRule="auto"/>
      </w:pPr>
    </w:p>
    <w:p w:rsidR="00BA0172" w:rsidRPr="002F47AE" w:rsidRDefault="00BA0172"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C30019" w:rsidRPr="002F47AE" w:rsidRDefault="00C30019"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F65681" w:rsidRPr="002F47AE" w:rsidRDefault="00F65681" w:rsidP="00BA0172">
      <w:pPr>
        <w:widowControl/>
        <w:suppressAutoHyphens w:val="0"/>
        <w:autoSpaceDE w:val="0"/>
        <w:autoSpaceDN w:val="0"/>
        <w:adjustRightInd w:val="0"/>
        <w:spacing w:line="240" w:lineRule="auto"/>
      </w:pPr>
    </w:p>
    <w:p w:rsidR="007B47EF" w:rsidRDefault="00882862" w:rsidP="007B47EF">
      <w:pPr>
        <w:pStyle w:val="Legenda"/>
        <w:rPr>
          <w:rFonts w:eastAsiaTheme="minorHAnsi" w:cs="Times New Roman"/>
          <w:b w:val="0"/>
          <w:bCs w:val="0"/>
          <w:color w:val="auto"/>
          <w:kern w:val="0"/>
          <w:sz w:val="24"/>
          <w:szCs w:val="24"/>
          <w:lang w:eastAsia="en-US" w:bidi="ar-SA"/>
        </w:rPr>
      </w:pPr>
      <w:r>
        <w:rPr>
          <w:rFonts w:eastAsiaTheme="minorHAnsi" w:cs="Times New Roman"/>
          <w:bCs w:val="0"/>
          <w:kern w:val="0"/>
          <w:lang w:eastAsia="en-US" w:bidi="ar-SA"/>
        </w:rPr>
        <w:t>           </w:t>
      </w:r>
      <w:r w:rsidR="007B47EF">
        <w:rPr>
          <w:rFonts w:eastAsiaTheme="minorHAnsi" w:cs="Times New Roman"/>
          <w:bCs w:val="0"/>
          <w:kern w:val="0"/>
          <w:lang w:eastAsia="en-US" w:bidi="ar-SA"/>
        </w:rPr>
        <w:t>    </w:t>
      </w:r>
      <w:r>
        <w:rPr>
          <w:rFonts w:eastAsiaTheme="minorHAnsi" w:cs="Times New Roman"/>
          <w:bCs w:val="0"/>
          <w:kern w:val="0"/>
          <w:lang w:eastAsia="en-US" w:bidi="ar-SA"/>
        </w:rPr>
        <w:t>  </w:t>
      </w:r>
      <w:r w:rsidRPr="007B47EF">
        <w:rPr>
          <w:rFonts w:eastAsiaTheme="minorHAnsi" w:cs="Times New Roman"/>
          <w:b w:val="0"/>
          <w:bCs w:val="0"/>
          <w:color w:val="auto"/>
          <w:kern w:val="0"/>
          <w:sz w:val="24"/>
          <w:szCs w:val="24"/>
          <w:lang w:eastAsia="en-US" w:bidi="ar-SA"/>
        </w:rPr>
        <w:t> </w:t>
      </w:r>
      <w:bookmarkStart w:id="65" w:name="_Toc357334872"/>
      <w:r w:rsidR="007B47EF" w:rsidRPr="007B47EF">
        <w:rPr>
          <w:b w:val="0"/>
          <w:color w:val="auto"/>
          <w:sz w:val="24"/>
          <w:szCs w:val="24"/>
        </w:rPr>
        <w:t xml:space="preserve">Listing </w:t>
      </w:r>
      <w:r w:rsidR="00FA466D" w:rsidRPr="007B47EF">
        <w:rPr>
          <w:b w:val="0"/>
          <w:color w:val="auto"/>
          <w:sz w:val="24"/>
          <w:szCs w:val="24"/>
        </w:rPr>
        <w:fldChar w:fldCharType="begin"/>
      </w:r>
      <w:r w:rsidR="007B47EF" w:rsidRPr="007B47EF">
        <w:rPr>
          <w:b w:val="0"/>
          <w:color w:val="auto"/>
          <w:sz w:val="24"/>
          <w:szCs w:val="24"/>
        </w:rPr>
        <w:instrText xml:space="preserve"> SEQ Listing \* ARABIC </w:instrText>
      </w:r>
      <w:r w:rsidR="00FA466D" w:rsidRPr="007B47EF">
        <w:rPr>
          <w:b w:val="0"/>
          <w:color w:val="auto"/>
          <w:sz w:val="24"/>
          <w:szCs w:val="24"/>
        </w:rPr>
        <w:fldChar w:fldCharType="separate"/>
      </w:r>
      <w:r w:rsidR="008904E5">
        <w:rPr>
          <w:b w:val="0"/>
          <w:noProof/>
          <w:color w:val="auto"/>
          <w:sz w:val="24"/>
          <w:szCs w:val="24"/>
        </w:rPr>
        <w:t>9</w:t>
      </w:r>
      <w:r w:rsidR="00FA466D" w:rsidRPr="007B47EF">
        <w:rPr>
          <w:b w:val="0"/>
          <w:color w:val="auto"/>
          <w:sz w:val="24"/>
          <w:szCs w:val="24"/>
        </w:rPr>
        <w:fldChar w:fldCharType="end"/>
      </w:r>
      <w:r w:rsidR="007B47EF" w:rsidRPr="007B47EF">
        <w:rPr>
          <w:rFonts w:eastAsiaTheme="minorHAnsi" w:cs="Times New Roman"/>
          <w:b w:val="0"/>
          <w:bCs w:val="0"/>
          <w:color w:val="auto"/>
          <w:kern w:val="0"/>
          <w:sz w:val="24"/>
          <w:szCs w:val="24"/>
          <w:lang w:eastAsia="en-US" w:bidi="ar-SA"/>
        </w:rPr>
        <w:t>. Wynik działania komendy „show ip protocols” na routerze R16.</w:t>
      </w:r>
      <w:bookmarkEnd w:id="65"/>
    </w:p>
    <w:p w:rsidR="00882862" w:rsidRDefault="007B47EF" w:rsidP="007B47EF">
      <w:pPr>
        <w:pStyle w:val="Legenda"/>
        <w:rPr>
          <w:b w:val="0"/>
          <w:color w:val="auto"/>
          <w:sz w:val="24"/>
          <w:szCs w:val="24"/>
          <w:lang w:eastAsia="en-US" w:bidi="ar-SA"/>
        </w:rPr>
      </w:pPr>
      <w:r>
        <w:rPr>
          <w:b w:val="0"/>
          <w:color w:val="auto"/>
          <w:sz w:val="24"/>
          <w:szCs w:val="24"/>
          <w:lang w:eastAsia="en-US" w:bidi="ar-SA"/>
        </w:rPr>
        <w:t>             </w:t>
      </w:r>
      <w:r w:rsidRPr="007B47EF">
        <w:rPr>
          <w:b w:val="0"/>
          <w:color w:val="auto"/>
          <w:sz w:val="24"/>
          <w:szCs w:val="24"/>
          <w:lang w:eastAsia="en-US" w:bidi="ar-SA"/>
        </w:rPr>
        <w:t>Opracowanie własne.</w:t>
      </w:r>
    </w:p>
    <w:p w:rsidR="007B47EF" w:rsidRPr="007B47EF" w:rsidRDefault="007B47EF" w:rsidP="0004480A">
      <w:pPr>
        <w:jc w:val="both"/>
        <w:rPr>
          <w:lang w:eastAsia="en-US" w:bidi="ar-SA"/>
        </w:rPr>
      </w:pPr>
    </w:p>
    <w:p w:rsidR="00BA0172" w:rsidRPr="002F47AE" w:rsidRDefault="00BA0172" w:rsidP="0004480A">
      <w:pPr>
        <w:ind w:firstLine="708"/>
        <w:jc w:val="both"/>
        <w:rPr>
          <w:kern w:val="0"/>
          <w:lang w:eastAsia="en-US" w:bidi="ar-SA"/>
        </w:rPr>
      </w:pPr>
      <w:r w:rsidRPr="002F47AE">
        <w:rPr>
          <w:kern w:val="0"/>
          <w:lang w:eastAsia="en-US" w:bidi="ar-SA"/>
        </w:rPr>
        <w:t xml:space="preserve">Z listingu </w:t>
      </w:r>
      <w:r w:rsidR="00861783">
        <w:rPr>
          <w:kern w:val="0"/>
          <w:lang w:eastAsia="en-US" w:bidi="ar-SA"/>
        </w:rPr>
        <w:t>9</w:t>
      </w:r>
      <w:r w:rsidRPr="002F47AE">
        <w:rPr>
          <w:kern w:val="0"/>
          <w:lang w:eastAsia="en-US" w:bidi="ar-SA"/>
        </w:rPr>
        <w:t xml:space="preserve"> wynika, </w:t>
      </w:r>
      <w:r w:rsidR="00F65681" w:rsidRPr="002F47AE">
        <w:rPr>
          <w:rFonts w:ascii="TimesNewRoman" w:eastAsia="TimesNewRoman" w:cs="TimesNewRoman"/>
          <w:kern w:val="0"/>
          <w:lang w:eastAsia="en-US" w:bidi="ar-SA"/>
        </w:rPr>
        <w:t>ż</w:t>
      </w:r>
      <w:r w:rsidRPr="002F47AE">
        <w:rPr>
          <w:kern w:val="0"/>
          <w:lang w:eastAsia="en-US" w:bidi="ar-SA"/>
        </w:rPr>
        <w:t>e na routerze uruchomiony jest protokół OSPF z</w:t>
      </w:r>
      <w:r w:rsidR="00465B57" w:rsidRPr="002F47AE">
        <w:rPr>
          <w:kern w:val="0"/>
          <w:lang w:eastAsia="en-US" w:bidi="ar-SA"/>
        </w:rPr>
        <w:t xml:space="preserve"> </w:t>
      </w:r>
      <w:r w:rsidRPr="002F47AE">
        <w:rPr>
          <w:kern w:val="0"/>
          <w:lang w:eastAsia="en-US" w:bidi="ar-SA"/>
        </w:rPr>
        <w:t xml:space="preserve">identyfikatorem procesu 1. </w:t>
      </w:r>
      <w:r w:rsidR="00F65681" w:rsidRPr="002F47AE">
        <w:rPr>
          <w:kern w:val="0"/>
          <w:lang w:eastAsia="en-US" w:bidi="ar-SA"/>
        </w:rPr>
        <w:t xml:space="preserve">Identyfikator o tej </w:t>
      </w:r>
      <w:r w:rsidR="00F65681" w:rsidRPr="00755E88">
        <w:t xml:space="preserve">wartości </w:t>
      </w:r>
      <w:r w:rsidRPr="00755E88">
        <w:t>ustanowiony jest na</w:t>
      </w:r>
      <w:r w:rsidR="00465B57" w:rsidRPr="00755E88">
        <w:t xml:space="preserve"> </w:t>
      </w:r>
      <w:r w:rsidRPr="00755E88">
        <w:t>ka</w:t>
      </w:r>
      <w:r w:rsidR="00F65681" w:rsidRPr="00755E88">
        <w:t>ż</w:t>
      </w:r>
      <w:r w:rsidRPr="00755E88">
        <w:t>dym routerze z uruchomionym protokołem OSPF</w:t>
      </w:r>
      <w:r w:rsidR="00F65681" w:rsidRPr="00755E88">
        <w:t>, jednakże należy pamiętać,</w:t>
      </w:r>
      <w:r w:rsidR="00C5220F" w:rsidRPr="00755E88">
        <w:t xml:space="preserve"> </w:t>
      </w:r>
      <w:r w:rsidR="00755E88">
        <w:t>że nie musi się</w:t>
      </w:r>
      <w:r w:rsidR="00755E88" w:rsidRPr="00755E88">
        <w:t xml:space="preserve"> on </w:t>
      </w:r>
      <w:r w:rsidR="00755E88">
        <w:t xml:space="preserve">zgadzać </w:t>
      </w:r>
      <w:r w:rsidR="00755E88">
        <w:rPr>
          <w:kern w:val="0"/>
          <w:lang w:eastAsia="en-US" w:bidi="ar-SA"/>
        </w:rPr>
        <w:t xml:space="preserve">z innymi routerami, </w:t>
      </w:r>
      <w:r w:rsidR="00F65681" w:rsidRPr="002F47AE">
        <w:rPr>
          <w:kern w:val="0"/>
          <w:lang w:eastAsia="en-US" w:bidi="ar-SA"/>
        </w:rPr>
        <w:t>aby zostały ustanowione przyległo</w:t>
      </w:r>
      <w:r w:rsidR="00F65681" w:rsidRPr="002F47AE">
        <w:rPr>
          <w:rFonts w:ascii="TimesNewRoman" w:eastAsia="TimesNewRoman" w:cs="TimesNewRoman" w:hint="eastAsia"/>
          <w:kern w:val="0"/>
          <w:lang w:eastAsia="en-US" w:bidi="ar-SA"/>
        </w:rPr>
        <w:t>ś</w:t>
      </w:r>
      <w:r w:rsidR="00F65681" w:rsidRPr="002F47AE">
        <w:rPr>
          <w:kern w:val="0"/>
          <w:lang w:eastAsia="en-US" w:bidi="ar-SA"/>
        </w:rPr>
        <w:t>ci.</w:t>
      </w:r>
    </w:p>
    <w:p w:rsidR="00C5220F" w:rsidRDefault="00F65681" w:rsidP="0004480A">
      <w:pPr>
        <w:jc w:val="both"/>
        <w:rPr>
          <w:kern w:val="0"/>
          <w:lang w:eastAsia="en-US" w:bidi="ar-SA"/>
        </w:rPr>
      </w:pPr>
      <w:r w:rsidRPr="002F47AE">
        <w:rPr>
          <w:kern w:val="0"/>
          <w:lang w:eastAsia="en-US" w:bidi="ar-SA"/>
        </w:rPr>
        <w:tab/>
      </w:r>
    </w:p>
    <w:p w:rsidR="00F65681" w:rsidRPr="002F47AE" w:rsidRDefault="00F65681" w:rsidP="0004480A">
      <w:pPr>
        <w:ind w:firstLine="708"/>
        <w:jc w:val="both"/>
        <w:rPr>
          <w:kern w:val="0"/>
          <w:lang w:eastAsia="en-US" w:bidi="ar-SA"/>
        </w:rPr>
      </w:pPr>
      <w:r w:rsidRPr="002F47AE">
        <w:rPr>
          <w:kern w:val="0"/>
          <w:lang w:eastAsia="en-US" w:bidi="ar-SA"/>
        </w:rPr>
        <w:t>Komend</w:t>
      </w:r>
      <w:r w:rsidRPr="002F47AE">
        <w:rPr>
          <w:rFonts w:ascii="TimesNewRoman" w:eastAsia="TimesNewRoman" w:cs="TimesNewRoman" w:hint="eastAsia"/>
          <w:kern w:val="0"/>
          <w:lang w:eastAsia="en-US" w:bidi="ar-SA"/>
        </w:rPr>
        <w:t>ą</w:t>
      </w:r>
      <w:r w:rsidRPr="002F47AE">
        <w:rPr>
          <w:rFonts w:ascii="TimesNewRoman" w:eastAsia="TimesNewRoman" w:cs="TimesNewRoman"/>
          <w:kern w:val="0"/>
          <w:lang w:eastAsia="en-US" w:bidi="ar-SA"/>
        </w:rPr>
        <w:t xml:space="preserve"> </w:t>
      </w:r>
      <w:r w:rsidRPr="002F47AE">
        <w:rPr>
          <w:kern w:val="0"/>
          <w:lang w:eastAsia="en-US" w:bidi="ar-SA"/>
        </w:rPr>
        <w:t>„show ip route” wy</w:t>
      </w:r>
      <w:r w:rsidRPr="002F47AE">
        <w:rPr>
          <w:rFonts w:ascii="TimesNewRoman" w:eastAsia="TimesNewRoman" w:cs="TimesNewRoman" w:hint="eastAsia"/>
          <w:kern w:val="0"/>
          <w:lang w:eastAsia="en-US" w:bidi="ar-SA"/>
        </w:rPr>
        <w:t>ś</w:t>
      </w:r>
      <w:r w:rsidRPr="002F47AE">
        <w:rPr>
          <w:kern w:val="0"/>
          <w:lang w:eastAsia="en-US" w:bidi="ar-SA"/>
        </w:rPr>
        <w:t>wietlono tablic</w:t>
      </w:r>
      <w:r w:rsidRPr="002F47AE">
        <w:rPr>
          <w:rFonts w:ascii="TimesNewRoman" w:eastAsia="TimesNewRoman" w:cs="TimesNewRoman" w:hint="eastAsia"/>
          <w:kern w:val="0"/>
          <w:lang w:eastAsia="en-US" w:bidi="ar-SA"/>
        </w:rPr>
        <w:t>ę</w:t>
      </w:r>
      <w:r w:rsidRPr="002F47AE">
        <w:rPr>
          <w:rFonts w:ascii="TimesNewRoman" w:eastAsia="TimesNewRoman" w:cs="TimesNewRoman"/>
          <w:kern w:val="0"/>
          <w:lang w:eastAsia="en-US" w:bidi="ar-SA"/>
        </w:rPr>
        <w:t xml:space="preserve"> </w:t>
      </w:r>
      <w:r w:rsidRPr="002F47AE">
        <w:rPr>
          <w:kern w:val="0"/>
          <w:lang w:eastAsia="en-US" w:bidi="ar-SA"/>
        </w:rPr>
        <w:t>routingu routera R</w:t>
      </w:r>
      <w:r w:rsidR="00AC77D1">
        <w:rPr>
          <w:kern w:val="0"/>
          <w:lang w:eastAsia="en-US" w:bidi="ar-SA"/>
        </w:rPr>
        <w:t>outer</w:t>
      </w:r>
      <w:r w:rsidRPr="002F47AE">
        <w:rPr>
          <w:kern w:val="0"/>
          <w:lang w:eastAsia="en-US" w:bidi="ar-SA"/>
        </w:rPr>
        <w:t>1</w:t>
      </w:r>
      <w:r w:rsidR="008707F4" w:rsidRPr="002F47AE">
        <w:rPr>
          <w:kern w:val="0"/>
          <w:lang w:eastAsia="en-US" w:bidi="ar-SA"/>
        </w:rPr>
        <w:t>6</w:t>
      </w:r>
      <w:r w:rsidRPr="002F47AE">
        <w:rPr>
          <w:kern w:val="0"/>
          <w:lang w:eastAsia="en-US" w:bidi="ar-SA"/>
        </w:rPr>
        <w:t>.</w:t>
      </w:r>
      <w:r w:rsidR="00755E88">
        <w:rPr>
          <w:kern w:val="0"/>
          <w:lang w:eastAsia="en-US" w:bidi="ar-SA"/>
        </w:rPr>
        <w:t xml:space="preserve"> </w:t>
      </w:r>
      <w:r w:rsidRPr="002F47AE">
        <w:rPr>
          <w:kern w:val="0"/>
          <w:lang w:eastAsia="en-US" w:bidi="ar-SA"/>
        </w:rPr>
        <w:t>Wynik działania</w:t>
      </w:r>
      <w:r w:rsidR="00755E88">
        <w:rPr>
          <w:kern w:val="0"/>
          <w:lang w:eastAsia="en-US" w:bidi="ar-SA"/>
        </w:rPr>
        <w:t xml:space="preserve"> </w:t>
      </w:r>
      <w:r w:rsidRPr="002F47AE">
        <w:rPr>
          <w:kern w:val="0"/>
          <w:lang w:eastAsia="en-US" w:bidi="ar-SA"/>
        </w:rPr>
        <w:t>komendy znajduje si</w:t>
      </w:r>
      <w:r w:rsidRPr="002F47AE">
        <w:rPr>
          <w:rFonts w:ascii="TimesNewRoman" w:eastAsia="TimesNewRoman" w:cs="TimesNewRoman" w:hint="eastAsia"/>
          <w:kern w:val="0"/>
          <w:lang w:eastAsia="en-US" w:bidi="ar-SA"/>
        </w:rPr>
        <w:t>ę</w:t>
      </w:r>
      <w:r w:rsidRPr="002F47AE">
        <w:rPr>
          <w:rFonts w:ascii="TimesNewRoman" w:eastAsia="TimesNewRoman" w:cs="TimesNewRoman"/>
          <w:kern w:val="0"/>
          <w:lang w:eastAsia="en-US" w:bidi="ar-SA"/>
        </w:rPr>
        <w:t xml:space="preserve"> </w:t>
      </w:r>
      <w:r w:rsidRPr="002F47AE">
        <w:rPr>
          <w:kern w:val="0"/>
          <w:lang w:eastAsia="en-US" w:bidi="ar-SA"/>
        </w:rPr>
        <w:t xml:space="preserve">na listingu </w:t>
      </w:r>
      <w:r w:rsidR="00861783">
        <w:rPr>
          <w:kern w:val="0"/>
          <w:lang w:eastAsia="en-US" w:bidi="ar-SA"/>
        </w:rPr>
        <w:t>10</w:t>
      </w:r>
      <w:r w:rsidRPr="002F47AE">
        <w:rPr>
          <w:kern w:val="0"/>
          <w:lang w:eastAsia="en-US" w:bidi="ar-SA"/>
        </w:rPr>
        <w:t>.</w:t>
      </w:r>
    </w:p>
    <w:p w:rsidR="00C5220F" w:rsidRPr="002F47AE" w:rsidRDefault="00C5220F"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A466D" w:rsidP="00F65681">
      <w:pPr>
        <w:widowControl/>
        <w:suppressAutoHyphens w:val="0"/>
        <w:autoSpaceDE w:val="0"/>
        <w:autoSpaceDN w:val="0"/>
        <w:adjustRightInd w:val="0"/>
        <w:spacing w:line="240" w:lineRule="auto"/>
        <w:rPr>
          <w:rFonts w:eastAsiaTheme="minorHAnsi" w:cs="Times New Roman"/>
          <w:kern w:val="0"/>
          <w:lang w:eastAsia="en-US" w:bidi="ar-SA"/>
        </w:rPr>
      </w:pPr>
      <w:r>
        <w:rPr>
          <w:rFonts w:eastAsiaTheme="minorHAnsi" w:cs="Times New Roman"/>
          <w:noProof/>
          <w:kern w:val="0"/>
          <w:lang w:eastAsia="pl-PL" w:bidi="ar-SA"/>
        </w:rPr>
        <w:pict>
          <v:shape id="Text Box 14" o:spid="_x0000_s1044" type="#_x0000_t202" style="position:absolute;margin-left:32.45pt;margin-top:6.65pt;width:425.15pt;height:456.3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">
            <v:textbox>
              <w:txbxContent>
                <w:p w:rsidR="0012633E" w:rsidRPr="00101ADC" w:rsidRDefault="0012633E" w:rsidP="008707F4">
                  <w:pPr>
                    <w:rPr>
                      <w:rFonts w:ascii="Consolas" w:hAnsi="Consolas"/>
                      <w:sz w:val="19"/>
                      <w:szCs w:val="19"/>
                      <w:lang w:val="en-US"/>
                    </w:rPr>
                  </w:pPr>
                  <w:r w:rsidRPr="00101ADC">
                    <w:rPr>
                      <w:rFonts w:ascii="Consolas" w:hAnsi="Consolas"/>
                      <w:sz w:val="19"/>
                      <w:szCs w:val="19"/>
                      <w:lang w:val="en-US"/>
                    </w:rPr>
                    <w:t>Router#show ip route</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Codes: C - connected, S - static, I - IGRP, R - RIP, M - mobile, B - BGP</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D - EIGRP, EX - EIGRP external, O - OSPF, IA - OSPF inter area</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N1 - OSPF NSSA external type 1, N2 - OSPF NSSA external type 2</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E1 - OSPF external type 1, E2 - OSPF external type 2, E - EGP</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i - IS-IS, L1 - IS-IS level-1, L2 - IS-IS level-2, ia - IS-IS inter area</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 - candidate default, U - per-user static route, o - ODR</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 xml:space="preserve">       P - periodic downloaded static route</w:t>
                  </w:r>
                </w:p>
                <w:p w:rsidR="0012633E" w:rsidRPr="00101ADC" w:rsidRDefault="0012633E" w:rsidP="008707F4">
                  <w:pPr>
                    <w:rPr>
                      <w:rFonts w:ascii="Consolas" w:hAnsi="Consolas"/>
                      <w:sz w:val="19"/>
                      <w:szCs w:val="19"/>
                      <w:lang w:val="en-US"/>
                    </w:rPr>
                  </w:pP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Gateway of last resort is not set</w:t>
                  </w:r>
                </w:p>
                <w:p w:rsidR="0012633E" w:rsidRPr="00101ADC" w:rsidRDefault="0012633E" w:rsidP="008707F4">
                  <w:pPr>
                    <w:rPr>
                      <w:rFonts w:ascii="Consolas" w:hAnsi="Consolas"/>
                      <w:sz w:val="19"/>
                      <w:szCs w:val="19"/>
                      <w:lang w:val="en-US"/>
                    </w:rPr>
                  </w:pP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O    192.168.1.0/24 [110/448] via 192.168.18.1, 05:47:59, Serial0/2</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O    192.168.2.0/24 [110/512] via 192.168.18.1, 05:47:59, Serial0/2</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O    192.168.3.0/24 [110/512] via 192.168.18.1, 05:47:59, Serial0/2</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O    192.168.4.0/24 [110/448] via 192.168.18.1, 05:47:59, Serial0/2</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O    192.168.5.0/24 [110/384] via 192.168.18.1, 05:47:59, Serial0/2</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O    192.168.6.0/24 [110/448] via 192.168.18.1, 05:47:59, Serial0/2</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O    192.168.7.0/24 [110/448] via 192.168.18.1, 05:47:59, Serial0/2</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O    192.168.8.0/24 [110/384] via 192.168.18.1, 05:47:59, Serial0/2</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O    192.168.9.0/24 [110/320] via 192.168.18.1, 05:47:59, Serial0/2</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O    192.168.10.0/24 [110/320] via 192.168.18.1, 05:47:59, Serial0/2</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O    192.168.11.0/24 [110/256] via 192.168.18.1, 05:47:59, Serial0/2</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O    192.168.12.0/24 [110/256] via 192.168.18.1, 05:47:59, Serial0/2</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O    192.168.13.0/24 [110/256] via 192.168.18.1, 05:47:59, Serial0/2</w:t>
                  </w:r>
                </w:p>
                <w:p w:rsidR="0012633E" w:rsidRPr="00101ADC" w:rsidRDefault="0012633E" w:rsidP="008707F4">
                  <w:pPr>
                    <w:rPr>
                      <w:rFonts w:ascii="Consolas" w:hAnsi="Consolas"/>
                      <w:sz w:val="19"/>
                      <w:szCs w:val="19"/>
                      <w:lang w:val="en-US"/>
                    </w:rPr>
                  </w:pPr>
                  <w:r w:rsidRPr="00101ADC">
                    <w:rPr>
                      <w:rFonts w:ascii="Consolas" w:hAnsi="Consolas"/>
                      <w:sz w:val="19"/>
                      <w:szCs w:val="19"/>
                      <w:lang w:val="en-US"/>
                    </w:rPr>
                    <w:t>O    192.168.14.0/24 [110/192] via 192.168.18.1, 05:47:59, Serial0/2</w:t>
                  </w:r>
                </w:p>
              </w:txbxContent>
            </v:textbox>
          </v:shape>
        </w:pict>
      </w: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rPr>
          <w:rFonts w:eastAsiaTheme="minorHAnsi" w:cs="Times New Roman"/>
          <w:kern w:val="0"/>
          <w:lang w:eastAsia="en-US" w:bidi="ar-SA"/>
        </w:rPr>
      </w:pPr>
    </w:p>
    <w:p w:rsidR="00F65681" w:rsidRPr="002F47AE" w:rsidRDefault="00F65681"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707F4" w:rsidP="00F65681">
      <w:pPr>
        <w:widowControl/>
        <w:suppressAutoHyphens w:val="0"/>
        <w:autoSpaceDE w:val="0"/>
        <w:autoSpaceDN w:val="0"/>
        <w:adjustRightInd w:val="0"/>
        <w:spacing w:line="240" w:lineRule="auto"/>
      </w:pPr>
    </w:p>
    <w:p w:rsidR="008707F4" w:rsidRPr="002F47AE" w:rsidRDefault="00861783" w:rsidP="008707F4">
      <w:pPr>
        <w:widowControl/>
        <w:suppressAutoHyphens w:val="0"/>
        <w:autoSpaceDE w:val="0"/>
        <w:autoSpaceDN w:val="0"/>
        <w:adjustRightInd w:val="0"/>
        <w:spacing w:line="240" w:lineRule="auto"/>
        <w:rPr>
          <w:rFonts w:eastAsiaTheme="minorHAnsi" w:cs="Times New Roman"/>
          <w:kern w:val="0"/>
          <w:lang w:eastAsia="en-US" w:bidi="ar-SA"/>
        </w:rPr>
      </w:pPr>
      <w:r>
        <w:rPr>
          <w:rFonts w:eastAsiaTheme="minorHAnsi" w:cs="Times New Roman"/>
          <w:bCs/>
          <w:kern w:val="0"/>
          <w:lang w:eastAsia="en-US" w:bidi="ar-SA"/>
        </w:rPr>
        <w:t>          </w:t>
      </w:r>
    </w:p>
    <w:p w:rsidR="00465B57" w:rsidRPr="002F47AE" w:rsidRDefault="00465B57" w:rsidP="008707F4">
      <w:pPr>
        <w:widowControl/>
        <w:suppressAutoHyphens w:val="0"/>
        <w:autoSpaceDE w:val="0"/>
        <w:autoSpaceDN w:val="0"/>
        <w:adjustRightInd w:val="0"/>
        <w:spacing w:line="240" w:lineRule="auto"/>
        <w:rPr>
          <w:rFonts w:eastAsiaTheme="minorHAnsi" w:cs="Times New Roman"/>
          <w:kern w:val="0"/>
          <w:lang w:eastAsia="en-US" w:bidi="ar-SA"/>
        </w:rPr>
      </w:pPr>
    </w:p>
    <w:p w:rsidR="00465B57" w:rsidRPr="002F47AE" w:rsidRDefault="00465B57"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FA466D" w:rsidP="00C5220F">
      <w:pPr>
        <w:widowControl/>
        <w:suppressAutoHyphens w:val="0"/>
        <w:autoSpaceDE w:val="0"/>
        <w:autoSpaceDN w:val="0"/>
        <w:adjustRightInd w:val="0"/>
        <w:spacing w:line="240" w:lineRule="auto"/>
        <w:rPr>
          <w:rFonts w:eastAsiaTheme="minorHAnsi" w:cs="Times New Roman"/>
          <w:kern w:val="0"/>
          <w:lang w:eastAsia="en-US" w:bidi="ar-SA"/>
        </w:rPr>
      </w:pPr>
      <w:r>
        <w:rPr>
          <w:rFonts w:eastAsiaTheme="minorHAnsi" w:cs="Times New Roman"/>
          <w:noProof/>
          <w:kern w:val="0"/>
          <w:lang w:eastAsia="pl-PL" w:bidi="ar-SA"/>
        </w:rPr>
        <w:lastRenderedPageBreak/>
        <w:pict>
          <v:shape id="_x0000_s1045" type="#_x0000_t202" style="position:absolute;margin-left:32.45pt;margin-top:6.65pt;width:425.15pt;height:205.9pt;z-index:251706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">
            <v:textbox>
              <w:txbxContent>
                <w:p w:rsidR="0012633E" w:rsidRPr="00101ADC" w:rsidRDefault="0012633E" w:rsidP="00C5220F">
                  <w:pPr>
                    <w:rPr>
                      <w:rFonts w:ascii="Consolas" w:hAnsi="Consolas"/>
                      <w:sz w:val="19"/>
                      <w:szCs w:val="19"/>
                      <w:lang w:val="en-US"/>
                    </w:rPr>
                  </w:pPr>
                  <w:r w:rsidRPr="00101ADC">
                    <w:rPr>
                      <w:rFonts w:ascii="Consolas" w:hAnsi="Consolas"/>
                      <w:sz w:val="19"/>
                      <w:szCs w:val="19"/>
                      <w:lang w:val="en-US"/>
                    </w:rPr>
                    <w:t>O    192.168.15.0/24 [110/192] via 192.168.18.1, 05:47:59, Serial0/2</w:t>
                  </w:r>
                </w:p>
                <w:p w:rsidR="0012633E" w:rsidRPr="00101ADC" w:rsidRDefault="0012633E" w:rsidP="00C5220F">
                  <w:pPr>
                    <w:rPr>
                      <w:rFonts w:ascii="Consolas" w:hAnsi="Consolas"/>
                      <w:sz w:val="19"/>
                      <w:szCs w:val="19"/>
                      <w:lang w:val="en-US"/>
                    </w:rPr>
                  </w:pPr>
                  <w:r w:rsidRPr="00101ADC">
                    <w:rPr>
                      <w:rFonts w:ascii="Consolas" w:hAnsi="Consolas"/>
                      <w:sz w:val="19"/>
                      <w:szCs w:val="19"/>
                      <w:lang w:val="en-US"/>
                    </w:rPr>
                    <w:t>O    192.168.16.0/24 [110/128] via 192.168.18.1, 05:47:59, Serial0/2</w:t>
                  </w:r>
                </w:p>
                <w:p w:rsidR="0012633E" w:rsidRPr="00101ADC" w:rsidRDefault="0012633E" w:rsidP="00C5220F">
                  <w:pPr>
                    <w:rPr>
                      <w:rFonts w:ascii="Consolas" w:hAnsi="Consolas"/>
                      <w:sz w:val="19"/>
                      <w:szCs w:val="19"/>
                      <w:lang w:val="en-US"/>
                    </w:rPr>
                  </w:pPr>
                  <w:r w:rsidRPr="00101ADC">
                    <w:rPr>
                      <w:rFonts w:ascii="Consolas" w:hAnsi="Consolas"/>
                      <w:sz w:val="19"/>
                      <w:szCs w:val="19"/>
                      <w:lang w:val="en-US"/>
                    </w:rPr>
                    <w:t>O    192.168.17.0/24 [110/128] via 192.168.18.1, 05:47:59, Serial0/2</w:t>
                  </w:r>
                </w:p>
                <w:p w:rsidR="0012633E" w:rsidRPr="00101ADC" w:rsidRDefault="0012633E" w:rsidP="00C5220F">
                  <w:pPr>
                    <w:rPr>
                      <w:rFonts w:ascii="Consolas" w:hAnsi="Consolas"/>
                      <w:sz w:val="19"/>
                      <w:szCs w:val="19"/>
                      <w:lang w:val="en-US"/>
                    </w:rPr>
                  </w:pPr>
                  <w:r w:rsidRPr="00101ADC">
                    <w:rPr>
                      <w:rFonts w:ascii="Consolas" w:hAnsi="Consolas"/>
                      <w:sz w:val="19"/>
                      <w:szCs w:val="19"/>
                      <w:lang w:val="en-US"/>
                    </w:rPr>
                    <w:t xml:space="preserve">                     [110/128] via 192.168.19.1, 05:47:59, Serial0/1</w:t>
                  </w:r>
                </w:p>
                <w:p w:rsidR="0012633E" w:rsidRPr="00101ADC" w:rsidRDefault="0012633E" w:rsidP="00C5220F">
                  <w:pPr>
                    <w:rPr>
                      <w:rFonts w:ascii="Consolas" w:hAnsi="Consolas"/>
                      <w:sz w:val="19"/>
                      <w:szCs w:val="19"/>
                      <w:lang w:val="en-US"/>
                    </w:rPr>
                  </w:pPr>
                  <w:r w:rsidRPr="00101ADC">
                    <w:rPr>
                      <w:rFonts w:ascii="Consolas" w:hAnsi="Consolas"/>
                      <w:sz w:val="19"/>
                      <w:szCs w:val="19"/>
                      <w:lang w:val="en-US"/>
                    </w:rPr>
                    <w:t>C    192.168.18.0/24 is directly connected, Serial0/2</w:t>
                  </w:r>
                </w:p>
                <w:p w:rsidR="0012633E" w:rsidRPr="00101ADC" w:rsidRDefault="0012633E" w:rsidP="00C5220F">
                  <w:pPr>
                    <w:rPr>
                      <w:rFonts w:ascii="Consolas" w:hAnsi="Consolas"/>
                      <w:sz w:val="19"/>
                      <w:szCs w:val="19"/>
                      <w:lang w:val="en-US"/>
                    </w:rPr>
                  </w:pPr>
                  <w:r w:rsidRPr="00101ADC">
                    <w:rPr>
                      <w:rFonts w:ascii="Consolas" w:hAnsi="Consolas"/>
                      <w:sz w:val="19"/>
                      <w:szCs w:val="19"/>
                      <w:lang w:val="en-US"/>
                    </w:rPr>
                    <w:t>C    192.168.19.0/24 is directly connected, Serial0/1</w:t>
                  </w:r>
                </w:p>
                <w:p w:rsidR="0012633E" w:rsidRPr="00101ADC" w:rsidRDefault="0012633E" w:rsidP="00C5220F">
                  <w:pPr>
                    <w:rPr>
                      <w:rFonts w:ascii="Consolas" w:hAnsi="Consolas"/>
                      <w:sz w:val="19"/>
                      <w:szCs w:val="19"/>
                      <w:lang w:val="en-US"/>
                    </w:rPr>
                  </w:pPr>
                  <w:r w:rsidRPr="00101ADC">
                    <w:rPr>
                      <w:rFonts w:ascii="Consolas" w:hAnsi="Consolas"/>
                      <w:sz w:val="19"/>
                      <w:szCs w:val="19"/>
                      <w:lang w:val="en-US"/>
                    </w:rPr>
                    <w:t>O    192.168.20.0/24 [110/192] via 192.168.19.1, 05:47:59, Serial0/1</w:t>
                  </w:r>
                </w:p>
                <w:p w:rsidR="0012633E" w:rsidRPr="00101ADC" w:rsidRDefault="0012633E" w:rsidP="00C5220F">
                  <w:pPr>
                    <w:rPr>
                      <w:rFonts w:ascii="Consolas" w:hAnsi="Consolas"/>
                      <w:sz w:val="19"/>
                      <w:szCs w:val="19"/>
                      <w:lang w:val="en-US"/>
                    </w:rPr>
                  </w:pPr>
                  <w:r w:rsidRPr="00101ADC">
                    <w:rPr>
                      <w:rFonts w:ascii="Consolas" w:hAnsi="Consolas"/>
                      <w:sz w:val="19"/>
                      <w:szCs w:val="19"/>
                      <w:lang w:val="en-US"/>
                    </w:rPr>
                    <w:t>O    192.168.21.0/24 [110/128] via 192.168.19.1, 05:47:59, Serial0/1</w:t>
                  </w:r>
                </w:p>
                <w:p w:rsidR="0012633E" w:rsidRPr="00101ADC" w:rsidRDefault="0012633E" w:rsidP="00C5220F">
                  <w:pPr>
                    <w:rPr>
                      <w:rFonts w:ascii="Consolas" w:hAnsi="Consolas"/>
                      <w:sz w:val="19"/>
                      <w:szCs w:val="19"/>
                      <w:lang w:val="en-US"/>
                    </w:rPr>
                  </w:pPr>
                  <w:r w:rsidRPr="00101ADC">
                    <w:rPr>
                      <w:rFonts w:ascii="Consolas" w:hAnsi="Consolas"/>
                      <w:sz w:val="19"/>
                      <w:szCs w:val="19"/>
                      <w:lang w:val="en-US"/>
                    </w:rPr>
                    <w:t>O    192.168.22.0/24 [110/192] via 192.168.18.1, 05:47:59, Serial0/2</w:t>
                  </w:r>
                </w:p>
                <w:p w:rsidR="0012633E" w:rsidRPr="00101ADC" w:rsidRDefault="0012633E" w:rsidP="00C5220F">
                  <w:pPr>
                    <w:rPr>
                      <w:rFonts w:ascii="Consolas" w:hAnsi="Consolas"/>
                      <w:sz w:val="19"/>
                      <w:szCs w:val="19"/>
                      <w:lang w:val="en-US"/>
                    </w:rPr>
                  </w:pPr>
                  <w:r w:rsidRPr="00101ADC">
                    <w:rPr>
                      <w:rFonts w:ascii="Consolas" w:hAnsi="Consolas"/>
                      <w:sz w:val="19"/>
                      <w:szCs w:val="19"/>
                      <w:lang w:val="en-US"/>
                    </w:rPr>
                    <w:t xml:space="preserve">     192.168.30.0/24 is variably subnetted, 2 subnets, 2 masks</w:t>
                  </w:r>
                </w:p>
                <w:p w:rsidR="0012633E" w:rsidRPr="00101ADC" w:rsidRDefault="0012633E" w:rsidP="00C5220F">
                  <w:pPr>
                    <w:rPr>
                      <w:rFonts w:ascii="Consolas" w:hAnsi="Consolas"/>
                      <w:sz w:val="19"/>
                      <w:szCs w:val="19"/>
                      <w:lang w:val="en-US"/>
                    </w:rPr>
                  </w:pPr>
                  <w:r w:rsidRPr="00101ADC">
                    <w:rPr>
                      <w:rFonts w:ascii="Consolas" w:hAnsi="Consolas"/>
                      <w:sz w:val="19"/>
                      <w:szCs w:val="19"/>
                      <w:lang w:val="en-US"/>
                    </w:rPr>
                    <w:t>C       192.168.30.32/28 is directly connected, Serial0/0</w:t>
                  </w:r>
                </w:p>
                <w:p w:rsidR="0012633E" w:rsidRPr="00101ADC" w:rsidRDefault="0012633E" w:rsidP="00C5220F">
                  <w:pPr>
                    <w:rPr>
                      <w:lang w:val="en-US"/>
                    </w:rPr>
                  </w:pPr>
                  <w:r w:rsidRPr="00101ADC">
                    <w:rPr>
                      <w:rFonts w:ascii="Consolas" w:hAnsi="Consolas"/>
                      <w:sz w:val="19"/>
                      <w:szCs w:val="19"/>
                      <w:lang w:val="en-US"/>
                    </w:rPr>
                    <w:t>C       192.168.30.64/26 is directly connected, FastEthernet0/0</w:t>
                  </w:r>
                </w:p>
              </w:txbxContent>
            </v:textbox>
          </v:shape>
        </w:pict>
      </w: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Pr="002F47AE" w:rsidRDefault="00C5220F" w:rsidP="00C5220F">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C5220F" w:rsidRDefault="00C5220F" w:rsidP="008707F4">
      <w:pPr>
        <w:widowControl/>
        <w:suppressAutoHyphens w:val="0"/>
        <w:autoSpaceDE w:val="0"/>
        <w:autoSpaceDN w:val="0"/>
        <w:adjustRightInd w:val="0"/>
        <w:spacing w:line="240" w:lineRule="auto"/>
        <w:rPr>
          <w:rFonts w:eastAsiaTheme="minorHAnsi" w:cs="Times New Roman"/>
          <w:kern w:val="0"/>
          <w:lang w:eastAsia="en-US" w:bidi="ar-SA"/>
        </w:rPr>
      </w:pPr>
    </w:p>
    <w:p w:rsidR="007B47EF" w:rsidRPr="00564F08" w:rsidRDefault="00861783" w:rsidP="007B47EF">
      <w:pPr>
        <w:pStyle w:val="Legenda"/>
        <w:rPr>
          <w:b w:val="0"/>
          <w:color w:val="auto"/>
          <w:kern w:val="0"/>
          <w:sz w:val="24"/>
          <w:szCs w:val="24"/>
          <w:lang w:val="en-US" w:eastAsia="en-US" w:bidi="ar-SA"/>
        </w:rPr>
      </w:pPr>
      <w:r w:rsidRPr="00544D11">
        <w:rPr>
          <w:rFonts w:eastAsiaTheme="minorHAnsi" w:cs="Times New Roman"/>
          <w:b w:val="0"/>
          <w:bCs w:val="0"/>
          <w:color w:val="auto"/>
          <w:kern w:val="0"/>
          <w:sz w:val="24"/>
          <w:szCs w:val="24"/>
          <w:lang w:eastAsia="en-US" w:bidi="ar-SA"/>
        </w:rPr>
        <w:t>          </w:t>
      </w:r>
      <w:bookmarkStart w:id="66" w:name="_Toc357334873"/>
      <w:r w:rsidR="007B47EF" w:rsidRPr="00564F08">
        <w:rPr>
          <w:b w:val="0"/>
          <w:color w:val="auto"/>
          <w:sz w:val="24"/>
          <w:szCs w:val="24"/>
          <w:lang w:val="en-US"/>
        </w:rPr>
        <w:t xml:space="preserve">Listing </w:t>
      </w:r>
      <w:r w:rsidR="00FA466D" w:rsidRPr="007B47EF">
        <w:rPr>
          <w:b w:val="0"/>
          <w:color w:val="auto"/>
          <w:sz w:val="24"/>
          <w:szCs w:val="24"/>
        </w:rPr>
        <w:fldChar w:fldCharType="begin"/>
      </w:r>
      <w:r w:rsidR="007B47EF" w:rsidRPr="00564F08">
        <w:rPr>
          <w:b w:val="0"/>
          <w:color w:val="auto"/>
          <w:sz w:val="24"/>
          <w:szCs w:val="24"/>
          <w:lang w:val="en-US"/>
        </w:rPr>
        <w:instrText xml:space="preserve"> SEQ Listing \* ARABIC </w:instrText>
      </w:r>
      <w:r w:rsidR="00FA466D" w:rsidRPr="007B47EF">
        <w:rPr>
          <w:b w:val="0"/>
          <w:color w:val="auto"/>
          <w:sz w:val="24"/>
          <w:szCs w:val="24"/>
        </w:rPr>
        <w:fldChar w:fldCharType="separate"/>
      </w:r>
      <w:r w:rsidR="008904E5" w:rsidRPr="00564F08">
        <w:rPr>
          <w:b w:val="0"/>
          <w:noProof/>
          <w:color w:val="auto"/>
          <w:sz w:val="24"/>
          <w:szCs w:val="24"/>
          <w:lang w:val="en-US"/>
        </w:rPr>
        <w:t>10</w:t>
      </w:r>
      <w:r w:rsidR="00FA466D" w:rsidRPr="007B47EF">
        <w:rPr>
          <w:b w:val="0"/>
          <w:color w:val="auto"/>
          <w:sz w:val="24"/>
          <w:szCs w:val="24"/>
        </w:rPr>
        <w:fldChar w:fldCharType="end"/>
      </w:r>
      <w:r w:rsidR="007B47EF" w:rsidRPr="00564F08">
        <w:rPr>
          <w:b w:val="0"/>
          <w:color w:val="auto"/>
          <w:sz w:val="24"/>
          <w:szCs w:val="24"/>
          <w:lang w:val="en-US"/>
        </w:rPr>
        <w:t xml:space="preserve"> </w:t>
      </w:r>
      <w:r w:rsidR="007B47EF" w:rsidRPr="00564F08">
        <w:rPr>
          <w:rFonts w:eastAsiaTheme="minorHAnsi" w:cs="Times New Roman"/>
          <w:b w:val="0"/>
          <w:bCs w:val="0"/>
          <w:color w:val="auto"/>
          <w:kern w:val="0"/>
          <w:sz w:val="24"/>
          <w:szCs w:val="24"/>
          <w:lang w:val="en-US" w:eastAsia="en-US" w:bidi="ar-SA"/>
        </w:rPr>
        <w:t>T</w:t>
      </w:r>
      <w:r w:rsidR="007B47EF" w:rsidRPr="00564F08">
        <w:rPr>
          <w:b w:val="0"/>
          <w:color w:val="auto"/>
          <w:kern w:val="0"/>
          <w:sz w:val="24"/>
          <w:szCs w:val="24"/>
          <w:lang w:val="en-US" w:eastAsia="en-US" w:bidi="ar-SA"/>
        </w:rPr>
        <w:t>ablica routingu routera R</w:t>
      </w:r>
      <w:r w:rsidR="00AC77D1" w:rsidRPr="00564F08">
        <w:rPr>
          <w:b w:val="0"/>
          <w:color w:val="auto"/>
          <w:kern w:val="0"/>
          <w:sz w:val="24"/>
          <w:szCs w:val="24"/>
          <w:lang w:val="en-US" w:eastAsia="en-US" w:bidi="ar-SA"/>
        </w:rPr>
        <w:t>outer</w:t>
      </w:r>
      <w:r w:rsidR="007B47EF" w:rsidRPr="00564F08">
        <w:rPr>
          <w:b w:val="0"/>
          <w:color w:val="auto"/>
          <w:kern w:val="0"/>
          <w:sz w:val="24"/>
          <w:szCs w:val="24"/>
          <w:lang w:val="en-US" w:eastAsia="en-US" w:bidi="ar-SA"/>
        </w:rPr>
        <w:t>16.</w:t>
      </w:r>
      <w:bookmarkEnd w:id="66"/>
      <w:r w:rsidR="007B47EF" w:rsidRPr="00564F08">
        <w:rPr>
          <w:b w:val="0"/>
          <w:color w:val="auto"/>
          <w:kern w:val="0"/>
          <w:sz w:val="24"/>
          <w:szCs w:val="24"/>
          <w:lang w:val="en-US" w:eastAsia="en-US" w:bidi="ar-SA"/>
        </w:rPr>
        <w:t xml:space="preserve"> </w:t>
      </w:r>
    </w:p>
    <w:p w:rsidR="008707F4" w:rsidRPr="007B47EF" w:rsidRDefault="007B47EF" w:rsidP="007B47EF">
      <w:pPr>
        <w:pStyle w:val="Legenda"/>
        <w:rPr>
          <w:rFonts w:eastAsiaTheme="minorHAnsi" w:cs="Times New Roman"/>
          <w:b w:val="0"/>
          <w:color w:val="auto"/>
          <w:kern w:val="0"/>
          <w:sz w:val="24"/>
          <w:szCs w:val="24"/>
          <w:lang w:eastAsia="en-US" w:bidi="ar-SA"/>
        </w:rPr>
      </w:pPr>
      <w:r w:rsidRPr="00564F08">
        <w:rPr>
          <w:b w:val="0"/>
          <w:color w:val="auto"/>
          <w:kern w:val="0"/>
          <w:sz w:val="24"/>
          <w:szCs w:val="24"/>
          <w:lang w:val="en-US" w:eastAsia="en-US" w:bidi="ar-SA"/>
        </w:rPr>
        <w:t>          </w:t>
      </w:r>
      <w:r w:rsidRPr="007B47EF">
        <w:rPr>
          <w:b w:val="0"/>
          <w:color w:val="auto"/>
          <w:kern w:val="0"/>
          <w:sz w:val="24"/>
          <w:szCs w:val="24"/>
          <w:lang w:eastAsia="en-US" w:bidi="ar-SA"/>
        </w:rPr>
        <w:t>Opracowanie własne.</w:t>
      </w:r>
    </w:p>
    <w:p w:rsidR="00861783" w:rsidRPr="002F47AE" w:rsidRDefault="00861783" w:rsidP="008707F4">
      <w:pPr>
        <w:widowControl/>
        <w:suppressAutoHyphens w:val="0"/>
        <w:autoSpaceDE w:val="0"/>
        <w:autoSpaceDN w:val="0"/>
        <w:adjustRightInd w:val="0"/>
        <w:spacing w:line="240" w:lineRule="auto"/>
        <w:rPr>
          <w:rFonts w:eastAsiaTheme="minorHAnsi" w:cs="Times New Roman"/>
          <w:kern w:val="0"/>
          <w:lang w:eastAsia="en-US" w:bidi="ar-SA"/>
        </w:rPr>
      </w:pPr>
    </w:p>
    <w:p w:rsidR="008707F4" w:rsidRPr="002F47AE" w:rsidRDefault="00465B57" w:rsidP="0004480A">
      <w:pPr>
        <w:ind w:firstLine="708"/>
        <w:jc w:val="both"/>
        <w:rPr>
          <w:kern w:val="0"/>
          <w:lang w:eastAsia="en-US" w:bidi="ar-SA"/>
        </w:rPr>
      </w:pPr>
      <w:r w:rsidRPr="002F47AE">
        <w:rPr>
          <w:kern w:val="0"/>
          <w:lang w:eastAsia="en-US" w:bidi="ar-SA"/>
        </w:rPr>
        <w:t xml:space="preserve">Na listingu </w:t>
      </w:r>
      <w:r w:rsidR="00861783">
        <w:rPr>
          <w:kern w:val="0"/>
          <w:lang w:eastAsia="en-US" w:bidi="ar-SA"/>
        </w:rPr>
        <w:t>10</w:t>
      </w:r>
      <w:r w:rsidRPr="002F47AE">
        <w:rPr>
          <w:kern w:val="0"/>
          <w:lang w:eastAsia="en-US" w:bidi="ar-SA"/>
        </w:rPr>
        <w:t xml:space="preserve"> poszczególne wpisy tablicy routingu poprzedzone s</w:t>
      </w:r>
      <w:r w:rsidR="00755E88">
        <w:rPr>
          <w:kern w:val="0"/>
          <w:lang w:eastAsia="en-US" w:bidi="ar-SA"/>
        </w:rPr>
        <w:t>ą</w:t>
      </w:r>
      <w:r w:rsidRPr="002F47AE">
        <w:rPr>
          <w:kern w:val="0"/>
          <w:lang w:eastAsia="en-US" w:bidi="ar-SA"/>
        </w:rPr>
        <w:t xml:space="preserve"> liter</w:t>
      </w:r>
      <w:r w:rsidR="00544D11">
        <w:rPr>
          <w:kern w:val="0"/>
          <w:lang w:eastAsia="en-US" w:bidi="ar-SA"/>
        </w:rPr>
        <w:t>ą</w:t>
      </w:r>
      <w:r w:rsidRPr="002F47AE">
        <w:rPr>
          <w:kern w:val="0"/>
          <w:lang w:eastAsia="en-US" w:bidi="ar-SA"/>
        </w:rPr>
        <w:t xml:space="preserve"> O. Litera ta</w:t>
      </w:r>
      <w:r w:rsidR="00544D11">
        <w:rPr>
          <w:kern w:val="0"/>
          <w:lang w:eastAsia="en-US" w:bidi="ar-SA"/>
        </w:rPr>
        <w:t xml:space="preserve"> </w:t>
      </w:r>
      <w:r w:rsidRPr="002F47AE">
        <w:rPr>
          <w:kern w:val="0"/>
          <w:lang w:eastAsia="en-US" w:bidi="ar-SA"/>
        </w:rPr>
        <w:t>informuje, że</w:t>
      </w:r>
      <w:r w:rsidR="00544D11">
        <w:rPr>
          <w:kern w:val="0"/>
          <w:lang w:eastAsia="en-US" w:bidi="ar-SA"/>
        </w:rPr>
        <w:t xml:space="preserve"> źr</w:t>
      </w:r>
      <w:r w:rsidRPr="002F47AE">
        <w:rPr>
          <w:kern w:val="0"/>
          <w:lang w:eastAsia="en-US" w:bidi="ar-SA"/>
        </w:rPr>
        <w:t>ódłem informacji o danej trasie jest protokół OSPF, natomiast wpisy z litera C informują o sieciach połączonych bezpośrednio.</w:t>
      </w:r>
    </w:p>
    <w:p w:rsidR="008707F4" w:rsidRPr="00BB427E" w:rsidRDefault="008707F4" w:rsidP="005F6531">
      <w:pPr>
        <w:ind w:firstLine="708"/>
        <w:rPr>
          <w:kern w:val="0"/>
          <w:lang w:eastAsia="en-US" w:bidi="ar-SA"/>
        </w:rPr>
      </w:pPr>
    </w:p>
    <w:p w:rsidR="008707F4" w:rsidRPr="00C5220F" w:rsidRDefault="005F6531" w:rsidP="0004480A">
      <w:pPr>
        <w:ind w:firstLine="708"/>
        <w:jc w:val="both"/>
      </w:pPr>
      <w:r w:rsidRPr="00BB427E">
        <w:rPr>
          <w:kern w:val="0"/>
          <w:lang w:eastAsia="en-US" w:bidi="ar-SA"/>
        </w:rPr>
        <w:t>P</w:t>
      </w:r>
      <w:r w:rsidRPr="002F47AE">
        <w:rPr>
          <w:kern w:val="0"/>
          <w:lang w:eastAsia="en-US" w:bidi="ar-SA"/>
        </w:rPr>
        <w:t xml:space="preserve">oleceniem </w:t>
      </w:r>
      <w:r w:rsidR="00C5220F">
        <w:rPr>
          <w:kern w:val="0"/>
          <w:lang w:eastAsia="en-US" w:bidi="ar-SA"/>
        </w:rPr>
        <w:t>„</w:t>
      </w:r>
      <w:r w:rsidRPr="00C5220F">
        <w:rPr>
          <w:b/>
          <w:kern w:val="0"/>
          <w:lang w:eastAsia="en-US" w:bidi="ar-SA"/>
        </w:rPr>
        <w:t>tracert</w:t>
      </w:r>
      <w:r w:rsidR="00C5220F">
        <w:rPr>
          <w:kern w:val="0"/>
          <w:lang w:eastAsia="en-US" w:bidi="ar-SA"/>
        </w:rPr>
        <w:t xml:space="preserve">” </w:t>
      </w:r>
      <w:r w:rsidRPr="002F47AE">
        <w:rPr>
          <w:kern w:val="0"/>
          <w:lang w:eastAsia="en-US" w:bidi="ar-SA"/>
        </w:rPr>
        <w:t xml:space="preserve">sprawdzono </w:t>
      </w:r>
      <w:r w:rsidR="00C5220F" w:rsidRPr="00C5220F">
        <w:t>drogę</w:t>
      </w:r>
      <w:r w:rsidRPr="00C5220F">
        <w:t xml:space="preserve"> pakietu pomi</w:t>
      </w:r>
      <w:r w:rsidR="00C5220F" w:rsidRPr="00C5220F">
        <w:t>ę</w:t>
      </w:r>
      <w:r w:rsidRPr="00C5220F">
        <w:t xml:space="preserve">dzy </w:t>
      </w:r>
      <w:r w:rsidR="001E7565" w:rsidRPr="00C5220F">
        <w:t>komputerem PC0</w:t>
      </w:r>
      <w:r w:rsidRPr="00C5220F">
        <w:t>, a</w:t>
      </w:r>
      <w:r w:rsidR="00544D11">
        <w:t> </w:t>
      </w:r>
      <w:r w:rsidRPr="00C5220F">
        <w:t>komputerem PC</w:t>
      </w:r>
      <w:r w:rsidR="001E7565" w:rsidRPr="00C5220F">
        <w:t>1</w:t>
      </w:r>
      <w:r w:rsidRPr="00C5220F">
        <w:t>. Wynik przedstawiono na</w:t>
      </w:r>
      <w:r w:rsidR="001E7565" w:rsidRPr="00C5220F">
        <w:t xml:space="preserve"> poniższym</w:t>
      </w:r>
      <w:r w:rsidRPr="00C5220F">
        <w:t xml:space="preserve"> listingu </w:t>
      </w:r>
      <w:r w:rsidR="00861783">
        <w:t>11</w:t>
      </w:r>
      <w:r w:rsidRPr="00C5220F">
        <w:t>.</w:t>
      </w:r>
    </w:p>
    <w:p w:rsidR="005F6531" w:rsidRPr="002F47AE" w:rsidRDefault="005F6531" w:rsidP="005F6531">
      <w:pPr>
        <w:ind w:firstLine="708"/>
        <w:rPr>
          <w:kern w:val="0"/>
          <w:lang w:eastAsia="en-US" w:bidi="ar-SA"/>
        </w:rPr>
      </w:pPr>
    </w:p>
    <w:p w:rsidR="005F6531" w:rsidRPr="002F47AE" w:rsidRDefault="00FA466D" w:rsidP="005F6531">
      <w:pPr>
        <w:ind w:firstLine="708"/>
        <w:rPr>
          <w:kern w:val="0"/>
          <w:lang w:eastAsia="en-US" w:bidi="ar-SA"/>
        </w:rPr>
      </w:pPr>
      <w:r>
        <w:rPr>
          <w:noProof/>
          <w:kern w:val="0"/>
          <w:lang w:eastAsia="pl-PL" w:bidi="ar-SA"/>
        </w:rPr>
        <w:pict>
          <v:shape id="_x0000_s1046" type="#_x0000_t202" style="position:absolute;left:0;text-align:left;margin-left:32.05pt;margin-top:1.25pt;width:425.05pt;height:158.1pt;z-index:2516869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">
            <v:textbox style="mso-fit-shape-to-text:t">
              <w:txbxContent>
                <w:p w:rsidR="0012633E" w:rsidRPr="00101ADC" w:rsidRDefault="0012633E" w:rsidP="00861783">
                  <w:pPr>
                    <w:tabs>
                      <w:tab w:val="left" w:pos="8364"/>
                    </w:tabs>
                    <w:rPr>
                      <w:rFonts w:ascii="Consolas" w:hAnsi="Consolas"/>
                      <w:sz w:val="19"/>
                      <w:szCs w:val="19"/>
                      <w:lang w:val="en-US"/>
                    </w:rPr>
                  </w:pPr>
                  <w:r w:rsidRPr="00101ADC">
                    <w:rPr>
                      <w:rFonts w:ascii="Consolas" w:hAnsi="Consolas"/>
                      <w:sz w:val="19"/>
                      <w:szCs w:val="19"/>
                      <w:lang w:val="en-US"/>
                    </w:rPr>
                    <w:t>PC&gt;tracert 192.168.23.5</w:t>
                  </w:r>
                </w:p>
                <w:p w:rsidR="0012633E" w:rsidRPr="00101ADC" w:rsidRDefault="0012633E" w:rsidP="00861783">
                  <w:pPr>
                    <w:tabs>
                      <w:tab w:val="left" w:pos="8364"/>
                    </w:tabs>
                    <w:rPr>
                      <w:rFonts w:ascii="Consolas" w:hAnsi="Consolas"/>
                      <w:sz w:val="19"/>
                      <w:szCs w:val="19"/>
                      <w:lang w:val="en-US"/>
                    </w:rPr>
                  </w:pPr>
                </w:p>
                <w:p w:rsidR="0012633E" w:rsidRPr="00101ADC" w:rsidRDefault="0012633E" w:rsidP="00861783">
                  <w:pPr>
                    <w:tabs>
                      <w:tab w:val="left" w:pos="8364"/>
                    </w:tabs>
                    <w:rPr>
                      <w:rFonts w:ascii="Consolas" w:hAnsi="Consolas"/>
                      <w:sz w:val="19"/>
                      <w:szCs w:val="19"/>
                      <w:lang w:val="en-US"/>
                    </w:rPr>
                  </w:pPr>
                  <w:r w:rsidRPr="00101ADC">
                    <w:rPr>
                      <w:rFonts w:ascii="Consolas" w:hAnsi="Consolas"/>
                      <w:sz w:val="19"/>
                      <w:szCs w:val="19"/>
                      <w:lang w:val="en-US"/>
                    </w:rPr>
                    <w:t xml:space="preserve">Tracing route to 192.168.23.5 over a maximum of 30 hops: </w:t>
                  </w:r>
                </w:p>
                <w:p w:rsidR="0012633E" w:rsidRPr="00101ADC" w:rsidRDefault="0012633E" w:rsidP="00861783">
                  <w:pPr>
                    <w:tabs>
                      <w:tab w:val="left" w:pos="8364"/>
                    </w:tabs>
                    <w:rPr>
                      <w:rFonts w:ascii="Consolas" w:hAnsi="Consolas"/>
                      <w:sz w:val="19"/>
                      <w:szCs w:val="19"/>
                      <w:lang w:val="en-US"/>
                    </w:rPr>
                  </w:pPr>
                </w:p>
                <w:p w:rsidR="0012633E" w:rsidRPr="00101ADC" w:rsidRDefault="0012633E" w:rsidP="00861783">
                  <w:pPr>
                    <w:tabs>
                      <w:tab w:val="left" w:pos="8364"/>
                    </w:tabs>
                    <w:rPr>
                      <w:rFonts w:ascii="Consolas" w:hAnsi="Consolas"/>
                      <w:sz w:val="19"/>
                      <w:szCs w:val="19"/>
                      <w:lang w:val="en-US"/>
                    </w:rPr>
                  </w:pPr>
                  <w:r w:rsidRPr="00101ADC">
                    <w:rPr>
                      <w:rFonts w:ascii="Consolas" w:hAnsi="Consolas"/>
                      <w:sz w:val="19"/>
                      <w:szCs w:val="19"/>
                      <w:lang w:val="en-US"/>
                    </w:rPr>
                    <w:t xml:space="preserve">  1   4 ms      9 ms      5 ms      192.168.30.65</w:t>
                  </w:r>
                </w:p>
                <w:p w:rsidR="0012633E" w:rsidRPr="00101ADC" w:rsidRDefault="0012633E" w:rsidP="00861783">
                  <w:pPr>
                    <w:tabs>
                      <w:tab w:val="left" w:pos="8364"/>
                    </w:tabs>
                    <w:rPr>
                      <w:rFonts w:ascii="Consolas" w:hAnsi="Consolas"/>
                      <w:sz w:val="19"/>
                      <w:szCs w:val="19"/>
                      <w:lang w:val="en-US"/>
                    </w:rPr>
                  </w:pPr>
                  <w:r w:rsidRPr="00101ADC">
                    <w:rPr>
                      <w:rFonts w:ascii="Consolas" w:hAnsi="Consolas"/>
                      <w:sz w:val="19"/>
                      <w:szCs w:val="19"/>
                      <w:lang w:val="en-US"/>
                    </w:rPr>
                    <w:t xml:space="preserve">  2   7 ms      8 ms      8 ms      192.168.19.1</w:t>
                  </w:r>
                </w:p>
                <w:p w:rsidR="0012633E" w:rsidRPr="00101ADC" w:rsidRDefault="0012633E" w:rsidP="00861783">
                  <w:pPr>
                    <w:tabs>
                      <w:tab w:val="left" w:pos="8364"/>
                    </w:tabs>
                    <w:rPr>
                      <w:rFonts w:ascii="Consolas" w:hAnsi="Consolas"/>
                      <w:sz w:val="19"/>
                      <w:szCs w:val="19"/>
                      <w:lang w:val="en-US"/>
                    </w:rPr>
                  </w:pPr>
                  <w:r w:rsidRPr="00101ADC">
                    <w:rPr>
                      <w:rFonts w:ascii="Consolas" w:hAnsi="Consolas"/>
                      <w:sz w:val="19"/>
                      <w:szCs w:val="19"/>
                      <w:lang w:val="en-US"/>
                    </w:rPr>
                    <w:t xml:space="preserve">  3   13 ms     21 ms     14 ms     192.168.23.5</w:t>
                  </w:r>
                </w:p>
                <w:p w:rsidR="0012633E" w:rsidRPr="00101ADC" w:rsidRDefault="0012633E" w:rsidP="00861783">
                  <w:pPr>
                    <w:tabs>
                      <w:tab w:val="left" w:pos="8364"/>
                    </w:tabs>
                    <w:rPr>
                      <w:rFonts w:ascii="Consolas" w:hAnsi="Consolas"/>
                      <w:sz w:val="19"/>
                      <w:szCs w:val="19"/>
                      <w:lang w:val="en-US"/>
                    </w:rPr>
                  </w:pPr>
                </w:p>
                <w:p w:rsidR="0012633E" w:rsidRPr="00101ADC" w:rsidRDefault="0012633E" w:rsidP="00861783">
                  <w:pPr>
                    <w:tabs>
                      <w:tab w:val="left" w:pos="8364"/>
                    </w:tabs>
                    <w:rPr>
                      <w:rFonts w:ascii="Consolas" w:hAnsi="Consolas"/>
                      <w:sz w:val="19"/>
                      <w:szCs w:val="19"/>
                      <w:lang w:val="en-US"/>
                    </w:rPr>
                  </w:pPr>
                  <w:r w:rsidRPr="00101ADC">
                    <w:rPr>
                      <w:rFonts w:ascii="Consolas" w:hAnsi="Consolas"/>
                      <w:sz w:val="19"/>
                      <w:szCs w:val="19"/>
                      <w:lang w:val="en-US"/>
                    </w:rPr>
                    <w:t>Trace complete.</w:t>
                  </w:r>
                </w:p>
              </w:txbxContent>
            </v:textbox>
          </v:shape>
        </w:pict>
      </w: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5F6531" w:rsidRPr="002F47AE" w:rsidRDefault="005F6531" w:rsidP="005F6531">
      <w:pPr>
        <w:ind w:firstLine="708"/>
        <w:rPr>
          <w:kern w:val="0"/>
          <w:lang w:eastAsia="en-US" w:bidi="ar-SA"/>
        </w:rPr>
      </w:pPr>
    </w:p>
    <w:p w:rsidR="007B47EF" w:rsidRDefault="007B47EF" w:rsidP="007B47EF">
      <w:pPr>
        <w:pStyle w:val="Legenda"/>
        <w:ind w:left="480"/>
        <w:rPr>
          <w:rFonts w:eastAsiaTheme="minorHAnsi" w:cs="Times New Roman"/>
          <w:b w:val="0"/>
          <w:bCs w:val="0"/>
          <w:color w:val="auto"/>
          <w:kern w:val="0"/>
          <w:sz w:val="24"/>
          <w:szCs w:val="24"/>
          <w:lang w:eastAsia="en-US" w:bidi="ar-SA"/>
        </w:rPr>
      </w:pPr>
      <w:r>
        <w:rPr>
          <w:b w:val="0"/>
          <w:color w:val="auto"/>
          <w:sz w:val="24"/>
          <w:szCs w:val="24"/>
        </w:rPr>
        <w:t>  </w:t>
      </w:r>
      <w:bookmarkStart w:id="67" w:name="_Toc357334874"/>
      <w:r w:rsidRPr="007B47EF">
        <w:rPr>
          <w:b w:val="0"/>
          <w:color w:val="auto"/>
          <w:sz w:val="24"/>
          <w:szCs w:val="24"/>
        </w:rPr>
        <w:t xml:space="preserve">Listing </w:t>
      </w:r>
      <w:r w:rsidR="00FA466D" w:rsidRPr="007B47EF">
        <w:rPr>
          <w:b w:val="0"/>
          <w:color w:val="auto"/>
          <w:sz w:val="24"/>
          <w:szCs w:val="24"/>
        </w:rPr>
        <w:fldChar w:fldCharType="begin"/>
      </w:r>
      <w:r w:rsidRPr="007B47EF">
        <w:rPr>
          <w:b w:val="0"/>
          <w:color w:val="auto"/>
          <w:sz w:val="24"/>
          <w:szCs w:val="24"/>
        </w:rPr>
        <w:instrText xml:space="preserve"> SEQ Listing \* ARABIC </w:instrText>
      </w:r>
      <w:r w:rsidR="00FA466D" w:rsidRPr="007B47EF">
        <w:rPr>
          <w:b w:val="0"/>
          <w:color w:val="auto"/>
          <w:sz w:val="24"/>
          <w:szCs w:val="24"/>
        </w:rPr>
        <w:fldChar w:fldCharType="separate"/>
      </w:r>
      <w:r w:rsidR="008904E5">
        <w:rPr>
          <w:b w:val="0"/>
          <w:noProof/>
          <w:color w:val="auto"/>
          <w:sz w:val="24"/>
          <w:szCs w:val="24"/>
        </w:rPr>
        <w:t>11</w:t>
      </w:r>
      <w:r w:rsidR="00FA466D" w:rsidRPr="007B47EF">
        <w:rPr>
          <w:b w:val="0"/>
          <w:color w:val="auto"/>
          <w:sz w:val="24"/>
          <w:szCs w:val="24"/>
        </w:rPr>
        <w:fldChar w:fldCharType="end"/>
      </w:r>
      <w:r w:rsidRPr="007B47EF">
        <w:rPr>
          <w:b w:val="0"/>
          <w:color w:val="auto"/>
          <w:sz w:val="24"/>
          <w:szCs w:val="24"/>
        </w:rPr>
        <w:t xml:space="preserve"> </w:t>
      </w:r>
      <w:r w:rsidRPr="007B47EF">
        <w:rPr>
          <w:rFonts w:eastAsiaTheme="minorHAnsi" w:cs="Times New Roman"/>
          <w:b w:val="0"/>
          <w:bCs w:val="0"/>
          <w:color w:val="auto"/>
          <w:kern w:val="0"/>
          <w:sz w:val="24"/>
          <w:szCs w:val="24"/>
          <w:lang w:eastAsia="en-US" w:bidi="ar-SA"/>
        </w:rPr>
        <w:t>Wynik polecenia tracert 192.168.23.5 na komputerze PC0.</w:t>
      </w:r>
      <w:bookmarkEnd w:id="67"/>
      <w:r w:rsidRPr="007B47EF">
        <w:rPr>
          <w:rFonts w:eastAsiaTheme="minorHAnsi" w:cs="Times New Roman"/>
          <w:b w:val="0"/>
          <w:bCs w:val="0"/>
          <w:color w:val="auto"/>
          <w:kern w:val="0"/>
          <w:sz w:val="24"/>
          <w:szCs w:val="24"/>
          <w:lang w:eastAsia="en-US" w:bidi="ar-SA"/>
        </w:rPr>
        <w:t xml:space="preserve"> </w:t>
      </w:r>
    </w:p>
    <w:p w:rsidR="005F6531" w:rsidRPr="007B47EF" w:rsidRDefault="007B47EF" w:rsidP="007B47EF">
      <w:pPr>
        <w:pStyle w:val="Legenda"/>
        <w:ind w:left="480"/>
        <w:rPr>
          <w:rFonts w:eastAsiaTheme="minorHAnsi" w:cs="Times New Roman"/>
          <w:b w:val="0"/>
          <w:bCs w:val="0"/>
          <w:color w:val="auto"/>
          <w:kern w:val="0"/>
          <w:sz w:val="24"/>
          <w:szCs w:val="24"/>
          <w:lang w:eastAsia="en-US" w:bidi="ar-SA"/>
        </w:rPr>
      </w:pPr>
      <w:r>
        <w:rPr>
          <w:rFonts w:eastAsiaTheme="minorHAnsi" w:cs="Times New Roman"/>
          <w:b w:val="0"/>
          <w:color w:val="auto"/>
          <w:kern w:val="0"/>
          <w:sz w:val="24"/>
          <w:szCs w:val="24"/>
          <w:lang w:eastAsia="en-US" w:bidi="ar-SA"/>
        </w:rPr>
        <w:t>  </w:t>
      </w:r>
      <w:r w:rsidRPr="007B47EF">
        <w:rPr>
          <w:rFonts w:eastAsiaTheme="minorHAnsi" w:cs="Times New Roman"/>
          <w:b w:val="0"/>
          <w:color w:val="auto"/>
          <w:kern w:val="0"/>
          <w:sz w:val="24"/>
          <w:szCs w:val="24"/>
          <w:lang w:eastAsia="en-US" w:bidi="ar-SA"/>
        </w:rPr>
        <w:t>Opracowanie własne</w:t>
      </w:r>
    </w:p>
    <w:p w:rsidR="001E7565" w:rsidRPr="00861783" w:rsidRDefault="001E7565" w:rsidP="0004480A">
      <w:pPr>
        <w:ind w:firstLine="708"/>
        <w:jc w:val="right"/>
        <w:rPr>
          <w:rFonts w:eastAsiaTheme="minorHAnsi" w:cs="Times New Roman"/>
          <w:kern w:val="0"/>
          <w:lang w:eastAsia="en-US" w:bidi="ar-SA"/>
        </w:rPr>
      </w:pPr>
    </w:p>
    <w:p w:rsidR="00344224" w:rsidRDefault="001E7565" w:rsidP="0004480A">
      <w:pPr>
        <w:ind w:firstLine="708"/>
        <w:jc w:val="both"/>
        <w:rPr>
          <w:kern w:val="0"/>
          <w:lang w:eastAsia="en-US" w:bidi="ar-SA"/>
        </w:rPr>
      </w:pPr>
      <w:r w:rsidRPr="002F47AE">
        <w:rPr>
          <w:kern w:val="0"/>
          <w:lang w:eastAsia="en-US" w:bidi="ar-SA"/>
        </w:rPr>
        <w:t xml:space="preserve">Z listingu </w:t>
      </w:r>
      <w:r w:rsidR="00861783">
        <w:rPr>
          <w:kern w:val="0"/>
          <w:lang w:eastAsia="en-US" w:bidi="ar-SA"/>
        </w:rPr>
        <w:t>11</w:t>
      </w:r>
      <w:r w:rsidRPr="002F47AE">
        <w:rPr>
          <w:kern w:val="0"/>
          <w:lang w:eastAsia="en-US" w:bidi="ar-SA"/>
        </w:rPr>
        <w:t xml:space="preserve"> wynika, </w:t>
      </w:r>
      <w:r w:rsidRPr="002F47AE">
        <w:rPr>
          <w:rFonts w:ascii="TimesNewRoman" w:eastAsia="TimesNewRoman" w:cs="TimesNewRoman"/>
          <w:kern w:val="0"/>
          <w:lang w:eastAsia="en-US" w:bidi="ar-SA"/>
        </w:rPr>
        <w:t>ż</w:t>
      </w:r>
      <w:r w:rsidRPr="002F47AE">
        <w:rPr>
          <w:kern w:val="0"/>
          <w:lang w:eastAsia="en-US" w:bidi="ar-SA"/>
        </w:rPr>
        <w:t xml:space="preserve">e trasa do </w:t>
      </w:r>
      <w:r w:rsidR="00DD7E06" w:rsidRPr="002F47AE">
        <w:rPr>
          <w:kern w:val="0"/>
          <w:lang w:eastAsia="en-US" w:bidi="ar-SA"/>
        </w:rPr>
        <w:t xml:space="preserve">komputera PC1 </w:t>
      </w:r>
      <w:r w:rsidRPr="002F47AE">
        <w:rPr>
          <w:kern w:val="0"/>
          <w:lang w:eastAsia="en-US" w:bidi="ar-SA"/>
        </w:rPr>
        <w:t>przebiega kolejno przez routery:</w:t>
      </w:r>
      <w:r w:rsidR="0004480A">
        <w:rPr>
          <w:kern w:val="0"/>
          <w:lang w:eastAsia="en-US" w:bidi="ar-SA"/>
        </w:rPr>
        <w:t xml:space="preserve"> </w:t>
      </w:r>
      <w:r w:rsidRPr="002F47AE">
        <w:rPr>
          <w:kern w:val="0"/>
          <w:lang w:eastAsia="en-US" w:bidi="ar-SA"/>
        </w:rPr>
        <w:t>R</w:t>
      </w:r>
      <w:r w:rsidR="00544D11">
        <w:rPr>
          <w:kern w:val="0"/>
          <w:lang w:eastAsia="en-US" w:bidi="ar-SA"/>
        </w:rPr>
        <w:t>outer</w:t>
      </w:r>
      <w:r w:rsidR="00344224" w:rsidRPr="002F47AE">
        <w:rPr>
          <w:kern w:val="0"/>
          <w:lang w:eastAsia="en-US" w:bidi="ar-SA"/>
        </w:rPr>
        <w:t xml:space="preserve">16 </w:t>
      </w:r>
      <w:r w:rsidRPr="002F47AE">
        <w:rPr>
          <w:kern w:val="0"/>
          <w:lang w:eastAsia="en-US" w:bidi="ar-SA"/>
        </w:rPr>
        <w:t>i R</w:t>
      </w:r>
      <w:r w:rsidR="00544D11">
        <w:rPr>
          <w:kern w:val="0"/>
          <w:lang w:eastAsia="en-US" w:bidi="ar-SA"/>
        </w:rPr>
        <w:t>outer</w:t>
      </w:r>
      <w:r w:rsidR="00344224" w:rsidRPr="002F47AE">
        <w:rPr>
          <w:kern w:val="0"/>
          <w:lang w:eastAsia="en-US" w:bidi="ar-SA"/>
        </w:rPr>
        <w:t>1</w:t>
      </w:r>
      <w:r w:rsidRPr="002F47AE">
        <w:rPr>
          <w:kern w:val="0"/>
          <w:lang w:eastAsia="en-US" w:bidi="ar-SA"/>
        </w:rPr>
        <w:t xml:space="preserve">5. Ze schematu </w:t>
      </w:r>
      <w:r w:rsidRPr="00544D11">
        <w:rPr>
          <w:kern w:val="0"/>
          <w:lang w:eastAsia="en-US" w:bidi="ar-SA"/>
        </w:rPr>
        <w:t xml:space="preserve">sieci (Rys. </w:t>
      </w:r>
      <w:r w:rsidR="00861783" w:rsidRPr="00544D11">
        <w:rPr>
          <w:kern w:val="0"/>
          <w:lang w:eastAsia="en-US" w:bidi="ar-SA"/>
        </w:rPr>
        <w:t>16</w:t>
      </w:r>
      <w:r w:rsidRPr="00544D11">
        <w:rPr>
          <w:kern w:val="0"/>
          <w:lang w:eastAsia="en-US" w:bidi="ar-SA"/>
        </w:rPr>
        <w:t>) mo</w:t>
      </w:r>
      <w:r w:rsidRPr="00544D11">
        <w:rPr>
          <w:rFonts w:ascii="TimesNewRoman" w:eastAsia="TimesNewRoman" w:cs="TimesNewRoman"/>
          <w:kern w:val="0"/>
          <w:lang w:eastAsia="en-US" w:bidi="ar-SA"/>
        </w:rPr>
        <w:t>ż</w:t>
      </w:r>
      <w:r w:rsidRPr="00544D11">
        <w:rPr>
          <w:kern w:val="0"/>
          <w:lang w:eastAsia="en-US" w:bidi="ar-SA"/>
        </w:rPr>
        <w:t>na</w:t>
      </w:r>
      <w:r w:rsidRPr="002F47AE">
        <w:rPr>
          <w:kern w:val="0"/>
          <w:lang w:eastAsia="en-US" w:bidi="ar-SA"/>
        </w:rPr>
        <w:t xml:space="preserve"> wywnioskowa</w:t>
      </w:r>
      <w:r w:rsidRPr="002F47AE">
        <w:rPr>
          <w:rFonts w:ascii="TimesNewRoman" w:eastAsia="TimesNewRoman" w:cs="TimesNewRoman" w:hint="eastAsia"/>
          <w:kern w:val="0"/>
          <w:lang w:eastAsia="en-US" w:bidi="ar-SA"/>
        </w:rPr>
        <w:t>ć</w:t>
      </w:r>
      <w:r w:rsidRPr="002F47AE">
        <w:rPr>
          <w:kern w:val="0"/>
          <w:lang w:eastAsia="en-US" w:bidi="ar-SA"/>
        </w:rPr>
        <w:t xml:space="preserve">, </w:t>
      </w:r>
      <w:r w:rsidRPr="002F47AE">
        <w:rPr>
          <w:rFonts w:ascii="TimesNewRoman" w:eastAsia="TimesNewRoman" w:cs="TimesNewRoman"/>
          <w:kern w:val="0"/>
          <w:lang w:eastAsia="en-US" w:bidi="ar-SA"/>
        </w:rPr>
        <w:t>ż</w:t>
      </w:r>
      <w:r w:rsidRPr="002F47AE">
        <w:rPr>
          <w:kern w:val="0"/>
          <w:lang w:eastAsia="en-US" w:bidi="ar-SA"/>
        </w:rPr>
        <w:t>e do tego samego komputera</w:t>
      </w:r>
      <w:r w:rsidR="00344224" w:rsidRPr="002F47AE">
        <w:rPr>
          <w:kern w:val="0"/>
          <w:lang w:eastAsia="en-US" w:bidi="ar-SA"/>
        </w:rPr>
        <w:t xml:space="preserve"> </w:t>
      </w:r>
      <w:r w:rsidR="00344224" w:rsidRPr="002F47AE">
        <w:rPr>
          <w:kern w:val="0"/>
          <w:lang w:eastAsia="en-US" w:bidi="ar-SA"/>
        </w:rPr>
        <w:lastRenderedPageBreak/>
        <w:t xml:space="preserve">możliwe są </w:t>
      </w:r>
      <w:r w:rsidR="00544D11">
        <w:rPr>
          <w:kern w:val="0"/>
          <w:lang w:eastAsia="en-US" w:bidi="ar-SA"/>
        </w:rPr>
        <w:t xml:space="preserve">inne trasy np. poprzez routery </w:t>
      </w:r>
      <w:r w:rsidR="00544D11" w:rsidRPr="002F47AE">
        <w:rPr>
          <w:kern w:val="0"/>
          <w:lang w:eastAsia="en-US" w:bidi="ar-SA"/>
        </w:rPr>
        <w:t>R</w:t>
      </w:r>
      <w:r w:rsidR="00544D11">
        <w:rPr>
          <w:kern w:val="0"/>
          <w:lang w:eastAsia="en-US" w:bidi="ar-SA"/>
        </w:rPr>
        <w:t>outer</w:t>
      </w:r>
      <w:r w:rsidR="00544D11" w:rsidRPr="002F47AE">
        <w:rPr>
          <w:kern w:val="0"/>
          <w:lang w:eastAsia="en-US" w:bidi="ar-SA"/>
        </w:rPr>
        <w:t xml:space="preserve"> </w:t>
      </w:r>
      <w:r w:rsidR="00344224" w:rsidRPr="002F47AE">
        <w:rPr>
          <w:kern w:val="0"/>
          <w:lang w:eastAsia="en-US" w:bidi="ar-SA"/>
        </w:rPr>
        <w:t xml:space="preserve">16, </w:t>
      </w:r>
      <w:r w:rsidR="00544D11" w:rsidRPr="002F47AE">
        <w:rPr>
          <w:kern w:val="0"/>
          <w:lang w:eastAsia="en-US" w:bidi="ar-SA"/>
        </w:rPr>
        <w:t>R</w:t>
      </w:r>
      <w:r w:rsidR="00544D11">
        <w:rPr>
          <w:kern w:val="0"/>
          <w:lang w:eastAsia="en-US" w:bidi="ar-SA"/>
        </w:rPr>
        <w:t>outer</w:t>
      </w:r>
      <w:r w:rsidR="00544D11" w:rsidRPr="002F47AE">
        <w:rPr>
          <w:kern w:val="0"/>
          <w:lang w:eastAsia="en-US" w:bidi="ar-SA"/>
        </w:rPr>
        <w:t xml:space="preserve"> </w:t>
      </w:r>
      <w:r w:rsidRPr="002F47AE">
        <w:rPr>
          <w:kern w:val="0"/>
          <w:lang w:eastAsia="en-US" w:bidi="ar-SA"/>
        </w:rPr>
        <w:t xml:space="preserve">13, </w:t>
      </w:r>
      <w:r w:rsidR="00544D11" w:rsidRPr="002F47AE">
        <w:rPr>
          <w:kern w:val="0"/>
          <w:lang w:eastAsia="en-US" w:bidi="ar-SA"/>
        </w:rPr>
        <w:t>R</w:t>
      </w:r>
      <w:r w:rsidR="00544D11">
        <w:rPr>
          <w:kern w:val="0"/>
          <w:lang w:eastAsia="en-US" w:bidi="ar-SA"/>
        </w:rPr>
        <w:t>outer</w:t>
      </w:r>
      <w:r w:rsidR="00544D11" w:rsidRPr="002F47AE">
        <w:rPr>
          <w:kern w:val="0"/>
          <w:lang w:eastAsia="en-US" w:bidi="ar-SA"/>
        </w:rPr>
        <w:t xml:space="preserve"> </w:t>
      </w:r>
      <w:r w:rsidRPr="002F47AE">
        <w:rPr>
          <w:kern w:val="0"/>
          <w:lang w:eastAsia="en-US" w:bidi="ar-SA"/>
        </w:rPr>
        <w:t>15 lub poprzez</w:t>
      </w:r>
      <w:r w:rsidR="00861783">
        <w:rPr>
          <w:kern w:val="0"/>
          <w:lang w:eastAsia="en-US" w:bidi="ar-SA"/>
        </w:rPr>
        <w:t xml:space="preserve"> </w:t>
      </w:r>
      <w:r w:rsidRPr="00564F08">
        <w:rPr>
          <w:kern w:val="0"/>
          <w:lang w:eastAsia="en-US" w:bidi="ar-SA"/>
        </w:rPr>
        <w:t xml:space="preserve">routery: </w:t>
      </w:r>
      <w:r w:rsidR="00544D11" w:rsidRPr="002F47AE">
        <w:rPr>
          <w:kern w:val="0"/>
          <w:lang w:eastAsia="en-US" w:bidi="ar-SA"/>
        </w:rPr>
        <w:t>R</w:t>
      </w:r>
      <w:r w:rsidR="00544D11">
        <w:rPr>
          <w:kern w:val="0"/>
          <w:lang w:eastAsia="en-US" w:bidi="ar-SA"/>
        </w:rPr>
        <w:t>outer</w:t>
      </w:r>
      <w:r w:rsidR="00544D11" w:rsidRPr="00564F08">
        <w:rPr>
          <w:kern w:val="0"/>
          <w:lang w:eastAsia="en-US" w:bidi="ar-SA"/>
        </w:rPr>
        <w:t xml:space="preserve"> </w:t>
      </w:r>
      <w:r w:rsidR="00344224" w:rsidRPr="00564F08">
        <w:rPr>
          <w:kern w:val="0"/>
          <w:lang w:eastAsia="en-US" w:bidi="ar-SA"/>
        </w:rPr>
        <w:t>16,</w:t>
      </w:r>
      <w:r w:rsidR="00544D11">
        <w:rPr>
          <w:kern w:val="0"/>
          <w:lang w:eastAsia="en-US" w:bidi="ar-SA"/>
        </w:rPr>
        <w:t xml:space="preserve"> </w:t>
      </w:r>
      <w:r w:rsidR="00544D11" w:rsidRPr="002F47AE">
        <w:rPr>
          <w:kern w:val="0"/>
          <w:lang w:eastAsia="en-US" w:bidi="ar-SA"/>
        </w:rPr>
        <w:t>R</w:t>
      </w:r>
      <w:r w:rsidR="00544D11">
        <w:rPr>
          <w:kern w:val="0"/>
          <w:lang w:eastAsia="en-US" w:bidi="ar-SA"/>
        </w:rPr>
        <w:t>outer</w:t>
      </w:r>
      <w:r w:rsidR="00544D11" w:rsidRPr="00564F08">
        <w:rPr>
          <w:kern w:val="0"/>
          <w:lang w:eastAsia="en-US" w:bidi="ar-SA"/>
        </w:rPr>
        <w:t xml:space="preserve"> </w:t>
      </w:r>
      <w:r w:rsidR="00544D11">
        <w:rPr>
          <w:kern w:val="0"/>
          <w:lang w:eastAsia="en-US" w:bidi="ar-SA"/>
        </w:rPr>
        <w:t xml:space="preserve">13, </w:t>
      </w:r>
      <w:r w:rsidR="00544D11" w:rsidRPr="002F47AE">
        <w:rPr>
          <w:kern w:val="0"/>
          <w:lang w:eastAsia="en-US" w:bidi="ar-SA"/>
        </w:rPr>
        <w:t>R</w:t>
      </w:r>
      <w:r w:rsidR="00544D11">
        <w:rPr>
          <w:kern w:val="0"/>
          <w:lang w:eastAsia="en-US" w:bidi="ar-SA"/>
        </w:rPr>
        <w:t>outer</w:t>
      </w:r>
      <w:r w:rsidR="00544D11" w:rsidRPr="00564F08">
        <w:rPr>
          <w:kern w:val="0"/>
          <w:lang w:eastAsia="en-US" w:bidi="ar-SA"/>
        </w:rPr>
        <w:t xml:space="preserve"> </w:t>
      </w:r>
      <w:r w:rsidR="00544D11">
        <w:rPr>
          <w:kern w:val="0"/>
          <w:lang w:eastAsia="en-US" w:bidi="ar-SA"/>
        </w:rPr>
        <w:t xml:space="preserve">11, </w:t>
      </w:r>
      <w:r w:rsidR="00544D11" w:rsidRPr="002F47AE">
        <w:rPr>
          <w:kern w:val="0"/>
          <w:lang w:eastAsia="en-US" w:bidi="ar-SA"/>
        </w:rPr>
        <w:t>R</w:t>
      </w:r>
      <w:r w:rsidR="00544D11">
        <w:rPr>
          <w:kern w:val="0"/>
          <w:lang w:eastAsia="en-US" w:bidi="ar-SA"/>
        </w:rPr>
        <w:t>outer</w:t>
      </w:r>
      <w:r w:rsidR="00544D11" w:rsidRPr="00564F08">
        <w:rPr>
          <w:kern w:val="0"/>
          <w:lang w:eastAsia="en-US" w:bidi="ar-SA"/>
        </w:rPr>
        <w:t xml:space="preserve"> </w:t>
      </w:r>
      <w:r w:rsidR="00544D11">
        <w:rPr>
          <w:kern w:val="0"/>
          <w:lang w:eastAsia="en-US" w:bidi="ar-SA"/>
        </w:rPr>
        <w:t xml:space="preserve">12, </w:t>
      </w:r>
      <w:r w:rsidR="00544D11" w:rsidRPr="002F47AE">
        <w:rPr>
          <w:kern w:val="0"/>
          <w:lang w:eastAsia="en-US" w:bidi="ar-SA"/>
        </w:rPr>
        <w:t>R</w:t>
      </w:r>
      <w:r w:rsidR="00544D11">
        <w:rPr>
          <w:kern w:val="0"/>
          <w:lang w:eastAsia="en-US" w:bidi="ar-SA"/>
        </w:rPr>
        <w:t>outer</w:t>
      </w:r>
      <w:r w:rsidR="00544D11" w:rsidRPr="00564F08">
        <w:rPr>
          <w:kern w:val="0"/>
          <w:lang w:eastAsia="en-US" w:bidi="ar-SA"/>
        </w:rPr>
        <w:t xml:space="preserve"> </w:t>
      </w:r>
      <w:r w:rsidRPr="00564F08">
        <w:rPr>
          <w:kern w:val="0"/>
          <w:lang w:eastAsia="en-US" w:bidi="ar-SA"/>
        </w:rPr>
        <w:t xml:space="preserve">14, </w:t>
      </w:r>
      <w:r w:rsidR="00544D11" w:rsidRPr="002F47AE">
        <w:rPr>
          <w:kern w:val="0"/>
          <w:lang w:eastAsia="en-US" w:bidi="ar-SA"/>
        </w:rPr>
        <w:t>R</w:t>
      </w:r>
      <w:r w:rsidR="00544D11">
        <w:rPr>
          <w:kern w:val="0"/>
          <w:lang w:eastAsia="en-US" w:bidi="ar-SA"/>
        </w:rPr>
        <w:t>outer</w:t>
      </w:r>
      <w:r w:rsidR="00544D11" w:rsidRPr="00564F08">
        <w:rPr>
          <w:kern w:val="0"/>
          <w:lang w:eastAsia="en-US" w:bidi="ar-SA"/>
        </w:rPr>
        <w:t xml:space="preserve"> </w:t>
      </w:r>
      <w:r w:rsidRPr="00564F08">
        <w:rPr>
          <w:kern w:val="0"/>
          <w:lang w:eastAsia="en-US" w:bidi="ar-SA"/>
        </w:rPr>
        <w:t>15</w:t>
      </w:r>
      <w:r w:rsidR="00344224" w:rsidRPr="00564F08">
        <w:rPr>
          <w:kern w:val="0"/>
          <w:lang w:eastAsia="en-US" w:bidi="ar-SA"/>
        </w:rPr>
        <w:t xml:space="preserve">. </w:t>
      </w:r>
      <w:r w:rsidR="00DD7E06" w:rsidRPr="002F47AE">
        <w:rPr>
          <w:kern w:val="0"/>
          <w:lang w:eastAsia="en-US" w:bidi="ar-SA"/>
        </w:rPr>
        <w:t>Wyb</w:t>
      </w:r>
      <w:r w:rsidR="00861783">
        <w:rPr>
          <w:kern w:val="0"/>
          <w:lang w:eastAsia="en-US" w:bidi="ar-SA"/>
        </w:rPr>
        <w:t>ó</w:t>
      </w:r>
      <w:r w:rsidR="00DD7E06" w:rsidRPr="002F47AE">
        <w:rPr>
          <w:kern w:val="0"/>
          <w:lang w:eastAsia="en-US" w:bidi="ar-SA"/>
        </w:rPr>
        <w:t>r trasy jest jednak zależny od ł</w:t>
      </w:r>
      <w:r w:rsidR="00344224" w:rsidRPr="002F47AE">
        <w:rPr>
          <w:rFonts w:ascii="TimesNewRoman" w:eastAsia="TimesNewRoman" w:cs="TimesNewRoman" w:hint="eastAsia"/>
          <w:kern w:val="0"/>
          <w:lang w:eastAsia="en-US" w:bidi="ar-SA"/>
        </w:rPr>
        <w:t>ą</w:t>
      </w:r>
      <w:r w:rsidR="00DD7E06" w:rsidRPr="002F47AE">
        <w:rPr>
          <w:kern w:val="0"/>
          <w:lang w:eastAsia="en-US" w:bidi="ar-SA"/>
        </w:rPr>
        <w:t xml:space="preserve">cznego kosztu </w:t>
      </w:r>
      <w:r w:rsidR="00344224" w:rsidRPr="002F47AE">
        <w:rPr>
          <w:kern w:val="0"/>
          <w:lang w:eastAsia="en-US" w:bidi="ar-SA"/>
        </w:rPr>
        <w:t>dotarcia pakietu do celu</w:t>
      </w:r>
      <w:r w:rsidR="00DD7E06" w:rsidRPr="002F47AE">
        <w:rPr>
          <w:kern w:val="0"/>
          <w:lang w:eastAsia="en-US" w:bidi="ar-SA"/>
        </w:rPr>
        <w:t>, który</w:t>
      </w:r>
      <w:r w:rsidR="00344224" w:rsidRPr="002F47AE">
        <w:rPr>
          <w:kern w:val="0"/>
          <w:lang w:eastAsia="en-US" w:bidi="ar-SA"/>
        </w:rPr>
        <w:t xml:space="preserve"> jest sum</w:t>
      </w:r>
      <w:r w:rsidR="00344224" w:rsidRPr="002F47AE">
        <w:rPr>
          <w:rFonts w:ascii="TimesNewRoman" w:eastAsia="TimesNewRoman" w:cs="TimesNewRoman" w:hint="eastAsia"/>
          <w:kern w:val="0"/>
          <w:lang w:eastAsia="en-US" w:bidi="ar-SA"/>
        </w:rPr>
        <w:t>ą</w:t>
      </w:r>
      <w:r w:rsidR="00DD7E06" w:rsidRPr="002F47AE">
        <w:rPr>
          <w:rFonts w:ascii="TimesNewRoman" w:eastAsia="TimesNewRoman" w:cs="TimesNewRoman"/>
          <w:kern w:val="0"/>
          <w:lang w:eastAsia="en-US" w:bidi="ar-SA"/>
        </w:rPr>
        <w:t xml:space="preserve"> </w:t>
      </w:r>
      <w:r w:rsidR="00344224" w:rsidRPr="002F47AE">
        <w:rPr>
          <w:kern w:val="0"/>
          <w:lang w:eastAsia="en-US" w:bidi="ar-SA"/>
        </w:rPr>
        <w:t xml:space="preserve">poszczególnych kosztów na drodze do </w:t>
      </w:r>
      <w:r w:rsidR="00544D11">
        <w:rPr>
          <w:kern w:val="0"/>
          <w:lang w:eastAsia="en-US" w:bidi="ar-SA"/>
        </w:rPr>
        <w:t>niego</w:t>
      </w:r>
      <w:r w:rsidR="00344224" w:rsidRPr="002F47AE">
        <w:rPr>
          <w:kern w:val="0"/>
          <w:lang w:eastAsia="en-US" w:bidi="ar-SA"/>
        </w:rPr>
        <w:t>. Aby sprawdzi</w:t>
      </w:r>
      <w:r w:rsidR="00344224" w:rsidRPr="002F47AE">
        <w:rPr>
          <w:rFonts w:ascii="TimesNewRoman" w:eastAsia="TimesNewRoman" w:cs="TimesNewRoman" w:hint="eastAsia"/>
          <w:kern w:val="0"/>
          <w:lang w:eastAsia="en-US" w:bidi="ar-SA"/>
        </w:rPr>
        <w:t>ć</w:t>
      </w:r>
      <w:r w:rsidR="00344224" w:rsidRPr="002F47AE">
        <w:rPr>
          <w:rFonts w:ascii="TimesNewRoman" w:eastAsia="TimesNewRoman" w:cs="TimesNewRoman"/>
          <w:kern w:val="0"/>
          <w:lang w:eastAsia="en-US" w:bidi="ar-SA"/>
        </w:rPr>
        <w:t xml:space="preserve"> </w:t>
      </w:r>
      <w:r w:rsidR="00344224" w:rsidRPr="002F47AE">
        <w:rPr>
          <w:kern w:val="0"/>
          <w:lang w:eastAsia="en-US" w:bidi="ar-SA"/>
        </w:rPr>
        <w:t>jaki jest koszt danego interfejsu</w:t>
      </w:r>
      <w:r w:rsidR="00DD7E06" w:rsidRPr="002F47AE">
        <w:rPr>
          <w:kern w:val="0"/>
          <w:lang w:eastAsia="en-US" w:bidi="ar-SA"/>
        </w:rPr>
        <w:t xml:space="preserve"> </w:t>
      </w:r>
      <w:r w:rsidR="00344224" w:rsidRPr="002F47AE">
        <w:rPr>
          <w:kern w:val="0"/>
          <w:lang w:eastAsia="en-US" w:bidi="ar-SA"/>
        </w:rPr>
        <w:t>routera nale</w:t>
      </w:r>
      <w:r w:rsidR="00344224" w:rsidRPr="002F47AE">
        <w:rPr>
          <w:rFonts w:ascii="TimesNewRoman" w:eastAsia="TimesNewRoman" w:cs="TimesNewRoman"/>
          <w:kern w:val="0"/>
          <w:lang w:eastAsia="en-US" w:bidi="ar-SA"/>
        </w:rPr>
        <w:t>ż</w:t>
      </w:r>
      <w:r w:rsidR="00344224" w:rsidRPr="002F47AE">
        <w:rPr>
          <w:kern w:val="0"/>
          <w:lang w:eastAsia="en-US" w:bidi="ar-SA"/>
        </w:rPr>
        <w:t>y wyda</w:t>
      </w:r>
      <w:r w:rsidR="00344224" w:rsidRPr="002F47AE">
        <w:rPr>
          <w:rFonts w:ascii="TimesNewRoman" w:eastAsia="TimesNewRoman" w:cs="TimesNewRoman" w:hint="eastAsia"/>
          <w:kern w:val="0"/>
          <w:lang w:eastAsia="en-US" w:bidi="ar-SA"/>
        </w:rPr>
        <w:t>ć</w:t>
      </w:r>
      <w:r w:rsidR="00344224" w:rsidRPr="002F47AE">
        <w:rPr>
          <w:rFonts w:ascii="TimesNewRoman" w:eastAsia="TimesNewRoman" w:cs="TimesNewRoman"/>
          <w:kern w:val="0"/>
          <w:lang w:eastAsia="en-US" w:bidi="ar-SA"/>
        </w:rPr>
        <w:t xml:space="preserve"> </w:t>
      </w:r>
      <w:r w:rsidR="00344224" w:rsidRPr="002F47AE">
        <w:rPr>
          <w:kern w:val="0"/>
          <w:lang w:eastAsia="en-US" w:bidi="ar-SA"/>
        </w:rPr>
        <w:t>polecenie „show ip ospf interface”. W poniższej tabeli przedstawiono zestawienie łącz</w:t>
      </w:r>
      <w:r w:rsidR="0004480A">
        <w:rPr>
          <w:kern w:val="0"/>
          <w:lang w:eastAsia="en-US" w:bidi="ar-SA"/>
        </w:rPr>
        <w:t>nych kosztów dotarcia pakietu z </w:t>
      </w:r>
      <w:r w:rsidR="00344224" w:rsidRPr="002F47AE">
        <w:rPr>
          <w:kern w:val="0"/>
          <w:lang w:eastAsia="en-US" w:bidi="ar-SA"/>
        </w:rPr>
        <w:t>komputera PC0 do komputera PC1</w:t>
      </w:r>
      <w:r w:rsidR="00DD7E06" w:rsidRPr="002F47AE">
        <w:rPr>
          <w:kern w:val="0"/>
          <w:lang w:eastAsia="en-US" w:bidi="ar-SA"/>
        </w:rPr>
        <w:t xml:space="preserve"> dla poszczególnych tras: </w:t>
      </w:r>
    </w:p>
    <w:p w:rsidR="00544D11" w:rsidRPr="002F47AE" w:rsidRDefault="00544D11" w:rsidP="007E17C2">
      <w:pPr>
        <w:rPr>
          <w:kern w:val="0"/>
          <w:lang w:eastAsia="en-US" w:bidi="ar-SA"/>
        </w:rPr>
      </w:pPr>
    </w:p>
    <w:tbl>
      <w:tblPr>
        <w:tblStyle w:val="Tabela-Siatka"/>
        <w:tblW w:w="0" w:type="auto"/>
        <w:jc w:val="center"/>
        <w:tblInd w:w="-726" w:type="dxa"/>
        <w:tblLook w:val="04A0"/>
      </w:tblPr>
      <w:tblGrid>
        <w:gridCol w:w="3170"/>
        <w:gridCol w:w="2769"/>
      </w:tblGrid>
      <w:tr w:rsidR="00344224" w:rsidRPr="002F47AE" w:rsidTr="00544D11">
        <w:trPr>
          <w:jc w:val="center"/>
        </w:trPr>
        <w:tc>
          <w:tcPr>
            <w:tcW w:w="3170" w:type="dxa"/>
            <w:tcBorders>
              <w:top w:val="thickThinSmallGap" w:sz="18" w:space="0" w:color="auto"/>
              <w:left w:val="thickThinSmallGap" w:sz="18" w:space="0" w:color="auto"/>
              <w:bottom w:val="thickThinSmallGap" w:sz="18" w:space="0" w:color="auto"/>
              <w:right w:val="thickThinSmallGap" w:sz="18" w:space="0" w:color="auto"/>
            </w:tcBorders>
          </w:tcPr>
          <w:p w:rsidR="00344224" w:rsidRPr="002F47AE" w:rsidRDefault="00344224" w:rsidP="00DD7E06">
            <w:pPr>
              <w:jc w:val="center"/>
              <w:rPr>
                <w:b/>
                <w:kern w:val="0"/>
                <w:lang w:eastAsia="en-US" w:bidi="ar-SA"/>
              </w:rPr>
            </w:pPr>
            <w:r w:rsidRPr="002F47AE">
              <w:rPr>
                <w:b/>
                <w:kern w:val="0"/>
                <w:lang w:eastAsia="en-US" w:bidi="ar-SA"/>
              </w:rPr>
              <w:t>Trasa</w:t>
            </w:r>
          </w:p>
        </w:tc>
        <w:tc>
          <w:tcPr>
            <w:tcW w:w="2769" w:type="dxa"/>
            <w:tcBorders>
              <w:top w:val="thickThinSmallGap" w:sz="18" w:space="0" w:color="auto"/>
              <w:left w:val="thickThinSmallGap" w:sz="18" w:space="0" w:color="auto"/>
              <w:bottom w:val="thickThinSmallGap" w:sz="18" w:space="0" w:color="auto"/>
              <w:right w:val="thickThinSmallGap" w:sz="18" w:space="0" w:color="auto"/>
            </w:tcBorders>
          </w:tcPr>
          <w:p w:rsidR="00344224" w:rsidRPr="002F47AE" w:rsidRDefault="00344224" w:rsidP="00DD7E06">
            <w:pPr>
              <w:jc w:val="center"/>
              <w:rPr>
                <w:b/>
                <w:kern w:val="0"/>
                <w:highlight w:val="lightGray"/>
                <w:lang w:eastAsia="en-US" w:bidi="ar-SA"/>
              </w:rPr>
            </w:pPr>
            <w:r w:rsidRPr="002F47AE">
              <w:rPr>
                <w:b/>
                <w:kern w:val="0"/>
                <w:lang w:eastAsia="en-US" w:bidi="ar-SA"/>
              </w:rPr>
              <w:t>Łączny koszt</w:t>
            </w:r>
          </w:p>
        </w:tc>
      </w:tr>
      <w:tr w:rsidR="00344224" w:rsidRPr="002F47AE" w:rsidTr="00544D11">
        <w:trPr>
          <w:jc w:val="center"/>
        </w:trPr>
        <w:tc>
          <w:tcPr>
            <w:tcW w:w="3170" w:type="dxa"/>
            <w:tcBorders>
              <w:top w:val="thickThinSmallGap" w:sz="18" w:space="0" w:color="auto"/>
              <w:left w:val="thickThinSmallGap" w:sz="18" w:space="0" w:color="auto"/>
            </w:tcBorders>
          </w:tcPr>
          <w:p w:rsidR="00344224" w:rsidRPr="002F47AE" w:rsidRDefault="00344224" w:rsidP="00DD7E06">
            <w:pPr>
              <w:rPr>
                <w:kern w:val="0"/>
                <w:lang w:eastAsia="en-US" w:bidi="ar-SA"/>
              </w:rPr>
            </w:pPr>
            <w:r w:rsidRPr="002F47AE">
              <w:rPr>
                <w:kern w:val="0"/>
                <w:lang w:eastAsia="en-US" w:bidi="ar-SA"/>
              </w:rPr>
              <w:t>R16 i R15</w:t>
            </w:r>
          </w:p>
        </w:tc>
        <w:tc>
          <w:tcPr>
            <w:tcW w:w="2769" w:type="dxa"/>
            <w:tcBorders>
              <w:top w:val="thickThinSmallGap" w:sz="18" w:space="0" w:color="auto"/>
              <w:right w:val="thickThinSmallGap" w:sz="18" w:space="0" w:color="auto"/>
            </w:tcBorders>
          </w:tcPr>
          <w:p w:rsidR="00344224" w:rsidRPr="002F47AE" w:rsidRDefault="00344224" w:rsidP="00DD7E06">
            <w:pPr>
              <w:rPr>
                <w:kern w:val="0"/>
                <w:lang w:eastAsia="en-US" w:bidi="ar-SA"/>
              </w:rPr>
            </w:pPr>
            <w:r w:rsidRPr="002F47AE">
              <w:rPr>
                <w:kern w:val="0"/>
                <w:lang w:eastAsia="en-US" w:bidi="ar-SA"/>
              </w:rPr>
              <w:t>1+64+1</w:t>
            </w:r>
          </w:p>
        </w:tc>
      </w:tr>
      <w:tr w:rsidR="00344224" w:rsidRPr="002F47AE" w:rsidTr="00544D11">
        <w:trPr>
          <w:jc w:val="center"/>
        </w:trPr>
        <w:tc>
          <w:tcPr>
            <w:tcW w:w="3170" w:type="dxa"/>
            <w:tcBorders>
              <w:left w:val="thickThinSmallGap" w:sz="18" w:space="0" w:color="auto"/>
            </w:tcBorders>
          </w:tcPr>
          <w:p w:rsidR="00344224" w:rsidRPr="002F47AE" w:rsidRDefault="00344224" w:rsidP="00DD7E06">
            <w:pPr>
              <w:rPr>
                <w:kern w:val="0"/>
                <w:lang w:eastAsia="en-US" w:bidi="ar-SA"/>
              </w:rPr>
            </w:pPr>
            <w:r w:rsidRPr="002F47AE">
              <w:rPr>
                <w:kern w:val="0"/>
                <w:lang w:eastAsia="en-US" w:bidi="ar-SA"/>
              </w:rPr>
              <w:t>R16, R13, R15</w:t>
            </w:r>
          </w:p>
        </w:tc>
        <w:tc>
          <w:tcPr>
            <w:tcW w:w="2769" w:type="dxa"/>
            <w:tcBorders>
              <w:right w:val="thickThinSmallGap" w:sz="18" w:space="0" w:color="auto"/>
            </w:tcBorders>
          </w:tcPr>
          <w:p w:rsidR="00344224" w:rsidRPr="002F47AE" w:rsidRDefault="00344224" w:rsidP="00DD7E06">
            <w:pPr>
              <w:rPr>
                <w:kern w:val="0"/>
                <w:lang w:eastAsia="en-US" w:bidi="ar-SA"/>
              </w:rPr>
            </w:pPr>
            <w:r w:rsidRPr="002F47AE">
              <w:rPr>
                <w:kern w:val="0"/>
                <w:lang w:eastAsia="en-US" w:bidi="ar-SA"/>
              </w:rPr>
              <w:t>1+64+64+1</w:t>
            </w:r>
          </w:p>
        </w:tc>
      </w:tr>
      <w:tr w:rsidR="00344224" w:rsidRPr="002F47AE" w:rsidTr="00544D11">
        <w:trPr>
          <w:jc w:val="center"/>
        </w:trPr>
        <w:tc>
          <w:tcPr>
            <w:tcW w:w="3170" w:type="dxa"/>
            <w:tcBorders>
              <w:left w:val="thickThinSmallGap" w:sz="18" w:space="0" w:color="auto"/>
              <w:bottom w:val="thickThinSmallGap" w:sz="18" w:space="0" w:color="auto"/>
            </w:tcBorders>
          </w:tcPr>
          <w:p w:rsidR="00344224" w:rsidRPr="002F47AE" w:rsidRDefault="00344224" w:rsidP="00DD7E06">
            <w:pPr>
              <w:rPr>
                <w:kern w:val="0"/>
                <w:lang w:eastAsia="en-US" w:bidi="ar-SA"/>
              </w:rPr>
            </w:pPr>
            <w:r w:rsidRPr="002F47AE">
              <w:rPr>
                <w:kern w:val="0"/>
                <w:lang w:eastAsia="en-US" w:bidi="ar-SA"/>
              </w:rPr>
              <w:t>R16,R13, R11, R12, R14, R15</w:t>
            </w:r>
          </w:p>
        </w:tc>
        <w:tc>
          <w:tcPr>
            <w:tcW w:w="2769" w:type="dxa"/>
            <w:tcBorders>
              <w:bottom w:val="thickThinSmallGap" w:sz="18" w:space="0" w:color="auto"/>
              <w:right w:val="thickThinSmallGap" w:sz="18" w:space="0" w:color="auto"/>
            </w:tcBorders>
          </w:tcPr>
          <w:p w:rsidR="00344224" w:rsidRPr="002F47AE" w:rsidRDefault="00344224" w:rsidP="00DD7E06">
            <w:pPr>
              <w:rPr>
                <w:kern w:val="0"/>
                <w:lang w:eastAsia="en-US" w:bidi="ar-SA"/>
              </w:rPr>
            </w:pPr>
            <w:r w:rsidRPr="002F47AE">
              <w:rPr>
                <w:kern w:val="0"/>
                <w:lang w:eastAsia="en-US" w:bidi="ar-SA"/>
              </w:rPr>
              <w:t>1+64+64+64+64+64+1</w:t>
            </w:r>
          </w:p>
        </w:tc>
      </w:tr>
    </w:tbl>
    <w:p w:rsidR="007E17C2" w:rsidRPr="002F47AE" w:rsidRDefault="007E17C2" w:rsidP="00DD7E06">
      <w:pPr>
        <w:rPr>
          <w:kern w:val="0"/>
          <w:lang w:eastAsia="en-US" w:bidi="ar-SA"/>
        </w:rPr>
      </w:pPr>
    </w:p>
    <w:p w:rsidR="00306F8F" w:rsidRDefault="00306F8F" w:rsidP="00306F8F">
      <w:pPr>
        <w:widowControl/>
        <w:suppressAutoHyphens w:val="0"/>
        <w:autoSpaceDE w:val="0"/>
        <w:autoSpaceDN w:val="0"/>
        <w:adjustRightInd w:val="0"/>
        <w:spacing w:line="240" w:lineRule="auto"/>
        <w:jc w:val="center"/>
        <w:rPr>
          <w:rFonts w:eastAsiaTheme="minorHAnsi" w:cs="Times New Roman"/>
          <w:bCs/>
          <w:kern w:val="0"/>
          <w:lang w:eastAsia="en-US" w:bidi="ar-SA"/>
        </w:rPr>
      </w:pPr>
      <w:bookmarkStart w:id="68" w:name="_Toc357334850"/>
      <w:r>
        <w:t xml:space="preserve">Tabela </w:t>
      </w:r>
      <w:fldSimple w:instr=" SEQ Tabela \* ARABIC ">
        <w:r w:rsidR="008904E5">
          <w:rPr>
            <w:noProof/>
          </w:rPr>
          <w:t>5</w:t>
        </w:r>
      </w:fldSimple>
      <w:r>
        <w:t xml:space="preserve"> </w:t>
      </w:r>
      <w:r w:rsidRPr="00861783">
        <w:rPr>
          <w:rFonts w:eastAsiaTheme="minorHAnsi" w:cs="Times New Roman"/>
          <w:bCs/>
          <w:kern w:val="0"/>
          <w:lang w:eastAsia="en-US" w:bidi="ar-SA"/>
        </w:rPr>
        <w:t>Ł</w:t>
      </w:r>
      <w:r w:rsidRPr="00861783">
        <w:rPr>
          <w:rFonts w:ascii="TimesNewRoman,Bold" w:eastAsia="TimesNewRoman,Bold" w:cs="TimesNewRoman,Bold" w:hint="eastAsia"/>
          <w:bCs/>
          <w:kern w:val="0"/>
          <w:lang w:eastAsia="en-US" w:bidi="ar-SA"/>
        </w:rPr>
        <w:t>ą</w:t>
      </w:r>
      <w:r w:rsidRPr="00861783">
        <w:rPr>
          <w:rFonts w:eastAsiaTheme="minorHAnsi" w:cs="Times New Roman"/>
          <w:bCs/>
          <w:kern w:val="0"/>
          <w:lang w:eastAsia="en-US" w:bidi="ar-SA"/>
        </w:rPr>
        <w:t>czny koszt OSPF od komputera PC0 do komputera PC1 w zale</w:t>
      </w:r>
      <w:r w:rsidRPr="00861783">
        <w:rPr>
          <w:rFonts w:ascii="TimesNewRoman,Bold" w:eastAsia="TimesNewRoman,Bold" w:cs="TimesNewRoman,Bold"/>
          <w:bCs/>
          <w:kern w:val="0"/>
          <w:lang w:eastAsia="en-US" w:bidi="ar-SA"/>
        </w:rPr>
        <w:t>ż</w:t>
      </w:r>
      <w:r w:rsidRPr="00861783">
        <w:rPr>
          <w:rFonts w:eastAsiaTheme="minorHAnsi" w:cs="Times New Roman"/>
          <w:bCs/>
          <w:kern w:val="0"/>
          <w:lang w:eastAsia="en-US" w:bidi="ar-SA"/>
        </w:rPr>
        <w:t>no</w:t>
      </w:r>
      <w:r w:rsidRPr="00861783">
        <w:rPr>
          <w:rFonts w:ascii="TimesNewRoman,Bold" w:eastAsia="TimesNewRoman,Bold" w:cs="TimesNewRoman,Bold" w:hint="eastAsia"/>
          <w:bCs/>
          <w:kern w:val="0"/>
          <w:lang w:eastAsia="en-US" w:bidi="ar-SA"/>
        </w:rPr>
        <w:t>ś</w:t>
      </w:r>
      <w:r w:rsidRPr="00861783">
        <w:rPr>
          <w:rFonts w:eastAsiaTheme="minorHAnsi" w:cs="Times New Roman"/>
          <w:bCs/>
          <w:kern w:val="0"/>
          <w:lang w:eastAsia="en-US" w:bidi="ar-SA"/>
        </w:rPr>
        <w:t>ci od</w:t>
      </w:r>
      <w:r>
        <w:rPr>
          <w:rFonts w:eastAsiaTheme="minorHAnsi" w:cs="Times New Roman"/>
          <w:bCs/>
          <w:kern w:val="0"/>
          <w:lang w:eastAsia="en-US" w:bidi="ar-SA"/>
        </w:rPr>
        <w:t xml:space="preserve"> </w:t>
      </w:r>
      <w:r w:rsidRPr="00861783">
        <w:rPr>
          <w:rFonts w:eastAsiaTheme="minorHAnsi" w:cs="Times New Roman"/>
          <w:bCs/>
          <w:kern w:val="0"/>
          <w:lang w:eastAsia="en-US" w:bidi="ar-SA"/>
        </w:rPr>
        <w:t>trasy.</w:t>
      </w:r>
      <w:bookmarkEnd w:id="68"/>
    </w:p>
    <w:p w:rsidR="001E7565" w:rsidRPr="002F47AE" w:rsidRDefault="00DD7E06" w:rsidP="00306F8F">
      <w:pPr>
        <w:widowControl/>
        <w:suppressAutoHyphens w:val="0"/>
        <w:autoSpaceDE w:val="0"/>
        <w:autoSpaceDN w:val="0"/>
        <w:adjustRightInd w:val="0"/>
        <w:spacing w:line="240" w:lineRule="auto"/>
        <w:ind w:firstLine="708"/>
        <w:jc w:val="center"/>
        <w:rPr>
          <w:kern w:val="0"/>
          <w:lang w:eastAsia="en-US" w:bidi="ar-SA"/>
        </w:rPr>
      </w:pPr>
      <w:r w:rsidRPr="00861783">
        <w:rPr>
          <w:rFonts w:eastAsiaTheme="minorHAnsi" w:cs="Times New Roman"/>
          <w:kern w:val="0"/>
          <w:lang w:eastAsia="en-US" w:bidi="ar-SA"/>
        </w:rPr>
        <w:t>Opracowanie własne</w:t>
      </w:r>
      <w:r w:rsidR="00344224" w:rsidRPr="002F47AE">
        <w:rPr>
          <w:kern w:val="0"/>
          <w:lang w:eastAsia="en-US" w:bidi="ar-SA"/>
        </w:rPr>
        <w:br/>
      </w:r>
    </w:p>
    <w:p w:rsidR="007E17C2" w:rsidRPr="002F47AE" w:rsidRDefault="00DD7E06" w:rsidP="0004480A">
      <w:pPr>
        <w:ind w:firstLine="708"/>
        <w:jc w:val="both"/>
        <w:rPr>
          <w:kern w:val="0"/>
          <w:lang w:eastAsia="en-US" w:bidi="ar-SA"/>
        </w:rPr>
      </w:pPr>
      <w:r w:rsidRPr="002F47AE">
        <w:rPr>
          <w:kern w:val="0"/>
          <w:lang w:eastAsia="en-US" w:bidi="ar-SA"/>
        </w:rPr>
        <w:t xml:space="preserve">Z tabeli wynika, ze trasa </w:t>
      </w:r>
      <w:r w:rsidR="00544D11" w:rsidRPr="002F47AE">
        <w:rPr>
          <w:kern w:val="0"/>
          <w:lang w:eastAsia="en-US" w:bidi="ar-SA"/>
        </w:rPr>
        <w:t>R</w:t>
      </w:r>
      <w:r w:rsidR="00544D11">
        <w:rPr>
          <w:kern w:val="0"/>
          <w:lang w:eastAsia="en-US" w:bidi="ar-SA"/>
        </w:rPr>
        <w:t>outer</w:t>
      </w:r>
      <w:r w:rsidR="00544D11" w:rsidRPr="002F47AE">
        <w:rPr>
          <w:kern w:val="0"/>
          <w:lang w:eastAsia="en-US" w:bidi="ar-SA"/>
        </w:rPr>
        <w:t xml:space="preserve"> </w:t>
      </w:r>
      <w:r w:rsidRPr="002F47AE">
        <w:rPr>
          <w:kern w:val="0"/>
          <w:lang w:eastAsia="en-US" w:bidi="ar-SA"/>
        </w:rPr>
        <w:t xml:space="preserve">16, </w:t>
      </w:r>
      <w:r w:rsidR="00544D11" w:rsidRPr="002F47AE">
        <w:rPr>
          <w:kern w:val="0"/>
          <w:lang w:eastAsia="en-US" w:bidi="ar-SA"/>
        </w:rPr>
        <w:t>R</w:t>
      </w:r>
      <w:r w:rsidR="00544D11">
        <w:rPr>
          <w:kern w:val="0"/>
          <w:lang w:eastAsia="en-US" w:bidi="ar-SA"/>
        </w:rPr>
        <w:t>outer</w:t>
      </w:r>
      <w:r w:rsidR="00544D11" w:rsidRPr="002F47AE">
        <w:rPr>
          <w:kern w:val="0"/>
          <w:lang w:eastAsia="en-US" w:bidi="ar-SA"/>
        </w:rPr>
        <w:t xml:space="preserve"> </w:t>
      </w:r>
      <w:r w:rsidRPr="002F47AE">
        <w:rPr>
          <w:kern w:val="0"/>
          <w:lang w:eastAsia="en-US" w:bidi="ar-SA"/>
        </w:rPr>
        <w:t xml:space="preserve">15 posiada najniższy </w:t>
      </w:r>
      <w:r w:rsidR="007E17C2" w:rsidRPr="002F47AE">
        <w:rPr>
          <w:kern w:val="0"/>
          <w:lang w:eastAsia="en-US" w:bidi="ar-SA"/>
        </w:rPr>
        <w:t>łączny</w:t>
      </w:r>
      <w:r w:rsidRPr="002F47AE">
        <w:rPr>
          <w:kern w:val="0"/>
          <w:lang w:eastAsia="en-US" w:bidi="ar-SA"/>
        </w:rPr>
        <w:t xml:space="preserve"> koszt, dlatego </w:t>
      </w:r>
      <w:r w:rsidR="007E17C2" w:rsidRPr="002F47AE">
        <w:rPr>
          <w:kern w:val="0"/>
          <w:lang w:eastAsia="en-US" w:bidi="ar-SA"/>
        </w:rPr>
        <w:t>właśnie</w:t>
      </w:r>
      <w:r w:rsidRPr="002F47AE">
        <w:rPr>
          <w:kern w:val="0"/>
          <w:lang w:eastAsia="en-US" w:bidi="ar-SA"/>
        </w:rPr>
        <w:t xml:space="preserve"> ta trasa prowadzi do komputera PC1. </w:t>
      </w:r>
      <w:r w:rsidR="00D938A8" w:rsidRPr="002F47AE">
        <w:rPr>
          <w:kern w:val="0"/>
          <w:lang w:eastAsia="en-US" w:bidi="ar-SA"/>
        </w:rPr>
        <w:t>Koszt ł</w:t>
      </w:r>
      <w:r w:rsidR="00D938A8" w:rsidRPr="002F47AE">
        <w:rPr>
          <w:rFonts w:ascii="TimesNewRoman" w:eastAsia="TimesNewRoman" w:cs="TimesNewRoman" w:hint="eastAsia"/>
          <w:kern w:val="0"/>
          <w:lang w:eastAsia="en-US" w:bidi="ar-SA"/>
        </w:rPr>
        <w:t>ą</w:t>
      </w:r>
      <w:r w:rsidR="00D938A8" w:rsidRPr="002F47AE">
        <w:rPr>
          <w:kern w:val="0"/>
          <w:lang w:eastAsia="en-US" w:bidi="ar-SA"/>
        </w:rPr>
        <w:t>cza mo</w:t>
      </w:r>
      <w:r w:rsidR="00D938A8" w:rsidRPr="002F47AE">
        <w:rPr>
          <w:rFonts w:ascii="TimesNewRoman" w:eastAsia="TimesNewRoman" w:cs="TimesNewRoman"/>
          <w:kern w:val="0"/>
          <w:lang w:eastAsia="en-US" w:bidi="ar-SA"/>
        </w:rPr>
        <w:t>ż</w:t>
      </w:r>
      <w:r w:rsidR="00D938A8" w:rsidRPr="002F47AE">
        <w:rPr>
          <w:kern w:val="0"/>
          <w:lang w:eastAsia="en-US" w:bidi="ar-SA"/>
        </w:rPr>
        <w:t>e zosta</w:t>
      </w:r>
      <w:r w:rsidR="00D938A8" w:rsidRPr="002F47AE">
        <w:rPr>
          <w:rFonts w:ascii="TimesNewRoman" w:eastAsia="TimesNewRoman" w:cs="TimesNewRoman" w:hint="eastAsia"/>
          <w:kern w:val="0"/>
          <w:lang w:eastAsia="en-US" w:bidi="ar-SA"/>
        </w:rPr>
        <w:t>ć</w:t>
      </w:r>
      <w:r w:rsidR="00D938A8" w:rsidRPr="002F47AE">
        <w:rPr>
          <w:rFonts w:ascii="TimesNewRoman" w:eastAsia="TimesNewRoman" w:cs="TimesNewRoman"/>
          <w:kern w:val="0"/>
          <w:lang w:eastAsia="en-US" w:bidi="ar-SA"/>
        </w:rPr>
        <w:t xml:space="preserve"> </w:t>
      </w:r>
      <w:r w:rsidR="00D938A8" w:rsidRPr="002F47AE">
        <w:rPr>
          <w:kern w:val="0"/>
          <w:lang w:eastAsia="en-US" w:bidi="ar-SA"/>
        </w:rPr>
        <w:t>okre</w:t>
      </w:r>
      <w:r w:rsidR="00D938A8" w:rsidRPr="002F47AE">
        <w:rPr>
          <w:rFonts w:ascii="TimesNewRoman" w:eastAsia="TimesNewRoman" w:cs="TimesNewRoman" w:hint="eastAsia"/>
          <w:kern w:val="0"/>
          <w:lang w:eastAsia="en-US" w:bidi="ar-SA"/>
        </w:rPr>
        <w:t>ś</w:t>
      </w:r>
      <w:r w:rsidR="00D938A8" w:rsidRPr="002F47AE">
        <w:rPr>
          <w:kern w:val="0"/>
          <w:lang w:eastAsia="en-US" w:bidi="ar-SA"/>
        </w:rPr>
        <w:t xml:space="preserve">lony przez </w:t>
      </w:r>
      <w:r w:rsidR="00544D11">
        <w:rPr>
          <w:kern w:val="0"/>
          <w:lang w:eastAsia="en-US" w:bidi="ar-SA"/>
        </w:rPr>
        <w:t>a</w:t>
      </w:r>
      <w:r w:rsidR="00D938A8" w:rsidRPr="002F47AE">
        <w:rPr>
          <w:kern w:val="0"/>
          <w:lang w:eastAsia="en-US" w:bidi="ar-SA"/>
        </w:rPr>
        <w:t xml:space="preserve">dministratora, za </w:t>
      </w:r>
      <w:r w:rsidR="00544D11" w:rsidRPr="002F47AE">
        <w:rPr>
          <w:kern w:val="0"/>
          <w:lang w:eastAsia="en-US" w:bidi="ar-SA"/>
        </w:rPr>
        <w:t>pomocą</w:t>
      </w:r>
      <w:r w:rsidR="00D938A8" w:rsidRPr="002F47AE">
        <w:rPr>
          <w:kern w:val="0"/>
          <w:lang w:eastAsia="en-US" w:bidi="ar-SA"/>
        </w:rPr>
        <w:t xml:space="preserve"> polecenia „ip ospf cost”. Aby zbadać zachowanie sieci w specyficznych warunkach z</w:t>
      </w:r>
      <w:r w:rsidRPr="002F47AE">
        <w:rPr>
          <w:kern w:val="0"/>
          <w:lang w:eastAsia="en-US" w:bidi="ar-SA"/>
        </w:rPr>
        <w:t>mieniono koszt</w:t>
      </w:r>
      <w:r w:rsidR="00D938A8" w:rsidRPr="002F47AE">
        <w:rPr>
          <w:kern w:val="0"/>
          <w:lang w:eastAsia="en-US" w:bidi="ar-SA"/>
        </w:rPr>
        <w:t xml:space="preserve"> </w:t>
      </w:r>
      <w:r w:rsidRPr="002F47AE">
        <w:rPr>
          <w:kern w:val="0"/>
          <w:lang w:eastAsia="en-US" w:bidi="ar-SA"/>
        </w:rPr>
        <w:t xml:space="preserve">interfejsu </w:t>
      </w:r>
      <w:r w:rsidR="00544D11">
        <w:rPr>
          <w:kern w:val="0"/>
          <w:lang w:eastAsia="en-US" w:bidi="ar-SA"/>
        </w:rPr>
        <w:t xml:space="preserve">192.168.17.0, </w:t>
      </w:r>
      <w:r w:rsidR="00D938A8" w:rsidRPr="002F47AE">
        <w:rPr>
          <w:kern w:val="0"/>
          <w:lang w:eastAsia="en-US" w:bidi="ar-SA"/>
        </w:rPr>
        <w:t xml:space="preserve">ustawiając </w:t>
      </w:r>
      <w:r w:rsidR="00D938A8" w:rsidRPr="002F47AE">
        <w:t xml:space="preserve">go </w:t>
      </w:r>
      <w:r w:rsidR="00544D11">
        <w:t>na wartość</w:t>
      </w:r>
      <w:r w:rsidR="00D938A8" w:rsidRPr="002F47AE">
        <w:t xml:space="preserve"> 1562</w:t>
      </w:r>
      <w:r w:rsidRPr="002F47AE">
        <w:t>.</w:t>
      </w:r>
      <w:r w:rsidRPr="002F47AE">
        <w:rPr>
          <w:kern w:val="0"/>
          <w:lang w:eastAsia="en-US" w:bidi="ar-SA"/>
        </w:rPr>
        <w:t xml:space="preserve"> </w:t>
      </w:r>
      <w:r w:rsidR="00D938A8" w:rsidRPr="002F47AE">
        <w:rPr>
          <w:kern w:val="0"/>
          <w:lang w:eastAsia="en-US" w:bidi="ar-SA"/>
        </w:rPr>
        <w:t xml:space="preserve">Dodatkowo zasymulowano awarie sieci 192.168.19.0/24, poprzez </w:t>
      </w:r>
      <w:r w:rsidR="007E17C2" w:rsidRPr="002F47AE">
        <w:rPr>
          <w:kern w:val="0"/>
          <w:lang w:eastAsia="en-US" w:bidi="ar-SA"/>
        </w:rPr>
        <w:t>wyłączenie</w:t>
      </w:r>
      <w:r w:rsidR="00D938A8" w:rsidRPr="002F47AE">
        <w:rPr>
          <w:kern w:val="0"/>
          <w:lang w:eastAsia="en-US" w:bidi="ar-SA"/>
        </w:rPr>
        <w:t xml:space="preserve"> i</w:t>
      </w:r>
      <w:r w:rsidR="00544D11">
        <w:rPr>
          <w:kern w:val="0"/>
          <w:lang w:eastAsia="en-US" w:bidi="ar-SA"/>
        </w:rPr>
        <w:t xml:space="preserve">nterfejsu 192.168.19.2 routera </w:t>
      </w:r>
      <w:r w:rsidR="00544D11" w:rsidRPr="002F47AE">
        <w:rPr>
          <w:kern w:val="0"/>
          <w:lang w:eastAsia="en-US" w:bidi="ar-SA"/>
        </w:rPr>
        <w:t>R</w:t>
      </w:r>
      <w:r w:rsidR="00544D11">
        <w:rPr>
          <w:kern w:val="0"/>
          <w:lang w:eastAsia="en-US" w:bidi="ar-SA"/>
        </w:rPr>
        <w:t>outer</w:t>
      </w:r>
      <w:r w:rsidR="00D938A8" w:rsidRPr="002F47AE">
        <w:rPr>
          <w:kern w:val="0"/>
          <w:lang w:eastAsia="en-US" w:bidi="ar-SA"/>
        </w:rPr>
        <w:t xml:space="preserve">16. </w:t>
      </w:r>
      <w:r w:rsidR="007E17C2" w:rsidRPr="002F47AE">
        <w:rPr>
          <w:rFonts w:eastAsiaTheme="minorHAnsi" w:cs="Times New Roman"/>
          <w:kern w:val="0"/>
          <w:lang w:eastAsia="en-US" w:bidi="ar-SA"/>
        </w:rPr>
        <w:t xml:space="preserve">Trasa pakietów od komputera PC0 do komputera PC1 po awarii sieci 192.168.19.0/24 oraz modyfikacji kosztu interfejsu 192.168.17.0  przedstawiona została na </w:t>
      </w:r>
      <w:r w:rsidR="007E17C2" w:rsidRPr="00544D11">
        <w:rPr>
          <w:rFonts w:eastAsiaTheme="minorHAnsi" w:cs="Times New Roman"/>
          <w:kern w:val="0"/>
          <w:lang w:eastAsia="en-US" w:bidi="ar-SA"/>
        </w:rPr>
        <w:t xml:space="preserve">listingu </w:t>
      </w:r>
      <w:r w:rsidR="00EB285A" w:rsidRPr="00544D11">
        <w:rPr>
          <w:rFonts w:eastAsiaTheme="minorHAnsi" w:cs="Times New Roman"/>
          <w:kern w:val="0"/>
          <w:lang w:eastAsia="en-US" w:bidi="ar-SA"/>
        </w:rPr>
        <w:t>12</w:t>
      </w:r>
      <w:r w:rsidR="007E17C2" w:rsidRPr="00544D11">
        <w:rPr>
          <w:rFonts w:eastAsiaTheme="minorHAnsi" w:cs="Times New Roman"/>
          <w:kern w:val="0"/>
          <w:lang w:eastAsia="en-US" w:bidi="ar-SA"/>
        </w:rPr>
        <w:t>.</w:t>
      </w:r>
      <w:r w:rsidR="007E17C2" w:rsidRPr="002F47AE">
        <w:rPr>
          <w:kern w:val="0"/>
          <w:lang w:eastAsia="en-US" w:bidi="ar-SA"/>
        </w:rPr>
        <w:t xml:space="preserve"> </w:t>
      </w:r>
    </w:p>
    <w:p w:rsidR="007E17C2" w:rsidRPr="002F47AE" w:rsidRDefault="00FA466D" w:rsidP="00EB285A">
      <w:pPr>
        <w:rPr>
          <w:kern w:val="0"/>
          <w:lang w:eastAsia="en-US" w:bidi="ar-SA"/>
        </w:rPr>
      </w:pPr>
      <w:r>
        <w:rPr>
          <w:noProof/>
          <w:kern w:val="0"/>
          <w:lang w:eastAsia="pl-PL" w:bidi="ar-SA"/>
        </w:rPr>
        <w:pict>
          <v:shape id="_x0000_s1047" type="#_x0000_t202" style="position:absolute;margin-left:64.05pt;margin-top:10.5pt;width:308.85pt;height:202.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">
            <v:textbox>
              <w:txbxContent>
                <w:p w:rsidR="0012633E" w:rsidRPr="00101ADC" w:rsidRDefault="0012633E" w:rsidP="007E17C2">
                  <w:pPr>
                    <w:rPr>
                      <w:rFonts w:ascii="Consolas" w:hAnsi="Consolas"/>
                      <w:sz w:val="19"/>
                      <w:szCs w:val="19"/>
                      <w:lang w:val="en-US"/>
                    </w:rPr>
                  </w:pPr>
                  <w:r w:rsidRPr="00101ADC">
                    <w:rPr>
                      <w:rFonts w:ascii="Consolas" w:hAnsi="Consolas"/>
                      <w:sz w:val="19"/>
                      <w:szCs w:val="19"/>
                      <w:lang w:val="en-US"/>
                    </w:rPr>
                    <w:t>PC&gt;tracert 192.168.23.5</w:t>
                  </w:r>
                </w:p>
                <w:p w:rsidR="0012633E" w:rsidRPr="00101ADC" w:rsidRDefault="0012633E" w:rsidP="007E17C2">
                  <w:pPr>
                    <w:rPr>
                      <w:rFonts w:ascii="Consolas" w:hAnsi="Consolas"/>
                      <w:sz w:val="19"/>
                      <w:szCs w:val="19"/>
                      <w:lang w:val="en-US"/>
                    </w:rPr>
                  </w:pPr>
                </w:p>
                <w:p w:rsidR="0012633E" w:rsidRPr="00101ADC" w:rsidRDefault="0012633E" w:rsidP="007E17C2">
                  <w:pPr>
                    <w:rPr>
                      <w:rFonts w:ascii="Consolas" w:hAnsi="Consolas"/>
                      <w:sz w:val="19"/>
                      <w:szCs w:val="19"/>
                      <w:lang w:val="en-US"/>
                    </w:rPr>
                  </w:pPr>
                  <w:r w:rsidRPr="00101ADC">
                    <w:rPr>
                      <w:rFonts w:ascii="Consolas" w:hAnsi="Consolas"/>
                      <w:sz w:val="19"/>
                      <w:szCs w:val="19"/>
                      <w:lang w:val="en-US"/>
                    </w:rPr>
                    <w:t xml:space="preserve">Tracing route to 192.168.23.5 over a maximum of 30 hops: </w:t>
                  </w:r>
                </w:p>
                <w:p w:rsidR="0012633E" w:rsidRPr="00101ADC" w:rsidRDefault="0012633E" w:rsidP="007E17C2">
                  <w:pPr>
                    <w:rPr>
                      <w:rFonts w:ascii="Consolas" w:hAnsi="Consolas"/>
                      <w:sz w:val="19"/>
                      <w:szCs w:val="19"/>
                      <w:lang w:val="en-US"/>
                    </w:rPr>
                  </w:pPr>
                </w:p>
                <w:p w:rsidR="0012633E" w:rsidRPr="00101ADC" w:rsidRDefault="0012633E" w:rsidP="007E17C2">
                  <w:pPr>
                    <w:rPr>
                      <w:rFonts w:ascii="Consolas" w:hAnsi="Consolas"/>
                      <w:sz w:val="19"/>
                      <w:szCs w:val="19"/>
                      <w:lang w:val="en-US"/>
                    </w:rPr>
                  </w:pPr>
                  <w:r w:rsidRPr="00101ADC">
                    <w:rPr>
                      <w:rFonts w:ascii="Consolas" w:hAnsi="Consolas"/>
                      <w:sz w:val="19"/>
                      <w:szCs w:val="19"/>
                      <w:lang w:val="en-US"/>
                    </w:rPr>
                    <w:t xml:space="preserve">  1   42 ms     5 ms      8 ms      192.168.30.65</w:t>
                  </w:r>
                </w:p>
                <w:p w:rsidR="0012633E" w:rsidRPr="00101ADC" w:rsidRDefault="0012633E" w:rsidP="007E17C2">
                  <w:pPr>
                    <w:rPr>
                      <w:rFonts w:ascii="Consolas" w:hAnsi="Consolas"/>
                      <w:sz w:val="19"/>
                      <w:szCs w:val="19"/>
                      <w:lang w:val="en-US"/>
                    </w:rPr>
                  </w:pPr>
                  <w:r w:rsidRPr="00101ADC">
                    <w:rPr>
                      <w:rFonts w:ascii="Consolas" w:hAnsi="Consolas"/>
                      <w:sz w:val="19"/>
                      <w:szCs w:val="19"/>
                      <w:lang w:val="en-US"/>
                    </w:rPr>
                    <w:t xml:space="preserve">  2   8 ms      8 ms      8 ms      192.168.18.1</w:t>
                  </w:r>
                </w:p>
                <w:p w:rsidR="0012633E" w:rsidRPr="00101ADC" w:rsidRDefault="0012633E" w:rsidP="007E17C2">
                  <w:pPr>
                    <w:rPr>
                      <w:rFonts w:ascii="Consolas" w:hAnsi="Consolas"/>
                      <w:sz w:val="19"/>
                      <w:szCs w:val="19"/>
                      <w:lang w:val="en-US"/>
                    </w:rPr>
                  </w:pPr>
                  <w:r w:rsidRPr="00101ADC">
                    <w:rPr>
                      <w:rFonts w:ascii="Consolas" w:hAnsi="Consolas"/>
                      <w:sz w:val="19"/>
                      <w:szCs w:val="19"/>
                      <w:lang w:val="en-US"/>
                    </w:rPr>
                    <w:t xml:space="preserve">  3   12 ms     12 ms     14 ms     192.168.16.1</w:t>
                  </w:r>
                </w:p>
                <w:p w:rsidR="0012633E" w:rsidRPr="00101ADC" w:rsidRDefault="0012633E" w:rsidP="007E17C2">
                  <w:pPr>
                    <w:rPr>
                      <w:rFonts w:ascii="Consolas" w:hAnsi="Consolas"/>
                      <w:sz w:val="19"/>
                      <w:szCs w:val="19"/>
                      <w:lang w:val="en-US"/>
                    </w:rPr>
                  </w:pPr>
                  <w:r w:rsidRPr="00101ADC">
                    <w:rPr>
                      <w:rFonts w:ascii="Consolas" w:hAnsi="Consolas"/>
                      <w:sz w:val="19"/>
                      <w:szCs w:val="19"/>
                      <w:lang w:val="en-US"/>
                    </w:rPr>
                    <w:t xml:space="preserve">  4   9 ms      10 ms     15 ms     192.168.15.2</w:t>
                  </w:r>
                </w:p>
                <w:p w:rsidR="0012633E" w:rsidRPr="00101ADC" w:rsidRDefault="0012633E" w:rsidP="007E17C2">
                  <w:pPr>
                    <w:rPr>
                      <w:rFonts w:ascii="Consolas" w:hAnsi="Consolas"/>
                      <w:sz w:val="19"/>
                      <w:szCs w:val="19"/>
                      <w:lang w:val="en-US"/>
                    </w:rPr>
                  </w:pPr>
                  <w:r w:rsidRPr="00101ADC">
                    <w:rPr>
                      <w:rFonts w:ascii="Consolas" w:hAnsi="Consolas"/>
                      <w:sz w:val="19"/>
                      <w:szCs w:val="19"/>
                      <w:lang w:val="en-US"/>
                    </w:rPr>
                    <w:t xml:space="preserve">  5   18 ms     26 ms     18 ms     192.168.20.2</w:t>
                  </w:r>
                </w:p>
                <w:p w:rsidR="0012633E" w:rsidRPr="00101ADC" w:rsidRDefault="0012633E" w:rsidP="007E17C2">
                  <w:pPr>
                    <w:rPr>
                      <w:rFonts w:ascii="Consolas" w:hAnsi="Consolas"/>
                      <w:sz w:val="19"/>
                      <w:szCs w:val="19"/>
                      <w:lang w:val="en-US"/>
                    </w:rPr>
                  </w:pPr>
                  <w:r w:rsidRPr="00101ADC">
                    <w:rPr>
                      <w:rFonts w:ascii="Consolas" w:hAnsi="Consolas"/>
                      <w:sz w:val="19"/>
                      <w:szCs w:val="19"/>
                      <w:lang w:val="en-US"/>
                    </w:rPr>
                    <w:t xml:space="preserve">  6   18 ms     24 ms     21 ms     192.168.21.2</w:t>
                  </w:r>
                </w:p>
                <w:p w:rsidR="0012633E" w:rsidRPr="007E17C2" w:rsidRDefault="0012633E" w:rsidP="007E17C2">
                  <w:pPr>
                    <w:rPr>
                      <w:rFonts w:ascii="Consolas" w:hAnsi="Consolas"/>
                      <w:sz w:val="19"/>
                      <w:szCs w:val="19"/>
                    </w:rPr>
                  </w:pPr>
                  <w:r w:rsidRPr="00101ADC">
                    <w:rPr>
                      <w:rFonts w:ascii="Consolas" w:hAnsi="Consolas"/>
                      <w:sz w:val="19"/>
                      <w:szCs w:val="19"/>
                      <w:lang w:val="en-US"/>
                    </w:rPr>
                    <w:t xml:space="preserve">  </w:t>
                  </w:r>
                  <w:r w:rsidRPr="007E17C2">
                    <w:rPr>
                      <w:rFonts w:ascii="Consolas" w:hAnsi="Consolas"/>
                      <w:sz w:val="19"/>
                      <w:szCs w:val="19"/>
                    </w:rPr>
                    <w:t>7   *         24 ms     29 ms     192.168.23.5</w:t>
                  </w:r>
                </w:p>
                <w:p w:rsidR="0012633E" w:rsidRPr="007E17C2" w:rsidRDefault="0012633E" w:rsidP="007E17C2">
                  <w:pPr>
                    <w:rPr>
                      <w:szCs w:val="19"/>
                    </w:rPr>
                  </w:pPr>
                  <w:r w:rsidRPr="007E17C2">
                    <w:rPr>
                      <w:rFonts w:ascii="Consolas" w:hAnsi="Consolas"/>
                      <w:sz w:val="19"/>
                      <w:szCs w:val="19"/>
                    </w:rPr>
                    <w:t>Trace complete.</w:t>
                  </w:r>
                </w:p>
              </w:txbxContent>
            </v:textbox>
          </v:shape>
        </w:pict>
      </w:r>
    </w:p>
    <w:p w:rsidR="007E17C2" w:rsidRPr="002F47AE" w:rsidRDefault="007E17C2" w:rsidP="007E17C2">
      <w:pPr>
        <w:widowControl/>
        <w:suppressAutoHyphens w:val="0"/>
        <w:autoSpaceDE w:val="0"/>
        <w:autoSpaceDN w:val="0"/>
        <w:adjustRightInd w:val="0"/>
        <w:spacing w:line="240" w:lineRule="auto"/>
        <w:rPr>
          <w:kern w:val="0"/>
          <w:lang w:eastAsia="en-US" w:bidi="ar-SA"/>
        </w:rPr>
      </w:pPr>
    </w:p>
    <w:p w:rsidR="007E17C2" w:rsidRPr="002F47AE" w:rsidRDefault="007E17C2" w:rsidP="007E17C2">
      <w:pPr>
        <w:widowControl/>
        <w:suppressAutoHyphens w:val="0"/>
        <w:autoSpaceDE w:val="0"/>
        <w:autoSpaceDN w:val="0"/>
        <w:adjustRightInd w:val="0"/>
        <w:spacing w:line="240" w:lineRule="auto"/>
        <w:rPr>
          <w:kern w:val="0"/>
          <w:lang w:eastAsia="en-US" w:bidi="ar-SA"/>
        </w:rPr>
      </w:pPr>
    </w:p>
    <w:p w:rsidR="007E17C2" w:rsidRPr="002F47AE" w:rsidRDefault="007E17C2" w:rsidP="007E17C2">
      <w:pPr>
        <w:widowControl/>
        <w:suppressAutoHyphens w:val="0"/>
        <w:autoSpaceDE w:val="0"/>
        <w:autoSpaceDN w:val="0"/>
        <w:adjustRightInd w:val="0"/>
        <w:spacing w:line="240" w:lineRule="auto"/>
        <w:rPr>
          <w:kern w:val="0"/>
          <w:lang w:eastAsia="en-US" w:bidi="ar-SA"/>
        </w:rPr>
      </w:pPr>
    </w:p>
    <w:p w:rsidR="007E17C2" w:rsidRPr="002F47AE" w:rsidRDefault="007E17C2" w:rsidP="007E17C2">
      <w:pPr>
        <w:widowControl/>
        <w:suppressAutoHyphens w:val="0"/>
        <w:autoSpaceDE w:val="0"/>
        <w:autoSpaceDN w:val="0"/>
        <w:adjustRightInd w:val="0"/>
        <w:spacing w:line="240" w:lineRule="auto"/>
        <w:rPr>
          <w:kern w:val="0"/>
          <w:lang w:eastAsia="en-US" w:bidi="ar-SA"/>
        </w:rPr>
      </w:pPr>
    </w:p>
    <w:p w:rsidR="007E17C2" w:rsidRDefault="007E17C2"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C5220F" w:rsidRDefault="00C5220F" w:rsidP="007E17C2">
      <w:pPr>
        <w:widowControl/>
        <w:suppressAutoHyphens w:val="0"/>
        <w:autoSpaceDE w:val="0"/>
        <w:autoSpaceDN w:val="0"/>
        <w:adjustRightInd w:val="0"/>
        <w:spacing w:line="240" w:lineRule="auto"/>
        <w:rPr>
          <w:kern w:val="0"/>
          <w:lang w:eastAsia="en-US" w:bidi="ar-SA"/>
        </w:rPr>
      </w:pPr>
    </w:p>
    <w:p w:rsidR="007B47EF" w:rsidRDefault="007B47EF" w:rsidP="007B47EF">
      <w:pPr>
        <w:widowControl/>
        <w:suppressAutoHyphens w:val="0"/>
        <w:autoSpaceDE w:val="0"/>
        <w:autoSpaceDN w:val="0"/>
        <w:adjustRightInd w:val="0"/>
        <w:spacing w:line="240" w:lineRule="auto"/>
        <w:ind w:left="708"/>
        <w:rPr>
          <w:rFonts w:eastAsiaTheme="minorHAnsi" w:cs="Times New Roman"/>
          <w:bCs/>
          <w:kern w:val="0"/>
          <w:lang w:eastAsia="en-US" w:bidi="ar-SA"/>
        </w:rPr>
      </w:pPr>
      <w:r>
        <w:rPr>
          <w:rFonts w:eastAsiaTheme="minorHAnsi" w:cs="Times New Roman"/>
          <w:bCs/>
          <w:kern w:val="0"/>
          <w:lang w:eastAsia="en-US" w:bidi="ar-SA"/>
        </w:rPr>
        <w:t>         </w:t>
      </w:r>
      <w:bookmarkStart w:id="69" w:name="_Toc357334875"/>
      <w:r w:rsidRPr="007B47EF">
        <w:rPr>
          <w:rFonts w:eastAsiaTheme="minorHAnsi" w:cs="Times New Roman"/>
          <w:bCs/>
          <w:kern w:val="0"/>
          <w:lang w:eastAsia="en-US" w:bidi="ar-SA"/>
        </w:rPr>
        <w:t xml:space="preserve">Listing </w:t>
      </w:r>
      <w:r w:rsidR="00FA466D" w:rsidRPr="007B47EF">
        <w:rPr>
          <w:rFonts w:eastAsiaTheme="minorHAnsi" w:cs="Times New Roman"/>
          <w:bCs/>
          <w:kern w:val="0"/>
          <w:lang w:eastAsia="en-US" w:bidi="ar-SA"/>
        </w:rPr>
        <w:fldChar w:fldCharType="begin"/>
      </w:r>
      <w:r w:rsidRPr="007B47EF">
        <w:rPr>
          <w:rFonts w:eastAsiaTheme="minorHAnsi" w:cs="Times New Roman"/>
          <w:bCs/>
          <w:kern w:val="0"/>
          <w:lang w:eastAsia="en-US" w:bidi="ar-SA"/>
        </w:rPr>
        <w:instrText xml:space="preserve"> SEQ Listing \* ARABIC </w:instrText>
      </w:r>
      <w:r w:rsidR="00FA466D" w:rsidRPr="007B47EF">
        <w:rPr>
          <w:rFonts w:eastAsiaTheme="minorHAnsi" w:cs="Times New Roman"/>
          <w:bCs/>
          <w:kern w:val="0"/>
          <w:lang w:eastAsia="en-US" w:bidi="ar-SA"/>
        </w:rPr>
        <w:fldChar w:fldCharType="separate"/>
      </w:r>
      <w:r w:rsidR="008904E5">
        <w:rPr>
          <w:rFonts w:eastAsiaTheme="minorHAnsi" w:cs="Times New Roman"/>
          <w:bCs/>
          <w:noProof/>
          <w:kern w:val="0"/>
          <w:lang w:eastAsia="en-US" w:bidi="ar-SA"/>
        </w:rPr>
        <w:t>12</w:t>
      </w:r>
      <w:r w:rsidR="00FA466D" w:rsidRPr="007B47EF">
        <w:rPr>
          <w:rFonts w:eastAsiaTheme="minorHAnsi" w:cs="Times New Roman"/>
          <w:bCs/>
          <w:kern w:val="0"/>
          <w:lang w:eastAsia="en-US" w:bidi="ar-SA"/>
        </w:rPr>
        <w:fldChar w:fldCharType="end"/>
      </w:r>
      <w:r w:rsidRPr="007B47EF">
        <w:rPr>
          <w:rFonts w:eastAsiaTheme="minorHAnsi" w:cs="Times New Roman"/>
          <w:bCs/>
          <w:kern w:val="0"/>
          <w:lang w:eastAsia="en-US" w:bidi="ar-SA"/>
        </w:rPr>
        <w:t xml:space="preserve"> </w:t>
      </w:r>
      <w:r w:rsidRPr="00EB285A">
        <w:rPr>
          <w:rFonts w:eastAsiaTheme="minorHAnsi" w:cs="Times New Roman"/>
          <w:bCs/>
          <w:kern w:val="0"/>
          <w:lang w:eastAsia="en-US" w:bidi="ar-SA"/>
        </w:rPr>
        <w:t>Wynik polecenia tracert 192.168.23.5 na komputerze PC0.</w:t>
      </w:r>
      <w:bookmarkEnd w:id="69"/>
    </w:p>
    <w:p w:rsidR="007B47EF" w:rsidRPr="007B47EF" w:rsidRDefault="007B47EF" w:rsidP="007B47EF">
      <w:pPr>
        <w:widowControl/>
        <w:suppressAutoHyphens w:val="0"/>
        <w:autoSpaceDE w:val="0"/>
        <w:autoSpaceDN w:val="0"/>
        <w:adjustRightInd w:val="0"/>
        <w:spacing w:line="240" w:lineRule="auto"/>
        <w:ind w:left="708"/>
        <w:rPr>
          <w:rFonts w:eastAsiaTheme="minorHAnsi" w:cs="Times New Roman"/>
          <w:bCs/>
          <w:kern w:val="0"/>
          <w:lang w:eastAsia="en-US" w:bidi="ar-SA"/>
        </w:rPr>
      </w:pPr>
      <w:r>
        <w:rPr>
          <w:rFonts w:eastAsiaTheme="minorHAnsi" w:cs="Times New Roman"/>
          <w:bCs/>
          <w:kern w:val="0"/>
          <w:lang w:eastAsia="en-US" w:bidi="ar-SA"/>
        </w:rPr>
        <w:t>         </w:t>
      </w:r>
      <w:r w:rsidRPr="007B47EF">
        <w:rPr>
          <w:rFonts w:eastAsiaTheme="minorHAnsi" w:cs="Times New Roman"/>
          <w:bCs/>
          <w:kern w:val="0"/>
          <w:lang w:eastAsia="en-US" w:bidi="ar-SA"/>
        </w:rPr>
        <w:t>Opracowanie własne.</w:t>
      </w:r>
    </w:p>
    <w:p w:rsidR="007B47EF" w:rsidRPr="00EB285A" w:rsidRDefault="007B47EF" w:rsidP="007B47EF">
      <w:pPr>
        <w:pStyle w:val="Legenda"/>
        <w:rPr>
          <w:rFonts w:eastAsiaTheme="minorHAnsi" w:cs="Times New Roman"/>
          <w:kern w:val="0"/>
          <w:lang w:eastAsia="en-US" w:bidi="ar-SA"/>
        </w:rPr>
      </w:pPr>
    </w:p>
    <w:p w:rsidR="001E7565" w:rsidRPr="00544D11" w:rsidRDefault="0058514E" w:rsidP="0004480A">
      <w:pPr>
        <w:jc w:val="both"/>
        <w:rPr>
          <w:kern w:val="0"/>
          <w:lang w:eastAsia="en-US" w:bidi="ar-SA"/>
        </w:rPr>
      </w:pPr>
      <w:r w:rsidRPr="002F47AE">
        <w:rPr>
          <w:kern w:val="0"/>
          <w:lang w:eastAsia="en-US" w:bidi="ar-SA"/>
        </w:rPr>
        <w:lastRenderedPageBreak/>
        <w:t xml:space="preserve"> </w:t>
      </w:r>
      <w:r w:rsidRPr="002F47AE">
        <w:rPr>
          <w:kern w:val="0"/>
          <w:lang w:eastAsia="en-US" w:bidi="ar-SA"/>
        </w:rPr>
        <w:tab/>
      </w:r>
      <w:r w:rsidR="007E17C2" w:rsidRPr="002F47AE">
        <w:rPr>
          <w:kern w:val="0"/>
          <w:lang w:eastAsia="en-US" w:bidi="ar-SA"/>
        </w:rPr>
        <w:t>Łatwo zauważyć, iż z</w:t>
      </w:r>
      <w:r w:rsidR="00DD7E06" w:rsidRPr="002F47AE">
        <w:rPr>
          <w:kern w:val="0"/>
          <w:lang w:eastAsia="en-US" w:bidi="ar-SA"/>
        </w:rPr>
        <w:t xml:space="preserve">miana ta spowodowała, </w:t>
      </w:r>
      <w:r w:rsidR="007E17C2" w:rsidRPr="002F47AE">
        <w:rPr>
          <w:rFonts w:ascii="TimesNewRoman" w:eastAsia="TimesNewRoman" w:cs="TimesNewRoman"/>
          <w:kern w:val="0"/>
          <w:lang w:eastAsia="en-US" w:bidi="ar-SA"/>
        </w:rPr>
        <w:t>ż</w:t>
      </w:r>
      <w:r w:rsidR="00DD7E06" w:rsidRPr="002F47AE">
        <w:rPr>
          <w:kern w:val="0"/>
          <w:lang w:eastAsia="en-US" w:bidi="ar-SA"/>
        </w:rPr>
        <w:t>e tras</w:t>
      </w:r>
      <w:r w:rsidR="00DD7E06" w:rsidRPr="002F47AE">
        <w:rPr>
          <w:rFonts w:ascii="TimesNewRoman" w:eastAsia="TimesNewRoman" w:cs="TimesNewRoman" w:hint="eastAsia"/>
          <w:kern w:val="0"/>
          <w:lang w:eastAsia="en-US" w:bidi="ar-SA"/>
        </w:rPr>
        <w:t>ą</w:t>
      </w:r>
      <w:r w:rsidR="00DD7E06" w:rsidRPr="002F47AE">
        <w:rPr>
          <w:rFonts w:ascii="TimesNewRoman" w:eastAsia="TimesNewRoman" w:cs="TimesNewRoman"/>
          <w:kern w:val="0"/>
          <w:lang w:eastAsia="en-US" w:bidi="ar-SA"/>
        </w:rPr>
        <w:t xml:space="preserve"> </w:t>
      </w:r>
      <w:r w:rsidR="00DD7E06" w:rsidRPr="002F47AE">
        <w:rPr>
          <w:kern w:val="0"/>
          <w:lang w:eastAsia="en-US" w:bidi="ar-SA"/>
        </w:rPr>
        <w:t>z</w:t>
      </w:r>
      <w:r w:rsidR="007E17C2" w:rsidRPr="002F47AE">
        <w:rPr>
          <w:kern w:val="0"/>
          <w:lang w:eastAsia="en-US" w:bidi="ar-SA"/>
        </w:rPr>
        <w:t xml:space="preserve"> </w:t>
      </w:r>
      <w:r w:rsidR="00DD7E06" w:rsidRPr="002F47AE">
        <w:rPr>
          <w:kern w:val="0"/>
          <w:lang w:eastAsia="en-US" w:bidi="ar-SA"/>
        </w:rPr>
        <w:t>najni</w:t>
      </w:r>
      <w:r w:rsidR="007E17C2" w:rsidRPr="002F47AE">
        <w:rPr>
          <w:rFonts w:ascii="TimesNewRoman" w:eastAsia="TimesNewRoman" w:cs="TimesNewRoman"/>
          <w:kern w:val="0"/>
          <w:lang w:eastAsia="en-US" w:bidi="ar-SA"/>
        </w:rPr>
        <w:t>ż</w:t>
      </w:r>
      <w:r w:rsidR="00DD7E06" w:rsidRPr="002F47AE">
        <w:rPr>
          <w:kern w:val="0"/>
          <w:lang w:eastAsia="en-US" w:bidi="ar-SA"/>
        </w:rPr>
        <w:t xml:space="preserve">szym kosztem </w:t>
      </w:r>
      <w:r w:rsidR="00DD7E06" w:rsidRPr="00544D11">
        <w:rPr>
          <w:kern w:val="0"/>
          <w:lang w:eastAsia="en-US" w:bidi="ar-SA"/>
        </w:rPr>
        <w:t>stała si</w:t>
      </w:r>
      <w:r w:rsidR="00DD7E06" w:rsidRPr="00544D11">
        <w:rPr>
          <w:rFonts w:ascii="TimesNewRoman" w:eastAsia="TimesNewRoman" w:cs="TimesNewRoman" w:hint="eastAsia"/>
          <w:kern w:val="0"/>
          <w:lang w:eastAsia="en-US" w:bidi="ar-SA"/>
        </w:rPr>
        <w:t>ę</w:t>
      </w:r>
      <w:r w:rsidR="00DD7E06" w:rsidRPr="00544D11">
        <w:rPr>
          <w:rFonts w:ascii="TimesNewRoman" w:eastAsia="TimesNewRoman" w:cs="TimesNewRoman"/>
          <w:kern w:val="0"/>
          <w:lang w:eastAsia="en-US" w:bidi="ar-SA"/>
        </w:rPr>
        <w:t xml:space="preserve"> </w:t>
      </w:r>
      <w:r w:rsidR="00DD7E06" w:rsidRPr="00544D11">
        <w:rPr>
          <w:kern w:val="0"/>
          <w:lang w:eastAsia="en-US" w:bidi="ar-SA"/>
        </w:rPr>
        <w:t xml:space="preserve">trasa </w:t>
      </w:r>
      <w:r w:rsidR="007E17C2" w:rsidRPr="00544D11">
        <w:rPr>
          <w:kern w:val="0"/>
          <w:lang w:eastAsia="en-US" w:bidi="ar-SA"/>
        </w:rPr>
        <w:t xml:space="preserve">R16,R13, R11, R12, R14, R15 </w:t>
      </w:r>
      <w:r w:rsidR="00DD7E06" w:rsidRPr="00544D11">
        <w:rPr>
          <w:kern w:val="0"/>
          <w:lang w:eastAsia="en-US" w:bidi="ar-SA"/>
        </w:rPr>
        <w:t>(której ł</w:t>
      </w:r>
      <w:r w:rsidR="00DD7E06" w:rsidRPr="00544D11">
        <w:rPr>
          <w:rFonts w:ascii="TimesNewRoman" w:eastAsia="TimesNewRoman" w:cs="TimesNewRoman" w:hint="eastAsia"/>
          <w:kern w:val="0"/>
          <w:lang w:eastAsia="en-US" w:bidi="ar-SA"/>
        </w:rPr>
        <w:t>ą</w:t>
      </w:r>
      <w:r w:rsidR="00DD7E06" w:rsidRPr="00544D11">
        <w:rPr>
          <w:kern w:val="0"/>
          <w:lang w:eastAsia="en-US" w:bidi="ar-SA"/>
        </w:rPr>
        <w:t xml:space="preserve">czny koszt wynosi </w:t>
      </w:r>
      <w:r w:rsidRPr="00544D11">
        <w:rPr>
          <w:kern w:val="0"/>
          <w:lang w:eastAsia="en-US" w:bidi="ar-SA"/>
        </w:rPr>
        <w:t>322</w:t>
      </w:r>
      <w:r w:rsidR="00DD7E06" w:rsidRPr="00544D11">
        <w:rPr>
          <w:kern w:val="0"/>
          <w:lang w:eastAsia="en-US" w:bidi="ar-SA"/>
        </w:rPr>
        <w:t>), czego</w:t>
      </w:r>
      <w:r w:rsidRPr="00544D11">
        <w:rPr>
          <w:kern w:val="0"/>
          <w:lang w:eastAsia="en-US" w:bidi="ar-SA"/>
        </w:rPr>
        <w:t xml:space="preserve"> </w:t>
      </w:r>
      <w:r w:rsidR="00DD7E06" w:rsidRPr="00544D11">
        <w:rPr>
          <w:kern w:val="0"/>
          <w:lang w:eastAsia="en-US" w:bidi="ar-SA"/>
        </w:rPr>
        <w:t xml:space="preserve">dowodem jest listing </w:t>
      </w:r>
      <w:r w:rsidR="00EB285A" w:rsidRPr="00544D11">
        <w:rPr>
          <w:kern w:val="0"/>
          <w:lang w:eastAsia="en-US" w:bidi="ar-SA"/>
        </w:rPr>
        <w:t>12</w:t>
      </w:r>
      <w:r w:rsidR="00DD7E06" w:rsidRPr="00544D11">
        <w:rPr>
          <w:kern w:val="0"/>
          <w:lang w:eastAsia="en-US" w:bidi="ar-SA"/>
        </w:rPr>
        <w:t>.</w:t>
      </w:r>
    </w:p>
    <w:p w:rsidR="00C5220F" w:rsidRDefault="00C5220F" w:rsidP="00C7352C"/>
    <w:p w:rsidR="007C3A7F" w:rsidRPr="002F47AE" w:rsidRDefault="007C3A7F" w:rsidP="007C3A7F">
      <w:pPr>
        <w:pStyle w:val="Podtytu"/>
        <w:rPr>
          <w:sz w:val="24"/>
          <w:szCs w:val="24"/>
        </w:rPr>
      </w:pPr>
      <w:bookmarkStart w:id="70" w:name="_Toc357376695"/>
      <w:r w:rsidRPr="002F47AE">
        <w:rPr>
          <w:sz w:val="24"/>
          <w:szCs w:val="24"/>
        </w:rPr>
        <w:t>3.4.3 Porównanie czasów działania sieci</w:t>
      </w:r>
      <w:bookmarkEnd w:id="70"/>
      <w:r w:rsidRPr="002F47AE">
        <w:rPr>
          <w:sz w:val="24"/>
          <w:szCs w:val="24"/>
        </w:rPr>
        <w:t xml:space="preserve"> </w:t>
      </w:r>
    </w:p>
    <w:p w:rsidR="0058514E" w:rsidRDefault="0058514E" w:rsidP="0004480A">
      <w:pPr>
        <w:ind w:firstLine="708"/>
        <w:jc w:val="both"/>
        <w:rPr>
          <w:kern w:val="0"/>
          <w:lang w:eastAsia="pl-PL" w:bidi="ar-SA"/>
        </w:rPr>
      </w:pPr>
      <w:r w:rsidRPr="002F47AE">
        <w:rPr>
          <w:kern w:val="0"/>
          <w:lang w:eastAsia="pl-PL" w:bidi="ar-SA"/>
        </w:rPr>
        <w:t>Wyniki testu ICMP Ping dla komunikacji w sieci przedstawione zostały  w poniższej tabeli. Badanie przeprowadzono  wywołując polecenie „ping 192.168.22.0” z adresu źródłowego 192.168.3.1</w:t>
      </w:r>
      <w:r w:rsidR="000A0C0C">
        <w:rPr>
          <w:kern w:val="0"/>
          <w:lang w:eastAsia="pl-PL" w:bidi="ar-SA"/>
        </w:rPr>
        <w:t>.</w:t>
      </w:r>
    </w:p>
    <w:tbl>
      <w:tblPr>
        <w:tblStyle w:val="Tabela-Siatka"/>
        <w:tblpPr w:leftFromText="141" w:rightFromText="141" w:vertAnchor="text" w:horzAnchor="margin" w:tblpXSpec="center" w:tblpY="80"/>
        <w:tblW w:w="0" w:type="auto"/>
        <w:tblLook w:val="04A0"/>
      </w:tblPr>
      <w:tblGrid>
        <w:gridCol w:w="1012"/>
        <w:gridCol w:w="2126"/>
        <w:gridCol w:w="2268"/>
        <w:gridCol w:w="1843"/>
        <w:gridCol w:w="1903"/>
      </w:tblGrid>
      <w:tr w:rsidR="000A0C0C" w:rsidRPr="002F47AE" w:rsidTr="000A0C0C">
        <w:tc>
          <w:tcPr>
            <w:tcW w:w="1012"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A0C0C" w:rsidRPr="002F47AE" w:rsidRDefault="000A0C0C" w:rsidP="000A0C0C"/>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0A0C0C" w:rsidRPr="002F47AE" w:rsidRDefault="000A0C0C" w:rsidP="000A0C0C">
            <w:pPr>
              <w:jc w:val="center"/>
              <w:rPr>
                <w:b/>
              </w:rPr>
            </w:pPr>
            <w:r w:rsidRPr="002F47AE">
              <w:rPr>
                <w:b/>
              </w:rPr>
              <w:t>RIP wersja 1 (ms)</w:t>
            </w:r>
          </w:p>
        </w:tc>
        <w:tc>
          <w:tcPr>
            <w:tcW w:w="2268"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0A0C0C" w:rsidRPr="002F47AE" w:rsidRDefault="000A0C0C" w:rsidP="000A0C0C">
            <w:pPr>
              <w:jc w:val="center"/>
              <w:rPr>
                <w:b/>
              </w:rPr>
            </w:pPr>
            <w:r w:rsidRPr="002F47AE">
              <w:rPr>
                <w:b/>
              </w:rPr>
              <w:t>RIP wersja 2 (ms)</w:t>
            </w:r>
          </w:p>
        </w:tc>
        <w:tc>
          <w:tcPr>
            <w:tcW w:w="1843"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0A0C0C" w:rsidRPr="002F47AE" w:rsidRDefault="000A0C0C" w:rsidP="000A0C0C">
            <w:pPr>
              <w:jc w:val="center"/>
              <w:rPr>
                <w:b/>
              </w:rPr>
            </w:pPr>
            <w:r w:rsidRPr="002F47AE">
              <w:rPr>
                <w:b/>
              </w:rPr>
              <w:t>OSPF (ms)</w:t>
            </w:r>
          </w:p>
        </w:tc>
        <w:tc>
          <w:tcPr>
            <w:tcW w:w="1903"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0A0C0C" w:rsidRPr="002F47AE" w:rsidRDefault="000A0C0C" w:rsidP="000A0C0C">
            <w:pPr>
              <w:jc w:val="center"/>
              <w:rPr>
                <w:b/>
              </w:rPr>
            </w:pPr>
            <w:r w:rsidRPr="002F47AE">
              <w:rPr>
                <w:b/>
              </w:rPr>
              <w:t>EIGRP (ms)</w:t>
            </w:r>
          </w:p>
        </w:tc>
      </w:tr>
      <w:tr w:rsidR="000A0C0C" w:rsidRPr="002F47AE" w:rsidTr="000A0C0C">
        <w:tc>
          <w:tcPr>
            <w:tcW w:w="1012" w:type="dxa"/>
            <w:tcBorders>
              <w:top w:val="thickThinSmallGap" w:sz="18"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w:t>
            </w:r>
          </w:p>
        </w:tc>
        <w:tc>
          <w:tcPr>
            <w:tcW w:w="2126" w:type="dxa"/>
            <w:tcBorders>
              <w:top w:val="thickThinSmallGap" w:sz="18" w:space="0" w:color="auto"/>
              <w:left w:val="thinThickSmallGap" w:sz="18" w:space="0" w:color="auto"/>
              <w:right w:val="single" w:sz="4" w:space="0" w:color="auto"/>
            </w:tcBorders>
          </w:tcPr>
          <w:p w:rsidR="000A0C0C" w:rsidRPr="002F47AE" w:rsidRDefault="000A0C0C" w:rsidP="000A0C0C">
            <w:pPr>
              <w:jc w:val="center"/>
            </w:pPr>
            <w:r w:rsidRPr="002F47AE">
              <w:t>84</w:t>
            </w:r>
          </w:p>
        </w:tc>
        <w:tc>
          <w:tcPr>
            <w:tcW w:w="2268" w:type="dxa"/>
            <w:tcBorders>
              <w:top w:val="thickThinSmallGap" w:sz="18" w:space="0" w:color="auto"/>
              <w:left w:val="single" w:sz="4" w:space="0" w:color="auto"/>
              <w:right w:val="threeDEmboss" w:sz="24" w:space="0" w:color="FF0000"/>
            </w:tcBorders>
          </w:tcPr>
          <w:p w:rsidR="000A0C0C" w:rsidRPr="002F47AE" w:rsidRDefault="000A0C0C" w:rsidP="000A0C0C">
            <w:pPr>
              <w:jc w:val="center"/>
            </w:pPr>
            <w:r w:rsidRPr="002F47AE">
              <w:t>76</w:t>
            </w:r>
          </w:p>
        </w:tc>
        <w:tc>
          <w:tcPr>
            <w:tcW w:w="1843" w:type="dxa"/>
            <w:tcBorders>
              <w:top w:val="thickThinSmallGap" w:sz="18" w:space="0" w:color="auto"/>
              <w:left w:val="threeDEmboss" w:sz="24" w:space="0" w:color="FF0000"/>
              <w:right w:val="threeDEmboss" w:sz="24" w:space="0" w:color="FF0000"/>
            </w:tcBorders>
          </w:tcPr>
          <w:p w:rsidR="000A0C0C" w:rsidRPr="002F47AE" w:rsidRDefault="000A0C0C" w:rsidP="000A0C0C">
            <w:pPr>
              <w:jc w:val="center"/>
            </w:pPr>
            <w:r w:rsidRPr="002F47AE">
              <w:t>20</w:t>
            </w:r>
          </w:p>
        </w:tc>
        <w:tc>
          <w:tcPr>
            <w:tcW w:w="1903" w:type="dxa"/>
            <w:tcBorders>
              <w:top w:val="thickThinSmallGap" w:sz="18" w:space="0" w:color="auto"/>
              <w:left w:val="threeDEmboss" w:sz="24" w:space="0" w:color="FF0000"/>
              <w:right w:val="thickThinSmallGap" w:sz="18" w:space="0" w:color="auto"/>
            </w:tcBorders>
          </w:tcPr>
          <w:p w:rsidR="000A0C0C" w:rsidRPr="002F47AE" w:rsidRDefault="000A0C0C" w:rsidP="000A0C0C">
            <w:pPr>
              <w:jc w:val="center"/>
            </w:pPr>
            <w:r w:rsidRPr="002F47AE">
              <w:t>50</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2</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78</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90</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12</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25</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3</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67</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85</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27</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22</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4</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104</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70</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21</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30</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5</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78</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56</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26</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26</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6</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79</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58</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25</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18</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7</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73</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78</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22</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31</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8</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62</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79</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39</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46</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9</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70</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81</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33</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28</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10</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77</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78</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32</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22</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11</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82</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105</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25</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18</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12</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111</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57</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28</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19</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13</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115</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81</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30</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33</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14</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85</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63</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24</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27</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15</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74</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72</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22</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33</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16</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70</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73</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26</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28</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17</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58</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90</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34</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21</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18</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91</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50</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24</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33</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19</w:t>
            </w:r>
          </w:p>
        </w:tc>
        <w:tc>
          <w:tcPr>
            <w:tcW w:w="2126" w:type="dxa"/>
            <w:tcBorders>
              <w:left w:val="thinThickSmallGap" w:sz="18" w:space="0" w:color="auto"/>
              <w:right w:val="single" w:sz="4" w:space="0" w:color="auto"/>
            </w:tcBorders>
          </w:tcPr>
          <w:p w:rsidR="000A0C0C" w:rsidRPr="002F47AE" w:rsidRDefault="000A0C0C" w:rsidP="000A0C0C">
            <w:pPr>
              <w:jc w:val="center"/>
            </w:pPr>
            <w:r w:rsidRPr="002F47AE">
              <w:t>77</w:t>
            </w:r>
          </w:p>
        </w:tc>
        <w:tc>
          <w:tcPr>
            <w:tcW w:w="2268" w:type="dxa"/>
            <w:tcBorders>
              <w:left w:val="single" w:sz="4" w:space="0" w:color="auto"/>
              <w:right w:val="threeDEmboss" w:sz="24" w:space="0" w:color="FF0000"/>
            </w:tcBorders>
          </w:tcPr>
          <w:p w:rsidR="000A0C0C" w:rsidRPr="002F47AE" w:rsidRDefault="000A0C0C" w:rsidP="000A0C0C">
            <w:pPr>
              <w:jc w:val="center"/>
            </w:pPr>
            <w:r w:rsidRPr="002F47AE">
              <w:t>91</w:t>
            </w:r>
          </w:p>
        </w:tc>
        <w:tc>
          <w:tcPr>
            <w:tcW w:w="1843" w:type="dxa"/>
            <w:tcBorders>
              <w:left w:val="threeDEmboss" w:sz="24" w:space="0" w:color="FF0000"/>
              <w:right w:val="threeDEmboss" w:sz="24" w:space="0" w:color="FF0000"/>
            </w:tcBorders>
          </w:tcPr>
          <w:p w:rsidR="000A0C0C" w:rsidRPr="002F47AE" w:rsidRDefault="000A0C0C" w:rsidP="000A0C0C">
            <w:pPr>
              <w:jc w:val="center"/>
            </w:pPr>
            <w:r w:rsidRPr="002F47AE">
              <w:t>17</w:t>
            </w:r>
          </w:p>
        </w:tc>
        <w:tc>
          <w:tcPr>
            <w:tcW w:w="1903" w:type="dxa"/>
            <w:tcBorders>
              <w:left w:val="threeDEmboss" w:sz="24" w:space="0" w:color="FF0000"/>
              <w:right w:val="thickThinSmallGap" w:sz="18" w:space="0" w:color="auto"/>
            </w:tcBorders>
          </w:tcPr>
          <w:p w:rsidR="000A0C0C" w:rsidRPr="002F47AE" w:rsidRDefault="000A0C0C" w:rsidP="000A0C0C">
            <w:pPr>
              <w:jc w:val="center"/>
            </w:pPr>
            <w:r w:rsidRPr="002F47AE">
              <w:t>18</w:t>
            </w:r>
          </w:p>
        </w:tc>
      </w:tr>
      <w:tr w:rsidR="000A0C0C" w:rsidRPr="002F47AE" w:rsidTr="000A0C0C">
        <w:tc>
          <w:tcPr>
            <w:tcW w:w="1012" w:type="dxa"/>
            <w:tcBorders>
              <w:top w:val="single" w:sz="6" w:space="0" w:color="auto"/>
              <w:left w:val="thickThinSmallGap" w:sz="18" w:space="0" w:color="auto"/>
              <w:bottom w:val="thinThickSmallGap" w:sz="18" w:space="0" w:color="auto"/>
              <w:right w:val="thinThickSmallGap" w:sz="18" w:space="0" w:color="auto"/>
            </w:tcBorders>
          </w:tcPr>
          <w:p w:rsidR="000A0C0C" w:rsidRPr="002F47AE" w:rsidRDefault="000A0C0C" w:rsidP="000A0C0C">
            <w:pPr>
              <w:rPr>
                <w:b/>
              </w:rPr>
            </w:pPr>
            <w:r w:rsidRPr="002F47AE">
              <w:rPr>
                <w:b/>
              </w:rPr>
              <w:t>20</w:t>
            </w:r>
          </w:p>
        </w:tc>
        <w:tc>
          <w:tcPr>
            <w:tcW w:w="2126" w:type="dxa"/>
            <w:tcBorders>
              <w:left w:val="thinThickSmallGap" w:sz="18" w:space="0" w:color="auto"/>
              <w:bottom w:val="thickThinSmallGap" w:sz="18" w:space="0" w:color="auto"/>
              <w:right w:val="single" w:sz="4" w:space="0" w:color="auto"/>
            </w:tcBorders>
          </w:tcPr>
          <w:p w:rsidR="000A0C0C" w:rsidRPr="002F47AE" w:rsidRDefault="000A0C0C" w:rsidP="000A0C0C">
            <w:pPr>
              <w:jc w:val="center"/>
            </w:pPr>
            <w:r w:rsidRPr="002F47AE">
              <w:t>104</w:t>
            </w:r>
          </w:p>
        </w:tc>
        <w:tc>
          <w:tcPr>
            <w:tcW w:w="2268" w:type="dxa"/>
            <w:tcBorders>
              <w:left w:val="single" w:sz="4" w:space="0" w:color="auto"/>
              <w:bottom w:val="thickThinSmallGap" w:sz="18" w:space="0" w:color="auto"/>
              <w:right w:val="threeDEmboss" w:sz="24" w:space="0" w:color="FF0000"/>
            </w:tcBorders>
          </w:tcPr>
          <w:p w:rsidR="000A0C0C" w:rsidRPr="002F47AE" w:rsidRDefault="000A0C0C" w:rsidP="000A0C0C">
            <w:pPr>
              <w:jc w:val="center"/>
            </w:pPr>
            <w:r w:rsidRPr="002F47AE">
              <w:t>48</w:t>
            </w:r>
          </w:p>
        </w:tc>
        <w:tc>
          <w:tcPr>
            <w:tcW w:w="1843" w:type="dxa"/>
            <w:tcBorders>
              <w:left w:val="threeDEmboss" w:sz="24" w:space="0" w:color="FF0000"/>
              <w:bottom w:val="thickThinSmallGap" w:sz="18" w:space="0" w:color="auto"/>
              <w:right w:val="threeDEmboss" w:sz="24" w:space="0" w:color="FF0000"/>
            </w:tcBorders>
          </w:tcPr>
          <w:p w:rsidR="000A0C0C" w:rsidRPr="002F47AE" w:rsidRDefault="000A0C0C" w:rsidP="000A0C0C">
            <w:pPr>
              <w:jc w:val="center"/>
            </w:pPr>
            <w:r w:rsidRPr="002F47AE">
              <w:t>26</w:t>
            </w:r>
          </w:p>
        </w:tc>
        <w:tc>
          <w:tcPr>
            <w:tcW w:w="1903" w:type="dxa"/>
            <w:tcBorders>
              <w:left w:val="threeDEmboss" w:sz="24" w:space="0" w:color="FF0000"/>
              <w:bottom w:val="thickThinSmallGap" w:sz="18" w:space="0" w:color="auto"/>
              <w:right w:val="thickThinSmallGap" w:sz="18" w:space="0" w:color="auto"/>
            </w:tcBorders>
          </w:tcPr>
          <w:p w:rsidR="000A0C0C" w:rsidRPr="002F47AE" w:rsidRDefault="000A0C0C" w:rsidP="000A0C0C">
            <w:pPr>
              <w:jc w:val="center"/>
            </w:pPr>
            <w:r w:rsidRPr="002F47AE">
              <w:t>16</w:t>
            </w:r>
          </w:p>
        </w:tc>
      </w:tr>
      <w:tr w:rsidR="000A0C0C" w:rsidRPr="002F47AE" w:rsidTr="000A0C0C">
        <w:tc>
          <w:tcPr>
            <w:tcW w:w="1012"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A0C0C" w:rsidRPr="002F47AE" w:rsidRDefault="000A0C0C" w:rsidP="000A0C0C">
            <w:pPr>
              <w:rPr>
                <w:b/>
              </w:rPr>
            </w:pPr>
            <w:r w:rsidRPr="002F47AE">
              <w:rPr>
                <w:b/>
              </w:rPr>
              <w:t>Średnia</w:t>
            </w:r>
          </w:p>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0A0C0C" w:rsidRPr="002F47AE" w:rsidRDefault="000A0C0C" w:rsidP="000A0C0C">
            <w:pPr>
              <w:jc w:val="center"/>
              <w:rPr>
                <w:b/>
              </w:rPr>
            </w:pPr>
            <w:r w:rsidRPr="002F47AE">
              <w:rPr>
                <w:b/>
              </w:rPr>
              <w:t>82,95</w:t>
            </w:r>
          </w:p>
        </w:tc>
        <w:tc>
          <w:tcPr>
            <w:tcW w:w="2268" w:type="dxa"/>
            <w:tcBorders>
              <w:top w:val="thickThinSmallGap" w:sz="18" w:space="0" w:color="auto"/>
              <w:left w:val="thickThinSmallGap" w:sz="18" w:space="0" w:color="auto"/>
              <w:bottom w:val="thickThinSmallGap" w:sz="18" w:space="0" w:color="auto"/>
              <w:right w:val="threeDEmboss" w:sz="24" w:space="0" w:color="FF0000"/>
            </w:tcBorders>
            <w:shd w:val="clear" w:color="auto" w:fill="D9D9D9" w:themeFill="background1" w:themeFillShade="D9"/>
          </w:tcPr>
          <w:p w:rsidR="000A0C0C" w:rsidRPr="002F47AE" w:rsidRDefault="000A0C0C" w:rsidP="000A0C0C">
            <w:pPr>
              <w:jc w:val="center"/>
              <w:rPr>
                <w:b/>
              </w:rPr>
            </w:pPr>
            <w:r w:rsidRPr="002F47AE">
              <w:rPr>
                <w:b/>
              </w:rPr>
              <w:t>74,05</w:t>
            </w:r>
          </w:p>
        </w:tc>
        <w:tc>
          <w:tcPr>
            <w:tcW w:w="1843"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0A0C0C" w:rsidRPr="002F47AE" w:rsidRDefault="000A0C0C" w:rsidP="000A0C0C">
            <w:pPr>
              <w:jc w:val="center"/>
              <w:rPr>
                <w:b/>
              </w:rPr>
            </w:pPr>
            <w:r w:rsidRPr="002F47AE">
              <w:rPr>
                <w:b/>
              </w:rPr>
              <w:t>25,65</w:t>
            </w:r>
          </w:p>
        </w:tc>
        <w:tc>
          <w:tcPr>
            <w:tcW w:w="1903" w:type="dxa"/>
            <w:tcBorders>
              <w:top w:val="thickThinSmallGap" w:sz="18" w:space="0" w:color="auto"/>
              <w:left w:val="threeDEmboss" w:sz="24" w:space="0" w:color="FF0000"/>
              <w:bottom w:val="thickThinSmallGap" w:sz="18" w:space="0" w:color="auto"/>
              <w:right w:val="thickThinSmallGap" w:sz="18" w:space="0" w:color="auto"/>
            </w:tcBorders>
            <w:shd w:val="clear" w:color="auto" w:fill="D9D9D9" w:themeFill="background1" w:themeFillShade="D9"/>
          </w:tcPr>
          <w:p w:rsidR="000A0C0C" w:rsidRPr="002F47AE" w:rsidRDefault="000A0C0C" w:rsidP="000A0C0C">
            <w:pPr>
              <w:jc w:val="center"/>
              <w:rPr>
                <w:b/>
              </w:rPr>
            </w:pPr>
            <w:r w:rsidRPr="002F47AE">
              <w:rPr>
                <w:b/>
              </w:rPr>
              <w:t>27,20</w:t>
            </w:r>
          </w:p>
        </w:tc>
      </w:tr>
    </w:tbl>
    <w:p w:rsidR="000A0C0C" w:rsidRDefault="000A0C0C" w:rsidP="000A0C0C">
      <w:bookmarkStart w:id="71" w:name="_Toc357334851"/>
      <w:r>
        <w:t xml:space="preserve">Tabela </w:t>
      </w:r>
      <w:fldSimple w:instr=" SEQ Tabela \* ARABIC ">
        <w:r w:rsidR="008904E5">
          <w:rPr>
            <w:noProof/>
          </w:rPr>
          <w:t>6</w:t>
        </w:r>
      </w:fldSimple>
      <w:r>
        <w:t xml:space="preserve"> </w:t>
      </w:r>
      <w:r w:rsidRPr="00084213">
        <w:t xml:space="preserve">Porównanie czasów działania sieci dla </w:t>
      </w:r>
      <w:r>
        <w:t xml:space="preserve">protokołów routingu </w:t>
      </w:r>
      <w:r w:rsidRPr="00084213">
        <w:t>dynamicznego</w:t>
      </w:r>
      <w:r>
        <w:t xml:space="preserve"> z wyszczególnieniem protokołu OSPF.</w:t>
      </w:r>
      <w:bookmarkEnd w:id="71"/>
    </w:p>
    <w:p w:rsidR="000A0C0C" w:rsidRPr="002F47AE" w:rsidRDefault="000A0C0C" w:rsidP="000A0C0C">
      <w:r w:rsidRPr="00084213">
        <w:t>Opracowanie własne.</w:t>
      </w:r>
    </w:p>
    <w:p w:rsidR="000A0C0C" w:rsidRPr="000A0C0C" w:rsidRDefault="000A0C0C" w:rsidP="000A0C0C">
      <w:pPr>
        <w:rPr>
          <w:lang w:eastAsia="pl-PL" w:bidi="ar-SA"/>
        </w:rPr>
      </w:pPr>
    </w:p>
    <w:p w:rsidR="00D11435" w:rsidRPr="00C5220F" w:rsidRDefault="007C3A7F" w:rsidP="00C5220F">
      <w:pPr>
        <w:pStyle w:val="Podtytu"/>
        <w:rPr>
          <w:sz w:val="24"/>
          <w:szCs w:val="24"/>
        </w:rPr>
      </w:pPr>
      <w:bookmarkStart w:id="72" w:name="_Toc357376696"/>
      <w:r w:rsidRPr="002F47AE">
        <w:rPr>
          <w:sz w:val="24"/>
          <w:szCs w:val="24"/>
        </w:rPr>
        <w:lastRenderedPageBreak/>
        <w:t>3.4.4 Podsumowanie</w:t>
      </w:r>
      <w:bookmarkStart w:id="73" w:name="13ec200bc9c9c1dc_1"/>
      <w:bookmarkEnd w:id="72"/>
    </w:p>
    <w:p w:rsidR="00D11435" w:rsidRPr="002F47AE" w:rsidRDefault="00D11435" w:rsidP="0004480A">
      <w:pPr>
        <w:ind w:firstLine="708"/>
        <w:jc w:val="both"/>
        <w:rPr>
          <w:color w:val="222222"/>
          <w:kern w:val="0"/>
          <w:lang w:eastAsia="pl-PL" w:bidi="ar-SA"/>
        </w:rPr>
      </w:pPr>
      <w:r w:rsidRPr="002F47AE">
        <w:rPr>
          <w:kern w:val="0"/>
          <w:lang w:eastAsia="pl-PL" w:bidi="ar-SA"/>
        </w:rPr>
        <w:t>Wraz ze wzrostem rozmiarów i stopnia skomplikowania sieci coraz wyraźniejsze stawały się ograniczenia protokołów działających na podstawie wektora odległości takich jak na przykład RIP. Routery wykorzystujące protokoły działające na podstawie wektora odległości poznają topologię sieci na podstawie aktualizacji tablic routingu otrzymanych od sąsiednich routerów. Okresowe aktualizacje informacji o routingu</w:t>
      </w:r>
      <w:r w:rsidR="00544D11">
        <w:rPr>
          <w:kern w:val="0"/>
          <w:lang w:eastAsia="pl-PL" w:bidi="ar-SA"/>
        </w:rPr>
        <w:t>,</w:t>
      </w:r>
      <w:r w:rsidRPr="002F47AE">
        <w:rPr>
          <w:kern w:val="0"/>
          <w:lang w:eastAsia="pl-PL" w:bidi="ar-SA"/>
        </w:rPr>
        <w:t xml:space="preserve"> wymagają szerokiego pasma, a zbieżność sieci jest osiągana powoli, czego rezultatem są nieoptymalne decyzje dotyczące routingu. Routery OSPF natomiast wysyłają ogłoszenia stanu łącza do wszystkich routerów w obrębie tego samego obszaru hierarchicznego poprzez transmisję IP w trybie rozgłoszeniowym, dzięki czemu każdy router ma pełen obraz topologii sieci. Stosowanie wyzwalanych aktualizacji umożliwia oszczędniejsze wykorzystanie pasma i zapewnia szybszą zbieżność. Ponadto, OSPF opiera się na koszcie trasy, dodatkowo umożliwiając użytkownikowi modyfikacje kosztu danego interfejsu, pozwalając na pierwszeństwo wybranych ścieżek. Daje to możliwość dostrojenia sieci do specyficznych potrzeb.</w:t>
      </w:r>
      <w:bookmarkEnd w:id="73"/>
    </w:p>
    <w:p w:rsidR="00D11435" w:rsidRPr="002F47AE" w:rsidRDefault="00D11435" w:rsidP="0004480A">
      <w:pPr>
        <w:ind w:firstLine="708"/>
        <w:jc w:val="both"/>
        <w:rPr>
          <w:color w:val="222222"/>
          <w:kern w:val="0"/>
          <w:lang w:eastAsia="pl-PL" w:bidi="ar-SA"/>
        </w:rPr>
      </w:pPr>
      <w:r w:rsidRPr="002F47AE">
        <w:rPr>
          <w:color w:val="222222"/>
          <w:kern w:val="0"/>
          <w:lang w:eastAsia="pl-PL" w:bidi="ar-SA"/>
        </w:rPr>
        <w:t xml:space="preserve">Podsumowując, OSPF jest jednym z najsilniejszych dostępnych protokołów routingu. Co implikuje fakt, iż  budowanie i obsługiwanie sieci złożonej OSPF wymaga większego doświadczenia i wysiłku administratora niż w przypadku sieci wykorzystujących inne protokoły routingu.   Właściwie zaprojektowana i wykonana sieć OSPF nagradza jednak swoich użytkowników niezawodnym  i szybkim działaniem oraz </w:t>
      </w:r>
      <w:r w:rsidR="00544D11">
        <w:rPr>
          <w:color w:val="222222"/>
          <w:kern w:val="0"/>
          <w:lang w:eastAsia="pl-PL" w:bidi="ar-SA"/>
        </w:rPr>
        <w:t xml:space="preserve">czasem </w:t>
      </w:r>
      <w:r w:rsidRPr="002F47AE">
        <w:rPr>
          <w:color w:val="222222"/>
          <w:kern w:val="0"/>
          <w:lang w:eastAsia="pl-PL" w:bidi="ar-SA"/>
        </w:rPr>
        <w:t>osiągania zbieżności.</w:t>
      </w:r>
    </w:p>
    <w:p w:rsidR="00544D11" w:rsidRDefault="00544D11" w:rsidP="0004480A">
      <w:pPr>
        <w:widowControl/>
        <w:suppressAutoHyphens w:val="0"/>
        <w:spacing w:after="200" w:line="276" w:lineRule="auto"/>
        <w:jc w:val="both"/>
        <w:rPr>
          <w:rFonts w:eastAsia="Times New Roman"/>
          <w:b/>
          <w:bCs/>
          <w:kern w:val="32"/>
        </w:rPr>
      </w:pPr>
      <w:r>
        <w:br w:type="page"/>
      </w:r>
    </w:p>
    <w:p w:rsidR="006F3F73" w:rsidRDefault="006F3F73" w:rsidP="008D7548">
      <w:pPr>
        <w:pStyle w:val="Nagwek1"/>
        <w:jc w:val="both"/>
        <w:rPr>
          <w:sz w:val="24"/>
          <w:szCs w:val="24"/>
        </w:rPr>
      </w:pPr>
      <w:bookmarkStart w:id="74" w:name="_Toc357376697"/>
      <w:r w:rsidRPr="002F47AE">
        <w:rPr>
          <w:sz w:val="24"/>
          <w:szCs w:val="24"/>
        </w:rPr>
        <w:lastRenderedPageBreak/>
        <w:t xml:space="preserve">3.5 Infrastruktura sieciowa wykorzystująca konfiguracje routingu dynamicznego </w:t>
      </w:r>
      <w:r w:rsidR="00392977" w:rsidRPr="002F47AE">
        <w:rPr>
          <w:sz w:val="24"/>
          <w:szCs w:val="24"/>
        </w:rPr>
        <w:t>EIGRP</w:t>
      </w:r>
      <w:r w:rsidRPr="002F47AE">
        <w:rPr>
          <w:sz w:val="24"/>
          <w:szCs w:val="24"/>
        </w:rPr>
        <w:t>.</w:t>
      </w:r>
      <w:bookmarkEnd w:id="74"/>
    </w:p>
    <w:p w:rsidR="0030098D" w:rsidRPr="0030098D" w:rsidRDefault="0030098D" w:rsidP="008D7548">
      <w:pPr>
        <w:jc w:val="both"/>
      </w:pPr>
      <w:r>
        <w:tab/>
        <w:t>Internet jest bardzo dynamicznie rozwijającą się siecią, co wiąże się z tym, ze jego protokół IP musi charakteryzować się wysoka dynamiką. Firma Cisco Systems chcąc zaoferować nowoczesny i wysoce odporny protokół, zdecydowała się wprowadzić protokół EIGRP.</w:t>
      </w:r>
      <w:r w:rsidR="001B5340">
        <w:t xml:space="preserve"> Protokół ten charakteryzuje wydajne działanie, szybkie osiąganie zbieżności jak również wysokie bezpieczeństwo. </w:t>
      </w:r>
    </w:p>
    <w:p w:rsidR="006F3F73" w:rsidRDefault="006F3F73" w:rsidP="008D7548">
      <w:pPr>
        <w:pStyle w:val="Podtytu"/>
        <w:jc w:val="both"/>
        <w:rPr>
          <w:sz w:val="24"/>
          <w:szCs w:val="24"/>
        </w:rPr>
      </w:pPr>
      <w:bookmarkStart w:id="75" w:name="_Toc357376698"/>
      <w:r w:rsidRPr="002F47AE">
        <w:rPr>
          <w:sz w:val="24"/>
          <w:szCs w:val="24"/>
        </w:rPr>
        <w:t>3.5.1 Schemat zaprojektowanej sieci</w:t>
      </w:r>
      <w:bookmarkEnd w:id="75"/>
    </w:p>
    <w:p w:rsidR="00C126D6" w:rsidRPr="002F47AE" w:rsidRDefault="00C126D6" w:rsidP="008D7548">
      <w:pPr>
        <w:ind w:firstLine="708"/>
        <w:jc w:val="both"/>
      </w:pPr>
      <w:r w:rsidRPr="002F47AE">
        <w:rPr>
          <w:lang w:eastAsia="pl-PL" w:bidi="ar-SA"/>
        </w:rPr>
        <w:t>Dla topologii przedstawionej na poniższym  rysunku skonfigurowano prot</w:t>
      </w:r>
      <w:r>
        <w:rPr>
          <w:lang w:eastAsia="pl-PL" w:bidi="ar-SA"/>
        </w:rPr>
        <w:t>okół routingu dynamicznego EIGRP</w:t>
      </w:r>
      <w:r w:rsidRPr="002F47AE">
        <w:rPr>
          <w:lang w:eastAsia="pl-PL" w:bidi="ar-SA"/>
        </w:rPr>
        <w:t>. Plik z konfiguracją został dołączon</w:t>
      </w:r>
      <w:r>
        <w:rPr>
          <w:lang w:eastAsia="pl-PL" w:bidi="ar-SA"/>
        </w:rPr>
        <w:t>y na płycie CD w katalogu „EIGRP” – nazwa pliku „eigrp</w:t>
      </w:r>
      <w:r w:rsidRPr="002F47AE">
        <w:rPr>
          <w:lang w:eastAsia="pl-PL" w:bidi="ar-SA"/>
        </w:rPr>
        <w:t>.pkt” – opracowanie własne.</w:t>
      </w:r>
      <w:r>
        <w:rPr>
          <w:lang w:eastAsia="pl-PL" w:bidi="ar-SA"/>
        </w:rPr>
        <w:t xml:space="preserve"> </w:t>
      </w:r>
      <w:r w:rsidRPr="002F47AE">
        <w:t xml:space="preserve">Wykorzystano </w:t>
      </w:r>
      <w:r>
        <w:t>20</w:t>
      </w:r>
      <w:r w:rsidRPr="002F47AE">
        <w:t xml:space="preserve"> routerów (</w:t>
      </w:r>
      <w:r>
        <w:t>9 typu 1841 oraz 11 typu 2620XM</w:t>
      </w:r>
      <w:r w:rsidRPr="002F47AE">
        <w:t>): Router</w:t>
      </w:r>
      <w:r w:rsidR="0078701C">
        <w:t>y</w:t>
      </w:r>
      <w:r>
        <w:t xml:space="preserve"> zostały oznaczone odpowiednio Router 0- Router 8</w:t>
      </w:r>
      <w:r w:rsidRPr="002F47AE">
        <w:t xml:space="preserve">, Router </w:t>
      </w:r>
      <w:r>
        <w:t>11-</w:t>
      </w:r>
      <w:r w:rsidRPr="002F47AE">
        <w:t xml:space="preserve"> Router </w:t>
      </w:r>
      <w:r>
        <w:t>21</w:t>
      </w:r>
      <w:r w:rsidRPr="002F47AE">
        <w:t>.</w:t>
      </w:r>
    </w:p>
    <w:p w:rsidR="00C126D6" w:rsidRDefault="00C126D6" w:rsidP="00C126D6"/>
    <w:p w:rsidR="00C126D6" w:rsidRDefault="00C126D6" w:rsidP="00C126D6">
      <w:r>
        <w:rPr>
          <w:noProof/>
          <w:lang w:eastAsia="pl-PL" w:bidi="ar-SA"/>
        </w:rPr>
        <w:drawing>
          <wp:inline distT="0" distB="0" distL="0" distR="0">
            <wp:extent cx="6419850" cy="5067300"/>
            <wp:effectExtent l="19050" t="0" r="0" b="0"/>
            <wp:docPr id="11" name="Obraz 1" descr="C:\Users\thinkpad\Documents\GitHub\praca\INZYNIERKA\zdjecia\eigrp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pad\Documents\GitHub\praca\INZYNIERKA\zdjecia\eigrpppp.png"/>
                    <pic:cNvPicPr>
                      <a:picLocks noChangeAspect="1" noChangeArrowheads="1"/>
                    </pic:cNvPicPr>
                  </pic:nvPicPr>
                  <pic:blipFill>
                    <a:blip r:embed="rId33" cstate="print"/>
                    <a:srcRect/>
                    <a:stretch>
                      <a:fillRect/>
                    </a:stretch>
                  </pic:blipFill>
                  <pic:spPr bwMode="auto">
                    <a:xfrm>
                      <a:off x="0" y="0"/>
                      <a:ext cx="6424403" cy="5070894"/>
                    </a:xfrm>
                    <a:prstGeom prst="rect">
                      <a:avLst/>
                    </a:prstGeom>
                    <a:noFill/>
                    <a:ln w="9525">
                      <a:noFill/>
                      <a:miter lim="800000"/>
                      <a:headEnd/>
                      <a:tailEnd/>
                    </a:ln>
                  </pic:spPr>
                </pic:pic>
              </a:graphicData>
            </a:graphic>
          </wp:inline>
        </w:drawing>
      </w:r>
    </w:p>
    <w:p w:rsidR="007A4EF7" w:rsidRDefault="007A4EF7" w:rsidP="007A4EF7">
      <w:pPr>
        <w:jc w:val="center"/>
      </w:pPr>
      <w:bookmarkStart w:id="76" w:name="_Toc357334845"/>
      <w:r>
        <w:t xml:space="preserve">Rysunek </w:t>
      </w:r>
      <w:fldSimple w:instr=" SEQ Rysunek \* ARABIC ">
        <w:r w:rsidR="001D450D">
          <w:rPr>
            <w:noProof/>
          </w:rPr>
          <w:t>18</w:t>
        </w:r>
      </w:fldSimple>
      <w:r>
        <w:t xml:space="preserve"> </w:t>
      </w:r>
      <w:r w:rsidRPr="00FD3587">
        <w:t xml:space="preserve">Przykład topologii sieci dla routingu dynamicznego </w:t>
      </w:r>
      <w:r>
        <w:t>EIGRP</w:t>
      </w:r>
      <w:r w:rsidRPr="00FD3587">
        <w:t>.</w:t>
      </w:r>
      <w:bookmarkEnd w:id="76"/>
      <w:r w:rsidRPr="00FD3587">
        <w:t xml:space="preserve"> </w:t>
      </w:r>
    </w:p>
    <w:p w:rsidR="007A4EF7" w:rsidRDefault="007A4EF7" w:rsidP="007A4EF7">
      <w:pPr>
        <w:jc w:val="center"/>
      </w:pPr>
      <w:r w:rsidRPr="00FD3587">
        <w:t>Opracowanie własne.</w:t>
      </w:r>
    </w:p>
    <w:p w:rsidR="006F3F73" w:rsidRDefault="006F3F73" w:rsidP="008D7548">
      <w:pPr>
        <w:pStyle w:val="Podtytu"/>
        <w:jc w:val="both"/>
        <w:rPr>
          <w:rFonts w:eastAsia="SimSun"/>
          <w:sz w:val="24"/>
          <w:szCs w:val="24"/>
        </w:rPr>
      </w:pPr>
      <w:bookmarkStart w:id="77" w:name="_Toc357376699"/>
      <w:r w:rsidRPr="002F47AE">
        <w:rPr>
          <w:rFonts w:eastAsia="SimSun"/>
          <w:sz w:val="24"/>
          <w:szCs w:val="24"/>
        </w:rPr>
        <w:lastRenderedPageBreak/>
        <w:t>3.5.2 Badanie zawartości aktualizacji routingu</w:t>
      </w:r>
      <w:bookmarkEnd w:id="77"/>
    </w:p>
    <w:p w:rsidR="00497A76" w:rsidRDefault="00497A76" w:rsidP="008D7548">
      <w:pPr>
        <w:ind w:firstLine="708"/>
        <w:jc w:val="both"/>
        <w:rPr>
          <w:kern w:val="0"/>
          <w:lang w:eastAsia="en-US" w:bidi="ar-SA"/>
        </w:rPr>
      </w:pPr>
      <w:r w:rsidRPr="002F47AE">
        <w:t>Pełna konfiguracja routerów</w:t>
      </w:r>
      <w:r>
        <w:t xml:space="preserve"> EIGRP </w:t>
      </w:r>
      <w:r w:rsidR="0078701C">
        <w:t xml:space="preserve"> zamieszczona jest w załą</w:t>
      </w:r>
      <w:r w:rsidRPr="002F47AE">
        <w:t xml:space="preserve">czniku </w:t>
      </w:r>
      <w:r w:rsidRPr="00C5220F">
        <w:rPr>
          <w:highlight w:val="yellow"/>
        </w:rPr>
        <w:t>1</w:t>
      </w:r>
      <w:r>
        <w:rPr>
          <w:highlight w:val="yellow"/>
        </w:rPr>
        <w:t>…………</w:t>
      </w:r>
      <w:r w:rsidR="008D7548">
        <w:t xml:space="preserve"> </w:t>
      </w:r>
      <w:r w:rsidRPr="002F47AE">
        <w:rPr>
          <w:kern w:val="0"/>
          <w:lang w:eastAsia="en-US" w:bidi="ar-SA"/>
        </w:rPr>
        <w:t>Komend</w:t>
      </w:r>
      <w:r w:rsidRPr="002F47AE">
        <w:rPr>
          <w:rFonts w:ascii="TimesNewRoman" w:eastAsia="TimesNewRoman" w:cs="TimesNewRoman" w:hint="eastAsia"/>
          <w:kern w:val="0"/>
          <w:lang w:eastAsia="en-US" w:bidi="ar-SA"/>
        </w:rPr>
        <w:t>ą</w:t>
      </w:r>
      <w:r w:rsidRPr="002F47AE">
        <w:rPr>
          <w:rFonts w:ascii="TimesNewRoman" w:eastAsia="TimesNewRoman" w:cs="TimesNewRoman"/>
          <w:kern w:val="0"/>
          <w:lang w:eastAsia="en-US" w:bidi="ar-SA"/>
        </w:rPr>
        <w:t xml:space="preserve"> </w:t>
      </w:r>
      <w:r w:rsidRPr="002F47AE">
        <w:rPr>
          <w:kern w:val="0"/>
          <w:lang w:eastAsia="en-US" w:bidi="ar-SA"/>
        </w:rPr>
        <w:t>„show ip route” wy</w:t>
      </w:r>
      <w:r w:rsidRPr="002F47AE">
        <w:rPr>
          <w:rFonts w:ascii="TimesNewRoman" w:eastAsia="TimesNewRoman" w:cs="TimesNewRoman" w:hint="eastAsia"/>
          <w:kern w:val="0"/>
          <w:lang w:eastAsia="en-US" w:bidi="ar-SA"/>
        </w:rPr>
        <w:t>ś</w:t>
      </w:r>
      <w:r w:rsidRPr="002F47AE">
        <w:rPr>
          <w:kern w:val="0"/>
          <w:lang w:eastAsia="en-US" w:bidi="ar-SA"/>
        </w:rPr>
        <w:t>wietlono tablic</w:t>
      </w:r>
      <w:r w:rsidRPr="002F47AE">
        <w:rPr>
          <w:rFonts w:ascii="TimesNewRoman" w:eastAsia="TimesNewRoman" w:cs="TimesNewRoman" w:hint="eastAsia"/>
          <w:kern w:val="0"/>
          <w:lang w:eastAsia="en-US" w:bidi="ar-SA"/>
        </w:rPr>
        <w:t>ę</w:t>
      </w:r>
      <w:r w:rsidRPr="002F47AE">
        <w:rPr>
          <w:rFonts w:ascii="TimesNewRoman" w:eastAsia="TimesNewRoman" w:cs="TimesNewRoman"/>
          <w:kern w:val="0"/>
          <w:lang w:eastAsia="en-US" w:bidi="ar-SA"/>
        </w:rPr>
        <w:t xml:space="preserve"> </w:t>
      </w:r>
      <w:r>
        <w:rPr>
          <w:kern w:val="0"/>
          <w:lang w:eastAsia="en-US" w:bidi="ar-SA"/>
        </w:rPr>
        <w:t>routingu routera Router 11</w:t>
      </w:r>
      <w:r w:rsidRPr="002F47AE">
        <w:rPr>
          <w:kern w:val="0"/>
          <w:lang w:eastAsia="en-US" w:bidi="ar-SA"/>
        </w:rPr>
        <w:t>. Wynik działania</w:t>
      </w:r>
      <w:r>
        <w:rPr>
          <w:kern w:val="0"/>
          <w:lang w:eastAsia="en-US" w:bidi="ar-SA"/>
        </w:rPr>
        <w:t xml:space="preserve"> </w:t>
      </w:r>
      <w:r w:rsidRPr="002F47AE">
        <w:rPr>
          <w:kern w:val="0"/>
          <w:lang w:eastAsia="en-US" w:bidi="ar-SA"/>
        </w:rPr>
        <w:t>komendy znajduje si</w:t>
      </w:r>
      <w:r w:rsidRPr="002F47AE">
        <w:rPr>
          <w:rFonts w:ascii="TimesNewRoman" w:eastAsia="TimesNewRoman" w:cs="TimesNewRoman" w:hint="eastAsia"/>
          <w:kern w:val="0"/>
          <w:lang w:eastAsia="en-US" w:bidi="ar-SA"/>
        </w:rPr>
        <w:t>ę</w:t>
      </w:r>
      <w:r w:rsidRPr="002F47AE">
        <w:rPr>
          <w:rFonts w:ascii="TimesNewRoman" w:eastAsia="TimesNewRoman" w:cs="TimesNewRoman"/>
          <w:kern w:val="0"/>
          <w:lang w:eastAsia="en-US" w:bidi="ar-SA"/>
        </w:rPr>
        <w:t xml:space="preserve"> </w:t>
      </w:r>
      <w:r w:rsidRPr="002F47AE">
        <w:rPr>
          <w:kern w:val="0"/>
          <w:lang w:eastAsia="en-US" w:bidi="ar-SA"/>
        </w:rPr>
        <w:t xml:space="preserve">na listingu </w:t>
      </w:r>
      <w:r>
        <w:rPr>
          <w:kern w:val="0"/>
          <w:lang w:eastAsia="en-US" w:bidi="ar-SA"/>
        </w:rPr>
        <w:t>13</w:t>
      </w:r>
      <w:r w:rsidRPr="002F47AE">
        <w:rPr>
          <w:kern w:val="0"/>
          <w:lang w:eastAsia="en-US" w:bidi="ar-SA"/>
        </w:rPr>
        <w:t>.</w:t>
      </w:r>
    </w:p>
    <w:p w:rsidR="00497A76" w:rsidRPr="002F47AE" w:rsidRDefault="00497A76" w:rsidP="00497A76"/>
    <w:p w:rsidR="00497A76" w:rsidRDefault="00FA466D" w:rsidP="00497A76">
      <w:r>
        <w:rPr>
          <w:noProof/>
          <w:lang w:eastAsia="pl-PL" w:bidi="ar-SA"/>
        </w:rPr>
        <w:pict>
          <v:shape id="_x0000_s1048" type="#_x0000_t202" style="position:absolute;margin-left:0;margin-top:-.45pt;width:446.5pt;height:589.85pt;z-index:251709440;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">
            <v:textbox>
              <w:txbxContent>
                <w:p w:rsidR="0012633E" w:rsidRPr="00497A76" w:rsidRDefault="0012633E" w:rsidP="00497A76">
                  <w:pPr>
                    <w:rPr>
                      <w:rFonts w:ascii="Consolas" w:hAnsi="Consolas"/>
                      <w:sz w:val="19"/>
                      <w:szCs w:val="19"/>
                      <w:lang w:val="en-US"/>
                    </w:rPr>
                  </w:pPr>
                  <w:r w:rsidRPr="00497A76">
                    <w:rPr>
                      <w:rFonts w:ascii="Consolas" w:hAnsi="Consolas"/>
                      <w:sz w:val="19"/>
                      <w:szCs w:val="19"/>
                      <w:lang w:val="en-US"/>
                    </w:rPr>
                    <w:t>Router#show ip route</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Codes: C - connected, S - static, I - IGRP, R - RIP, M - mobile, B - BGP</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 xml:space="preserve">       D - EIGRP, EX - EIGRP external, O - OSPF, IA - OSPF inter area</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 xml:space="preserve">       N1 - OSPF NSSA external type 1, N2 - OSPF NSSA external type 2</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 xml:space="preserve">       E1 - OSPF external type 1, E2 - OSPF external type 2, E - EGP</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 xml:space="preserve">       i - IS-IS, L1 - IS-IS level-1, L2 - IS-IS level-2, ia - IS-IS inter area</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 xml:space="preserve">       * - candidate default, U - per-user static route, o - ODR</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 xml:space="preserve">       P - periodic downloaded static route</w:t>
                  </w:r>
                </w:p>
                <w:p w:rsidR="0012633E" w:rsidRPr="00497A76" w:rsidRDefault="0012633E" w:rsidP="00497A76">
                  <w:pPr>
                    <w:rPr>
                      <w:rFonts w:ascii="Consolas" w:hAnsi="Consolas"/>
                      <w:sz w:val="19"/>
                      <w:szCs w:val="19"/>
                      <w:lang w:val="en-US"/>
                    </w:rPr>
                  </w:pP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Gateway of last resort is not set</w:t>
                  </w:r>
                </w:p>
                <w:p w:rsidR="0012633E" w:rsidRPr="00497A76" w:rsidRDefault="0012633E" w:rsidP="00497A76">
                  <w:pPr>
                    <w:rPr>
                      <w:rFonts w:ascii="Consolas" w:hAnsi="Consolas"/>
                      <w:sz w:val="19"/>
                      <w:szCs w:val="19"/>
                      <w:lang w:val="en-US"/>
                    </w:rPr>
                  </w:pP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 xml:space="preserve">     172.16.0.0/24 is subnetted, 32 subnets</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D       172.16.1.0 [90/3713536] via 172.16.16.2, 00:36:40, FastEthernet0/0</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D       172.16.2.0 [90/3201536] via 172.16.16.2, 00:36:36, FastEthernet0/0</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D       172.16.3.0 [90/3201536] via 172.16.16.2, 00:36:41, FastEthernet0/0</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D       172.16.4.0 [90/3713536] via 172.16.16.2, 00:36:39, FastEthernet0/0</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D       172.16.5.0 [90/3713536] via 172.16.16.2, 00:36:36, FastEthernet0/0</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D       172.16.6.0 [90/3201536] via 172.16.16.2, 00:36:41, FastEthernet0/0</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D       172.16.7.0 [90/2689536] via 172.16.16.2, 00:36:42, FastEthernet0/0</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D       172.16.8.0 [90/2686976] via 172.16.16.2, 00:36:42, FastEthernet0/0</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D       172.16.9.0 [90/3196416] via 172.16.16.2, 00:36:42, FastEthernet0/0</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D       172.16.10.0 [90/2684416] via 172.16.16.2, 00:36:44, FastEthernet0/0</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D       172.16.11.0 [90/3196416] via 172.16.16.2, 00:36:42, FastEthernet0/0</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D       172.16.13.0 [90/2172416] via 172.16.16.2, 00:36:44, FastEthernet0/0</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D       172.16.15.0 [90/2684416] via 172.16.16.2, 00:36:44, FastEthernet0/0</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C       172.16.16.0 is directly connected, FastEthernet0/0</w:t>
                  </w:r>
                </w:p>
                <w:p w:rsidR="0012633E" w:rsidRPr="005D153B" w:rsidRDefault="0012633E" w:rsidP="00497A76">
                  <w:pPr>
                    <w:rPr>
                      <w:rFonts w:ascii="Consolas" w:hAnsi="Consolas"/>
                      <w:sz w:val="19"/>
                      <w:szCs w:val="19"/>
                      <w:highlight w:val="lightGray"/>
                      <w:lang w:val="en-US"/>
                    </w:rPr>
                  </w:pPr>
                  <w:r w:rsidRPr="005D153B">
                    <w:rPr>
                      <w:rFonts w:ascii="Consolas" w:hAnsi="Consolas"/>
                      <w:sz w:val="19"/>
                      <w:szCs w:val="19"/>
                      <w:highlight w:val="lightGray"/>
                      <w:lang w:val="en-US"/>
                    </w:rPr>
                    <w:t>D       172.16.17.0 [90/30720] via 172.16.18.2, 00:36:51, FastEthernet1/0</w:t>
                  </w:r>
                </w:p>
                <w:p w:rsidR="0012633E" w:rsidRPr="00497A76" w:rsidRDefault="0012633E" w:rsidP="00497A76">
                  <w:pPr>
                    <w:rPr>
                      <w:rFonts w:ascii="Consolas" w:hAnsi="Consolas"/>
                      <w:sz w:val="19"/>
                      <w:szCs w:val="19"/>
                      <w:lang w:val="en-US"/>
                    </w:rPr>
                  </w:pPr>
                  <w:r w:rsidRPr="005D153B">
                    <w:rPr>
                      <w:rFonts w:ascii="Consolas" w:hAnsi="Consolas"/>
                      <w:sz w:val="19"/>
                      <w:szCs w:val="19"/>
                      <w:highlight w:val="lightGray"/>
                      <w:lang w:val="en-US"/>
                    </w:rPr>
                    <w:t xml:space="preserve">                    [90/30720] via 172.16.16.2, 00:36:50, FastEthernet0/0</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C       172.16.18.0 is directly connected, FastEthernet1/0</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C       172.16.19.0 is directly connected, Serial0/3</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C       172.16.20.0 is directly connected, Serial0/0</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D       172.16.21.0 [90/2681856] via 172.16.23.1, 00:36:43, Serial0/2</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 xml:space="preserve">                    [90/2681856] via 172.16.20.1, 00:36:41, Serial0/0</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D       172.16.22.0 [90/2681856] via 172.16.23.1, 00:36:45, Serial0/2</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 xml:space="preserve">                    [90/2681856] via 172.16.19.1, 00:36:45, Serial0/3</w:t>
                  </w:r>
                </w:p>
              </w:txbxContent>
            </v:textbox>
          </v:shape>
        </w:pict>
      </w:r>
    </w:p>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Pr="00497A76" w:rsidRDefault="00497A76" w:rsidP="00497A76"/>
    <w:p w:rsidR="00497A76" w:rsidRDefault="00497A76" w:rsidP="00497A76"/>
    <w:p w:rsidR="00497A76" w:rsidRDefault="00FA466D" w:rsidP="00497A76">
      <w:r>
        <w:rPr>
          <w:noProof/>
          <w:lang w:eastAsia="pl-PL" w:bidi="ar-SA"/>
        </w:rPr>
        <w:lastRenderedPageBreak/>
        <w:pict>
          <v:shape id="_x0000_s1049" type="#_x0000_t202" style="position:absolute;margin-left:0;margin-top:4.85pt;width:446.5pt;height:238.65pt;z-index:251711488;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">
            <v:textbox>
              <w:txbxContent>
                <w:p w:rsidR="0012633E" w:rsidRPr="00497A76" w:rsidRDefault="0012633E" w:rsidP="00497A76">
                  <w:pPr>
                    <w:rPr>
                      <w:rFonts w:ascii="Consolas" w:hAnsi="Consolas"/>
                      <w:sz w:val="19"/>
                      <w:szCs w:val="19"/>
                      <w:lang w:val="en-US"/>
                    </w:rPr>
                  </w:pPr>
                  <w:r w:rsidRPr="00497A76">
                    <w:rPr>
                      <w:rFonts w:ascii="Consolas" w:hAnsi="Consolas"/>
                      <w:sz w:val="19"/>
                      <w:szCs w:val="19"/>
                      <w:lang w:val="en-US"/>
                    </w:rPr>
                    <w:t>C       172.16.23.0 is directly connected, Serial0/2</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D       172.16.24.0 [90/2681856] via 172.16.19.1, 00:36:46, Serial0/3</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 xml:space="preserve">                    [90/2681856] via 172.16.20.1, 00:36:41, Serial0/0</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D       172.16.25.0 [90/2686976] via 172.16.20.1, 00:36:41, Serial0/0</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D       172.16.26.0 [90/2681856] via 172.16.20.1, 00:36:41, Serial0/0</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D       172.16.27.0 [90/2172416] via 172.16.20.1, 00:36:41, Serial0/0</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D       172.16.28.0 [90/2174976] via 172.16.20.1, 00:36:41, Serial0/0</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D       172.16.29.0 [90/3198976] via 172.16.20.1, 00:36:41, Serial0/0</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D       172.16.30.0 [90/2686976] via 172.16.20.1, 00:36:41, Serial0/0</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D       172.16.31.0 [90/2686976] via 172.16.20.1, 00:36:41, Serial0/0</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D       172.16.32.0 [90/3198976] via 172.16.20.1, 00:36:41, Serial0/0</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D       172.16.33.0 [90/3198976] via 172.16.20.1, 00:36:41, Serial0/0</w:t>
                  </w:r>
                </w:p>
                <w:p w:rsidR="0012633E" w:rsidRPr="00497A76" w:rsidRDefault="0012633E" w:rsidP="00497A76">
                  <w:pPr>
                    <w:rPr>
                      <w:rFonts w:ascii="Consolas" w:hAnsi="Consolas"/>
                      <w:sz w:val="19"/>
                      <w:szCs w:val="19"/>
                      <w:lang w:val="en-US"/>
                    </w:rPr>
                  </w:pPr>
                  <w:r w:rsidRPr="00497A76">
                    <w:rPr>
                      <w:rFonts w:ascii="Consolas" w:hAnsi="Consolas"/>
                      <w:sz w:val="19"/>
                      <w:szCs w:val="19"/>
                      <w:lang w:val="en-US"/>
                    </w:rPr>
                    <w:t>D       172.16.34.0 [90/2686976] via 172.16.20.1, 00:36:41, Serial0/0</w:t>
                  </w:r>
                </w:p>
                <w:p w:rsidR="0012633E" w:rsidRPr="00101ADC" w:rsidRDefault="0012633E" w:rsidP="00497A76">
                  <w:pPr>
                    <w:rPr>
                      <w:rFonts w:ascii="Consolas" w:hAnsi="Consolas"/>
                      <w:sz w:val="19"/>
                      <w:szCs w:val="19"/>
                      <w:lang w:val="en-US"/>
                    </w:rPr>
                  </w:pPr>
                  <w:r w:rsidRPr="00497A76">
                    <w:rPr>
                      <w:rFonts w:ascii="Consolas" w:hAnsi="Consolas"/>
                      <w:sz w:val="19"/>
                      <w:szCs w:val="19"/>
                      <w:lang w:val="en-US"/>
                    </w:rPr>
                    <w:t>Router#</w:t>
                  </w:r>
                </w:p>
                <w:p w:rsidR="0012633E" w:rsidRPr="00101ADC" w:rsidRDefault="0012633E" w:rsidP="00497A76">
                  <w:pPr>
                    <w:rPr>
                      <w:lang w:val="en-US"/>
                    </w:rPr>
                  </w:pPr>
                </w:p>
              </w:txbxContent>
            </v:textbox>
          </v:shape>
        </w:pict>
      </w:r>
    </w:p>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497A76" w:rsidRDefault="00497A76" w:rsidP="00497A76"/>
    <w:p w:rsidR="00AC77D1" w:rsidRPr="00564F08" w:rsidRDefault="00AC77D1" w:rsidP="00AC77D1">
      <w:pPr>
        <w:pStyle w:val="Legenda"/>
        <w:jc w:val="both"/>
        <w:rPr>
          <w:b w:val="0"/>
          <w:color w:val="auto"/>
          <w:kern w:val="0"/>
          <w:sz w:val="24"/>
          <w:szCs w:val="24"/>
          <w:lang w:val="en-US" w:eastAsia="en-US" w:bidi="ar-SA"/>
        </w:rPr>
      </w:pPr>
      <w:r>
        <w:rPr>
          <w:b w:val="0"/>
          <w:color w:val="auto"/>
          <w:kern w:val="0"/>
          <w:sz w:val="24"/>
          <w:szCs w:val="24"/>
          <w:lang w:eastAsia="en-US" w:bidi="ar-SA"/>
        </w:rPr>
        <w:t>    </w:t>
      </w:r>
      <w:bookmarkStart w:id="78" w:name="_Toc357334876"/>
      <w:r w:rsidRPr="00564F08">
        <w:rPr>
          <w:b w:val="0"/>
          <w:color w:val="auto"/>
          <w:kern w:val="0"/>
          <w:sz w:val="24"/>
          <w:szCs w:val="24"/>
          <w:lang w:val="en-US" w:eastAsia="en-US" w:bidi="ar-SA"/>
        </w:rPr>
        <w:t xml:space="preserve">Listing </w:t>
      </w:r>
      <w:r w:rsidR="00FA466D" w:rsidRPr="00AC77D1">
        <w:rPr>
          <w:b w:val="0"/>
          <w:color w:val="auto"/>
          <w:kern w:val="0"/>
          <w:sz w:val="24"/>
          <w:szCs w:val="24"/>
          <w:lang w:eastAsia="en-US" w:bidi="ar-SA"/>
        </w:rPr>
        <w:fldChar w:fldCharType="begin"/>
      </w:r>
      <w:r w:rsidRPr="00564F08">
        <w:rPr>
          <w:b w:val="0"/>
          <w:color w:val="auto"/>
          <w:kern w:val="0"/>
          <w:sz w:val="24"/>
          <w:szCs w:val="24"/>
          <w:lang w:val="en-US" w:eastAsia="en-US" w:bidi="ar-SA"/>
        </w:rPr>
        <w:instrText xml:space="preserve"> SEQ Listing \* ARABIC </w:instrText>
      </w:r>
      <w:r w:rsidR="00FA466D" w:rsidRPr="00AC77D1">
        <w:rPr>
          <w:b w:val="0"/>
          <w:color w:val="auto"/>
          <w:kern w:val="0"/>
          <w:sz w:val="24"/>
          <w:szCs w:val="24"/>
          <w:lang w:eastAsia="en-US" w:bidi="ar-SA"/>
        </w:rPr>
        <w:fldChar w:fldCharType="separate"/>
      </w:r>
      <w:r w:rsidR="008904E5" w:rsidRPr="00564F08">
        <w:rPr>
          <w:b w:val="0"/>
          <w:noProof/>
          <w:color w:val="auto"/>
          <w:kern w:val="0"/>
          <w:sz w:val="24"/>
          <w:szCs w:val="24"/>
          <w:lang w:val="en-US" w:eastAsia="en-US" w:bidi="ar-SA"/>
        </w:rPr>
        <w:t>13</w:t>
      </w:r>
      <w:r w:rsidR="00FA466D" w:rsidRPr="00AC77D1">
        <w:rPr>
          <w:b w:val="0"/>
          <w:color w:val="auto"/>
          <w:kern w:val="0"/>
          <w:sz w:val="24"/>
          <w:szCs w:val="24"/>
          <w:lang w:eastAsia="en-US" w:bidi="ar-SA"/>
        </w:rPr>
        <w:fldChar w:fldCharType="end"/>
      </w:r>
      <w:r w:rsidRPr="00564F08">
        <w:rPr>
          <w:b w:val="0"/>
          <w:color w:val="auto"/>
          <w:kern w:val="0"/>
          <w:sz w:val="24"/>
          <w:szCs w:val="24"/>
          <w:lang w:val="en-US" w:eastAsia="en-US" w:bidi="ar-SA"/>
        </w:rPr>
        <w:t xml:space="preserve"> Tablica routingu routera Router 11.</w:t>
      </w:r>
      <w:bookmarkEnd w:id="78"/>
      <w:r w:rsidRPr="00564F08">
        <w:rPr>
          <w:b w:val="0"/>
          <w:color w:val="auto"/>
          <w:kern w:val="0"/>
          <w:sz w:val="24"/>
          <w:szCs w:val="24"/>
          <w:lang w:val="en-US" w:eastAsia="en-US" w:bidi="ar-SA"/>
        </w:rPr>
        <w:t xml:space="preserve"> </w:t>
      </w:r>
    </w:p>
    <w:p w:rsidR="00AC77D1" w:rsidRPr="007B47EF" w:rsidRDefault="00AC77D1" w:rsidP="00AC77D1">
      <w:pPr>
        <w:pStyle w:val="Legenda"/>
        <w:jc w:val="both"/>
        <w:rPr>
          <w:rFonts w:eastAsiaTheme="minorHAnsi" w:cs="Times New Roman"/>
          <w:b w:val="0"/>
          <w:color w:val="auto"/>
          <w:kern w:val="0"/>
          <w:sz w:val="24"/>
          <w:szCs w:val="24"/>
          <w:lang w:eastAsia="en-US" w:bidi="ar-SA"/>
        </w:rPr>
      </w:pPr>
      <w:r w:rsidRPr="00564F08">
        <w:rPr>
          <w:b w:val="0"/>
          <w:color w:val="auto"/>
          <w:kern w:val="0"/>
          <w:sz w:val="24"/>
          <w:szCs w:val="24"/>
          <w:lang w:val="en-US" w:eastAsia="en-US" w:bidi="ar-SA"/>
        </w:rPr>
        <w:t>    </w:t>
      </w:r>
      <w:r w:rsidRPr="007B47EF">
        <w:rPr>
          <w:b w:val="0"/>
          <w:color w:val="auto"/>
          <w:kern w:val="0"/>
          <w:sz w:val="24"/>
          <w:szCs w:val="24"/>
          <w:lang w:eastAsia="en-US" w:bidi="ar-SA"/>
        </w:rPr>
        <w:t>Opracowanie własne.</w:t>
      </w:r>
    </w:p>
    <w:p w:rsidR="00497A76" w:rsidRDefault="00497A76" w:rsidP="008D7548">
      <w:pPr>
        <w:pStyle w:val="Legenda"/>
        <w:jc w:val="both"/>
      </w:pPr>
    </w:p>
    <w:p w:rsidR="00FB6250" w:rsidRPr="002F47AE" w:rsidRDefault="00FB6250" w:rsidP="008D7548">
      <w:pPr>
        <w:ind w:firstLine="708"/>
        <w:jc w:val="both"/>
        <w:rPr>
          <w:kern w:val="0"/>
          <w:lang w:eastAsia="en-US" w:bidi="ar-SA"/>
        </w:rPr>
      </w:pPr>
      <w:r w:rsidRPr="002F47AE">
        <w:rPr>
          <w:kern w:val="0"/>
          <w:lang w:eastAsia="en-US" w:bidi="ar-SA"/>
        </w:rPr>
        <w:t xml:space="preserve">Na listingu </w:t>
      </w:r>
      <w:r>
        <w:rPr>
          <w:kern w:val="0"/>
          <w:lang w:eastAsia="en-US" w:bidi="ar-SA"/>
        </w:rPr>
        <w:t>13</w:t>
      </w:r>
      <w:r w:rsidRPr="002F47AE">
        <w:rPr>
          <w:kern w:val="0"/>
          <w:lang w:eastAsia="en-US" w:bidi="ar-SA"/>
        </w:rPr>
        <w:t xml:space="preserve"> poszczególne wpisy tablicy routingu poprzedzone </w:t>
      </w:r>
      <w:r>
        <w:rPr>
          <w:kern w:val="0"/>
          <w:lang w:eastAsia="en-US" w:bidi="ar-SA"/>
        </w:rPr>
        <w:t>są</w:t>
      </w:r>
      <w:r w:rsidRPr="002F47AE">
        <w:rPr>
          <w:kern w:val="0"/>
          <w:lang w:eastAsia="en-US" w:bidi="ar-SA"/>
        </w:rPr>
        <w:t xml:space="preserve"> li</w:t>
      </w:r>
      <w:r>
        <w:rPr>
          <w:kern w:val="0"/>
          <w:lang w:eastAsia="en-US" w:bidi="ar-SA"/>
        </w:rPr>
        <w:t>terą D</w:t>
      </w:r>
      <w:r w:rsidRPr="002F47AE">
        <w:rPr>
          <w:kern w:val="0"/>
          <w:lang w:eastAsia="en-US" w:bidi="ar-SA"/>
        </w:rPr>
        <w:t>. Litera ta</w:t>
      </w:r>
      <w:r w:rsidR="0004480A">
        <w:rPr>
          <w:kern w:val="0"/>
          <w:lang w:eastAsia="en-US" w:bidi="ar-SA"/>
        </w:rPr>
        <w:t xml:space="preserve"> </w:t>
      </w:r>
      <w:r w:rsidRPr="002F47AE">
        <w:rPr>
          <w:kern w:val="0"/>
          <w:lang w:eastAsia="en-US" w:bidi="ar-SA"/>
        </w:rPr>
        <w:t xml:space="preserve">informuje, że </w:t>
      </w:r>
      <w:r w:rsidR="0078701C">
        <w:rPr>
          <w:kern w:val="0"/>
          <w:lang w:eastAsia="en-US" w:bidi="ar-SA"/>
        </w:rPr>
        <w:t>źr</w:t>
      </w:r>
      <w:r w:rsidRPr="002F47AE">
        <w:rPr>
          <w:kern w:val="0"/>
          <w:lang w:eastAsia="en-US" w:bidi="ar-SA"/>
        </w:rPr>
        <w:t xml:space="preserve">ódłem informacji o danej trasie jest protokół </w:t>
      </w:r>
      <w:r>
        <w:rPr>
          <w:kern w:val="0"/>
          <w:lang w:eastAsia="en-US" w:bidi="ar-SA"/>
        </w:rPr>
        <w:t>EIGRP</w:t>
      </w:r>
      <w:r w:rsidRPr="002F47AE">
        <w:rPr>
          <w:kern w:val="0"/>
          <w:lang w:eastAsia="en-US" w:bidi="ar-SA"/>
        </w:rPr>
        <w:t>, natomiast wpisy z litera C informują o sieciach połączonych bezpośrednio.</w:t>
      </w:r>
    </w:p>
    <w:p w:rsidR="00497A76" w:rsidRDefault="00497A76" w:rsidP="00497A76"/>
    <w:p w:rsidR="00497A76" w:rsidRDefault="00BB427E" w:rsidP="00497A76">
      <w:r>
        <w:rPr>
          <w:rFonts w:eastAsiaTheme="minorHAnsi" w:cs="Times New Roman"/>
          <w:b/>
          <w:bCs/>
          <w:kern w:val="0"/>
          <w:lang w:eastAsia="en-US" w:bidi="ar-SA"/>
        </w:rPr>
        <w:t>Obliczenie metr</w:t>
      </w:r>
      <w:r w:rsidR="005D153B">
        <w:rPr>
          <w:rFonts w:eastAsiaTheme="minorHAnsi" w:cs="Times New Roman"/>
          <w:b/>
          <w:bCs/>
          <w:kern w:val="0"/>
          <w:lang w:eastAsia="en-US" w:bidi="ar-SA"/>
        </w:rPr>
        <w:t>yki EIGRP routera Router 11 do sieci 172.16.17</w:t>
      </w:r>
      <w:r>
        <w:rPr>
          <w:rFonts w:eastAsiaTheme="minorHAnsi" w:cs="Times New Roman"/>
          <w:b/>
          <w:bCs/>
          <w:kern w:val="0"/>
          <w:lang w:eastAsia="en-US" w:bidi="ar-SA"/>
        </w:rPr>
        <w:t>.</w:t>
      </w:r>
      <w:r w:rsidR="005D153B">
        <w:rPr>
          <w:rFonts w:eastAsiaTheme="minorHAnsi" w:cs="Times New Roman"/>
          <w:b/>
          <w:bCs/>
          <w:kern w:val="0"/>
          <w:lang w:eastAsia="en-US" w:bidi="ar-SA"/>
        </w:rPr>
        <w:t>0</w:t>
      </w:r>
    </w:p>
    <w:p w:rsidR="00497A76" w:rsidRDefault="0078701C" w:rsidP="008D7548">
      <w:pPr>
        <w:widowControl/>
        <w:suppressAutoHyphens w:val="0"/>
        <w:autoSpaceDE w:val="0"/>
        <w:autoSpaceDN w:val="0"/>
        <w:adjustRightInd w:val="0"/>
        <w:spacing w:line="240" w:lineRule="auto"/>
        <w:ind w:firstLine="708"/>
        <w:jc w:val="both"/>
        <w:rPr>
          <w:rFonts w:eastAsiaTheme="minorHAnsi" w:cs="Times New Roman"/>
          <w:kern w:val="0"/>
          <w:lang w:eastAsia="en-US" w:bidi="ar-SA"/>
        </w:rPr>
      </w:pPr>
      <w:r>
        <w:rPr>
          <w:rFonts w:eastAsiaTheme="minorHAnsi" w:cs="Times New Roman"/>
          <w:kern w:val="0"/>
          <w:lang w:eastAsia="en-US" w:bidi="ar-SA"/>
        </w:rPr>
        <w:t xml:space="preserve">Z listingu 13 wynika, że </w:t>
      </w:r>
      <w:r w:rsidR="005D153B">
        <w:rPr>
          <w:rFonts w:eastAsiaTheme="minorHAnsi" w:cs="Times New Roman"/>
          <w:kern w:val="0"/>
          <w:lang w:eastAsia="en-US" w:bidi="ar-SA"/>
        </w:rPr>
        <w:t>trasa do sieci 172.16.17.0 ma warto</w:t>
      </w:r>
      <w:r w:rsidR="005D153B">
        <w:rPr>
          <w:rFonts w:ascii="TimesNewRoman" w:eastAsia="TimesNewRoman" w:cs="TimesNewRoman" w:hint="eastAsia"/>
          <w:kern w:val="0"/>
          <w:lang w:eastAsia="en-US" w:bidi="ar-SA"/>
        </w:rPr>
        <w:t>ść</w:t>
      </w:r>
      <w:r w:rsidR="005D153B">
        <w:rPr>
          <w:rFonts w:ascii="TimesNewRoman" w:eastAsia="TimesNewRoman" w:cs="TimesNewRoman"/>
          <w:kern w:val="0"/>
          <w:lang w:eastAsia="en-US" w:bidi="ar-SA"/>
        </w:rPr>
        <w:t xml:space="preserve"> </w:t>
      </w:r>
      <w:r w:rsidR="005D153B">
        <w:rPr>
          <w:rFonts w:eastAsiaTheme="minorHAnsi" w:cs="Times New Roman"/>
          <w:kern w:val="0"/>
          <w:lang w:eastAsia="en-US" w:bidi="ar-SA"/>
        </w:rPr>
        <w:t>30720.</w:t>
      </w:r>
      <w:r>
        <w:rPr>
          <w:rFonts w:eastAsiaTheme="minorHAnsi" w:cs="Times New Roman"/>
          <w:kern w:val="0"/>
          <w:lang w:eastAsia="en-US" w:bidi="ar-SA"/>
        </w:rPr>
        <w:t xml:space="preserve"> </w:t>
      </w:r>
      <w:r w:rsidR="005D153B">
        <w:rPr>
          <w:rFonts w:eastAsiaTheme="minorHAnsi" w:cs="Times New Roman"/>
          <w:kern w:val="0"/>
          <w:lang w:eastAsia="en-US" w:bidi="ar-SA"/>
        </w:rPr>
        <w:t>Sprawdzono czy warto</w:t>
      </w:r>
      <w:r w:rsidR="005D153B">
        <w:rPr>
          <w:rFonts w:ascii="TimesNewRoman" w:eastAsia="TimesNewRoman" w:cs="TimesNewRoman" w:hint="eastAsia"/>
          <w:kern w:val="0"/>
          <w:lang w:eastAsia="en-US" w:bidi="ar-SA"/>
        </w:rPr>
        <w:t>ść</w:t>
      </w:r>
      <w:r w:rsidR="005D153B">
        <w:rPr>
          <w:rFonts w:ascii="TimesNewRoman" w:eastAsia="TimesNewRoman" w:cs="TimesNewRoman"/>
          <w:kern w:val="0"/>
          <w:lang w:eastAsia="en-US" w:bidi="ar-SA"/>
        </w:rPr>
        <w:t xml:space="preserve"> </w:t>
      </w:r>
      <w:r w:rsidR="005D153B">
        <w:rPr>
          <w:rFonts w:eastAsiaTheme="minorHAnsi" w:cs="Times New Roman"/>
          <w:kern w:val="0"/>
          <w:lang w:eastAsia="en-US" w:bidi="ar-SA"/>
        </w:rPr>
        <w:t>ta zgadza si</w:t>
      </w:r>
      <w:r w:rsidR="005D153B">
        <w:rPr>
          <w:rFonts w:ascii="TimesNewRoman" w:eastAsia="TimesNewRoman" w:cs="TimesNewRoman" w:hint="eastAsia"/>
          <w:kern w:val="0"/>
          <w:lang w:eastAsia="en-US" w:bidi="ar-SA"/>
        </w:rPr>
        <w:t>ę</w:t>
      </w:r>
      <w:r w:rsidR="005D153B">
        <w:rPr>
          <w:rFonts w:ascii="TimesNewRoman" w:eastAsia="TimesNewRoman" w:cs="TimesNewRoman"/>
          <w:kern w:val="0"/>
          <w:lang w:eastAsia="en-US" w:bidi="ar-SA"/>
        </w:rPr>
        <w:t xml:space="preserve"> </w:t>
      </w:r>
      <w:r w:rsidR="005D153B">
        <w:rPr>
          <w:rFonts w:eastAsiaTheme="minorHAnsi" w:cs="Times New Roman"/>
          <w:kern w:val="0"/>
          <w:lang w:eastAsia="en-US" w:bidi="ar-SA"/>
        </w:rPr>
        <w:t>z przeprowadzonymi poni</w:t>
      </w:r>
      <w:r w:rsidR="005D153B">
        <w:rPr>
          <w:rFonts w:ascii="TimesNewRoman" w:eastAsia="TimesNewRoman" w:cs="TimesNewRoman"/>
          <w:kern w:val="0"/>
          <w:lang w:eastAsia="en-US" w:bidi="ar-SA"/>
        </w:rPr>
        <w:t>ż</w:t>
      </w:r>
      <w:r w:rsidR="005D153B">
        <w:rPr>
          <w:rFonts w:eastAsiaTheme="minorHAnsi" w:cs="Times New Roman"/>
          <w:kern w:val="0"/>
          <w:lang w:eastAsia="en-US" w:bidi="ar-SA"/>
        </w:rPr>
        <w:t>ej obliczeniami.</w:t>
      </w:r>
      <w:r>
        <w:rPr>
          <w:rFonts w:eastAsiaTheme="minorHAnsi" w:cs="Times New Roman"/>
          <w:kern w:val="0"/>
          <w:lang w:eastAsia="en-US" w:bidi="ar-SA"/>
        </w:rPr>
        <w:t xml:space="preserve"> </w:t>
      </w:r>
      <w:r w:rsidR="00723BB8">
        <w:rPr>
          <w:rFonts w:eastAsiaTheme="minorHAnsi" w:cs="Times New Roman"/>
          <w:kern w:val="0"/>
          <w:lang w:eastAsia="en-US" w:bidi="ar-SA"/>
        </w:rPr>
        <w:t>Zgodnie ze wzorem</w:t>
      </w:r>
      <w:r w:rsidR="005D153B">
        <w:rPr>
          <w:rFonts w:eastAsiaTheme="minorHAnsi" w:cs="Times New Roman"/>
          <w:kern w:val="0"/>
          <w:lang w:eastAsia="en-US" w:bidi="ar-SA"/>
        </w:rPr>
        <w:t>:</w:t>
      </w:r>
    </w:p>
    <w:p w:rsidR="005C5778" w:rsidRDefault="005C5778" w:rsidP="005D153B"/>
    <w:p w:rsidR="00497A76" w:rsidRDefault="00723BB8" w:rsidP="00497A76">
      <w:pPr>
        <w:rPr>
          <w:color w:val="000000" w:themeColor="text1"/>
          <w:kern w:val="0"/>
          <w:lang w:eastAsia="pl-PL" w:bidi="ar-SA"/>
        </w:rPr>
      </w:pPr>
      <m:oMathPara>
        <m:oMath>
          <m:r>
            <w:rPr>
              <w:rFonts w:ascii="Cambria Math" w:eastAsia="Times New Roman" w:hAnsi="Cambria Math" w:cs="Times New Roman"/>
              <w:color w:val="000000" w:themeColor="text1"/>
              <w:kern w:val="0"/>
              <w:lang w:eastAsia="pl-PL" w:bidi="ar-SA"/>
            </w:rPr>
            <m:t>Metryka EIGRP=[szerokość pas ma +opóźnienie]</m:t>
          </m:r>
        </m:oMath>
      </m:oMathPara>
    </w:p>
    <w:p w:rsidR="005C5778" w:rsidRDefault="005C5778" w:rsidP="0004480A">
      <w:pPr>
        <w:jc w:val="both"/>
      </w:pPr>
    </w:p>
    <w:p w:rsidR="00EF1529" w:rsidRDefault="00EF1529" w:rsidP="008D7548">
      <w:pPr>
        <w:ind w:firstLine="708"/>
        <w:jc w:val="both"/>
      </w:pPr>
      <w:r>
        <w:t>W protokole EIGRP całkowita metryka  jest obliczana przez skalowanie metryk szerokości pasma i opóźnienia. Do obliczenia pasma używany jest następujący wzór:</w:t>
      </w:r>
    </w:p>
    <w:p w:rsidR="0004480A" w:rsidRDefault="0004480A" w:rsidP="0078701C">
      <w:pPr>
        <w:ind w:firstLine="708"/>
      </w:pPr>
    </w:p>
    <w:p w:rsidR="00EF1529" w:rsidRPr="00EF1529" w:rsidRDefault="00EF1529" w:rsidP="00EF1529">
      <w:pPr>
        <w:jc w:val="center"/>
        <w:rPr>
          <w:b/>
        </w:rPr>
      </w:pPr>
      <w:r w:rsidRPr="00EF1529">
        <w:rPr>
          <w:b/>
        </w:rPr>
        <w:t>szerokość pasma = (10 000 000 / szerokość pasma(i)) * 256</w:t>
      </w:r>
    </w:p>
    <w:p w:rsidR="00EF1529" w:rsidRDefault="00EF1529" w:rsidP="00EF1529"/>
    <w:p w:rsidR="00723BB8" w:rsidRDefault="00EF1529" w:rsidP="0004480A">
      <w:pPr>
        <w:jc w:val="both"/>
        <w:rPr>
          <w:rFonts w:eastAsiaTheme="minorHAnsi" w:cs="Times New Roman"/>
          <w:kern w:val="0"/>
          <w:lang w:eastAsia="en-US" w:bidi="ar-SA"/>
        </w:rPr>
      </w:pPr>
      <w:r>
        <w:t>gdzie szerokość pasma(i) to wyra</w:t>
      </w:r>
      <w:r w:rsidR="0078701C">
        <w:t xml:space="preserve">żona w kilobitach, najmniejsza </w:t>
      </w:r>
      <w:r>
        <w:t xml:space="preserve">szerokość pasma wszystkich interfejsów </w:t>
      </w:r>
      <w:r w:rsidR="0078701C">
        <w:t>wyjściowych znajdujących się na</w:t>
      </w:r>
      <w:r>
        <w:t xml:space="preserve"> trasie prowadzącej do sieci docelowej. </w:t>
      </w:r>
      <w:r w:rsidR="00723BB8">
        <w:rPr>
          <w:rFonts w:ascii="TimesNewRoman" w:eastAsia="TimesNewRoman" w:cs="TimesNewRoman"/>
          <w:kern w:val="0"/>
          <w:lang w:eastAsia="en-US" w:bidi="ar-SA"/>
        </w:rPr>
        <w:t>Ł</w:t>
      </w:r>
      <w:r w:rsidR="00723BB8">
        <w:rPr>
          <w:rFonts w:ascii="TimesNewRoman" w:eastAsia="TimesNewRoman" w:cs="TimesNewRoman" w:hint="eastAsia"/>
          <w:kern w:val="0"/>
          <w:lang w:eastAsia="en-US" w:bidi="ar-SA"/>
        </w:rPr>
        <w:t>ą</w:t>
      </w:r>
      <w:r w:rsidR="00723BB8">
        <w:rPr>
          <w:rFonts w:eastAsiaTheme="minorHAnsi" w:cs="Times New Roman"/>
          <w:kern w:val="0"/>
          <w:lang w:eastAsia="en-US" w:bidi="ar-SA"/>
        </w:rPr>
        <w:t>czem do sieci 172.16.17.0 jest ł</w:t>
      </w:r>
      <w:r w:rsidR="00723BB8">
        <w:rPr>
          <w:rFonts w:ascii="TimesNewRoman" w:eastAsia="TimesNewRoman" w:cs="TimesNewRoman" w:hint="eastAsia"/>
          <w:kern w:val="0"/>
          <w:lang w:eastAsia="en-US" w:bidi="ar-SA"/>
        </w:rPr>
        <w:t>ą</w:t>
      </w:r>
      <w:r w:rsidR="00723BB8">
        <w:rPr>
          <w:rFonts w:eastAsiaTheme="minorHAnsi" w:cs="Times New Roman"/>
          <w:kern w:val="0"/>
          <w:lang w:eastAsia="en-US" w:bidi="ar-SA"/>
        </w:rPr>
        <w:t>cze Fast Ethernet w zwi</w:t>
      </w:r>
      <w:r w:rsidR="00723BB8">
        <w:rPr>
          <w:rFonts w:ascii="TimesNewRoman" w:eastAsia="TimesNewRoman" w:cs="TimesNewRoman" w:hint="eastAsia"/>
          <w:kern w:val="0"/>
          <w:lang w:eastAsia="en-US" w:bidi="ar-SA"/>
        </w:rPr>
        <w:t>ą</w:t>
      </w:r>
      <w:r w:rsidR="00723BB8">
        <w:rPr>
          <w:rFonts w:eastAsiaTheme="minorHAnsi" w:cs="Times New Roman"/>
          <w:kern w:val="0"/>
          <w:lang w:eastAsia="en-US" w:bidi="ar-SA"/>
        </w:rPr>
        <w:t>zku z czym przepustowo</w:t>
      </w:r>
      <w:r w:rsidR="00723BB8">
        <w:rPr>
          <w:rFonts w:ascii="TimesNewRoman" w:eastAsia="TimesNewRoman" w:cs="TimesNewRoman" w:hint="eastAsia"/>
          <w:kern w:val="0"/>
          <w:lang w:eastAsia="en-US" w:bidi="ar-SA"/>
        </w:rPr>
        <w:t>ść</w:t>
      </w:r>
      <w:r w:rsidR="00723BB8">
        <w:rPr>
          <w:rFonts w:ascii="TimesNewRoman" w:eastAsia="TimesNewRoman" w:cs="TimesNewRoman"/>
          <w:kern w:val="0"/>
          <w:lang w:eastAsia="en-US" w:bidi="ar-SA"/>
        </w:rPr>
        <w:t xml:space="preserve"> </w:t>
      </w:r>
      <w:r w:rsidR="00723BB8">
        <w:rPr>
          <w:rFonts w:eastAsiaTheme="minorHAnsi" w:cs="Times New Roman"/>
          <w:kern w:val="0"/>
          <w:lang w:eastAsia="en-US" w:bidi="ar-SA"/>
        </w:rPr>
        <w:t>pasma wynosi 100[Mb/s] czyli 100 000 [kb/s]</w:t>
      </w:r>
    </w:p>
    <w:p w:rsidR="0004480A" w:rsidRPr="00EF1529" w:rsidRDefault="0004480A" w:rsidP="00EF1529"/>
    <w:p w:rsidR="00EF1529" w:rsidRDefault="00723BB8" w:rsidP="00EF1529">
      <w:pPr>
        <w:jc w:val="center"/>
        <w:rPr>
          <w:rFonts w:eastAsiaTheme="minorHAnsi" w:cs="Times New Roman"/>
          <w:b/>
          <w:bCs/>
          <w:kern w:val="0"/>
          <w:lang w:eastAsia="en-US" w:bidi="ar-SA"/>
        </w:rPr>
      </w:pPr>
      <w:r>
        <w:rPr>
          <w:rFonts w:eastAsiaTheme="minorHAnsi" w:cs="Times New Roman"/>
          <w:b/>
          <w:bCs/>
          <w:kern w:val="0"/>
          <w:lang w:eastAsia="en-US" w:bidi="ar-SA"/>
        </w:rPr>
        <w:t>Szerokość pasma = (10000000/</w:t>
      </w:r>
      <w:r w:rsidR="00EF1529" w:rsidRPr="00EF1529">
        <w:rPr>
          <w:b/>
        </w:rPr>
        <w:t xml:space="preserve"> szerokość pasma(i)) * 256</w:t>
      </w:r>
      <w:r>
        <w:rPr>
          <w:rFonts w:eastAsiaTheme="minorHAnsi" w:cs="Times New Roman"/>
          <w:b/>
          <w:bCs/>
          <w:kern w:val="0"/>
          <w:lang w:eastAsia="en-US" w:bidi="ar-SA"/>
        </w:rPr>
        <w:t>=(10000000/100000)*256 = 25600</w:t>
      </w:r>
    </w:p>
    <w:p w:rsidR="00EF1529" w:rsidRDefault="00EF1529" w:rsidP="00EF1529">
      <w:pPr>
        <w:rPr>
          <w:rFonts w:eastAsiaTheme="minorHAnsi" w:cs="Times New Roman"/>
          <w:b/>
          <w:bCs/>
          <w:kern w:val="0"/>
          <w:lang w:eastAsia="en-US" w:bidi="ar-SA"/>
        </w:rPr>
      </w:pPr>
    </w:p>
    <w:p w:rsidR="00EF1529" w:rsidRDefault="0078701C" w:rsidP="00EF1529">
      <w:r>
        <w:t>Do obliczenia opóź</w:t>
      </w:r>
      <w:r w:rsidR="00EF1529">
        <w:t>nienia używany jest następujący wzór:</w:t>
      </w:r>
    </w:p>
    <w:p w:rsidR="005C5778" w:rsidRDefault="005C5778" w:rsidP="00EF1529"/>
    <w:p w:rsidR="00EF1529" w:rsidRDefault="00EF1529" w:rsidP="00EF1529">
      <w:pPr>
        <w:jc w:val="center"/>
        <w:rPr>
          <w:rFonts w:eastAsiaTheme="minorHAnsi" w:cs="Times New Roman"/>
          <w:b/>
          <w:bCs/>
          <w:kern w:val="0"/>
          <w:lang w:eastAsia="en-US" w:bidi="ar-SA"/>
        </w:rPr>
      </w:pPr>
      <w:r w:rsidRPr="00EF1529">
        <w:rPr>
          <w:rFonts w:eastAsiaTheme="minorHAnsi" w:cs="Times New Roman"/>
          <w:b/>
          <w:bCs/>
          <w:kern w:val="0"/>
          <w:lang w:eastAsia="en-US" w:bidi="ar-SA"/>
        </w:rPr>
        <w:t>opóźnienie = opóźnienie(i) * 256</w:t>
      </w:r>
    </w:p>
    <w:p w:rsidR="005C5778" w:rsidRDefault="005C5778" w:rsidP="00EF1529">
      <w:pPr>
        <w:jc w:val="center"/>
        <w:rPr>
          <w:rFonts w:eastAsiaTheme="minorHAnsi" w:cs="Times New Roman"/>
          <w:b/>
          <w:bCs/>
          <w:kern w:val="0"/>
          <w:lang w:eastAsia="en-US" w:bidi="ar-SA"/>
        </w:rPr>
      </w:pPr>
    </w:p>
    <w:p w:rsidR="00723BB8" w:rsidRDefault="00EF1529" w:rsidP="0004480A">
      <w:pPr>
        <w:jc w:val="both"/>
        <w:rPr>
          <w:kern w:val="0"/>
          <w:lang w:eastAsia="en-US" w:bidi="ar-SA"/>
        </w:rPr>
      </w:pPr>
      <w:r>
        <w:rPr>
          <w:kern w:val="0"/>
          <w:lang w:eastAsia="en-US" w:bidi="ar-SA"/>
        </w:rPr>
        <w:t xml:space="preserve">gdzie opóźnienie(i) to </w:t>
      </w:r>
      <w:r w:rsidRPr="00EF1529">
        <w:rPr>
          <w:kern w:val="0"/>
          <w:lang w:eastAsia="en-US" w:bidi="ar-SA"/>
        </w:rPr>
        <w:t>suma  opóźnień określonych dla interfejsów znajdujących się na trasie prowadzącej do sieci docelowej.</w:t>
      </w:r>
      <w:r>
        <w:rPr>
          <w:kern w:val="0"/>
          <w:lang w:eastAsia="en-US" w:bidi="ar-SA"/>
        </w:rPr>
        <w:t xml:space="preserve"> Wartość ta </w:t>
      </w:r>
      <w:r w:rsidR="0078701C">
        <w:rPr>
          <w:kern w:val="0"/>
          <w:lang w:eastAsia="en-US" w:bidi="ar-SA"/>
        </w:rPr>
        <w:t>wyrażona</w:t>
      </w:r>
      <w:r>
        <w:rPr>
          <w:kern w:val="0"/>
          <w:lang w:eastAsia="en-US" w:bidi="ar-SA"/>
        </w:rPr>
        <w:t xml:space="preserve"> jest w dziesiątkach milisekund.</w:t>
      </w:r>
      <w:r w:rsidRPr="00EF1529">
        <w:rPr>
          <w:kern w:val="0"/>
          <w:lang w:eastAsia="en-US" w:bidi="ar-SA"/>
        </w:rPr>
        <w:t xml:space="preserve"> </w:t>
      </w:r>
      <w:r>
        <w:rPr>
          <w:kern w:val="0"/>
          <w:lang w:eastAsia="en-US" w:bidi="ar-SA"/>
        </w:rPr>
        <w:t xml:space="preserve">Wartość </w:t>
      </w:r>
      <w:r w:rsidR="0078701C">
        <w:rPr>
          <w:kern w:val="0"/>
          <w:lang w:eastAsia="en-US" w:bidi="ar-SA"/>
        </w:rPr>
        <w:t>opóźnienia</w:t>
      </w:r>
      <w:r>
        <w:rPr>
          <w:kern w:val="0"/>
          <w:lang w:eastAsia="en-US" w:bidi="ar-SA"/>
        </w:rPr>
        <w:t>, którą możemy uzyskać wykonując poleceni</w:t>
      </w:r>
      <w:r w:rsidRPr="00EF1529">
        <w:rPr>
          <w:kern w:val="0"/>
          <w:lang w:eastAsia="en-US" w:bidi="ar-SA"/>
        </w:rPr>
        <w:t xml:space="preserve">a show </w:t>
      </w:r>
      <w:r w:rsidRPr="0078701C">
        <w:rPr>
          <w:b/>
          <w:kern w:val="0"/>
          <w:lang w:eastAsia="en-US" w:bidi="ar-SA"/>
        </w:rPr>
        <w:t>ip eigrp topology</w:t>
      </w:r>
      <w:r w:rsidRPr="00EF1529">
        <w:rPr>
          <w:kern w:val="0"/>
          <w:lang w:eastAsia="en-US" w:bidi="ar-SA"/>
        </w:rPr>
        <w:t xml:space="preserve"> lub </w:t>
      </w:r>
      <w:r w:rsidRPr="0078701C">
        <w:rPr>
          <w:b/>
          <w:kern w:val="0"/>
          <w:lang w:eastAsia="en-US" w:bidi="ar-SA"/>
        </w:rPr>
        <w:t>show interface</w:t>
      </w:r>
      <w:r w:rsidR="0078701C">
        <w:rPr>
          <w:kern w:val="0"/>
          <w:lang w:eastAsia="en-US" w:bidi="ar-SA"/>
        </w:rPr>
        <w:t xml:space="preserve"> jest wyrażona</w:t>
      </w:r>
      <w:r w:rsidRPr="00EF1529">
        <w:rPr>
          <w:kern w:val="0"/>
          <w:lang w:eastAsia="en-US" w:bidi="ar-SA"/>
        </w:rPr>
        <w:t xml:space="preserve"> w mikrosekundach, zatem przed zastosowaniem tej wartości w  równaniu</w:t>
      </w:r>
      <w:r w:rsidR="00B32843">
        <w:rPr>
          <w:kern w:val="0"/>
          <w:lang w:eastAsia="en-US" w:bidi="ar-SA"/>
        </w:rPr>
        <w:t xml:space="preserve"> należy podzielić ją przez 10. </w:t>
      </w:r>
      <w:r w:rsidR="00723BB8">
        <w:rPr>
          <w:kern w:val="0"/>
          <w:lang w:eastAsia="en-US" w:bidi="ar-SA"/>
        </w:rPr>
        <w:t>Suma opó</w:t>
      </w:r>
      <w:r w:rsidR="00723BB8">
        <w:rPr>
          <w:rFonts w:ascii="TimesNewRoman" w:eastAsia="TimesNewRoman" w:cs="TimesNewRoman" w:hint="eastAsia"/>
          <w:kern w:val="0"/>
          <w:lang w:eastAsia="en-US" w:bidi="ar-SA"/>
        </w:rPr>
        <w:t>ź</w:t>
      </w:r>
      <w:r w:rsidR="00723BB8">
        <w:rPr>
          <w:kern w:val="0"/>
          <w:lang w:eastAsia="en-US" w:bidi="ar-SA"/>
        </w:rPr>
        <w:t>nie</w:t>
      </w:r>
      <w:r w:rsidR="00723BB8">
        <w:rPr>
          <w:rFonts w:ascii="TimesNewRoman" w:eastAsia="TimesNewRoman" w:cs="TimesNewRoman" w:hint="eastAsia"/>
          <w:kern w:val="0"/>
          <w:lang w:eastAsia="en-US" w:bidi="ar-SA"/>
        </w:rPr>
        <w:t>ń</w:t>
      </w:r>
      <w:r w:rsidR="00723BB8">
        <w:rPr>
          <w:rFonts w:ascii="TimesNewRoman" w:eastAsia="TimesNewRoman" w:cs="TimesNewRoman"/>
          <w:kern w:val="0"/>
          <w:lang w:eastAsia="en-US" w:bidi="ar-SA"/>
        </w:rPr>
        <w:t xml:space="preserve"> </w:t>
      </w:r>
      <w:r w:rsidR="00723BB8">
        <w:rPr>
          <w:kern w:val="0"/>
          <w:lang w:eastAsia="en-US" w:bidi="ar-SA"/>
        </w:rPr>
        <w:t>do sieci 172.16.17.0 dla ł</w:t>
      </w:r>
      <w:r w:rsidR="00723BB8">
        <w:rPr>
          <w:rFonts w:ascii="TimesNewRoman" w:eastAsia="TimesNewRoman" w:cs="TimesNewRoman" w:hint="eastAsia"/>
          <w:kern w:val="0"/>
          <w:lang w:eastAsia="en-US" w:bidi="ar-SA"/>
        </w:rPr>
        <w:t>ą</w:t>
      </w:r>
      <w:r w:rsidR="00723BB8">
        <w:rPr>
          <w:kern w:val="0"/>
          <w:lang w:eastAsia="en-US" w:bidi="ar-SA"/>
        </w:rPr>
        <w:t>cza Fast wynosi dla jednego interfejsu 100 mikrosekund</w:t>
      </w:r>
      <w:r w:rsidR="0078701C">
        <w:rPr>
          <w:kern w:val="0"/>
          <w:lang w:eastAsia="en-US" w:bidi="ar-SA"/>
        </w:rPr>
        <w:t>,</w:t>
      </w:r>
      <w:r w:rsidR="00723BB8">
        <w:rPr>
          <w:kern w:val="0"/>
          <w:lang w:eastAsia="en-US" w:bidi="ar-SA"/>
        </w:rPr>
        <w:t xml:space="preserve"> a trasa do sieci docelowej prowadzi przez dwa interfejsy: Fa</w:t>
      </w:r>
      <w:r w:rsidR="00FE2A73">
        <w:rPr>
          <w:kern w:val="0"/>
          <w:lang w:eastAsia="en-US" w:bidi="ar-SA"/>
        </w:rPr>
        <w:t>st Ethernet routera Router 11</w:t>
      </w:r>
      <w:r w:rsidR="00723BB8">
        <w:rPr>
          <w:kern w:val="0"/>
          <w:lang w:eastAsia="en-US" w:bidi="ar-SA"/>
        </w:rPr>
        <w:t xml:space="preserve"> i interfejs </w:t>
      </w:r>
      <w:r w:rsidR="00FE2A73">
        <w:rPr>
          <w:kern w:val="0"/>
          <w:lang w:eastAsia="en-US" w:bidi="ar-SA"/>
        </w:rPr>
        <w:t>Fast Ethernet routera Router8 lub routera Router12</w:t>
      </w:r>
      <w:r w:rsidR="00723BB8">
        <w:rPr>
          <w:kern w:val="0"/>
          <w:lang w:eastAsia="en-US" w:bidi="ar-SA"/>
        </w:rPr>
        <w:t>, czyli 200 [mikrosekundy]</w:t>
      </w:r>
      <w:r w:rsidR="005C5778">
        <w:rPr>
          <w:kern w:val="0"/>
          <w:lang w:eastAsia="en-US" w:bidi="ar-SA"/>
        </w:rPr>
        <w:t>.</w:t>
      </w:r>
    </w:p>
    <w:p w:rsidR="00FE2A73" w:rsidRDefault="00FE2A73" w:rsidP="00723BB8">
      <w:pPr>
        <w:widowControl/>
        <w:suppressAutoHyphens w:val="0"/>
        <w:autoSpaceDE w:val="0"/>
        <w:autoSpaceDN w:val="0"/>
        <w:adjustRightInd w:val="0"/>
        <w:spacing w:line="240" w:lineRule="auto"/>
        <w:rPr>
          <w:rFonts w:eastAsiaTheme="minorHAnsi" w:cs="Times New Roman"/>
          <w:b/>
          <w:bCs/>
          <w:kern w:val="0"/>
          <w:lang w:eastAsia="en-US" w:bidi="ar-SA"/>
        </w:rPr>
      </w:pPr>
    </w:p>
    <w:p w:rsidR="00723BB8" w:rsidRDefault="00B32843" w:rsidP="00FE2A73">
      <w:pPr>
        <w:widowControl/>
        <w:suppressAutoHyphens w:val="0"/>
        <w:autoSpaceDE w:val="0"/>
        <w:autoSpaceDN w:val="0"/>
        <w:adjustRightInd w:val="0"/>
        <w:spacing w:line="240" w:lineRule="auto"/>
        <w:jc w:val="center"/>
        <w:rPr>
          <w:rFonts w:eastAsiaTheme="minorHAnsi" w:cs="Times New Roman"/>
          <w:b/>
          <w:bCs/>
          <w:kern w:val="0"/>
          <w:lang w:eastAsia="en-US" w:bidi="ar-SA"/>
        </w:rPr>
      </w:pPr>
      <w:r w:rsidRPr="00EF1529">
        <w:rPr>
          <w:rFonts w:eastAsiaTheme="minorHAnsi" w:cs="Times New Roman"/>
          <w:b/>
          <w:bCs/>
          <w:kern w:val="0"/>
          <w:lang w:eastAsia="en-US" w:bidi="ar-SA"/>
        </w:rPr>
        <w:t xml:space="preserve">opóźnienie </w:t>
      </w:r>
      <w:r w:rsidR="00723BB8">
        <w:rPr>
          <w:rFonts w:eastAsiaTheme="minorHAnsi" w:cs="Times New Roman"/>
          <w:b/>
          <w:bCs/>
          <w:kern w:val="0"/>
          <w:lang w:eastAsia="en-US" w:bidi="ar-SA"/>
        </w:rPr>
        <w:t>= (</w:t>
      </w:r>
      <w:r w:rsidRPr="00EF1529">
        <w:rPr>
          <w:rFonts w:eastAsiaTheme="minorHAnsi" w:cs="Times New Roman"/>
          <w:b/>
          <w:bCs/>
          <w:kern w:val="0"/>
          <w:lang w:eastAsia="en-US" w:bidi="ar-SA"/>
        </w:rPr>
        <w:t xml:space="preserve">opóźnienie </w:t>
      </w:r>
      <w:r w:rsidR="00723BB8">
        <w:rPr>
          <w:rFonts w:eastAsiaTheme="minorHAnsi" w:cs="Times New Roman"/>
          <w:b/>
          <w:bCs/>
          <w:kern w:val="0"/>
          <w:lang w:eastAsia="en-US" w:bidi="ar-SA"/>
        </w:rPr>
        <w:t>(i)/10)*256 = (100+100)/10*256 = 5120</w:t>
      </w:r>
    </w:p>
    <w:p w:rsidR="00B32843" w:rsidRDefault="00B32843" w:rsidP="00FE2A73">
      <w:pPr>
        <w:jc w:val="center"/>
        <w:rPr>
          <w:rFonts w:eastAsiaTheme="minorHAnsi" w:cs="Times New Roman"/>
          <w:b/>
          <w:bCs/>
          <w:kern w:val="0"/>
          <w:lang w:eastAsia="en-US" w:bidi="ar-SA"/>
        </w:rPr>
      </w:pPr>
    </w:p>
    <w:p w:rsidR="00497A76" w:rsidRDefault="00723BB8" w:rsidP="00FE2A73">
      <w:pPr>
        <w:jc w:val="center"/>
      </w:pPr>
      <w:r>
        <w:rPr>
          <w:rFonts w:eastAsiaTheme="minorHAnsi" w:cs="Times New Roman"/>
          <w:b/>
          <w:bCs/>
          <w:kern w:val="0"/>
          <w:lang w:eastAsia="en-US" w:bidi="ar-SA"/>
        </w:rPr>
        <w:t>Metryka EIGRP = 25600+5120 = 30720</w:t>
      </w:r>
    </w:p>
    <w:p w:rsidR="00B32843" w:rsidRDefault="00B32843" w:rsidP="0004480A">
      <w:pPr>
        <w:widowControl/>
        <w:suppressAutoHyphens w:val="0"/>
        <w:autoSpaceDE w:val="0"/>
        <w:autoSpaceDN w:val="0"/>
        <w:adjustRightInd w:val="0"/>
        <w:spacing w:line="240" w:lineRule="auto"/>
        <w:jc w:val="both"/>
        <w:rPr>
          <w:rFonts w:eastAsiaTheme="minorHAnsi" w:cs="Times New Roman"/>
          <w:kern w:val="0"/>
          <w:lang w:eastAsia="en-US" w:bidi="ar-SA"/>
        </w:rPr>
      </w:pPr>
    </w:p>
    <w:p w:rsidR="00497A76" w:rsidRPr="0004480A" w:rsidRDefault="00B32843" w:rsidP="0004480A">
      <w:pPr>
        <w:widowControl/>
        <w:suppressAutoHyphens w:val="0"/>
        <w:autoSpaceDE w:val="0"/>
        <w:autoSpaceDN w:val="0"/>
        <w:adjustRightInd w:val="0"/>
        <w:spacing w:line="240" w:lineRule="auto"/>
        <w:ind w:firstLine="708"/>
        <w:jc w:val="both"/>
        <w:rPr>
          <w:rFonts w:eastAsiaTheme="minorHAnsi" w:cs="Times New Roman"/>
          <w:kern w:val="0"/>
          <w:lang w:eastAsia="en-US" w:bidi="ar-SA"/>
        </w:rPr>
      </w:pPr>
      <w:r>
        <w:rPr>
          <w:rFonts w:eastAsiaTheme="minorHAnsi" w:cs="Times New Roman"/>
          <w:kern w:val="0"/>
          <w:lang w:eastAsia="en-US" w:bidi="ar-SA"/>
        </w:rPr>
        <w:t>Obliczona metryka EIGRP dla routera Router 11 do sieci 172.16.17.0 wynosi 30720 i jest</w:t>
      </w:r>
      <w:r w:rsidR="0004480A">
        <w:rPr>
          <w:rFonts w:eastAsiaTheme="minorHAnsi" w:cs="Times New Roman"/>
          <w:kern w:val="0"/>
          <w:lang w:eastAsia="en-US" w:bidi="ar-SA"/>
        </w:rPr>
        <w:t xml:space="preserve"> </w:t>
      </w:r>
      <w:r>
        <w:rPr>
          <w:rFonts w:eastAsiaTheme="minorHAnsi" w:cs="Times New Roman"/>
          <w:kern w:val="0"/>
          <w:lang w:eastAsia="en-US" w:bidi="ar-SA"/>
        </w:rPr>
        <w:t>zgodna z warto</w:t>
      </w:r>
      <w:r>
        <w:rPr>
          <w:rFonts w:ascii="TimesNewRoman" w:eastAsia="TimesNewRoman" w:cs="TimesNewRoman" w:hint="eastAsia"/>
          <w:kern w:val="0"/>
          <w:lang w:eastAsia="en-US" w:bidi="ar-SA"/>
        </w:rPr>
        <w:t>ś</w:t>
      </w:r>
      <w:r>
        <w:rPr>
          <w:rFonts w:eastAsiaTheme="minorHAnsi" w:cs="Times New Roman"/>
          <w:kern w:val="0"/>
          <w:lang w:eastAsia="en-US" w:bidi="ar-SA"/>
        </w:rPr>
        <w:t>ci</w:t>
      </w:r>
      <w:r>
        <w:rPr>
          <w:rFonts w:ascii="TimesNewRoman" w:eastAsia="TimesNewRoman" w:cs="TimesNewRoman" w:hint="eastAsia"/>
          <w:kern w:val="0"/>
          <w:lang w:eastAsia="en-US" w:bidi="ar-SA"/>
        </w:rPr>
        <w:t>ą</w:t>
      </w:r>
      <w:r>
        <w:rPr>
          <w:rFonts w:ascii="TimesNewRoman" w:eastAsia="TimesNewRoman" w:cs="TimesNewRoman"/>
          <w:kern w:val="0"/>
          <w:lang w:eastAsia="en-US" w:bidi="ar-SA"/>
        </w:rPr>
        <w:t xml:space="preserve"> </w:t>
      </w:r>
      <w:r>
        <w:rPr>
          <w:rFonts w:eastAsiaTheme="minorHAnsi" w:cs="Times New Roman"/>
          <w:kern w:val="0"/>
          <w:lang w:eastAsia="en-US" w:bidi="ar-SA"/>
        </w:rPr>
        <w:t>metryki do tej sieci widoczną</w:t>
      </w:r>
      <w:r>
        <w:rPr>
          <w:rFonts w:ascii="TimesNewRoman" w:eastAsia="TimesNewRoman" w:cs="TimesNewRoman"/>
          <w:kern w:val="0"/>
          <w:lang w:eastAsia="en-US" w:bidi="ar-SA"/>
        </w:rPr>
        <w:t xml:space="preserve"> </w:t>
      </w:r>
      <w:r>
        <w:rPr>
          <w:rFonts w:eastAsiaTheme="minorHAnsi" w:cs="Times New Roman"/>
          <w:kern w:val="0"/>
          <w:lang w:eastAsia="en-US" w:bidi="ar-SA"/>
        </w:rPr>
        <w:t>na listingu 13.</w:t>
      </w:r>
    </w:p>
    <w:p w:rsidR="00497A76" w:rsidRDefault="00497A76" w:rsidP="00497A76"/>
    <w:p w:rsidR="005C5778" w:rsidRDefault="006F3F73" w:rsidP="005C5778">
      <w:pPr>
        <w:pStyle w:val="Podtytu"/>
        <w:rPr>
          <w:sz w:val="24"/>
          <w:szCs w:val="24"/>
        </w:rPr>
      </w:pPr>
      <w:bookmarkStart w:id="79" w:name="_Toc357376700"/>
      <w:r w:rsidRPr="002F47AE">
        <w:rPr>
          <w:sz w:val="24"/>
          <w:szCs w:val="24"/>
        </w:rPr>
        <w:t>3.5.3 Porównanie czasów działania sieci</w:t>
      </w:r>
      <w:bookmarkEnd w:id="79"/>
      <w:r w:rsidRPr="002F47AE">
        <w:rPr>
          <w:sz w:val="24"/>
          <w:szCs w:val="24"/>
        </w:rPr>
        <w:t xml:space="preserve"> </w:t>
      </w:r>
    </w:p>
    <w:p w:rsidR="000E17D3" w:rsidRPr="005C5778" w:rsidRDefault="000E17D3" w:rsidP="0004480A">
      <w:pPr>
        <w:ind w:firstLine="708"/>
        <w:jc w:val="both"/>
      </w:pPr>
      <w:r>
        <w:rPr>
          <w:kern w:val="0"/>
          <w:lang w:eastAsia="en-US" w:bidi="ar-SA"/>
        </w:rPr>
        <w:t>Aby sprawdzi</w:t>
      </w:r>
      <w:r>
        <w:rPr>
          <w:rFonts w:ascii="TimesNewRoman" w:eastAsia="TimesNewRoman" w:cs="TimesNewRoman" w:hint="eastAsia"/>
          <w:kern w:val="0"/>
          <w:lang w:eastAsia="en-US" w:bidi="ar-SA"/>
        </w:rPr>
        <w:t>ć</w:t>
      </w:r>
      <w:r>
        <w:rPr>
          <w:rFonts w:ascii="TimesNewRoman" w:eastAsia="TimesNewRoman" w:cs="TimesNewRoman"/>
          <w:kern w:val="0"/>
          <w:lang w:eastAsia="en-US" w:bidi="ar-SA"/>
        </w:rPr>
        <w:t xml:space="preserve"> </w:t>
      </w:r>
      <w:r w:rsidRPr="0078701C">
        <w:rPr>
          <w:rFonts w:cs="Times New Roman"/>
          <w:kern w:val="0"/>
          <w:lang w:eastAsia="en-US" w:bidi="ar-SA"/>
        </w:rPr>
        <w:t>prawidłowo</w:t>
      </w:r>
      <w:r w:rsidR="0078701C" w:rsidRPr="0078701C">
        <w:rPr>
          <w:rFonts w:eastAsia="TimesNewRoman" w:cs="Times New Roman"/>
          <w:kern w:val="0"/>
          <w:lang w:eastAsia="en-US" w:bidi="ar-SA"/>
        </w:rPr>
        <w:t>ść i szybkość działania</w:t>
      </w:r>
      <w:r w:rsidR="0078701C">
        <w:rPr>
          <w:rFonts w:ascii="TimesNewRoman" w:eastAsia="TimesNewRoman" w:cs="TimesNewRoman" w:hint="eastAsia"/>
          <w:kern w:val="0"/>
          <w:lang w:eastAsia="en-US" w:bidi="ar-SA"/>
        </w:rPr>
        <w:t xml:space="preserve"> </w:t>
      </w:r>
      <w:r>
        <w:rPr>
          <w:kern w:val="0"/>
          <w:lang w:eastAsia="en-US" w:bidi="ar-SA"/>
        </w:rPr>
        <w:t>routingu w badanym obszarze routerów z uruchomionym protokołem EIGRP</w:t>
      </w:r>
      <w:r w:rsidR="0078701C">
        <w:rPr>
          <w:kern w:val="0"/>
          <w:lang w:eastAsia="en-US" w:bidi="ar-SA"/>
        </w:rPr>
        <w:t>,</w:t>
      </w:r>
      <w:r>
        <w:rPr>
          <w:kern w:val="0"/>
          <w:lang w:eastAsia="en-US" w:bidi="ar-SA"/>
        </w:rPr>
        <w:t xml:space="preserve"> wydano polecenie „ping 17</w:t>
      </w:r>
      <w:r w:rsidR="0004480A">
        <w:rPr>
          <w:kern w:val="0"/>
          <w:lang w:eastAsia="en-US" w:bidi="ar-SA"/>
        </w:rPr>
        <w:t>2.16.32.2” z routera Router 0 z </w:t>
      </w:r>
      <w:r>
        <w:rPr>
          <w:kern w:val="0"/>
          <w:lang w:eastAsia="en-US" w:bidi="ar-SA"/>
        </w:rPr>
        <w:t>adresem IP</w:t>
      </w:r>
      <w:r w:rsidR="005C5778">
        <w:rPr>
          <w:kern w:val="0"/>
          <w:lang w:eastAsia="en-US" w:bidi="ar-SA"/>
        </w:rPr>
        <w:t xml:space="preserve"> </w:t>
      </w:r>
      <w:r>
        <w:rPr>
          <w:kern w:val="0"/>
          <w:lang w:eastAsia="en-US" w:bidi="ar-SA"/>
        </w:rPr>
        <w:t>172.16.1.1</w:t>
      </w:r>
      <w:r w:rsidR="005C5778">
        <w:rPr>
          <w:kern w:val="0"/>
          <w:lang w:eastAsia="en-US" w:bidi="ar-SA"/>
        </w:rPr>
        <w:t xml:space="preserve">. </w:t>
      </w:r>
      <w:r w:rsidRPr="002F47AE">
        <w:rPr>
          <w:kern w:val="0"/>
          <w:lang w:eastAsia="pl-PL" w:bidi="ar-SA"/>
        </w:rPr>
        <w:t>Wyniki testu ICMP Ping dla komunikacji</w:t>
      </w:r>
      <w:r w:rsidR="005C5778">
        <w:rPr>
          <w:kern w:val="0"/>
          <w:lang w:eastAsia="pl-PL" w:bidi="ar-SA"/>
        </w:rPr>
        <w:t xml:space="preserve"> w sieci przedstawione zostały </w:t>
      </w:r>
      <w:r w:rsidR="0078701C">
        <w:rPr>
          <w:kern w:val="0"/>
          <w:lang w:eastAsia="pl-PL" w:bidi="ar-SA"/>
        </w:rPr>
        <w:t>w </w:t>
      </w:r>
      <w:r w:rsidRPr="002F47AE">
        <w:rPr>
          <w:kern w:val="0"/>
          <w:lang w:eastAsia="pl-PL" w:bidi="ar-SA"/>
        </w:rPr>
        <w:t>poniższej tabeli</w:t>
      </w:r>
      <w:r w:rsidR="000A0C0C">
        <w:rPr>
          <w:kern w:val="0"/>
          <w:lang w:eastAsia="pl-PL" w:bidi="ar-SA"/>
        </w:rPr>
        <w:t xml:space="preserve"> 7.</w:t>
      </w:r>
    </w:p>
    <w:p w:rsidR="00B32843" w:rsidRDefault="00B32843" w:rsidP="00234F22"/>
    <w:p w:rsidR="00B32843" w:rsidRDefault="00B32843" w:rsidP="00234F22"/>
    <w:p w:rsidR="00B32843" w:rsidRDefault="00B32843" w:rsidP="00234F22"/>
    <w:p w:rsidR="00B32843" w:rsidRDefault="00B32843" w:rsidP="00234F22"/>
    <w:p w:rsidR="00B32843" w:rsidRDefault="00B32843" w:rsidP="00234F22"/>
    <w:p w:rsidR="0004480A" w:rsidRDefault="0004480A" w:rsidP="00234F22"/>
    <w:p w:rsidR="0004480A" w:rsidRDefault="0004480A" w:rsidP="00234F22"/>
    <w:p w:rsidR="00B32843" w:rsidRDefault="00B32843" w:rsidP="00234F22"/>
    <w:tbl>
      <w:tblPr>
        <w:tblStyle w:val="Tabela-Siatka"/>
        <w:tblpPr w:leftFromText="141" w:rightFromText="141" w:vertAnchor="text" w:horzAnchor="margin" w:tblpY="203"/>
        <w:tblW w:w="0" w:type="auto"/>
        <w:tblLook w:val="04A0"/>
      </w:tblPr>
      <w:tblGrid>
        <w:gridCol w:w="1012"/>
        <w:gridCol w:w="2126"/>
        <w:gridCol w:w="2268"/>
        <w:gridCol w:w="1843"/>
        <w:gridCol w:w="1903"/>
      </w:tblGrid>
      <w:tr w:rsidR="000A0C0C" w:rsidRPr="002F47AE" w:rsidTr="000A0C0C">
        <w:tc>
          <w:tcPr>
            <w:tcW w:w="1012" w:type="dxa"/>
            <w:tcBorders>
              <w:top w:val="thickThin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A0C0C" w:rsidRPr="002F47AE" w:rsidRDefault="000A0C0C" w:rsidP="000A0C0C"/>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0A0C0C" w:rsidRPr="002F47AE" w:rsidRDefault="000A0C0C" w:rsidP="000A0C0C">
            <w:pPr>
              <w:jc w:val="center"/>
              <w:rPr>
                <w:b/>
              </w:rPr>
            </w:pPr>
            <w:r w:rsidRPr="002F47AE">
              <w:rPr>
                <w:b/>
              </w:rPr>
              <w:t>RIP wersja 1 (ms)</w:t>
            </w:r>
          </w:p>
        </w:tc>
        <w:tc>
          <w:tcPr>
            <w:tcW w:w="2268" w:type="dxa"/>
            <w:tcBorders>
              <w:top w:val="thickThinSmallGap" w:sz="18" w:space="0" w:color="auto"/>
              <w:left w:val="thickThinSmallGap" w:sz="18" w:space="0" w:color="auto"/>
              <w:bottom w:val="thickThinSmallGap" w:sz="18" w:space="0" w:color="auto"/>
              <w:right w:val="single" w:sz="4" w:space="0" w:color="auto"/>
            </w:tcBorders>
            <w:shd w:val="clear" w:color="auto" w:fill="D9D9D9" w:themeFill="background1" w:themeFillShade="D9"/>
          </w:tcPr>
          <w:p w:rsidR="000A0C0C" w:rsidRPr="002F47AE" w:rsidRDefault="000A0C0C" w:rsidP="000A0C0C">
            <w:pPr>
              <w:jc w:val="center"/>
              <w:rPr>
                <w:b/>
              </w:rPr>
            </w:pPr>
            <w:r w:rsidRPr="002F47AE">
              <w:rPr>
                <w:b/>
              </w:rPr>
              <w:t>RIP wersja 2 (ms)</w:t>
            </w:r>
          </w:p>
        </w:tc>
        <w:tc>
          <w:tcPr>
            <w:tcW w:w="1843" w:type="dxa"/>
            <w:tcBorders>
              <w:top w:val="thickThinSmallGap" w:sz="18" w:space="0" w:color="auto"/>
              <w:left w:val="single" w:sz="4" w:space="0" w:color="auto"/>
              <w:bottom w:val="thickThinSmallGap" w:sz="18" w:space="0" w:color="auto"/>
              <w:right w:val="threeDEmboss" w:sz="24" w:space="0" w:color="FF0000"/>
            </w:tcBorders>
            <w:shd w:val="clear" w:color="auto" w:fill="D9D9D9" w:themeFill="background1" w:themeFillShade="D9"/>
          </w:tcPr>
          <w:p w:rsidR="000A0C0C" w:rsidRPr="002F47AE" w:rsidRDefault="000A0C0C" w:rsidP="000A0C0C">
            <w:pPr>
              <w:jc w:val="center"/>
              <w:rPr>
                <w:b/>
              </w:rPr>
            </w:pPr>
            <w:r w:rsidRPr="002F47AE">
              <w:rPr>
                <w:b/>
              </w:rPr>
              <w:t>OSPF (ms)</w:t>
            </w:r>
          </w:p>
        </w:tc>
        <w:tc>
          <w:tcPr>
            <w:tcW w:w="1903" w:type="dxa"/>
            <w:tcBorders>
              <w:top w:val="threeDEmboss" w:sz="24" w:space="0" w:color="FF0000"/>
              <w:left w:val="threeDEmboss" w:sz="24" w:space="0" w:color="FF0000"/>
              <w:bottom w:val="thickThinSmallGap" w:sz="18" w:space="0" w:color="auto"/>
              <w:right w:val="threeDEmboss" w:sz="24" w:space="0" w:color="FF0000"/>
            </w:tcBorders>
            <w:shd w:val="clear" w:color="auto" w:fill="D9D9D9" w:themeFill="background1" w:themeFillShade="D9"/>
          </w:tcPr>
          <w:p w:rsidR="000A0C0C" w:rsidRPr="002F47AE" w:rsidRDefault="000A0C0C" w:rsidP="000A0C0C">
            <w:pPr>
              <w:jc w:val="center"/>
              <w:rPr>
                <w:b/>
              </w:rPr>
            </w:pPr>
            <w:r w:rsidRPr="002F47AE">
              <w:rPr>
                <w:b/>
              </w:rPr>
              <w:t>EIGRP (ms)</w:t>
            </w:r>
          </w:p>
        </w:tc>
      </w:tr>
      <w:tr w:rsidR="000A0C0C" w:rsidRPr="002F47AE" w:rsidTr="000A0C0C">
        <w:tc>
          <w:tcPr>
            <w:tcW w:w="1012" w:type="dxa"/>
            <w:tcBorders>
              <w:top w:val="thickThinSmallGap" w:sz="18"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w:t>
            </w:r>
          </w:p>
        </w:tc>
        <w:tc>
          <w:tcPr>
            <w:tcW w:w="2126" w:type="dxa"/>
            <w:tcBorders>
              <w:top w:val="thickThinSmallGap" w:sz="18" w:space="0" w:color="auto"/>
              <w:left w:val="thinThickSmallGap" w:sz="18" w:space="0" w:color="auto"/>
              <w:right w:val="single" w:sz="4" w:space="0" w:color="auto"/>
            </w:tcBorders>
          </w:tcPr>
          <w:p w:rsidR="000A0C0C" w:rsidRPr="002F47AE" w:rsidRDefault="000A0C0C" w:rsidP="000A0C0C">
            <w:pPr>
              <w:jc w:val="center"/>
            </w:pPr>
          </w:p>
        </w:tc>
        <w:tc>
          <w:tcPr>
            <w:tcW w:w="2268" w:type="dxa"/>
            <w:tcBorders>
              <w:top w:val="thickThinSmallGap" w:sz="18" w:space="0" w:color="auto"/>
              <w:left w:val="single" w:sz="4" w:space="0" w:color="auto"/>
              <w:right w:val="single" w:sz="4" w:space="0" w:color="auto"/>
            </w:tcBorders>
          </w:tcPr>
          <w:p w:rsidR="000A0C0C" w:rsidRPr="002F47AE" w:rsidRDefault="000A0C0C" w:rsidP="000A0C0C">
            <w:pPr>
              <w:jc w:val="center"/>
            </w:pPr>
          </w:p>
        </w:tc>
        <w:tc>
          <w:tcPr>
            <w:tcW w:w="1843" w:type="dxa"/>
            <w:tcBorders>
              <w:top w:val="thickThinSmallGap" w:sz="18" w:space="0" w:color="auto"/>
              <w:left w:val="single" w:sz="4" w:space="0" w:color="auto"/>
              <w:right w:val="threeDEmboss" w:sz="24" w:space="0" w:color="FF0000"/>
            </w:tcBorders>
          </w:tcPr>
          <w:p w:rsidR="000A0C0C" w:rsidRPr="002F47AE" w:rsidRDefault="007138E4" w:rsidP="000A0C0C">
            <w:pPr>
              <w:jc w:val="center"/>
            </w:pPr>
            <w:r>
              <w:t>66</w:t>
            </w:r>
          </w:p>
        </w:tc>
        <w:tc>
          <w:tcPr>
            <w:tcW w:w="1903" w:type="dxa"/>
            <w:tcBorders>
              <w:top w:val="thickThinSmallGap" w:sz="18" w:space="0" w:color="auto"/>
              <w:left w:val="threeDEmboss" w:sz="24" w:space="0" w:color="FF0000"/>
              <w:right w:val="threeDEmboss" w:sz="24" w:space="0" w:color="FF0000"/>
            </w:tcBorders>
          </w:tcPr>
          <w:p w:rsidR="000A0C0C" w:rsidRPr="002F47AE" w:rsidRDefault="007138E4" w:rsidP="000A0C0C">
            <w:pPr>
              <w:jc w:val="center"/>
            </w:pPr>
            <w:r>
              <w:t>49</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2</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39</w:t>
            </w:r>
          </w:p>
        </w:tc>
        <w:tc>
          <w:tcPr>
            <w:tcW w:w="1903" w:type="dxa"/>
            <w:tcBorders>
              <w:left w:val="threeDEmboss" w:sz="24" w:space="0" w:color="FF0000"/>
              <w:right w:val="threeDEmboss" w:sz="24" w:space="0" w:color="FF0000"/>
            </w:tcBorders>
          </w:tcPr>
          <w:p w:rsidR="000A0C0C" w:rsidRPr="002F47AE" w:rsidRDefault="007138E4" w:rsidP="000A0C0C">
            <w:pPr>
              <w:jc w:val="center"/>
            </w:pPr>
            <w:r>
              <w:t>38</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3</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62</w:t>
            </w:r>
          </w:p>
        </w:tc>
        <w:tc>
          <w:tcPr>
            <w:tcW w:w="1903" w:type="dxa"/>
            <w:tcBorders>
              <w:left w:val="threeDEmboss" w:sz="24" w:space="0" w:color="FF0000"/>
              <w:right w:val="threeDEmboss" w:sz="24" w:space="0" w:color="FF0000"/>
            </w:tcBorders>
          </w:tcPr>
          <w:p w:rsidR="000A0C0C" w:rsidRPr="002F47AE" w:rsidRDefault="007138E4" w:rsidP="000A0C0C">
            <w:pPr>
              <w:jc w:val="center"/>
            </w:pPr>
            <w:r>
              <w:t>41</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4</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44</w:t>
            </w:r>
          </w:p>
        </w:tc>
        <w:tc>
          <w:tcPr>
            <w:tcW w:w="1903" w:type="dxa"/>
            <w:tcBorders>
              <w:left w:val="threeDEmboss" w:sz="24" w:space="0" w:color="FF0000"/>
              <w:right w:val="threeDEmboss" w:sz="24" w:space="0" w:color="FF0000"/>
            </w:tcBorders>
          </w:tcPr>
          <w:p w:rsidR="000A0C0C" w:rsidRPr="002F47AE" w:rsidRDefault="007138E4" w:rsidP="000A0C0C">
            <w:pPr>
              <w:jc w:val="center"/>
            </w:pPr>
            <w:r>
              <w:t>56</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5</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49</w:t>
            </w:r>
          </w:p>
        </w:tc>
        <w:tc>
          <w:tcPr>
            <w:tcW w:w="1903" w:type="dxa"/>
            <w:tcBorders>
              <w:left w:val="threeDEmboss" w:sz="24" w:space="0" w:color="FF0000"/>
              <w:right w:val="threeDEmboss" w:sz="24" w:space="0" w:color="FF0000"/>
            </w:tcBorders>
          </w:tcPr>
          <w:p w:rsidR="000A0C0C" w:rsidRPr="002F47AE" w:rsidRDefault="007138E4" w:rsidP="000A0C0C">
            <w:pPr>
              <w:jc w:val="center"/>
            </w:pPr>
            <w:r>
              <w:t>65</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6</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58</w:t>
            </w:r>
          </w:p>
        </w:tc>
        <w:tc>
          <w:tcPr>
            <w:tcW w:w="1903" w:type="dxa"/>
            <w:tcBorders>
              <w:left w:val="threeDEmboss" w:sz="24" w:space="0" w:color="FF0000"/>
              <w:right w:val="threeDEmboss" w:sz="24" w:space="0" w:color="FF0000"/>
            </w:tcBorders>
          </w:tcPr>
          <w:p w:rsidR="000A0C0C" w:rsidRPr="002F47AE" w:rsidRDefault="007138E4" w:rsidP="000A0C0C">
            <w:pPr>
              <w:jc w:val="center"/>
            </w:pPr>
            <w:r>
              <w:t>47</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7</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57</w:t>
            </w:r>
          </w:p>
        </w:tc>
        <w:tc>
          <w:tcPr>
            <w:tcW w:w="1903" w:type="dxa"/>
            <w:tcBorders>
              <w:left w:val="threeDEmboss" w:sz="24" w:space="0" w:color="FF0000"/>
              <w:right w:val="threeDEmboss" w:sz="24" w:space="0" w:color="FF0000"/>
            </w:tcBorders>
          </w:tcPr>
          <w:p w:rsidR="000A0C0C" w:rsidRPr="002F47AE" w:rsidRDefault="007138E4" w:rsidP="000A0C0C">
            <w:pPr>
              <w:jc w:val="center"/>
            </w:pPr>
            <w:r>
              <w:t>40</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8</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50</w:t>
            </w:r>
          </w:p>
        </w:tc>
        <w:tc>
          <w:tcPr>
            <w:tcW w:w="1903" w:type="dxa"/>
            <w:tcBorders>
              <w:left w:val="threeDEmboss" w:sz="24" w:space="0" w:color="FF0000"/>
              <w:right w:val="threeDEmboss" w:sz="24" w:space="0" w:color="FF0000"/>
            </w:tcBorders>
          </w:tcPr>
          <w:p w:rsidR="000A0C0C" w:rsidRPr="002F47AE" w:rsidRDefault="007138E4" w:rsidP="000A0C0C">
            <w:pPr>
              <w:jc w:val="center"/>
            </w:pPr>
            <w:r>
              <w:t>45</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9</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58</w:t>
            </w:r>
          </w:p>
        </w:tc>
        <w:tc>
          <w:tcPr>
            <w:tcW w:w="1903" w:type="dxa"/>
            <w:tcBorders>
              <w:left w:val="threeDEmboss" w:sz="24" w:space="0" w:color="FF0000"/>
              <w:right w:val="threeDEmboss" w:sz="24" w:space="0" w:color="FF0000"/>
            </w:tcBorders>
          </w:tcPr>
          <w:p w:rsidR="000A0C0C" w:rsidRPr="002F47AE" w:rsidRDefault="007138E4" w:rsidP="000A0C0C">
            <w:pPr>
              <w:jc w:val="center"/>
            </w:pPr>
            <w:r>
              <w:t>51</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10</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71</w:t>
            </w:r>
          </w:p>
        </w:tc>
        <w:tc>
          <w:tcPr>
            <w:tcW w:w="1903" w:type="dxa"/>
            <w:tcBorders>
              <w:left w:val="threeDEmboss" w:sz="24" w:space="0" w:color="FF0000"/>
              <w:right w:val="threeDEmboss" w:sz="24" w:space="0" w:color="FF0000"/>
            </w:tcBorders>
          </w:tcPr>
          <w:p w:rsidR="000A0C0C" w:rsidRPr="002F47AE" w:rsidRDefault="007138E4" w:rsidP="000A0C0C">
            <w:pPr>
              <w:jc w:val="center"/>
            </w:pPr>
            <w:r>
              <w:t>63</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11</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41</w:t>
            </w:r>
          </w:p>
        </w:tc>
        <w:tc>
          <w:tcPr>
            <w:tcW w:w="1903" w:type="dxa"/>
            <w:tcBorders>
              <w:left w:val="threeDEmboss" w:sz="24" w:space="0" w:color="FF0000"/>
              <w:right w:val="threeDEmboss" w:sz="24" w:space="0" w:color="FF0000"/>
            </w:tcBorders>
          </w:tcPr>
          <w:p w:rsidR="000A0C0C" w:rsidRPr="002F47AE" w:rsidRDefault="007138E4" w:rsidP="000A0C0C">
            <w:pPr>
              <w:jc w:val="center"/>
            </w:pPr>
            <w:r>
              <w:t>48</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12</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52</w:t>
            </w:r>
          </w:p>
        </w:tc>
        <w:tc>
          <w:tcPr>
            <w:tcW w:w="1903" w:type="dxa"/>
            <w:tcBorders>
              <w:left w:val="threeDEmboss" w:sz="24" w:space="0" w:color="FF0000"/>
              <w:right w:val="threeDEmboss" w:sz="24" w:space="0" w:color="FF0000"/>
            </w:tcBorders>
          </w:tcPr>
          <w:p w:rsidR="000A0C0C" w:rsidRPr="002F47AE" w:rsidRDefault="007138E4" w:rsidP="000A0C0C">
            <w:pPr>
              <w:jc w:val="center"/>
            </w:pPr>
            <w:r>
              <w:t>56</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13</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42</w:t>
            </w:r>
          </w:p>
        </w:tc>
        <w:tc>
          <w:tcPr>
            <w:tcW w:w="1903" w:type="dxa"/>
            <w:tcBorders>
              <w:left w:val="threeDEmboss" w:sz="24" w:space="0" w:color="FF0000"/>
              <w:right w:val="threeDEmboss" w:sz="24" w:space="0" w:color="FF0000"/>
            </w:tcBorders>
          </w:tcPr>
          <w:p w:rsidR="000A0C0C" w:rsidRPr="002F47AE" w:rsidRDefault="007138E4" w:rsidP="000A0C0C">
            <w:pPr>
              <w:jc w:val="center"/>
            </w:pPr>
            <w:r>
              <w:t>51</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14</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48</w:t>
            </w:r>
          </w:p>
        </w:tc>
        <w:tc>
          <w:tcPr>
            <w:tcW w:w="1903" w:type="dxa"/>
            <w:tcBorders>
              <w:left w:val="threeDEmboss" w:sz="24" w:space="0" w:color="FF0000"/>
              <w:right w:val="threeDEmboss" w:sz="24" w:space="0" w:color="FF0000"/>
            </w:tcBorders>
          </w:tcPr>
          <w:p w:rsidR="000A0C0C" w:rsidRPr="002F47AE" w:rsidRDefault="007138E4" w:rsidP="000A0C0C">
            <w:pPr>
              <w:jc w:val="center"/>
            </w:pPr>
            <w:r>
              <w:t>49</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15</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53</w:t>
            </w:r>
          </w:p>
        </w:tc>
        <w:tc>
          <w:tcPr>
            <w:tcW w:w="1903" w:type="dxa"/>
            <w:tcBorders>
              <w:left w:val="threeDEmboss" w:sz="24" w:space="0" w:color="FF0000"/>
              <w:right w:val="threeDEmboss" w:sz="24" w:space="0" w:color="FF0000"/>
            </w:tcBorders>
          </w:tcPr>
          <w:p w:rsidR="000A0C0C" w:rsidRPr="002F47AE" w:rsidRDefault="007138E4" w:rsidP="000A0C0C">
            <w:pPr>
              <w:jc w:val="center"/>
            </w:pPr>
            <w:r>
              <w:t>51</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16</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50</w:t>
            </w:r>
          </w:p>
        </w:tc>
        <w:tc>
          <w:tcPr>
            <w:tcW w:w="1903" w:type="dxa"/>
            <w:tcBorders>
              <w:left w:val="threeDEmboss" w:sz="24" w:space="0" w:color="FF0000"/>
              <w:right w:val="threeDEmboss" w:sz="24" w:space="0" w:color="FF0000"/>
            </w:tcBorders>
          </w:tcPr>
          <w:p w:rsidR="000A0C0C" w:rsidRPr="002F47AE" w:rsidRDefault="007138E4" w:rsidP="000A0C0C">
            <w:pPr>
              <w:jc w:val="center"/>
            </w:pPr>
            <w:r>
              <w:t>40</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17</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55</w:t>
            </w:r>
          </w:p>
        </w:tc>
        <w:tc>
          <w:tcPr>
            <w:tcW w:w="1903" w:type="dxa"/>
            <w:tcBorders>
              <w:left w:val="threeDEmboss" w:sz="24" w:space="0" w:color="FF0000"/>
              <w:right w:val="threeDEmboss" w:sz="24" w:space="0" w:color="FF0000"/>
            </w:tcBorders>
          </w:tcPr>
          <w:p w:rsidR="000A0C0C" w:rsidRPr="002F47AE" w:rsidRDefault="007138E4" w:rsidP="000A0C0C">
            <w:pPr>
              <w:jc w:val="center"/>
            </w:pPr>
            <w:r>
              <w:t>40</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18</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52</w:t>
            </w:r>
          </w:p>
        </w:tc>
        <w:tc>
          <w:tcPr>
            <w:tcW w:w="1903" w:type="dxa"/>
            <w:tcBorders>
              <w:left w:val="threeDEmboss" w:sz="24" w:space="0" w:color="FF0000"/>
              <w:right w:val="threeDEmboss" w:sz="24" w:space="0" w:color="FF0000"/>
            </w:tcBorders>
          </w:tcPr>
          <w:p w:rsidR="000A0C0C" w:rsidRPr="002F47AE" w:rsidRDefault="007138E4" w:rsidP="000A0C0C">
            <w:pPr>
              <w:jc w:val="center"/>
            </w:pPr>
            <w:r>
              <w:t>47</w:t>
            </w:r>
          </w:p>
        </w:tc>
      </w:tr>
      <w:tr w:rsidR="000A0C0C" w:rsidRPr="002F47AE" w:rsidTr="000A0C0C">
        <w:tc>
          <w:tcPr>
            <w:tcW w:w="1012" w:type="dxa"/>
            <w:tcBorders>
              <w:top w:val="single" w:sz="6" w:space="0" w:color="auto"/>
              <w:left w:val="thickThinSmallGap" w:sz="18" w:space="0" w:color="auto"/>
              <w:bottom w:val="single" w:sz="6" w:space="0" w:color="auto"/>
              <w:right w:val="thinThickSmallGap" w:sz="18" w:space="0" w:color="auto"/>
            </w:tcBorders>
          </w:tcPr>
          <w:p w:rsidR="000A0C0C" w:rsidRPr="002F47AE" w:rsidRDefault="000A0C0C" w:rsidP="000A0C0C">
            <w:pPr>
              <w:rPr>
                <w:b/>
              </w:rPr>
            </w:pPr>
            <w:r w:rsidRPr="002F47AE">
              <w:rPr>
                <w:b/>
              </w:rPr>
              <w:t>19</w:t>
            </w:r>
          </w:p>
        </w:tc>
        <w:tc>
          <w:tcPr>
            <w:tcW w:w="2126" w:type="dxa"/>
            <w:tcBorders>
              <w:left w:val="thinThick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right w:val="single" w:sz="4" w:space="0" w:color="auto"/>
            </w:tcBorders>
          </w:tcPr>
          <w:p w:rsidR="000A0C0C" w:rsidRPr="002F47AE" w:rsidRDefault="000A0C0C" w:rsidP="000A0C0C">
            <w:pPr>
              <w:jc w:val="center"/>
            </w:pPr>
          </w:p>
        </w:tc>
        <w:tc>
          <w:tcPr>
            <w:tcW w:w="1843" w:type="dxa"/>
            <w:tcBorders>
              <w:left w:val="single" w:sz="4" w:space="0" w:color="auto"/>
              <w:right w:val="threeDEmboss" w:sz="24" w:space="0" w:color="FF0000"/>
            </w:tcBorders>
          </w:tcPr>
          <w:p w:rsidR="000A0C0C" w:rsidRPr="002F47AE" w:rsidRDefault="007138E4" w:rsidP="000A0C0C">
            <w:pPr>
              <w:jc w:val="center"/>
            </w:pPr>
            <w:r>
              <w:t>53</w:t>
            </w:r>
          </w:p>
        </w:tc>
        <w:tc>
          <w:tcPr>
            <w:tcW w:w="1903" w:type="dxa"/>
            <w:tcBorders>
              <w:left w:val="threeDEmboss" w:sz="24" w:space="0" w:color="FF0000"/>
              <w:right w:val="threeDEmboss" w:sz="24" w:space="0" w:color="FF0000"/>
            </w:tcBorders>
          </w:tcPr>
          <w:p w:rsidR="000A0C0C" w:rsidRPr="002F47AE" w:rsidRDefault="007138E4" w:rsidP="000A0C0C">
            <w:pPr>
              <w:jc w:val="center"/>
            </w:pPr>
            <w:r>
              <w:t>56</w:t>
            </w:r>
          </w:p>
        </w:tc>
      </w:tr>
      <w:tr w:rsidR="000A0C0C" w:rsidRPr="002F47AE" w:rsidTr="000A0C0C">
        <w:tc>
          <w:tcPr>
            <w:tcW w:w="1012" w:type="dxa"/>
            <w:tcBorders>
              <w:top w:val="single" w:sz="6" w:space="0" w:color="auto"/>
              <w:left w:val="thickThinSmallGap" w:sz="18" w:space="0" w:color="auto"/>
              <w:bottom w:val="thinThickSmallGap" w:sz="18" w:space="0" w:color="auto"/>
              <w:right w:val="thinThickSmallGap" w:sz="18" w:space="0" w:color="auto"/>
            </w:tcBorders>
          </w:tcPr>
          <w:p w:rsidR="000A0C0C" w:rsidRPr="002F47AE" w:rsidRDefault="000A0C0C" w:rsidP="000A0C0C">
            <w:pPr>
              <w:rPr>
                <w:b/>
              </w:rPr>
            </w:pPr>
            <w:r w:rsidRPr="002F47AE">
              <w:rPr>
                <w:b/>
              </w:rPr>
              <w:t>20</w:t>
            </w:r>
          </w:p>
        </w:tc>
        <w:tc>
          <w:tcPr>
            <w:tcW w:w="2126" w:type="dxa"/>
            <w:tcBorders>
              <w:left w:val="thinThickSmallGap" w:sz="18" w:space="0" w:color="auto"/>
              <w:bottom w:val="thickThinSmallGap" w:sz="18" w:space="0" w:color="auto"/>
              <w:right w:val="single" w:sz="4" w:space="0" w:color="auto"/>
            </w:tcBorders>
          </w:tcPr>
          <w:p w:rsidR="000A0C0C" w:rsidRPr="002F47AE" w:rsidRDefault="000A0C0C" w:rsidP="000A0C0C">
            <w:pPr>
              <w:jc w:val="center"/>
            </w:pPr>
          </w:p>
        </w:tc>
        <w:tc>
          <w:tcPr>
            <w:tcW w:w="2268" w:type="dxa"/>
            <w:tcBorders>
              <w:left w:val="single" w:sz="4" w:space="0" w:color="auto"/>
              <w:bottom w:val="thickThinSmallGap" w:sz="18" w:space="0" w:color="auto"/>
              <w:right w:val="single" w:sz="4" w:space="0" w:color="auto"/>
            </w:tcBorders>
          </w:tcPr>
          <w:p w:rsidR="000A0C0C" w:rsidRPr="002F47AE" w:rsidRDefault="000A0C0C" w:rsidP="000A0C0C">
            <w:pPr>
              <w:jc w:val="center"/>
            </w:pPr>
          </w:p>
        </w:tc>
        <w:tc>
          <w:tcPr>
            <w:tcW w:w="1843" w:type="dxa"/>
            <w:tcBorders>
              <w:left w:val="single" w:sz="4" w:space="0" w:color="auto"/>
              <w:bottom w:val="thickThinSmallGap" w:sz="18" w:space="0" w:color="auto"/>
              <w:right w:val="threeDEmboss" w:sz="24" w:space="0" w:color="FF0000"/>
            </w:tcBorders>
          </w:tcPr>
          <w:p w:rsidR="000A0C0C" w:rsidRPr="002F47AE" w:rsidRDefault="007138E4" w:rsidP="000A0C0C">
            <w:pPr>
              <w:jc w:val="center"/>
            </w:pPr>
            <w:r>
              <w:t>52</w:t>
            </w:r>
          </w:p>
        </w:tc>
        <w:tc>
          <w:tcPr>
            <w:tcW w:w="1903" w:type="dxa"/>
            <w:tcBorders>
              <w:left w:val="threeDEmboss" w:sz="24" w:space="0" w:color="FF0000"/>
              <w:bottom w:val="thickThinSmallGap" w:sz="18" w:space="0" w:color="auto"/>
              <w:right w:val="threeDEmboss" w:sz="24" w:space="0" w:color="FF0000"/>
            </w:tcBorders>
          </w:tcPr>
          <w:p w:rsidR="000A0C0C" w:rsidRPr="002F47AE" w:rsidRDefault="007138E4" w:rsidP="000A0C0C">
            <w:pPr>
              <w:jc w:val="center"/>
            </w:pPr>
            <w:r>
              <w:t>48</w:t>
            </w:r>
          </w:p>
        </w:tc>
      </w:tr>
      <w:tr w:rsidR="000A0C0C" w:rsidRPr="002F47AE" w:rsidTr="000A0C0C">
        <w:tc>
          <w:tcPr>
            <w:tcW w:w="1012" w:type="dxa"/>
            <w:tcBorders>
              <w:top w:val="thinThickSmallGap" w:sz="18" w:space="0" w:color="auto"/>
              <w:left w:val="thickThinSmallGap" w:sz="18" w:space="0" w:color="auto"/>
              <w:bottom w:val="thickThinSmallGap" w:sz="18" w:space="0" w:color="auto"/>
              <w:right w:val="thinThickSmallGap" w:sz="18" w:space="0" w:color="auto"/>
            </w:tcBorders>
            <w:shd w:val="clear" w:color="auto" w:fill="D9D9D9" w:themeFill="background1" w:themeFillShade="D9"/>
          </w:tcPr>
          <w:p w:rsidR="000A0C0C" w:rsidRPr="002F47AE" w:rsidRDefault="000A0C0C" w:rsidP="000A0C0C">
            <w:pPr>
              <w:rPr>
                <w:b/>
              </w:rPr>
            </w:pPr>
            <w:r w:rsidRPr="002F47AE">
              <w:rPr>
                <w:b/>
              </w:rPr>
              <w:t>Średnia</w:t>
            </w:r>
          </w:p>
        </w:tc>
        <w:tc>
          <w:tcPr>
            <w:tcW w:w="2126" w:type="dxa"/>
            <w:tcBorders>
              <w:top w:val="thickThinSmallGap" w:sz="18" w:space="0" w:color="auto"/>
              <w:left w:val="thinThickSmallGap" w:sz="18" w:space="0" w:color="auto"/>
              <w:bottom w:val="thickThinSmallGap" w:sz="18" w:space="0" w:color="auto"/>
              <w:right w:val="thickThinSmallGap" w:sz="18" w:space="0" w:color="auto"/>
            </w:tcBorders>
            <w:shd w:val="clear" w:color="auto" w:fill="D9D9D9" w:themeFill="background1" w:themeFillShade="D9"/>
          </w:tcPr>
          <w:p w:rsidR="000A0C0C" w:rsidRPr="002F47AE" w:rsidRDefault="000A0C0C" w:rsidP="000A0C0C">
            <w:pPr>
              <w:jc w:val="center"/>
              <w:rPr>
                <w:b/>
              </w:rPr>
            </w:pPr>
          </w:p>
        </w:tc>
        <w:tc>
          <w:tcPr>
            <w:tcW w:w="2268" w:type="dxa"/>
            <w:tcBorders>
              <w:top w:val="thickThinSmallGap" w:sz="18" w:space="0" w:color="auto"/>
              <w:left w:val="thickThinSmallGap" w:sz="18" w:space="0" w:color="auto"/>
              <w:bottom w:val="thickThinSmallGap" w:sz="18" w:space="0" w:color="auto"/>
              <w:right w:val="single" w:sz="4" w:space="0" w:color="auto"/>
            </w:tcBorders>
            <w:shd w:val="clear" w:color="auto" w:fill="D9D9D9" w:themeFill="background1" w:themeFillShade="D9"/>
          </w:tcPr>
          <w:p w:rsidR="000A0C0C" w:rsidRPr="002F47AE" w:rsidRDefault="000A0C0C" w:rsidP="000A0C0C">
            <w:pPr>
              <w:jc w:val="center"/>
              <w:rPr>
                <w:b/>
              </w:rPr>
            </w:pPr>
          </w:p>
        </w:tc>
        <w:tc>
          <w:tcPr>
            <w:tcW w:w="1843" w:type="dxa"/>
            <w:tcBorders>
              <w:top w:val="thickThinSmallGap" w:sz="18" w:space="0" w:color="auto"/>
              <w:left w:val="single" w:sz="4" w:space="0" w:color="auto"/>
              <w:bottom w:val="thickThinSmallGap" w:sz="18" w:space="0" w:color="auto"/>
              <w:right w:val="threeDEmboss" w:sz="24" w:space="0" w:color="FF0000"/>
            </w:tcBorders>
            <w:shd w:val="clear" w:color="auto" w:fill="D9D9D9" w:themeFill="background1" w:themeFillShade="D9"/>
          </w:tcPr>
          <w:p w:rsidR="000A0C0C" w:rsidRPr="002F47AE" w:rsidRDefault="007138E4" w:rsidP="007138E4">
            <w:pPr>
              <w:jc w:val="center"/>
              <w:rPr>
                <w:b/>
              </w:rPr>
            </w:pPr>
            <w:r>
              <w:rPr>
                <w:b/>
              </w:rPr>
              <w:t>5</w:t>
            </w:r>
            <w:r w:rsidR="000A0C0C" w:rsidRPr="002F47AE">
              <w:rPr>
                <w:b/>
              </w:rPr>
              <w:t>2,6</w:t>
            </w:r>
          </w:p>
        </w:tc>
        <w:tc>
          <w:tcPr>
            <w:tcW w:w="1903" w:type="dxa"/>
            <w:tcBorders>
              <w:top w:val="thickThinSmallGap" w:sz="18" w:space="0" w:color="auto"/>
              <w:left w:val="threeDEmboss" w:sz="24" w:space="0" w:color="FF0000"/>
              <w:bottom w:val="threeDEmboss" w:sz="24" w:space="0" w:color="FF0000"/>
              <w:right w:val="threeDEmboss" w:sz="24" w:space="0" w:color="FF0000"/>
            </w:tcBorders>
            <w:shd w:val="clear" w:color="auto" w:fill="D9D9D9" w:themeFill="background1" w:themeFillShade="D9"/>
          </w:tcPr>
          <w:p w:rsidR="000A0C0C" w:rsidRPr="002F47AE" w:rsidRDefault="007138E4" w:rsidP="000A0C0C">
            <w:pPr>
              <w:jc w:val="center"/>
              <w:rPr>
                <w:b/>
              </w:rPr>
            </w:pPr>
            <w:r>
              <w:rPr>
                <w:b/>
              </w:rPr>
              <w:t>49</w:t>
            </w:r>
            <w:r w:rsidR="000A0C0C" w:rsidRPr="002F47AE">
              <w:rPr>
                <w:b/>
              </w:rPr>
              <w:t>,0</w:t>
            </w:r>
            <w:r>
              <w:rPr>
                <w:b/>
              </w:rPr>
              <w:t>5</w:t>
            </w:r>
          </w:p>
        </w:tc>
      </w:tr>
    </w:tbl>
    <w:p w:rsidR="00B32843" w:rsidRDefault="00B32843" w:rsidP="00234F22"/>
    <w:p w:rsidR="00B32843" w:rsidRDefault="00B32843"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5C5778" w:rsidRDefault="005C5778" w:rsidP="00234F22"/>
    <w:p w:rsidR="000A0C0C" w:rsidRDefault="000A0C0C" w:rsidP="00234F22"/>
    <w:p w:rsidR="000A0C0C" w:rsidRDefault="000A0C0C" w:rsidP="00234F22"/>
    <w:p w:rsidR="000A0C0C" w:rsidRDefault="000A0C0C" w:rsidP="00234F22"/>
    <w:p w:rsidR="000A0C0C" w:rsidRDefault="000A0C0C" w:rsidP="00234F22"/>
    <w:p w:rsidR="000A0C0C" w:rsidRDefault="000A0C0C" w:rsidP="000A0C0C">
      <w:bookmarkStart w:id="80" w:name="_Toc357334852"/>
      <w:r>
        <w:t xml:space="preserve">Tabela </w:t>
      </w:r>
      <w:fldSimple w:instr=" SEQ Tabela \* ARABIC ">
        <w:r w:rsidR="008904E5">
          <w:rPr>
            <w:noProof/>
          </w:rPr>
          <w:t>7</w:t>
        </w:r>
      </w:fldSimple>
      <w:r>
        <w:t xml:space="preserve"> </w:t>
      </w:r>
      <w:r w:rsidRPr="00084213">
        <w:t xml:space="preserve">Porównanie czasów działania sieci dla </w:t>
      </w:r>
      <w:r>
        <w:t xml:space="preserve">protokołów routingu </w:t>
      </w:r>
      <w:r w:rsidRPr="00084213">
        <w:t>dynamicznego</w:t>
      </w:r>
      <w:r w:rsidR="0004480A">
        <w:t xml:space="preserve"> z </w:t>
      </w:r>
      <w:r>
        <w:t>wyszczególnieniem protokołu EIGRP.</w:t>
      </w:r>
      <w:bookmarkEnd w:id="80"/>
    </w:p>
    <w:p w:rsidR="000A0C0C" w:rsidRPr="002F47AE" w:rsidRDefault="000A0C0C" w:rsidP="000A0C0C">
      <w:r w:rsidRPr="00084213">
        <w:t>Opracowanie własne.</w:t>
      </w:r>
    </w:p>
    <w:p w:rsidR="000A0C0C" w:rsidRDefault="000A0C0C" w:rsidP="000A0C0C">
      <w:pPr>
        <w:pStyle w:val="Legenda"/>
      </w:pPr>
    </w:p>
    <w:p w:rsidR="0012633E" w:rsidRDefault="0012633E">
      <w:pPr>
        <w:widowControl/>
        <w:suppressAutoHyphens w:val="0"/>
        <w:spacing w:after="200" w:line="276" w:lineRule="auto"/>
        <w:rPr>
          <w:rFonts w:eastAsia="Times New Roman"/>
          <w:b/>
          <w:bCs/>
          <w:kern w:val="32"/>
        </w:rPr>
      </w:pPr>
      <w:bookmarkStart w:id="81" w:name="_GoBack"/>
      <w:bookmarkEnd w:id="81"/>
      <w:r>
        <w:br w:type="page"/>
      </w:r>
    </w:p>
    <w:p w:rsidR="000A0C0C" w:rsidRDefault="000A0C0C" w:rsidP="006F3F73">
      <w:pPr>
        <w:pStyle w:val="Podtytu"/>
        <w:rPr>
          <w:sz w:val="24"/>
          <w:szCs w:val="24"/>
        </w:rPr>
      </w:pPr>
    </w:p>
    <w:p w:rsidR="004B6D48" w:rsidRDefault="006F3F73" w:rsidP="0012633E">
      <w:pPr>
        <w:pStyle w:val="Podtytu"/>
        <w:rPr>
          <w:sz w:val="24"/>
          <w:szCs w:val="24"/>
        </w:rPr>
      </w:pPr>
      <w:bookmarkStart w:id="82" w:name="_Toc357376701"/>
      <w:r w:rsidRPr="002F47AE">
        <w:rPr>
          <w:sz w:val="24"/>
          <w:szCs w:val="24"/>
        </w:rPr>
        <w:t>3.5.4 Podsumowanie</w:t>
      </w:r>
      <w:bookmarkEnd w:id="82"/>
    </w:p>
    <w:p w:rsidR="0012633E" w:rsidRPr="0012633E" w:rsidRDefault="0012633E" w:rsidP="0012633E">
      <w:r>
        <w:tab/>
      </w:r>
      <w:r w:rsidR="001D450D">
        <w:t xml:space="preserve">Protokół EIGP stanowi połączeni protokołów wektora odległości i protokołów stanu łacza. Stosuje wektor odległości do wyznaczania najlepszych ścieżek do punktu docelowego, jednak różni się od innych protokołów wektora odległości </w:t>
      </w:r>
      <w:r w:rsidR="00D531CC">
        <w:t>ponieważ uaktualnienia bazy danych wyzwalanę SA przez zmiany w topologii</w:t>
      </w: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4B6D48" w:rsidRDefault="004B6D48" w:rsidP="00CC1762">
      <w:pPr>
        <w:pStyle w:val="Tytu"/>
        <w:rPr>
          <w:sz w:val="24"/>
          <w:szCs w:val="24"/>
        </w:rPr>
      </w:pPr>
    </w:p>
    <w:p w:rsidR="00CC1762" w:rsidRPr="00E173DA" w:rsidRDefault="00CC1762" w:rsidP="00E173DA">
      <w:pPr>
        <w:pStyle w:val="Tytu"/>
      </w:pPr>
      <w:bookmarkStart w:id="83" w:name="_Toc357376702"/>
      <w:r w:rsidRPr="00E173DA">
        <w:t>Wnioski końcowe</w:t>
      </w:r>
      <w:bookmarkEnd w:id="83"/>
    </w:p>
    <w:p w:rsidR="008D7548" w:rsidRDefault="004B6D48" w:rsidP="0004480A">
      <w:pPr>
        <w:ind w:firstLine="708"/>
        <w:jc w:val="both"/>
      </w:pPr>
      <w:r>
        <w:t xml:space="preserve">Szybki rozwój Internetu wymuszał wprowadzenie nowych technik routingu </w:t>
      </w:r>
      <w:r w:rsidR="00567910">
        <w:t>i zastosowania w nich nowych mechanizmów i algory</w:t>
      </w:r>
      <w:r w:rsidR="0078701C">
        <w:t xml:space="preserve">tmów. Protokoły routingu stają się doskonalsze, </w:t>
      </w:r>
      <w:r w:rsidR="00567910">
        <w:t>pracują</w:t>
      </w:r>
      <w:r w:rsidR="00FF01F4">
        <w:t xml:space="preserve"> w </w:t>
      </w:r>
      <w:r w:rsidR="00567910">
        <w:t>coraz to szybszych sieciach i spełniają już niemal wszelkie wymagania użytkowników. Mimo to stare protokoły nadal znajdują zastosowanie. Czynnikami mającymi na to wpływ, jest fakt, że każ</w:t>
      </w:r>
      <w:r w:rsidR="00FF01F4">
        <w:t>dy z </w:t>
      </w:r>
      <w:r w:rsidR="00567910">
        <w:t xml:space="preserve">protokołów ma swoje zalety i wady, każdy sprawdza się w określonych warunkach. </w:t>
      </w:r>
    </w:p>
    <w:p w:rsidR="00E2681A" w:rsidRDefault="00FF01F4" w:rsidP="0004480A">
      <w:pPr>
        <w:ind w:firstLine="708"/>
        <w:jc w:val="both"/>
      </w:pPr>
      <w:r>
        <w:tab/>
        <w:t>I tak, routing statyczny znajduje zastosowanie w niewielkich sieciach, które nie są rozbudowywane</w:t>
      </w:r>
      <w:r w:rsidR="00C41306">
        <w:t>, ponieważ konfiguracja takiej sieci jest bardzo praco i czasochłonna</w:t>
      </w:r>
      <w:r w:rsidR="008E5501">
        <w:t xml:space="preserve">, a utrzymanie staje się </w:t>
      </w:r>
      <w:r w:rsidR="0078701C">
        <w:t>uciążliwe</w:t>
      </w:r>
      <w:r w:rsidR="00C41306">
        <w:t>. Przy choć by najmniejszej zmianie topologii sieci</w:t>
      </w:r>
      <w:r w:rsidR="008E5501">
        <w:t>,</w:t>
      </w:r>
      <w:r w:rsidR="00C41306">
        <w:t xml:space="preserve"> wymagana jest </w:t>
      </w:r>
      <w:r w:rsidR="0078701C">
        <w:t>po</w:t>
      </w:r>
      <w:r w:rsidR="00C41306">
        <w:t>now</w:t>
      </w:r>
      <w:r w:rsidR="0078701C">
        <w:t>n</w:t>
      </w:r>
      <w:r w:rsidR="00C41306">
        <w:t>a konfiguracja urządzeń.</w:t>
      </w:r>
      <w:r w:rsidR="008E5501">
        <w:t xml:space="preserve"> Tak więc nadaje się on do prostych topologii</w:t>
      </w:r>
      <w:r w:rsidR="0078701C">
        <w:t>, gdyż nie skaluje się dobrze w </w:t>
      </w:r>
      <w:r w:rsidR="008E5501">
        <w:t xml:space="preserve">powiększających się sieciach. </w:t>
      </w:r>
      <w:r w:rsidR="00C41306">
        <w:rPr>
          <w:rFonts w:eastAsiaTheme="minorHAnsi" w:cs="Times New Roman"/>
          <w:kern w:val="0"/>
          <w:lang w:eastAsia="en-US" w:bidi="ar-SA"/>
        </w:rPr>
        <w:t xml:space="preserve">Routing statyczny jest </w:t>
      </w:r>
      <w:r>
        <w:rPr>
          <w:rFonts w:eastAsiaTheme="minorHAnsi" w:cs="Times New Roman"/>
          <w:kern w:val="0"/>
          <w:lang w:eastAsia="en-US" w:bidi="ar-SA"/>
        </w:rPr>
        <w:t>dobrym rozwi</w:t>
      </w:r>
      <w:r>
        <w:rPr>
          <w:rFonts w:ascii="TimesNewRoman" w:eastAsia="TimesNewRoman" w:cs="TimesNewRoman" w:hint="eastAsia"/>
          <w:kern w:val="0"/>
          <w:lang w:eastAsia="en-US" w:bidi="ar-SA"/>
        </w:rPr>
        <w:t>ą</w:t>
      </w:r>
      <w:r>
        <w:rPr>
          <w:rFonts w:eastAsiaTheme="minorHAnsi" w:cs="Times New Roman"/>
          <w:kern w:val="0"/>
          <w:lang w:eastAsia="en-US" w:bidi="ar-SA"/>
        </w:rPr>
        <w:t>zaniem gdy, używa si</w:t>
      </w:r>
      <w:r>
        <w:rPr>
          <w:rFonts w:ascii="TimesNewRoman" w:eastAsia="TimesNewRoman" w:cs="TimesNewRoman" w:hint="eastAsia"/>
          <w:kern w:val="0"/>
          <w:lang w:eastAsia="en-US" w:bidi="ar-SA"/>
        </w:rPr>
        <w:t>ę</w:t>
      </w:r>
      <w:r>
        <w:rPr>
          <w:rFonts w:ascii="TimesNewRoman" w:eastAsia="TimesNewRoman" w:cs="TimesNewRoman"/>
          <w:kern w:val="0"/>
          <w:lang w:eastAsia="en-US" w:bidi="ar-SA"/>
        </w:rPr>
        <w:t xml:space="preserve"> </w:t>
      </w:r>
      <w:r>
        <w:rPr>
          <w:rFonts w:eastAsiaTheme="minorHAnsi" w:cs="Times New Roman"/>
          <w:kern w:val="0"/>
          <w:lang w:eastAsia="en-US" w:bidi="ar-SA"/>
        </w:rPr>
        <w:t>jednej trasy domy</w:t>
      </w:r>
      <w:r>
        <w:rPr>
          <w:rFonts w:ascii="TimesNewRoman" w:eastAsia="TimesNewRoman" w:cs="TimesNewRoman" w:hint="eastAsia"/>
          <w:kern w:val="0"/>
          <w:lang w:eastAsia="en-US" w:bidi="ar-SA"/>
        </w:rPr>
        <w:t>ś</w:t>
      </w:r>
      <w:r>
        <w:rPr>
          <w:rFonts w:eastAsiaTheme="minorHAnsi" w:cs="Times New Roman"/>
          <w:kern w:val="0"/>
          <w:lang w:eastAsia="en-US" w:bidi="ar-SA"/>
        </w:rPr>
        <w:t>lnej reprezentuj</w:t>
      </w:r>
      <w:r>
        <w:rPr>
          <w:rFonts w:ascii="TimesNewRoman" w:eastAsia="TimesNewRoman" w:cs="TimesNewRoman" w:hint="eastAsia"/>
          <w:kern w:val="0"/>
          <w:lang w:eastAsia="en-US" w:bidi="ar-SA"/>
        </w:rPr>
        <w:t>ą</w:t>
      </w:r>
      <w:r>
        <w:rPr>
          <w:rFonts w:eastAsiaTheme="minorHAnsi" w:cs="Times New Roman"/>
          <w:kern w:val="0"/>
          <w:lang w:eastAsia="en-US" w:bidi="ar-SA"/>
        </w:rPr>
        <w:t>cej drog</w:t>
      </w:r>
      <w:r>
        <w:rPr>
          <w:rFonts w:ascii="TimesNewRoman" w:eastAsia="TimesNewRoman" w:cs="TimesNewRoman" w:hint="eastAsia"/>
          <w:kern w:val="0"/>
          <w:lang w:eastAsia="en-US" w:bidi="ar-SA"/>
        </w:rPr>
        <w:t>ę</w:t>
      </w:r>
      <w:r>
        <w:rPr>
          <w:rFonts w:ascii="TimesNewRoman" w:eastAsia="TimesNewRoman" w:cs="TimesNewRoman"/>
          <w:kern w:val="0"/>
          <w:lang w:eastAsia="en-US" w:bidi="ar-SA"/>
        </w:rPr>
        <w:t xml:space="preserve"> </w:t>
      </w:r>
      <w:r>
        <w:rPr>
          <w:rFonts w:eastAsiaTheme="minorHAnsi" w:cs="Times New Roman"/>
          <w:kern w:val="0"/>
          <w:lang w:eastAsia="en-US" w:bidi="ar-SA"/>
        </w:rPr>
        <w:t>do ka</w:t>
      </w:r>
      <w:r>
        <w:rPr>
          <w:rFonts w:ascii="TimesNewRoman" w:eastAsia="TimesNewRoman" w:cs="TimesNewRoman"/>
          <w:kern w:val="0"/>
          <w:lang w:eastAsia="en-US" w:bidi="ar-SA"/>
        </w:rPr>
        <w:t>ż</w:t>
      </w:r>
      <w:r>
        <w:rPr>
          <w:rFonts w:eastAsiaTheme="minorHAnsi" w:cs="Times New Roman"/>
          <w:kern w:val="0"/>
          <w:lang w:eastAsia="en-US" w:bidi="ar-SA"/>
        </w:rPr>
        <w:t xml:space="preserve">dej sieci, dla której nie ma w tablicy routingu lepszej trasy. </w:t>
      </w:r>
      <w:r w:rsidR="0078701C">
        <w:t>Ponadto niewątpliwą</w:t>
      </w:r>
      <w:r w:rsidR="00C41306">
        <w:t xml:space="preserve"> jego zaleta </w:t>
      </w:r>
      <w:r w:rsidR="0078701C">
        <w:t>stanowi</w:t>
      </w:r>
      <w:r w:rsidR="00C41306">
        <w:t xml:space="preserve"> bezpieczeństwo. Jest dużo bardziej odporny na ataki związ</w:t>
      </w:r>
      <w:r w:rsidR="0078701C">
        <w:t xml:space="preserve">ane ze zmiana tablic routingu. </w:t>
      </w:r>
      <w:r w:rsidR="00C41306">
        <w:t xml:space="preserve">Znajduje więc on zastosowanie w sieciach, </w:t>
      </w:r>
      <w:r w:rsidR="00C41306">
        <w:rPr>
          <w:rFonts w:eastAsiaTheme="minorHAnsi" w:cs="Times New Roman"/>
          <w:kern w:val="0"/>
          <w:lang w:eastAsia="en-US" w:bidi="ar-SA"/>
        </w:rPr>
        <w:t>w których wymagane jest du</w:t>
      </w:r>
      <w:r w:rsidR="00C41306">
        <w:rPr>
          <w:rFonts w:ascii="TimesNewRoman" w:eastAsia="TimesNewRoman" w:cs="TimesNewRoman"/>
          <w:kern w:val="0"/>
          <w:lang w:eastAsia="en-US" w:bidi="ar-SA"/>
        </w:rPr>
        <w:t>ż</w:t>
      </w:r>
      <w:r w:rsidR="00C41306">
        <w:rPr>
          <w:rFonts w:eastAsiaTheme="minorHAnsi" w:cs="Times New Roman"/>
          <w:kern w:val="0"/>
          <w:lang w:eastAsia="en-US" w:bidi="ar-SA"/>
        </w:rPr>
        <w:t>e bezpiecze</w:t>
      </w:r>
      <w:r w:rsidR="00C41306">
        <w:rPr>
          <w:rFonts w:ascii="TimesNewRoman" w:eastAsia="TimesNewRoman" w:cs="TimesNewRoman" w:hint="eastAsia"/>
          <w:kern w:val="0"/>
          <w:lang w:eastAsia="en-US" w:bidi="ar-SA"/>
        </w:rPr>
        <w:t>ń</w:t>
      </w:r>
      <w:r w:rsidR="00C41306">
        <w:rPr>
          <w:rFonts w:eastAsiaTheme="minorHAnsi" w:cs="Times New Roman"/>
          <w:kern w:val="0"/>
          <w:lang w:eastAsia="en-US" w:bidi="ar-SA"/>
        </w:rPr>
        <w:t>stwo kosztem dost</w:t>
      </w:r>
      <w:r w:rsidR="00C41306">
        <w:rPr>
          <w:rFonts w:ascii="TimesNewRoman" w:eastAsia="TimesNewRoman" w:cs="TimesNewRoman" w:hint="eastAsia"/>
          <w:kern w:val="0"/>
          <w:lang w:eastAsia="en-US" w:bidi="ar-SA"/>
        </w:rPr>
        <w:t>ę</w:t>
      </w:r>
      <w:r w:rsidR="00C41306">
        <w:rPr>
          <w:rFonts w:eastAsiaTheme="minorHAnsi" w:cs="Times New Roman"/>
          <w:kern w:val="0"/>
          <w:lang w:eastAsia="en-US" w:bidi="ar-SA"/>
        </w:rPr>
        <w:t>pno</w:t>
      </w:r>
      <w:r w:rsidR="00C41306">
        <w:rPr>
          <w:rFonts w:ascii="TimesNewRoman" w:eastAsia="TimesNewRoman" w:cs="TimesNewRoman" w:hint="eastAsia"/>
          <w:kern w:val="0"/>
          <w:lang w:eastAsia="en-US" w:bidi="ar-SA"/>
        </w:rPr>
        <w:t>ś</w:t>
      </w:r>
      <w:r w:rsidR="00C41306">
        <w:rPr>
          <w:rFonts w:eastAsiaTheme="minorHAnsi" w:cs="Times New Roman"/>
          <w:kern w:val="0"/>
          <w:lang w:eastAsia="en-US" w:bidi="ar-SA"/>
        </w:rPr>
        <w:t>ci po wyst</w:t>
      </w:r>
      <w:r w:rsidR="00C41306">
        <w:rPr>
          <w:rFonts w:ascii="TimesNewRoman" w:eastAsia="TimesNewRoman" w:cs="TimesNewRoman" w:hint="eastAsia"/>
          <w:kern w:val="0"/>
          <w:lang w:eastAsia="en-US" w:bidi="ar-SA"/>
        </w:rPr>
        <w:t>ą</w:t>
      </w:r>
      <w:r w:rsidR="00C41306">
        <w:rPr>
          <w:rFonts w:eastAsiaTheme="minorHAnsi" w:cs="Times New Roman"/>
          <w:kern w:val="0"/>
          <w:lang w:eastAsia="en-US" w:bidi="ar-SA"/>
        </w:rPr>
        <w:t>pieniu awarii ł</w:t>
      </w:r>
      <w:r w:rsidR="00C41306">
        <w:rPr>
          <w:rFonts w:ascii="TimesNewRoman" w:eastAsia="TimesNewRoman" w:cs="TimesNewRoman" w:hint="eastAsia"/>
          <w:kern w:val="0"/>
          <w:lang w:eastAsia="en-US" w:bidi="ar-SA"/>
        </w:rPr>
        <w:t>ą</w:t>
      </w:r>
      <w:r w:rsidR="00C41306">
        <w:rPr>
          <w:rFonts w:eastAsiaTheme="minorHAnsi" w:cs="Times New Roman"/>
          <w:kern w:val="0"/>
          <w:lang w:eastAsia="en-US" w:bidi="ar-SA"/>
        </w:rPr>
        <w:t>cza prowadz</w:t>
      </w:r>
      <w:r w:rsidR="00C41306">
        <w:rPr>
          <w:rFonts w:ascii="TimesNewRoman" w:eastAsia="TimesNewRoman" w:cs="TimesNewRoman" w:hint="eastAsia"/>
          <w:kern w:val="0"/>
          <w:lang w:eastAsia="en-US" w:bidi="ar-SA"/>
        </w:rPr>
        <w:t>ą</w:t>
      </w:r>
      <w:r w:rsidR="0078701C">
        <w:rPr>
          <w:rFonts w:eastAsiaTheme="minorHAnsi" w:cs="Times New Roman"/>
          <w:kern w:val="0"/>
          <w:lang w:eastAsia="en-US" w:bidi="ar-SA"/>
        </w:rPr>
        <w:t xml:space="preserve">cego do sieci </w:t>
      </w:r>
      <w:r w:rsidR="00C41306">
        <w:rPr>
          <w:rFonts w:eastAsiaTheme="minorHAnsi" w:cs="Times New Roman"/>
          <w:kern w:val="0"/>
          <w:lang w:eastAsia="en-US" w:bidi="ar-SA"/>
        </w:rPr>
        <w:t>docelowej.</w:t>
      </w:r>
      <w:r w:rsidR="0078701C">
        <w:rPr>
          <w:rFonts w:eastAsiaTheme="minorHAnsi" w:cs="Times New Roman"/>
          <w:kern w:val="0"/>
          <w:lang w:eastAsia="en-US" w:bidi="ar-SA"/>
        </w:rPr>
        <w:t xml:space="preserve"> N</w:t>
      </w:r>
      <w:r w:rsidR="00CC4A70">
        <w:rPr>
          <w:rFonts w:eastAsiaTheme="minorHAnsi" w:cs="Times New Roman"/>
          <w:kern w:val="0"/>
          <w:lang w:eastAsia="en-US" w:bidi="ar-SA"/>
        </w:rPr>
        <w:t>ie</w:t>
      </w:r>
      <w:r w:rsidR="0078701C">
        <w:rPr>
          <w:rFonts w:eastAsiaTheme="minorHAnsi" w:cs="Times New Roman"/>
          <w:kern w:val="0"/>
          <w:lang w:eastAsia="en-US" w:bidi="ar-SA"/>
        </w:rPr>
        <w:t xml:space="preserve">wątpliwą zaleta jest, </w:t>
      </w:r>
      <w:r w:rsidR="008E5501">
        <w:rPr>
          <w:rFonts w:eastAsiaTheme="minorHAnsi" w:cs="Times New Roman"/>
          <w:kern w:val="0"/>
          <w:lang w:eastAsia="en-US" w:bidi="ar-SA"/>
        </w:rPr>
        <w:t xml:space="preserve">minimalne zużycie procesora, gdyż żadne dodatkowe zasoby nie są wymagane.  </w:t>
      </w:r>
    </w:p>
    <w:p w:rsidR="00E2681A" w:rsidRDefault="00B972E0" w:rsidP="0004480A">
      <w:pPr>
        <w:jc w:val="both"/>
      </w:pPr>
      <w:r>
        <w:tab/>
        <w:t>Protokół routingu wektora odległości jakim jest RIP</w:t>
      </w:r>
      <w:r w:rsidR="00E84D1A">
        <w:t xml:space="preserve"> znalazł zastosowanie w małych sieciach o jednolitej topologii.</w:t>
      </w:r>
      <w:r w:rsidR="00FC2CD2">
        <w:t xml:space="preserve"> Jest on łatwy w implementacji i utrzymaniu, dodatkowo nie wymaga dużej wiedzy od administratora. </w:t>
      </w:r>
      <w:r w:rsidR="00CC4A70">
        <w:t>Zalety te,  jednak</w:t>
      </w:r>
      <w:r w:rsidR="00FC2CD2">
        <w:t xml:space="preserve"> okupione</w:t>
      </w:r>
      <w:r w:rsidR="00CC4A70">
        <w:t xml:space="preserve"> są</w:t>
      </w:r>
      <w:r w:rsidR="00FC2CD2">
        <w:t xml:space="preserve"> wolna zbi</w:t>
      </w:r>
      <w:r w:rsidR="00CC4A70">
        <w:t>eżnością, która jest związana z </w:t>
      </w:r>
      <w:r w:rsidR="00FC2CD2">
        <w:t>używaniem okresowych aktualizacji.</w:t>
      </w:r>
      <w:r w:rsidR="004B09D4">
        <w:t xml:space="preserve"> Dodatkowo, wolna zbieżn</w:t>
      </w:r>
      <w:r w:rsidR="00FC2CD2">
        <w:t>ość może ograniczać rozmiar sieci,</w:t>
      </w:r>
      <w:r w:rsidR="004B09D4">
        <w:t xml:space="preserve"> gdyż większe sieci wymagają wię</w:t>
      </w:r>
      <w:r w:rsidR="00FC2CD2">
        <w:t>cej czasu na pr</w:t>
      </w:r>
      <w:r w:rsidR="00CC4A70">
        <w:t xml:space="preserve">opagację informacji o trasach. </w:t>
      </w:r>
      <w:r w:rsidR="00FC2CD2">
        <w:t xml:space="preserve">Podobnie jak w przypadku routingu statycznego, protokół RIP ma niewielkie zapotrzebowanie na zasoby. Protokoły routingu wektora odległości nie wymagają dużych ilości pamięci do składowania informacji, ani silnego procesora. Z reguły nie wymagają też dużych szerokości pasma do wysyłania aktualizacji routingu. Może to jednak stanowić problem, </w:t>
      </w:r>
      <w:r w:rsidR="007978F7">
        <w:t xml:space="preserve">gdy protokół ten zostanie </w:t>
      </w:r>
      <w:r w:rsidR="00F3002F">
        <w:t>wdrożony</w:t>
      </w:r>
      <w:r w:rsidR="007978F7">
        <w:t xml:space="preserve"> w dużej sieci. </w:t>
      </w:r>
      <w:r w:rsidR="00CC4A70">
        <w:t xml:space="preserve">Zagraża to pojawieniem się </w:t>
      </w:r>
      <w:r w:rsidR="007978F7">
        <w:t>pętli routingu, powstających kiedy n</w:t>
      </w:r>
      <w:r w:rsidR="0078701C">
        <w:t>iespójne tablice routingu nie są</w:t>
      </w:r>
      <w:r w:rsidR="007978F7">
        <w:t xml:space="preserve"> aktualizowane z powodu wolnej zbieżności w zmieniającej się sieci. </w:t>
      </w:r>
    </w:p>
    <w:p w:rsidR="0004480A" w:rsidRDefault="00F3002F" w:rsidP="0004480A">
      <w:pPr>
        <w:jc w:val="both"/>
        <w:rPr>
          <w:kern w:val="0"/>
          <w:lang w:eastAsia="en-US" w:bidi="ar-SA"/>
        </w:rPr>
      </w:pPr>
      <w:r>
        <w:tab/>
        <w:t>Wady protokołów RIP zostały wyeliminowane  przez opracowanie protokołu stanu łącza OSPF, który nie rozsyła cyklicznych ogłoszeń, przez co nie j</w:t>
      </w:r>
      <w:r w:rsidR="00CC4A70">
        <w:t>est generowany dodatkowy ruch w </w:t>
      </w:r>
      <w:r>
        <w:t xml:space="preserve">sieci. Szybko reaguje on na zmiany w topologii sieci. Dodatkowo, aby móc obsługiwać znacznie </w:t>
      </w:r>
      <w:r>
        <w:lastRenderedPageBreak/>
        <w:t xml:space="preserve">większe sieci, niż protokoły wektora odległości, OSPF wprowadził podział systemu </w:t>
      </w:r>
      <w:r w:rsidR="00CC4A70">
        <w:t>a</w:t>
      </w:r>
      <w:r>
        <w:t xml:space="preserve">utonomicznego na obszary. </w:t>
      </w:r>
      <w:r>
        <w:rPr>
          <w:kern w:val="0"/>
          <w:lang w:eastAsia="en-US" w:bidi="ar-SA"/>
        </w:rPr>
        <w:t>Pewnym problemem w sieciach, w których zastosowano OSPF mo</w:t>
      </w:r>
      <w:r>
        <w:rPr>
          <w:rFonts w:ascii="TimesNewRoman" w:eastAsia="TimesNewRoman" w:cs="TimesNewRoman"/>
          <w:kern w:val="0"/>
          <w:lang w:eastAsia="en-US" w:bidi="ar-SA"/>
        </w:rPr>
        <w:t>ż</w:t>
      </w:r>
      <w:r>
        <w:rPr>
          <w:kern w:val="0"/>
          <w:lang w:eastAsia="en-US" w:bidi="ar-SA"/>
        </w:rPr>
        <w:t>e by</w:t>
      </w:r>
      <w:r>
        <w:rPr>
          <w:rFonts w:ascii="TimesNewRoman" w:eastAsia="TimesNewRoman" w:cs="TimesNewRoman" w:hint="eastAsia"/>
          <w:kern w:val="0"/>
          <w:lang w:eastAsia="en-US" w:bidi="ar-SA"/>
        </w:rPr>
        <w:t>ć</w:t>
      </w:r>
      <w:r>
        <w:rPr>
          <w:rFonts w:ascii="TimesNewRoman" w:eastAsia="TimesNewRoman" w:cs="TimesNewRoman"/>
          <w:kern w:val="0"/>
          <w:lang w:eastAsia="en-US" w:bidi="ar-SA"/>
        </w:rPr>
        <w:t xml:space="preserve"> </w:t>
      </w:r>
      <w:r>
        <w:rPr>
          <w:kern w:val="0"/>
          <w:lang w:eastAsia="en-US" w:bidi="ar-SA"/>
        </w:rPr>
        <w:t>sie</w:t>
      </w:r>
      <w:r>
        <w:rPr>
          <w:rFonts w:ascii="TimesNewRoman" w:eastAsia="TimesNewRoman" w:cs="TimesNewRoman" w:hint="eastAsia"/>
          <w:kern w:val="0"/>
          <w:lang w:eastAsia="en-US" w:bidi="ar-SA"/>
        </w:rPr>
        <w:t>ć</w:t>
      </w:r>
      <w:r>
        <w:rPr>
          <w:kern w:val="0"/>
          <w:lang w:eastAsia="en-US" w:bidi="ar-SA"/>
        </w:rPr>
        <w:t xml:space="preserve"> cyklicznie zmieniająca  stan z czynnego na nieczynny i odwrotnie. Niestabilne ł</w:t>
      </w:r>
      <w:r>
        <w:rPr>
          <w:rFonts w:ascii="TimesNewRoman" w:eastAsia="TimesNewRoman" w:cs="TimesNewRoman" w:hint="eastAsia"/>
          <w:kern w:val="0"/>
          <w:lang w:eastAsia="en-US" w:bidi="ar-SA"/>
        </w:rPr>
        <w:t>ą</w:t>
      </w:r>
      <w:r>
        <w:rPr>
          <w:kern w:val="0"/>
          <w:lang w:eastAsia="en-US" w:bidi="ar-SA"/>
        </w:rPr>
        <w:t>cze mo</w:t>
      </w:r>
      <w:r>
        <w:rPr>
          <w:rFonts w:ascii="TimesNewRoman" w:eastAsia="TimesNewRoman" w:cs="TimesNewRoman"/>
          <w:kern w:val="0"/>
          <w:lang w:eastAsia="en-US" w:bidi="ar-SA"/>
        </w:rPr>
        <w:t>ż</w:t>
      </w:r>
      <w:r>
        <w:rPr>
          <w:kern w:val="0"/>
          <w:lang w:eastAsia="en-US" w:bidi="ar-SA"/>
        </w:rPr>
        <w:t>e powodowa</w:t>
      </w:r>
      <w:r>
        <w:rPr>
          <w:rFonts w:ascii="TimesNewRoman" w:eastAsia="TimesNewRoman" w:cs="TimesNewRoman" w:hint="eastAsia"/>
          <w:kern w:val="0"/>
          <w:lang w:eastAsia="en-US" w:bidi="ar-SA"/>
        </w:rPr>
        <w:t>ć</w:t>
      </w:r>
      <w:r>
        <w:rPr>
          <w:kern w:val="0"/>
          <w:lang w:eastAsia="en-US" w:bidi="ar-SA"/>
        </w:rPr>
        <w:t>, i</w:t>
      </w:r>
      <w:r>
        <w:rPr>
          <w:rFonts w:ascii="TimesNewRoman" w:eastAsia="TimesNewRoman" w:cs="TimesNewRoman"/>
          <w:kern w:val="0"/>
          <w:lang w:eastAsia="en-US" w:bidi="ar-SA"/>
        </w:rPr>
        <w:t>ż</w:t>
      </w:r>
      <w:r>
        <w:rPr>
          <w:rFonts w:ascii="TimesNewRoman" w:eastAsia="TimesNewRoman" w:cs="TimesNewRoman"/>
          <w:kern w:val="0"/>
          <w:lang w:eastAsia="en-US" w:bidi="ar-SA"/>
        </w:rPr>
        <w:t xml:space="preserve"> </w:t>
      </w:r>
      <w:r>
        <w:rPr>
          <w:kern w:val="0"/>
          <w:lang w:eastAsia="en-US" w:bidi="ar-SA"/>
        </w:rPr>
        <w:t>routery na obszarze OSPF b</w:t>
      </w:r>
      <w:r>
        <w:rPr>
          <w:rFonts w:ascii="TimesNewRoman" w:eastAsia="TimesNewRoman" w:cs="TimesNewRoman" w:hint="eastAsia"/>
          <w:kern w:val="0"/>
          <w:lang w:eastAsia="en-US" w:bidi="ar-SA"/>
        </w:rPr>
        <w:t>ę</w:t>
      </w:r>
      <w:r>
        <w:rPr>
          <w:kern w:val="0"/>
          <w:lang w:eastAsia="en-US" w:bidi="ar-SA"/>
        </w:rPr>
        <w:t>d</w:t>
      </w:r>
      <w:r>
        <w:rPr>
          <w:rFonts w:ascii="TimesNewRoman" w:eastAsia="TimesNewRoman" w:cs="TimesNewRoman" w:hint="eastAsia"/>
          <w:kern w:val="0"/>
          <w:lang w:eastAsia="en-US" w:bidi="ar-SA"/>
        </w:rPr>
        <w:t>ą</w:t>
      </w:r>
      <w:r>
        <w:rPr>
          <w:rFonts w:ascii="TimesNewRoman" w:eastAsia="TimesNewRoman" w:cs="TimesNewRoman"/>
          <w:kern w:val="0"/>
          <w:lang w:eastAsia="en-US" w:bidi="ar-SA"/>
        </w:rPr>
        <w:t xml:space="preserve"> </w:t>
      </w:r>
      <w:r>
        <w:rPr>
          <w:kern w:val="0"/>
          <w:lang w:eastAsia="en-US" w:bidi="ar-SA"/>
        </w:rPr>
        <w:t>ci</w:t>
      </w:r>
      <w:r>
        <w:rPr>
          <w:rFonts w:ascii="TimesNewRoman" w:eastAsia="TimesNewRoman" w:cs="TimesNewRoman" w:hint="eastAsia"/>
          <w:kern w:val="0"/>
          <w:lang w:eastAsia="en-US" w:bidi="ar-SA"/>
        </w:rPr>
        <w:t>ą</w:t>
      </w:r>
      <w:r>
        <w:rPr>
          <w:kern w:val="0"/>
          <w:lang w:eastAsia="en-US" w:bidi="ar-SA"/>
        </w:rPr>
        <w:t>gle przeliczały algorytm SPF, uniemożliwiaj</w:t>
      </w:r>
      <w:r>
        <w:rPr>
          <w:rFonts w:ascii="TimesNewRoman" w:eastAsia="TimesNewRoman" w:cs="TimesNewRoman" w:hint="eastAsia"/>
          <w:kern w:val="0"/>
          <w:lang w:eastAsia="en-US" w:bidi="ar-SA"/>
        </w:rPr>
        <w:t>ą</w:t>
      </w:r>
      <w:r>
        <w:rPr>
          <w:kern w:val="0"/>
          <w:lang w:eastAsia="en-US" w:bidi="ar-SA"/>
        </w:rPr>
        <w:t>c osi</w:t>
      </w:r>
      <w:r>
        <w:rPr>
          <w:rFonts w:ascii="TimesNewRoman" w:eastAsia="TimesNewRoman" w:cs="TimesNewRoman" w:hint="eastAsia"/>
          <w:kern w:val="0"/>
          <w:lang w:eastAsia="en-US" w:bidi="ar-SA"/>
        </w:rPr>
        <w:t>ą</w:t>
      </w:r>
      <w:r>
        <w:rPr>
          <w:kern w:val="0"/>
          <w:lang w:eastAsia="en-US" w:bidi="ar-SA"/>
        </w:rPr>
        <w:t>gni</w:t>
      </w:r>
      <w:r>
        <w:rPr>
          <w:rFonts w:ascii="TimesNewRoman" w:eastAsia="TimesNewRoman" w:cs="TimesNewRoman" w:hint="eastAsia"/>
          <w:kern w:val="0"/>
          <w:lang w:eastAsia="en-US" w:bidi="ar-SA"/>
        </w:rPr>
        <w:t>ę</w:t>
      </w:r>
      <w:r>
        <w:rPr>
          <w:kern w:val="0"/>
          <w:lang w:eastAsia="en-US" w:bidi="ar-SA"/>
        </w:rPr>
        <w:t>cie prawidłowego czasu zbie</w:t>
      </w:r>
      <w:r>
        <w:rPr>
          <w:rFonts w:ascii="TimesNewRoman" w:eastAsia="TimesNewRoman" w:cs="TimesNewRoman"/>
          <w:kern w:val="0"/>
          <w:lang w:eastAsia="en-US" w:bidi="ar-SA"/>
        </w:rPr>
        <w:t>ż</w:t>
      </w:r>
      <w:r>
        <w:rPr>
          <w:kern w:val="0"/>
          <w:lang w:eastAsia="en-US" w:bidi="ar-SA"/>
        </w:rPr>
        <w:t>no</w:t>
      </w:r>
      <w:r>
        <w:rPr>
          <w:rFonts w:ascii="TimesNewRoman" w:eastAsia="TimesNewRoman" w:cs="TimesNewRoman" w:hint="eastAsia"/>
          <w:kern w:val="0"/>
          <w:lang w:eastAsia="en-US" w:bidi="ar-SA"/>
        </w:rPr>
        <w:t>ś</w:t>
      </w:r>
      <w:r>
        <w:rPr>
          <w:kern w:val="0"/>
          <w:lang w:eastAsia="en-US" w:bidi="ar-SA"/>
        </w:rPr>
        <w:t>ci. St</w:t>
      </w:r>
      <w:r>
        <w:rPr>
          <w:rFonts w:ascii="TimesNewRoman" w:eastAsia="TimesNewRoman" w:cs="TimesNewRoman" w:hint="eastAsia"/>
          <w:kern w:val="0"/>
          <w:lang w:eastAsia="en-US" w:bidi="ar-SA"/>
        </w:rPr>
        <w:t>ą</w:t>
      </w:r>
      <w:r>
        <w:rPr>
          <w:kern w:val="0"/>
          <w:lang w:eastAsia="en-US" w:bidi="ar-SA"/>
        </w:rPr>
        <w:t>d też na administratorach sieci, w których zastosowano protokół OSPF spoczywa duża odpowiedzialno</w:t>
      </w:r>
      <w:r>
        <w:rPr>
          <w:rFonts w:ascii="TimesNewRoman" w:eastAsia="TimesNewRoman" w:cs="TimesNewRoman" w:hint="eastAsia"/>
          <w:kern w:val="0"/>
          <w:lang w:eastAsia="en-US" w:bidi="ar-SA"/>
        </w:rPr>
        <w:t>ść</w:t>
      </w:r>
      <w:r>
        <w:rPr>
          <w:rFonts w:ascii="TimesNewRoman" w:eastAsia="TimesNewRoman" w:cs="TimesNewRoman"/>
          <w:kern w:val="0"/>
          <w:lang w:eastAsia="en-US" w:bidi="ar-SA"/>
        </w:rPr>
        <w:t xml:space="preserve"> </w:t>
      </w:r>
      <w:r>
        <w:rPr>
          <w:kern w:val="0"/>
          <w:lang w:eastAsia="en-US" w:bidi="ar-SA"/>
        </w:rPr>
        <w:t>za prawidłowo działaj</w:t>
      </w:r>
      <w:r>
        <w:rPr>
          <w:rFonts w:ascii="TimesNewRoman" w:eastAsia="TimesNewRoman" w:cs="TimesNewRoman" w:hint="eastAsia"/>
          <w:kern w:val="0"/>
          <w:lang w:eastAsia="en-US" w:bidi="ar-SA"/>
        </w:rPr>
        <w:t>ą</w:t>
      </w:r>
      <w:r>
        <w:rPr>
          <w:kern w:val="0"/>
          <w:lang w:eastAsia="en-US" w:bidi="ar-SA"/>
        </w:rPr>
        <w:t>c</w:t>
      </w:r>
      <w:r>
        <w:rPr>
          <w:rFonts w:ascii="TimesNewRoman" w:eastAsia="TimesNewRoman" w:cs="TimesNewRoman" w:hint="eastAsia"/>
          <w:kern w:val="0"/>
          <w:lang w:eastAsia="en-US" w:bidi="ar-SA"/>
        </w:rPr>
        <w:t>ą</w:t>
      </w:r>
      <w:r>
        <w:rPr>
          <w:rFonts w:ascii="TimesNewRoman" w:eastAsia="TimesNewRoman" w:cs="TimesNewRoman"/>
          <w:kern w:val="0"/>
          <w:lang w:eastAsia="en-US" w:bidi="ar-SA"/>
        </w:rPr>
        <w:t xml:space="preserve"> </w:t>
      </w:r>
      <w:r>
        <w:rPr>
          <w:kern w:val="0"/>
          <w:lang w:eastAsia="en-US" w:bidi="ar-SA"/>
        </w:rPr>
        <w:t>warstw</w:t>
      </w:r>
      <w:r>
        <w:rPr>
          <w:rFonts w:ascii="TimesNewRoman" w:eastAsia="TimesNewRoman" w:cs="TimesNewRoman" w:hint="eastAsia"/>
          <w:kern w:val="0"/>
          <w:lang w:eastAsia="en-US" w:bidi="ar-SA"/>
        </w:rPr>
        <w:t>ę</w:t>
      </w:r>
      <w:r>
        <w:rPr>
          <w:rFonts w:ascii="TimesNewRoman" w:eastAsia="TimesNewRoman" w:cs="TimesNewRoman"/>
          <w:kern w:val="0"/>
          <w:lang w:eastAsia="en-US" w:bidi="ar-SA"/>
        </w:rPr>
        <w:t xml:space="preserve"> </w:t>
      </w:r>
      <w:r>
        <w:rPr>
          <w:kern w:val="0"/>
          <w:lang w:eastAsia="en-US" w:bidi="ar-SA"/>
        </w:rPr>
        <w:t>sprz</w:t>
      </w:r>
      <w:r>
        <w:rPr>
          <w:rFonts w:ascii="TimesNewRoman" w:eastAsia="TimesNewRoman" w:cs="TimesNewRoman" w:hint="eastAsia"/>
          <w:kern w:val="0"/>
          <w:lang w:eastAsia="en-US" w:bidi="ar-SA"/>
        </w:rPr>
        <w:t>ę</w:t>
      </w:r>
      <w:r>
        <w:rPr>
          <w:kern w:val="0"/>
          <w:lang w:eastAsia="en-US" w:bidi="ar-SA"/>
        </w:rPr>
        <w:t>tow</w:t>
      </w:r>
      <w:r>
        <w:rPr>
          <w:rFonts w:ascii="TimesNewRoman" w:eastAsia="TimesNewRoman" w:cs="TimesNewRoman" w:hint="eastAsia"/>
          <w:kern w:val="0"/>
          <w:lang w:eastAsia="en-US" w:bidi="ar-SA"/>
        </w:rPr>
        <w:t>ą</w:t>
      </w:r>
      <w:r>
        <w:rPr>
          <w:rFonts w:ascii="TimesNewRoman" w:eastAsia="TimesNewRoman" w:cs="TimesNewRoman"/>
          <w:kern w:val="0"/>
          <w:lang w:eastAsia="en-US" w:bidi="ar-SA"/>
        </w:rPr>
        <w:t xml:space="preserve"> </w:t>
      </w:r>
      <w:r>
        <w:rPr>
          <w:kern w:val="0"/>
          <w:lang w:eastAsia="en-US" w:bidi="ar-SA"/>
        </w:rPr>
        <w:t xml:space="preserve">sieci. Wymaga on również </w:t>
      </w:r>
      <w:r w:rsidR="00727719">
        <w:rPr>
          <w:kern w:val="0"/>
          <w:lang w:eastAsia="en-US" w:bidi="ar-SA"/>
        </w:rPr>
        <w:t>z</w:t>
      </w:r>
      <w:r>
        <w:rPr>
          <w:kern w:val="0"/>
          <w:lang w:eastAsia="en-US" w:bidi="ar-SA"/>
        </w:rPr>
        <w:t xml:space="preserve">nacznie większego </w:t>
      </w:r>
      <w:r w:rsidR="00727719">
        <w:rPr>
          <w:kern w:val="0"/>
          <w:lang w:eastAsia="en-US" w:bidi="ar-SA"/>
        </w:rPr>
        <w:t>zapotrzebowania na zasoby sprzętowe, dotyczące procesora i pamięci operacyjnej</w:t>
      </w:r>
      <w:r w:rsidR="00E26E1C">
        <w:rPr>
          <w:kern w:val="0"/>
          <w:lang w:eastAsia="en-US" w:bidi="ar-SA"/>
        </w:rPr>
        <w:t>.</w:t>
      </w:r>
    </w:p>
    <w:p w:rsidR="00844668" w:rsidRPr="00DE36A1" w:rsidRDefault="00E26E1C" w:rsidP="0004480A">
      <w:pPr>
        <w:jc w:val="both"/>
        <w:rPr>
          <w:kern w:val="0"/>
          <w:lang w:eastAsia="en-US" w:bidi="ar-SA"/>
        </w:rPr>
      </w:pPr>
      <w:r>
        <w:rPr>
          <w:kern w:val="0"/>
          <w:lang w:eastAsia="en-US" w:bidi="ar-SA"/>
        </w:rPr>
        <w:t xml:space="preserve"> </w:t>
      </w:r>
      <w:r w:rsidR="006B1B7F">
        <w:rPr>
          <w:kern w:val="0"/>
          <w:lang w:eastAsia="en-US" w:bidi="ar-SA"/>
        </w:rPr>
        <w:tab/>
      </w:r>
      <w:r>
        <w:rPr>
          <w:kern w:val="0"/>
          <w:lang w:eastAsia="en-US" w:bidi="ar-SA"/>
        </w:rPr>
        <w:t xml:space="preserve">Żadne narzędzie nie rozwiązuje jednak </w:t>
      </w:r>
      <w:r w:rsidR="006B1B7F">
        <w:rPr>
          <w:kern w:val="0"/>
          <w:lang w:eastAsia="en-US" w:bidi="ar-SA"/>
        </w:rPr>
        <w:t>wszystkich</w:t>
      </w:r>
      <w:r>
        <w:rPr>
          <w:kern w:val="0"/>
          <w:lang w:eastAsia="en-US" w:bidi="ar-SA"/>
        </w:rPr>
        <w:t xml:space="preserve"> problemów i </w:t>
      </w:r>
      <w:r w:rsidR="006B1B7F">
        <w:rPr>
          <w:kern w:val="0"/>
          <w:lang w:eastAsia="en-US" w:bidi="ar-SA"/>
        </w:rPr>
        <w:t>pojawił</w:t>
      </w:r>
      <w:r>
        <w:rPr>
          <w:kern w:val="0"/>
          <w:lang w:eastAsia="en-US" w:bidi="ar-SA"/>
        </w:rPr>
        <w:t xml:space="preserve"> się kolejny protokół trasowania jakim był EIGRP. </w:t>
      </w:r>
      <w:r w:rsidR="006B1B7F">
        <w:rPr>
          <w:kern w:val="0"/>
          <w:lang w:eastAsia="en-US" w:bidi="ar-SA"/>
        </w:rPr>
        <w:t>Wprowadzał on nowe rozwiązania i algorytmy oblicz</w:t>
      </w:r>
      <w:r w:rsidR="00CC4A70">
        <w:rPr>
          <w:kern w:val="0"/>
          <w:lang w:eastAsia="en-US" w:bidi="ar-SA"/>
        </w:rPr>
        <w:t>eń. Łączy on w </w:t>
      </w:r>
      <w:r w:rsidR="006B1B7F">
        <w:rPr>
          <w:kern w:val="0"/>
          <w:lang w:eastAsia="en-US" w:bidi="ar-SA"/>
        </w:rPr>
        <w:t xml:space="preserve">sobie najlepsze cechy protokołu routingu </w:t>
      </w:r>
      <w:r w:rsidR="00CC4A70">
        <w:rPr>
          <w:kern w:val="0"/>
          <w:lang w:eastAsia="en-US" w:bidi="ar-SA"/>
        </w:rPr>
        <w:t>łącze</w:t>
      </w:r>
      <w:r w:rsidR="006B1B7F">
        <w:rPr>
          <w:kern w:val="0"/>
          <w:lang w:eastAsia="en-US" w:bidi="ar-SA"/>
        </w:rPr>
        <w:t>-stan, pozostając protokołem routingu wektora odległości.</w:t>
      </w:r>
      <w:r w:rsidR="008904E5">
        <w:rPr>
          <w:kern w:val="0"/>
          <w:lang w:eastAsia="en-US" w:bidi="ar-SA"/>
        </w:rPr>
        <w:t xml:space="preserve"> Należy również </w:t>
      </w:r>
      <w:r w:rsidR="00550570">
        <w:rPr>
          <w:kern w:val="0"/>
          <w:lang w:eastAsia="en-US" w:bidi="ar-SA"/>
        </w:rPr>
        <w:t xml:space="preserve">pamiętać, że EIGRP jest </w:t>
      </w:r>
      <w:r w:rsidR="00DE36A1">
        <w:rPr>
          <w:kern w:val="0"/>
          <w:lang w:eastAsia="en-US" w:bidi="ar-SA"/>
        </w:rPr>
        <w:t>zastrzeżonym</w:t>
      </w:r>
      <w:r w:rsidR="00550570">
        <w:rPr>
          <w:kern w:val="0"/>
          <w:lang w:eastAsia="en-US" w:bidi="ar-SA"/>
        </w:rPr>
        <w:t xml:space="preserve"> produktem firmy Cisco i działa tylko na routerach Cisco, co stanowi jego ograniczenie. </w:t>
      </w:r>
      <w:r w:rsidR="00DE36A1">
        <w:rPr>
          <w:kern w:val="0"/>
          <w:lang w:eastAsia="en-US" w:bidi="ar-SA"/>
        </w:rPr>
        <w:t>Wymagania sprz</w:t>
      </w:r>
      <w:r w:rsidR="00DE36A1">
        <w:rPr>
          <w:rFonts w:ascii="TimesNewRoman" w:eastAsia="TimesNewRoman" w:cs="TimesNewRoman" w:hint="eastAsia"/>
          <w:kern w:val="0"/>
          <w:lang w:eastAsia="en-US" w:bidi="ar-SA"/>
        </w:rPr>
        <w:t>ę</w:t>
      </w:r>
      <w:r w:rsidR="00DE36A1">
        <w:rPr>
          <w:kern w:val="0"/>
          <w:lang w:eastAsia="en-US" w:bidi="ar-SA"/>
        </w:rPr>
        <w:t>towe w stosunku do routerów, na których działa protokół EIGRP s</w:t>
      </w:r>
      <w:r w:rsidR="00DE36A1">
        <w:rPr>
          <w:rFonts w:ascii="TimesNewRoman" w:eastAsia="TimesNewRoman" w:cs="TimesNewRoman" w:hint="eastAsia"/>
          <w:kern w:val="0"/>
          <w:lang w:eastAsia="en-US" w:bidi="ar-SA"/>
        </w:rPr>
        <w:t>ą</w:t>
      </w:r>
      <w:r w:rsidR="00DE36A1">
        <w:rPr>
          <w:rFonts w:ascii="TimesNewRoman" w:eastAsia="TimesNewRoman" w:cs="TimesNewRoman"/>
          <w:kern w:val="0"/>
          <w:lang w:eastAsia="en-US" w:bidi="ar-SA"/>
        </w:rPr>
        <w:t xml:space="preserve"> </w:t>
      </w:r>
      <w:r w:rsidR="00DE36A1">
        <w:rPr>
          <w:kern w:val="0"/>
          <w:lang w:eastAsia="en-US" w:bidi="ar-SA"/>
        </w:rPr>
        <w:t>wi</w:t>
      </w:r>
      <w:r w:rsidR="00DE36A1">
        <w:rPr>
          <w:rFonts w:ascii="TimesNewRoman" w:eastAsia="TimesNewRoman" w:cs="TimesNewRoman" w:hint="eastAsia"/>
          <w:kern w:val="0"/>
          <w:lang w:eastAsia="en-US" w:bidi="ar-SA"/>
        </w:rPr>
        <w:t>ę</w:t>
      </w:r>
      <w:r w:rsidR="00DE36A1">
        <w:rPr>
          <w:kern w:val="0"/>
          <w:lang w:eastAsia="en-US" w:bidi="ar-SA"/>
        </w:rPr>
        <w:t>ksze ni</w:t>
      </w:r>
      <w:r w:rsidR="00DE36A1">
        <w:rPr>
          <w:rFonts w:ascii="TimesNewRoman" w:eastAsia="TimesNewRoman" w:cs="TimesNewRoman"/>
          <w:kern w:val="0"/>
          <w:lang w:eastAsia="en-US" w:bidi="ar-SA"/>
        </w:rPr>
        <w:t>ż</w:t>
      </w:r>
      <w:r w:rsidR="00DE36A1">
        <w:rPr>
          <w:rFonts w:ascii="TimesNewRoman" w:eastAsia="TimesNewRoman" w:cs="TimesNewRoman"/>
          <w:kern w:val="0"/>
          <w:lang w:eastAsia="en-US" w:bidi="ar-SA"/>
        </w:rPr>
        <w:t xml:space="preserve"> </w:t>
      </w:r>
      <w:r w:rsidR="00DE36A1">
        <w:rPr>
          <w:kern w:val="0"/>
          <w:lang w:eastAsia="en-US" w:bidi="ar-SA"/>
        </w:rPr>
        <w:t>w przypadku pozostałych protokołów routingu wektora odległo</w:t>
      </w:r>
      <w:r w:rsidR="00DE36A1">
        <w:rPr>
          <w:rFonts w:ascii="TimesNewRoman" w:eastAsia="TimesNewRoman" w:cs="TimesNewRoman" w:hint="eastAsia"/>
          <w:kern w:val="0"/>
          <w:lang w:eastAsia="en-US" w:bidi="ar-SA"/>
        </w:rPr>
        <w:t>ś</w:t>
      </w:r>
      <w:r w:rsidR="00DE36A1">
        <w:rPr>
          <w:kern w:val="0"/>
          <w:lang w:eastAsia="en-US" w:bidi="ar-SA"/>
        </w:rPr>
        <w:t>ci, ale mniejsze niż dla</w:t>
      </w:r>
      <w:r w:rsidR="00DE36A1">
        <w:rPr>
          <w:rFonts w:ascii="TimesNewRoman" w:eastAsia="TimesNewRoman" w:cs="TimesNewRoman"/>
          <w:kern w:val="0"/>
          <w:lang w:eastAsia="en-US" w:bidi="ar-SA"/>
        </w:rPr>
        <w:t xml:space="preserve"> </w:t>
      </w:r>
      <w:r w:rsidR="00DE36A1">
        <w:rPr>
          <w:kern w:val="0"/>
          <w:lang w:eastAsia="en-US" w:bidi="ar-SA"/>
        </w:rPr>
        <w:t>protokołów stanu ł</w:t>
      </w:r>
      <w:r w:rsidR="00DE36A1">
        <w:rPr>
          <w:rFonts w:ascii="TimesNewRoman" w:eastAsia="TimesNewRoman" w:cs="TimesNewRoman" w:hint="eastAsia"/>
          <w:kern w:val="0"/>
          <w:lang w:eastAsia="en-US" w:bidi="ar-SA"/>
        </w:rPr>
        <w:t>ą</w:t>
      </w:r>
      <w:r w:rsidR="00DE36A1">
        <w:rPr>
          <w:kern w:val="0"/>
          <w:lang w:eastAsia="en-US" w:bidi="ar-SA"/>
        </w:rPr>
        <w:t>cza.</w:t>
      </w:r>
      <w:r w:rsidR="00CC4A70">
        <w:rPr>
          <w:kern w:val="0"/>
          <w:lang w:eastAsia="en-US" w:bidi="ar-SA"/>
        </w:rPr>
        <w:t xml:space="preserve"> </w:t>
      </w:r>
      <w:r w:rsidR="00550570">
        <w:rPr>
          <w:kern w:val="0"/>
          <w:lang w:eastAsia="en-US" w:bidi="ar-SA"/>
        </w:rPr>
        <w:t>Charakteryzuje go wysoka skalowalność</w:t>
      </w:r>
      <w:r w:rsidR="00CC4A70">
        <w:rPr>
          <w:kern w:val="0"/>
          <w:lang w:eastAsia="en-US" w:bidi="ar-SA"/>
        </w:rPr>
        <w:t xml:space="preserve"> i</w:t>
      </w:r>
      <w:r w:rsidR="00550570">
        <w:rPr>
          <w:kern w:val="0"/>
          <w:lang w:eastAsia="en-US" w:bidi="ar-SA"/>
        </w:rPr>
        <w:t xml:space="preserve"> może być stosowany do wielkości tysięcy węzłów </w:t>
      </w:r>
      <w:r w:rsidR="00CC4A70">
        <w:rPr>
          <w:kern w:val="0"/>
          <w:lang w:eastAsia="en-US" w:bidi="ar-SA"/>
        </w:rPr>
        <w:t>routingu</w:t>
      </w:r>
      <w:r w:rsidR="00550570">
        <w:rPr>
          <w:kern w:val="0"/>
          <w:lang w:eastAsia="en-US" w:bidi="ar-SA"/>
        </w:rPr>
        <w:t>.</w:t>
      </w:r>
      <w:r w:rsidR="00844668">
        <w:rPr>
          <w:kern w:val="0"/>
          <w:lang w:eastAsia="en-US" w:bidi="ar-SA"/>
        </w:rPr>
        <w:t xml:space="preserve"> Zastosowanie protokołu EIGRP zapewnia szybk</w:t>
      </w:r>
      <w:r w:rsidR="00844668">
        <w:rPr>
          <w:rFonts w:ascii="TimesNewRoman" w:eastAsia="TimesNewRoman" w:cs="TimesNewRoman" w:hint="eastAsia"/>
          <w:kern w:val="0"/>
          <w:lang w:eastAsia="en-US" w:bidi="ar-SA"/>
        </w:rPr>
        <w:t>ą</w:t>
      </w:r>
      <w:r w:rsidR="00844668">
        <w:rPr>
          <w:rFonts w:ascii="TimesNewRoman" w:eastAsia="TimesNewRoman" w:cs="TimesNewRoman"/>
          <w:kern w:val="0"/>
          <w:lang w:eastAsia="en-US" w:bidi="ar-SA"/>
        </w:rPr>
        <w:t xml:space="preserve"> </w:t>
      </w:r>
      <w:r w:rsidR="00844668">
        <w:rPr>
          <w:kern w:val="0"/>
          <w:lang w:eastAsia="en-US" w:bidi="ar-SA"/>
        </w:rPr>
        <w:t>zbie</w:t>
      </w:r>
      <w:r w:rsidR="00844668">
        <w:rPr>
          <w:rFonts w:ascii="TimesNewRoman" w:eastAsia="TimesNewRoman" w:cs="TimesNewRoman"/>
          <w:kern w:val="0"/>
          <w:lang w:eastAsia="en-US" w:bidi="ar-SA"/>
        </w:rPr>
        <w:t>ż</w:t>
      </w:r>
      <w:r w:rsidR="00844668">
        <w:rPr>
          <w:kern w:val="0"/>
          <w:lang w:eastAsia="en-US" w:bidi="ar-SA"/>
        </w:rPr>
        <w:t>no</w:t>
      </w:r>
      <w:r w:rsidR="00844668">
        <w:rPr>
          <w:rFonts w:ascii="TimesNewRoman" w:eastAsia="TimesNewRoman" w:cs="TimesNewRoman" w:hint="eastAsia"/>
          <w:kern w:val="0"/>
          <w:lang w:eastAsia="en-US" w:bidi="ar-SA"/>
        </w:rPr>
        <w:t>ść</w:t>
      </w:r>
      <w:r w:rsidR="00844668">
        <w:rPr>
          <w:rFonts w:ascii="TimesNewRoman" w:eastAsia="TimesNewRoman" w:cs="TimesNewRoman"/>
          <w:kern w:val="0"/>
          <w:lang w:eastAsia="en-US" w:bidi="ar-SA"/>
        </w:rPr>
        <w:t xml:space="preserve"> </w:t>
      </w:r>
      <w:r w:rsidR="00844668">
        <w:rPr>
          <w:kern w:val="0"/>
          <w:lang w:eastAsia="en-US" w:bidi="ar-SA"/>
        </w:rPr>
        <w:t>i stabilno</w:t>
      </w:r>
      <w:r w:rsidR="00844668">
        <w:rPr>
          <w:rFonts w:ascii="TimesNewRoman" w:eastAsia="TimesNewRoman" w:cs="TimesNewRoman" w:hint="eastAsia"/>
          <w:kern w:val="0"/>
          <w:lang w:eastAsia="en-US" w:bidi="ar-SA"/>
        </w:rPr>
        <w:t>ść</w:t>
      </w:r>
      <w:r w:rsidR="00844668">
        <w:rPr>
          <w:rFonts w:ascii="TimesNewRoman" w:eastAsia="TimesNewRoman" w:cs="TimesNewRoman"/>
          <w:kern w:val="0"/>
          <w:lang w:eastAsia="en-US" w:bidi="ar-SA"/>
        </w:rPr>
        <w:t xml:space="preserve"> </w:t>
      </w:r>
      <w:r w:rsidR="00844668">
        <w:rPr>
          <w:kern w:val="0"/>
          <w:lang w:eastAsia="en-US" w:bidi="ar-SA"/>
        </w:rPr>
        <w:t>procesu routingu. Wymaga jednak od administratora du</w:t>
      </w:r>
      <w:r w:rsidR="00844668">
        <w:rPr>
          <w:rFonts w:ascii="TimesNewRoman" w:eastAsia="TimesNewRoman" w:cs="TimesNewRoman"/>
          <w:kern w:val="0"/>
          <w:lang w:eastAsia="en-US" w:bidi="ar-SA"/>
        </w:rPr>
        <w:t>ż</w:t>
      </w:r>
      <w:r w:rsidR="00844668">
        <w:rPr>
          <w:kern w:val="0"/>
          <w:lang w:eastAsia="en-US" w:bidi="ar-SA"/>
        </w:rPr>
        <w:t>ej wiedzy na te</w:t>
      </w:r>
      <w:r w:rsidR="00CC4A70">
        <w:rPr>
          <w:kern w:val="0"/>
          <w:lang w:eastAsia="en-US" w:bidi="ar-SA"/>
        </w:rPr>
        <w:t>mat sposobu zaimplementowania, sposobów diagnozowania i </w:t>
      </w:r>
      <w:r w:rsidR="00844668">
        <w:rPr>
          <w:kern w:val="0"/>
          <w:lang w:eastAsia="en-US" w:bidi="ar-SA"/>
        </w:rPr>
        <w:t>rozwi</w:t>
      </w:r>
      <w:r w:rsidR="00844668">
        <w:rPr>
          <w:rFonts w:ascii="TimesNewRoman" w:eastAsia="TimesNewRoman" w:cs="TimesNewRoman" w:hint="eastAsia"/>
          <w:kern w:val="0"/>
          <w:lang w:eastAsia="en-US" w:bidi="ar-SA"/>
        </w:rPr>
        <w:t>ą</w:t>
      </w:r>
      <w:r w:rsidR="00844668">
        <w:rPr>
          <w:kern w:val="0"/>
          <w:lang w:eastAsia="en-US" w:bidi="ar-SA"/>
        </w:rPr>
        <w:t>zywania</w:t>
      </w:r>
      <w:r w:rsidR="00DE36A1">
        <w:rPr>
          <w:kern w:val="0"/>
          <w:lang w:eastAsia="en-US" w:bidi="ar-SA"/>
        </w:rPr>
        <w:t xml:space="preserve"> </w:t>
      </w:r>
      <w:r w:rsidR="00844668">
        <w:rPr>
          <w:kern w:val="0"/>
          <w:lang w:eastAsia="en-US" w:bidi="ar-SA"/>
        </w:rPr>
        <w:t>problemów z nim zwi</w:t>
      </w:r>
      <w:r w:rsidR="00844668">
        <w:rPr>
          <w:rFonts w:ascii="TimesNewRoman" w:eastAsia="TimesNewRoman" w:cs="TimesNewRoman" w:hint="eastAsia"/>
          <w:kern w:val="0"/>
          <w:lang w:eastAsia="en-US" w:bidi="ar-SA"/>
        </w:rPr>
        <w:t>ą</w:t>
      </w:r>
      <w:r w:rsidR="00844668">
        <w:rPr>
          <w:kern w:val="0"/>
          <w:lang w:eastAsia="en-US" w:bidi="ar-SA"/>
        </w:rPr>
        <w:t>zanych.</w:t>
      </w:r>
      <w:r w:rsidR="00DE36A1">
        <w:rPr>
          <w:kern w:val="0"/>
          <w:lang w:eastAsia="en-US" w:bidi="ar-SA"/>
        </w:rPr>
        <w:t xml:space="preserve"> </w:t>
      </w:r>
    </w:p>
    <w:p w:rsidR="00E173DA" w:rsidRDefault="00DE36A1" w:rsidP="0004480A">
      <w:pPr>
        <w:ind w:firstLine="708"/>
        <w:jc w:val="both"/>
        <w:rPr>
          <w:rFonts w:eastAsiaTheme="minorHAnsi" w:cs="Times New Roman"/>
          <w:kern w:val="0"/>
          <w:lang w:eastAsia="en-US" w:bidi="ar-SA"/>
        </w:rPr>
      </w:pPr>
      <w:r>
        <w:rPr>
          <w:sz w:val="23"/>
          <w:szCs w:val="23"/>
        </w:rPr>
        <w:t>Każdy z protokołów ma swoje zalety i wady, każdy sprawdza się w określonych warunkach</w:t>
      </w:r>
      <w:r w:rsidR="00C1417A">
        <w:rPr>
          <w:sz w:val="23"/>
          <w:szCs w:val="23"/>
        </w:rPr>
        <w:t xml:space="preserve">. </w:t>
      </w:r>
      <w:r w:rsidR="00C1417A">
        <w:t>Zalety jednej metody są wadami drugiej.</w:t>
      </w:r>
      <w:r>
        <w:rPr>
          <w:sz w:val="23"/>
          <w:szCs w:val="23"/>
        </w:rPr>
        <w:t>.</w:t>
      </w:r>
      <w:r w:rsidR="00C1417A">
        <w:rPr>
          <w:sz w:val="23"/>
          <w:szCs w:val="23"/>
        </w:rPr>
        <w:t xml:space="preserve"> Nie ma możliwości zaprojektowania</w:t>
      </w:r>
      <w:r w:rsidR="00CC4A70">
        <w:rPr>
          <w:sz w:val="23"/>
          <w:szCs w:val="23"/>
        </w:rPr>
        <w:t xml:space="preserve"> optymalnego</w:t>
      </w:r>
      <w:r w:rsidR="00C1417A">
        <w:rPr>
          <w:sz w:val="23"/>
          <w:szCs w:val="23"/>
        </w:rPr>
        <w:t xml:space="preserve"> algorytmu wyznaczania trasy, dla każdego rodzaju</w:t>
      </w:r>
      <w:r w:rsidR="00CC4A70">
        <w:rPr>
          <w:sz w:val="23"/>
          <w:szCs w:val="23"/>
        </w:rPr>
        <w:t xml:space="preserve"> fizycznej topologii. </w:t>
      </w:r>
      <w:r w:rsidR="00C1417A">
        <w:rPr>
          <w:sz w:val="23"/>
          <w:szCs w:val="23"/>
        </w:rPr>
        <w:t xml:space="preserve">Nie ma też najlepszego protokołu, każdy ma swoje dobre i złe strony, w zależności od konkretnej sytuacji. </w:t>
      </w:r>
      <w:r>
        <w:rPr>
          <w:rFonts w:eastAsiaTheme="minorHAnsi" w:cs="Times New Roman"/>
          <w:kern w:val="0"/>
          <w:lang w:eastAsia="en-US" w:bidi="ar-SA"/>
        </w:rPr>
        <w:t>Podj</w:t>
      </w:r>
      <w:r>
        <w:rPr>
          <w:rFonts w:ascii="TimesNewRoman" w:eastAsia="TimesNewRoman" w:cs="TimesNewRoman" w:hint="eastAsia"/>
          <w:kern w:val="0"/>
          <w:lang w:eastAsia="en-US" w:bidi="ar-SA"/>
        </w:rPr>
        <w:t>ę</w:t>
      </w:r>
      <w:r>
        <w:rPr>
          <w:rFonts w:eastAsiaTheme="minorHAnsi" w:cs="Times New Roman"/>
          <w:kern w:val="0"/>
          <w:lang w:eastAsia="en-US" w:bidi="ar-SA"/>
        </w:rPr>
        <w:t>cie wła</w:t>
      </w:r>
      <w:r>
        <w:rPr>
          <w:rFonts w:ascii="TimesNewRoman" w:eastAsia="TimesNewRoman" w:cs="TimesNewRoman" w:hint="eastAsia"/>
          <w:kern w:val="0"/>
          <w:lang w:eastAsia="en-US" w:bidi="ar-SA"/>
        </w:rPr>
        <w:t>ś</w:t>
      </w:r>
      <w:r>
        <w:rPr>
          <w:rFonts w:eastAsiaTheme="minorHAnsi" w:cs="Times New Roman"/>
          <w:kern w:val="0"/>
          <w:lang w:eastAsia="en-US" w:bidi="ar-SA"/>
        </w:rPr>
        <w:t>ciwej decyzji dotycz</w:t>
      </w:r>
      <w:r>
        <w:rPr>
          <w:rFonts w:ascii="TimesNewRoman" w:eastAsia="TimesNewRoman" w:cs="TimesNewRoman" w:hint="eastAsia"/>
          <w:kern w:val="0"/>
          <w:lang w:eastAsia="en-US" w:bidi="ar-SA"/>
        </w:rPr>
        <w:t>ą</w:t>
      </w:r>
      <w:r>
        <w:rPr>
          <w:rFonts w:eastAsiaTheme="minorHAnsi" w:cs="Times New Roman"/>
          <w:kern w:val="0"/>
          <w:lang w:eastAsia="en-US" w:bidi="ar-SA"/>
        </w:rPr>
        <w:t xml:space="preserve">cej zastosowania </w:t>
      </w:r>
      <w:r w:rsidR="00C1417A">
        <w:rPr>
          <w:rFonts w:eastAsiaTheme="minorHAnsi" w:cs="Times New Roman"/>
          <w:kern w:val="0"/>
          <w:lang w:eastAsia="en-US" w:bidi="ar-SA"/>
        </w:rPr>
        <w:t>odpowiedniego</w:t>
      </w:r>
      <w:r>
        <w:rPr>
          <w:rFonts w:eastAsiaTheme="minorHAnsi" w:cs="Times New Roman"/>
          <w:kern w:val="0"/>
          <w:lang w:eastAsia="en-US" w:bidi="ar-SA"/>
        </w:rPr>
        <w:t xml:space="preserve"> protokołu routingu</w:t>
      </w:r>
      <w:r w:rsidR="00C1417A">
        <w:rPr>
          <w:rFonts w:eastAsiaTheme="minorHAnsi" w:cs="Times New Roman"/>
          <w:kern w:val="0"/>
          <w:lang w:eastAsia="en-US" w:bidi="ar-SA"/>
        </w:rPr>
        <w:t xml:space="preserve"> </w:t>
      </w:r>
      <w:r>
        <w:rPr>
          <w:rFonts w:eastAsiaTheme="minorHAnsi" w:cs="Times New Roman"/>
          <w:kern w:val="0"/>
          <w:lang w:eastAsia="en-US" w:bidi="ar-SA"/>
        </w:rPr>
        <w:t>w sieci</w:t>
      </w:r>
      <w:r w:rsidR="00C1417A">
        <w:rPr>
          <w:rFonts w:eastAsiaTheme="minorHAnsi" w:cs="Times New Roman"/>
          <w:kern w:val="0"/>
          <w:lang w:eastAsia="en-US" w:bidi="ar-SA"/>
        </w:rPr>
        <w:t xml:space="preserve">, </w:t>
      </w:r>
      <w:r>
        <w:rPr>
          <w:rFonts w:eastAsiaTheme="minorHAnsi" w:cs="Times New Roman"/>
          <w:kern w:val="0"/>
          <w:lang w:eastAsia="en-US" w:bidi="ar-SA"/>
        </w:rPr>
        <w:t>pozwoli zapewni</w:t>
      </w:r>
      <w:r>
        <w:rPr>
          <w:rFonts w:ascii="TimesNewRoman" w:eastAsia="TimesNewRoman" w:cs="TimesNewRoman" w:hint="eastAsia"/>
          <w:kern w:val="0"/>
          <w:lang w:eastAsia="en-US" w:bidi="ar-SA"/>
        </w:rPr>
        <w:t>ć</w:t>
      </w:r>
      <w:r>
        <w:rPr>
          <w:rFonts w:ascii="TimesNewRoman" w:eastAsia="TimesNewRoman" w:cs="TimesNewRoman"/>
          <w:kern w:val="0"/>
          <w:lang w:eastAsia="en-US" w:bidi="ar-SA"/>
        </w:rPr>
        <w:t xml:space="preserve"> </w:t>
      </w:r>
      <w:r>
        <w:rPr>
          <w:rFonts w:eastAsiaTheme="minorHAnsi" w:cs="Times New Roman"/>
          <w:kern w:val="0"/>
          <w:lang w:eastAsia="en-US" w:bidi="ar-SA"/>
        </w:rPr>
        <w:t>szybko</w:t>
      </w:r>
      <w:r>
        <w:rPr>
          <w:rFonts w:ascii="TimesNewRoman" w:eastAsia="TimesNewRoman" w:cs="TimesNewRoman" w:hint="eastAsia"/>
          <w:kern w:val="0"/>
          <w:lang w:eastAsia="en-US" w:bidi="ar-SA"/>
        </w:rPr>
        <w:t>ść</w:t>
      </w:r>
      <w:r>
        <w:rPr>
          <w:rFonts w:ascii="TimesNewRoman" w:eastAsia="TimesNewRoman" w:cs="TimesNewRoman"/>
          <w:kern w:val="0"/>
          <w:lang w:eastAsia="en-US" w:bidi="ar-SA"/>
        </w:rPr>
        <w:t xml:space="preserve"> </w:t>
      </w:r>
      <w:r>
        <w:rPr>
          <w:rFonts w:eastAsiaTheme="minorHAnsi" w:cs="Times New Roman"/>
          <w:kern w:val="0"/>
          <w:lang w:eastAsia="en-US" w:bidi="ar-SA"/>
        </w:rPr>
        <w:t>i stabilno</w:t>
      </w:r>
      <w:r>
        <w:rPr>
          <w:rFonts w:ascii="TimesNewRoman" w:eastAsia="TimesNewRoman" w:cs="TimesNewRoman" w:hint="eastAsia"/>
          <w:kern w:val="0"/>
          <w:lang w:eastAsia="en-US" w:bidi="ar-SA"/>
        </w:rPr>
        <w:t>ść</w:t>
      </w:r>
      <w:r>
        <w:rPr>
          <w:rFonts w:ascii="TimesNewRoman" w:eastAsia="TimesNewRoman" w:cs="TimesNewRoman"/>
          <w:kern w:val="0"/>
          <w:lang w:eastAsia="en-US" w:bidi="ar-SA"/>
        </w:rPr>
        <w:t xml:space="preserve"> </w:t>
      </w:r>
      <w:r>
        <w:rPr>
          <w:rFonts w:eastAsiaTheme="minorHAnsi" w:cs="Times New Roman"/>
          <w:kern w:val="0"/>
          <w:lang w:eastAsia="en-US" w:bidi="ar-SA"/>
        </w:rPr>
        <w:t xml:space="preserve">działania, </w:t>
      </w:r>
      <w:r w:rsidR="00CC4A70">
        <w:rPr>
          <w:rFonts w:eastAsiaTheme="minorHAnsi" w:cs="Times New Roman"/>
          <w:kern w:val="0"/>
          <w:lang w:eastAsia="en-US" w:bidi="ar-SA"/>
        </w:rPr>
        <w:t>przez</w:t>
      </w:r>
      <w:r>
        <w:rPr>
          <w:rFonts w:eastAsiaTheme="minorHAnsi" w:cs="Times New Roman"/>
          <w:kern w:val="0"/>
          <w:lang w:eastAsia="en-US" w:bidi="ar-SA"/>
        </w:rPr>
        <w:t xml:space="preserve"> co</w:t>
      </w:r>
      <w:r w:rsidR="00C1417A">
        <w:rPr>
          <w:rFonts w:eastAsiaTheme="minorHAnsi" w:cs="Times New Roman"/>
          <w:kern w:val="0"/>
          <w:lang w:eastAsia="en-US" w:bidi="ar-SA"/>
        </w:rPr>
        <w:t xml:space="preserve"> </w:t>
      </w:r>
      <w:r>
        <w:rPr>
          <w:rFonts w:eastAsiaTheme="minorHAnsi" w:cs="Times New Roman"/>
          <w:kern w:val="0"/>
          <w:lang w:eastAsia="en-US" w:bidi="ar-SA"/>
        </w:rPr>
        <w:t>dost</w:t>
      </w:r>
      <w:r>
        <w:rPr>
          <w:rFonts w:ascii="TimesNewRoman" w:eastAsia="TimesNewRoman" w:cs="TimesNewRoman" w:hint="eastAsia"/>
          <w:kern w:val="0"/>
          <w:lang w:eastAsia="en-US" w:bidi="ar-SA"/>
        </w:rPr>
        <w:t>ę</w:t>
      </w:r>
      <w:r>
        <w:rPr>
          <w:rFonts w:eastAsiaTheme="minorHAnsi" w:cs="Times New Roman"/>
          <w:kern w:val="0"/>
          <w:lang w:eastAsia="en-US" w:bidi="ar-SA"/>
        </w:rPr>
        <w:t>p do informacji i zasobów b</w:t>
      </w:r>
      <w:r>
        <w:rPr>
          <w:rFonts w:ascii="TimesNewRoman" w:eastAsia="TimesNewRoman" w:cs="TimesNewRoman" w:hint="eastAsia"/>
          <w:kern w:val="0"/>
          <w:lang w:eastAsia="en-US" w:bidi="ar-SA"/>
        </w:rPr>
        <w:t>ę</w:t>
      </w:r>
      <w:r w:rsidR="00CC4A70">
        <w:rPr>
          <w:rFonts w:eastAsiaTheme="minorHAnsi" w:cs="Times New Roman"/>
          <w:kern w:val="0"/>
          <w:lang w:eastAsia="en-US" w:bidi="ar-SA"/>
        </w:rPr>
        <w:t xml:space="preserve">dzie bezpieczny </w:t>
      </w:r>
      <w:r w:rsidR="00941AE0">
        <w:rPr>
          <w:rFonts w:eastAsiaTheme="minorHAnsi" w:cs="Times New Roman"/>
          <w:kern w:val="0"/>
          <w:lang w:eastAsia="en-US" w:bidi="ar-SA"/>
        </w:rPr>
        <w:t>oraz niezawodny</w:t>
      </w:r>
      <w:r>
        <w:rPr>
          <w:rFonts w:eastAsiaTheme="minorHAnsi" w:cs="Times New Roman"/>
          <w:kern w:val="0"/>
          <w:lang w:eastAsia="en-US" w:bidi="ar-SA"/>
        </w:rPr>
        <w:t>.</w:t>
      </w:r>
      <w:r w:rsidR="00C1417A">
        <w:rPr>
          <w:rFonts w:eastAsiaTheme="minorHAnsi" w:cs="Times New Roman"/>
          <w:kern w:val="0"/>
          <w:lang w:eastAsia="en-US" w:bidi="ar-SA"/>
        </w:rPr>
        <w:t xml:space="preserve"> </w:t>
      </w:r>
    </w:p>
    <w:p w:rsidR="00E2681A" w:rsidRDefault="00C1417A" w:rsidP="0004480A">
      <w:pPr>
        <w:ind w:firstLine="708"/>
        <w:jc w:val="both"/>
      </w:pPr>
      <w:r>
        <w:rPr>
          <w:rFonts w:eastAsiaTheme="minorHAnsi" w:cs="Times New Roman"/>
          <w:kern w:val="0"/>
          <w:lang w:eastAsia="en-US" w:bidi="ar-SA"/>
        </w:rPr>
        <w:t>Temat protokołów routi</w:t>
      </w:r>
      <w:r w:rsidR="00941AE0">
        <w:rPr>
          <w:rFonts w:eastAsiaTheme="minorHAnsi" w:cs="Times New Roman"/>
          <w:kern w:val="0"/>
          <w:lang w:eastAsia="en-US" w:bidi="ar-SA"/>
        </w:rPr>
        <w:t>ngu jest nadal tematem otwartym</w:t>
      </w:r>
      <w:r>
        <w:rPr>
          <w:rFonts w:eastAsiaTheme="minorHAnsi" w:cs="Times New Roman"/>
          <w:kern w:val="0"/>
          <w:lang w:eastAsia="en-US" w:bidi="ar-SA"/>
        </w:rPr>
        <w:t xml:space="preserve"> i ciągle zmieniającym się.</w:t>
      </w:r>
      <w:r w:rsidR="00E173DA">
        <w:rPr>
          <w:rFonts w:eastAsiaTheme="minorHAnsi" w:cs="Times New Roman"/>
          <w:kern w:val="0"/>
          <w:lang w:eastAsia="en-US" w:bidi="ar-SA"/>
        </w:rPr>
        <w:t xml:space="preserve"> Ma na to wpływ dynamika rozwoju sieci i oprogramowania</w:t>
      </w:r>
      <w:r>
        <w:rPr>
          <w:rFonts w:eastAsiaTheme="minorHAnsi" w:cs="Times New Roman"/>
          <w:kern w:val="0"/>
          <w:lang w:eastAsia="en-US" w:bidi="ar-SA"/>
        </w:rPr>
        <w:t xml:space="preserve"> Wciąż </w:t>
      </w:r>
      <w:r w:rsidR="00E173DA">
        <w:rPr>
          <w:rFonts w:eastAsiaTheme="minorHAnsi" w:cs="Times New Roman"/>
          <w:kern w:val="0"/>
          <w:lang w:eastAsia="en-US" w:bidi="ar-SA"/>
        </w:rPr>
        <w:t xml:space="preserve">są </w:t>
      </w:r>
      <w:r>
        <w:rPr>
          <w:rFonts w:eastAsiaTheme="minorHAnsi" w:cs="Times New Roman"/>
          <w:kern w:val="0"/>
          <w:lang w:eastAsia="en-US" w:bidi="ar-SA"/>
        </w:rPr>
        <w:t>opracowywane techniki które mają na celu jak najlepiej wykorzystywać dostępne łącze.</w:t>
      </w:r>
      <w:r w:rsidR="00941AE0">
        <w:rPr>
          <w:rFonts w:eastAsiaTheme="minorHAnsi" w:cs="Times New Roman"/>
          <w:kern w:val="0"/>
          <w:lang w:eastAsia="en-US" w:bidi="ar-SA"/>
        </w:rPr>
        <w:t xml:space="preserve"> </w:t>
      </w:r>
      <w:r w:rsidR="00E173DA">
        <w:rPr>
          <w:sz w:val="23"/>
          <w:szCs w:val="23"/>
        </w:rPr>
        <w:t>Nowo powstające protokoły routingu, będą coraz to doskonalsze, przystosowane do pracy w coraz to szybszych sieciach, dzięki czemu będą mogły spełniać wszelkie wymagania użytkowników.</w:t>
      </w:r>
    </w:p>
    <w:p w:rsidR="00941AE0" w:rsidRDefault="00941AE0">
      <w:pPr>
        <w:widowControl/>
        <w:suppressAutoHyphens w:val="0"/>
        <w:spacing w:after="200" w:line="276" w:lineRule="auto"/>
      </w:pPr>
      <w:r>
        <w:br w:type="page"/>
      </w:r>
    </w:p>
    <w:p w:rsidR="00E2681A" w:rsidRDefault="00E2681A" w:rsidP="00E2681A"/>
    <w:p w:rsidR="00791F67" w:rsidRPr="00461ACA" w:rsidRDefault="00CC1762" w:rsidP="00CC1762">
      <w:pPr>
        <w:pStyle w:val="Tytu"/>
        <w:rPr>
          <w:szCs w:val="28"/>
        </w:rPr>
      </w:pPr>
      <w:bookmarkStart w:id="84" w:name="_Toc357376703"/>
      <w:r w:rsidRPr="00461ACA">
        <w:rPr>
          <w:szCs w:val="28"/>
        </w:rPr>
        <w:t>Spis rysunków</w:t>
      </w:r>
      <w:bookmarkEnd w:id="84"/>
    </w:p>
    <w:p w:rsidR="000A0C0C" w:rsidRDefault="00FA466D">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FA466D">
        <w:fldChar w:fldCharType="begin"/>
      </w:r>
      <w:r w:rsidR="00632E04">
        <w:instrText xml:space="preserve"> TOC \c "Rysunek" </w:instrText>
      </w:r>
      <w:r w:rsidRPr="00FA466D">
        <w:fldChar w:fldCharType="separate"/>
      </w:r>
      <w:r w:rsidR="000A0C0C" w:rsidRPr="003A4858">
        <w:rPr>
          <w:noProof/>
        </w:rPr>
        <w:t>Rysunek 1 Topologia magistrali [13]</w:t>
      </w:r>
      <w:r w:rsidR="000A0C0C">
        <w:rPr>
          <w:noProof/>
        </w:rPr>
        <w:tab/>
      </w:r>
      <w:r>
        <w:rPr>
          <w:noProof/>
        </w:rPr>
        <w:fldChar w:fldCharType="begin"/>
      </w:r>
      <w:r w:rsidR="000A0C0C">
        <w:rPr>
          <w:noProof/>
        </w:rPr>
        <w:instrText xml:space="preserve"> PAGEREF _Toc357334829 \h </w:instrText>
      </w:r>
      <w:r>
        <w:rPr>
          <w:noProof/>
        </w:rPr>
      </w:r>
      <w:r>
        <w:rPr>
          <w:noProof/>
        </w:rPr>
        <w:fldChar w:fldCharType="separate"/>
      </w:r>
      <w:r w:rsidR="008904E5">
        <w:rPr>
          <w:noProof/>
        </w:rPr>
        <w:t>7</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2 Topologia gwiazdy [13]</w:t>
      </w:r>
      <w:r>
        <w:rPr>
          <w:noProof/>
        </w:rPr>
        <w:tab/>
      </w:r>
      <w:r w:rsidR="00FA466D">
        <w:rPr>
          <w:noProof/>
        </w:rPr>
        <w:fldChar w:fldCharType="begin"/>
      </w:r>
      <w:r>
        <w:rPr>
          <w:noProof/>
        </w:rPr>
        <w:instrText xml:space="preserve"> PAGEREF _Toc357334830 \h </w:instrText>
      </w:r>
      <w:r w:rsidR="00FA466D">
        <w:rPr>
          <w:noProof/>
        </w:rPr>
      </w:r>
      <w:r w:rsidR="00FA466D">
        <w:rPr>
          <w:noProof/>
        </w:rPr>
        <w:fldChar w:fldCharType="separate"/>
      </w:r>
      <w:r w:rsidR="008904E5">
        <w:rPr>
          <w:noProof/>
        </w:rPr>
        <w:t>8</w:t>
      </w:r>
      <w:r w:rsidR="00FA466D">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 xml:space="preserve">Rysunek 3 </w:t>
      </w:r>
      <w:r w:rsidRPr="003A4858">
        <w:rPr>
          <w:noProof/>
          <w:color w:val="111111"/>
        </w:rPr>
        <w:t>Topologia rozszerzonej gwiazdy [13]</w:t>
      </w:r>
      <w:r>
        <w:rPr>
          <w:noProof/>
        </w:rPr>
        <w:tab/>
      </w:r>
      <w:r w:rsidR="00FA466D">
        <w:rPr>
          <w:noProof/>
        </w:rPr>
        <w:fldChar w:fldCharType="begin"/>
      </w:r>
      <w:r>
        <w:rPr>
          <w:noProof/>
        </w:rPr>
        <w:instrText xml:space="preserve"> PAGEREF _Toc357334831 \h </w:instrText>
      </w:r>
      <w:r w:rsidR="00FA466D">
        <w:rPr>
          <w:noProof/>
        </w:rPr>
      </w:r>
      <w:r w:rsidR="00FA466D">
        <w:rPr>
          <w:noProof/>
        </w:rPr>
        <w:fldChar w:fldCharType="separate"/>
      </w:r>
      <w:r w:rsidR="008904E5">
        <w:rPr>
          <w:noProof/>
        </w:rPr>
        <w:t>9</w:t>
      </w:r>
      <w:r w:rsidR="00FA466D">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3A4858">
        <w:rPr>
          <w:noProof/>
        </w:rPr>
        <w:t>Rysunek 4 Topologia hierarchiczna [13]</w:t>
      </w:r>
      <w:r>
        <w:rPr>
          <w:noProof/>
        </w:rPr>
        <w:tab/>
      </w:r>
      <w:r w:rsidR="00FA466D">
        <w:rPr>
          <w:noProof/>
        </w:rPr>
        <w:fldChar w:fldCharType="begin"/>
      </w:r>
      <w:r>
        <w:rPr>
          <w:noProof/>
        </w:rPr>
        <w:instrText xml:space="preserve"> PAGEREF _Toc357334832 \h </w:instrText>
      </w:r>
      <w:r w:rsidR="00FA466D">
        <w:rPr>
          <w:noProof/>
        </w:rPr>
      </w:r>
      <w:r w:rsidR="00FA466D">
        <w:rPr>
          <w:noProof/>
        </w:rPr>
        <w:fldChar w:fldCharType="separate"/>
      </w:r>
      <w:r w:rsidR="008904E5">
        <w:rPr>
          <w:noProof/>
        </w:rPr>
        <w:t>10</w:t>
      </w:r>
      <w:r w:rsidR="00FA466D">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3A4858">
        <w:rPr>
          <w:noProof/>
        </w:rPr>
        <w:t>Rysunek 5 Topologia pierścienia [13]</w:t>
      </w:r>
      <w:r>
        <w:rPr>
          <w:noProof/>
        </w:rPr>
        <w:tab/>
      </w:r>
      <w:r w:rsidR="00FA466D">
        <w:rPr>
          <w:noProof/>
        </w:rPr>
        <w:fldChar w:fldCharType="begin"/>
      </w:r>
      <w:r>
        <w:rPr>
          <w:noProof/>
        </w:rPr>
        <w:instrText xml:space="preserve"> PAGEREF _Toc357334833 \h </w:instrText>
      </w:r>
      <w:r w:rsidR="00FA466D">
        <w:rPr>
          <w:noProof/>
        </w:rPr>
      </w:r>
      <w:r w:rsidR="00FA466D">
        <w:rPr>
          <w:noProof/>
        </w:rPr>
        <w:fldChar w:fldCharType="separate"/>
      </w:r>
      <w:r w:rsidR="008904E5">
        <w:rPr>
          <w:noProof/>
        </w:rPr>
        <w:t>11</w:t>
      </w:r>
      <w:r w:rsidR="00FA466D">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6 Topologia podwójnego pierścienia.</w:t>
      </w:r>
      <w:r>
        <w:rPr>
          <w:noProof/>
        </w:rPr>
        <w:tab/>
      </w:r>
      <w:r w:rsidR="00FA466D">
        <w:rPr>
          <w:noProof/>
        </w:rPr>
        <w:fldChar w:fldCharType="begin"/>
      </w:r>
      <w:r>
        <w:rPr>
          <w:noProof/>
        </w:rPr>
        <w:instrText xml:space="preserve"> PAGEREF _Toc357334834 \h </w:instrText>
      </w:r>
      <w:r w:rsidR="00FA466D">
        <w:rPr>
          <w:noProof/>
        </w:rPr>
      </w:r>
      <w:r w:rsidR="00FA466D">
        <w:rPr>
          <w:noProof/>
        </w:rPr>
        <w:fldChar w:fldCharType="separate"/>
      </w:r>
      <w:r w:rsidR="008904E5">
        <w:rPr>
          <w:noProof/>
        </w:rPr>
        <w:t>12</w:t>
      </w:r>
      <w:r w:rsidR="00FA466D">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7 Topologia siatki [13]</w:t>
      </w:r>
      <w:r>
        <w:rPr>
          <w:noProof/>
        </w:rPr>
        <w:tab/>
      </w:r>
      <w:r w:rsidR="00FA466D">
        <w:rPr>
          <w:noProof/>
        </w:rPr>
        <w:fldChar w:fldCharType="begin"/>
      </w:r>
      <w:r>
        <w:rPr>
          <w:noProof/>
        </w:rPr>
        <w:instrText xml:space="preserve"> PAGEREF _Toc357334835 \h </w:instrText>
      </w:r>
      <w:r w:rsidR="00FA466D">
        <w:rPr>
          <w:noProof/>
        </w:rPr>
      </w:r>
      <w:r w:rsidR="00FA466D">
        <w:rPr>
          <w:noProof/>
        </w:rPr>
        <w:fldChar w:fldCharType="separate"/>
      </w:r>
      <w:r w:rsidR="008904E5">
        <w:rPr>
          <w:noProof/>
        </w:rPr>
        <w:t>13</w:t>
      </w:r>
      <w:r w:rsidR="00FA466D">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8. Opis nagłówka protokołu RIPv1 [14]</w:t>
      </w:r>
      <w:r>
        <w:rPr>
          <w:noProof/>
        </w:rPr>
        <w:tab/>
      </w:r>
      <w:r w:rsidR="00FA466D">
        <w:rPr>
          <w:noProof/>
        </w:rPr>
        <w:fldChar w:fldCharType="begin"/>
      </w:r>
      <w:r>
        <w:rPr>
          <w:noProof/>
        </w:rPr>
        <w:instrText xml:space="preserve"> PAGEREF _Toc357334836 \h </w:instrText>
      </w:r>
      <w:r w:rsidR="00FA466D">
        <w:rPr>
          <w:noProof/>
        </w:rPr>
      </w:r>
      <w:r w:rsidR="00FA466D">
        <w:rPr>
          <w:noProof/>
        </w:rPr>
        <w:fldChar w:fldCharType="separate"/>
      </w:r>
      <w:r w:rsidR="008904E5">
        <w:rPr>
          <w:noProof/>
        </w:rPr>
        <w:t>18</w:t>
      </w:r>
      <w:r w:rsidR="00FA466D">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 xml:space="preserve">Rysunek 9 </w:t>
      </w:r>
      <w:r>
        <w:rPr>
          <w:noProof/>
          <w:lang w:eastAsia="pl-PL"/>
        </w:rPr>
        <w:t>Format nagłówka EIGRP [6]</w:t>
      </w:r>
      <w:r>
        <w:rPr>
          <w:noProof/>
        </w:rPr>
        <w:tab/>
      </w:r>
      <w:r w:rsidR="00FA466D">
        <w:rPr>
          <w:noProof/>
        </w:rPr>
        <w:fldChar w:fldCharType="begin"/>
      </w:r>
      <w:r>
        <w:rPr>
          <w:noProof/>
        </w:rPr>
        <w:instrText xml:space="preserve"> PAGEREF _Toc357334837 \h </w:instrText>
      </w:r>
      <w:r w:rsidR="00FA466D">
        <w:rPr>
          <w:noProof/>
        </w:rPr>
      </w:r>
      <w:r w:rsidR="00FA466D">
        <w:rPr>
          <w:noProof/>
        </w:rPr>
        <w:fldChar w:fldCharType="separate"/>
      </w:r>
      <w:r w:rsidR="008904E5">
        <w:rPr>
          <w:noProof/>
        </w:rPr>
        <w:t>20</w:t>
      </w:r>
      <w:r w:rsidR="00FA466D">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10</w:t>
      </w:r>
      <w:r w:rsidRPr="003A4858">
        <w:rPr>
          <w:rFonts w:eastAsia="Times New Roman" w:cs="Times New Roman"/>
          <w:noProof/>
          <w:color w:val="000000" w:themeColor="text1"/>
          <w:kern w:val="0"/>
          <w:lang w:eastAsia="pl-PL"/>
        </w:rPr>
        <w:t xml:space="preserve"> Pełny złożony wzór metryki EIGRP.</w:t>
      </w:r>
      <w:r>
        <w:rPr>
          <w:noProof/>
        </w:rPr>
        <w:tab/>
      </w:r>
      <w:r w:rsidR="00FA466D">
        <w:rPr>
          <w:noProof/>
        </w:rPr>
        <w:fldChar w:fldCharType="begin"/>
      </w:r>
      <w:r>
        <w:rPr>
          <w:noProof/>
        </w:rPr>
        <w:instrText xml:space="preserve"> PAGEREF _Toc357334838 \h </w:instrText>
      </w:r>
      <w:r w:rsidR="00FA466D">
        <w:rPr>
          <w:noProof/>
        </w:rPr>
      </w:r>
      <w:r w:rsidR="00FA466D">
        <w:rPr>
          <w:noProof/>
        </w:rPr>
        <w:fldChar w:fldCharType="separate"/>
      </w:r>
      <w:r w:rsidR="008904E5">
        <w:rPr>
          <w:noProof/>
        </w:rPr>
        <w:t>22</w:t>
      </w:r>
      <w:r w:rsidR="00FA466D">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3A4858">
        <w:rPr>
          <w:rFonts w:eastAsia="Times New Roman" w:cs="Times New Roman"/>
          <w:noProof/>
          <w:color w:val="000000" w:themeColor="text1"/>
          <w:kern w:val="0"/>
          <w:lang w:eastAsia="pl-PL"/>
        </w:rPr>
        <w:t>Rysunek 11 Domyślny złożony wzór metryki EIGRP.</w:t>
      </w:r>
      <w:r>
        <w:rPr>
          <w:noProof/>
        </w:rPr>
        <w:tab/>
      </w:r>
      <w:r w:rsidR="00FA466D">
        <w:rPr>
          <w:noProof/>
        </w:rPr>
        <w:fldChar w:fldCharType="begin"/>
      </w:r>
      <w:r>
        <w:rPr>
          <w:noProof/>
        </w:rPr>
        <w:instrText xml:space="preserve"> PAGEREF _Toc357334839 \h </w:instrText>
      </w:r>
      <w:r w:rsidR="00FA466D">
        <w:rPr>
          <w:noProof/>
        </w:rPr>
      </w:r>
      <w:r w:rsidR="00FA466D">
        <w:rPr>
          <w:noProof/>
        </w:rPr>
        <w:fldChar w:fldCharType="separate"/>
      </w:r>
      <w:r w:rsidR="008904E5">
        <w:rPr>
          <w:noProof/>
        </w:rPr>
        <w:t>22</w:t>
      </w:r>
      <w:r w:rsidR="00FA466D">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3A4858">
        <w:rPr>
          <w:noProof/>
        </w:rPr>
        <w:t xml:space="preserve">Rysunek 12 </w:t>
      </w:r>
      <w:r w:rsidRPr="003A4858">
        <w:rPr>
          <w:rFonts w:eastAsia="Times New Roman" w:cs="Times New Roman"/>
          <w:noProof/>
          <w:kern w:val="0"/>
          <w:lang w:eastAsia="pl-PL"/>
        </w:rPr>
        <w:t>Koszt OSPF.</w:t>
      </w:r>
      <w:r>
        <w:rPr>
          <w:noProof/>
        </w:rPr>
        <w:tab/>
      </w:r>
      <w:r w:rsidR="00FA466D">
        <w:rPr>
          <w:noProof/>
        </w:rPr>
        <w:fldChar w:fldCharType="begin"/>
      </w:r>
      <w:r>
        <w:rPr>
          <w:noProof/>
        </w:rPr>
        <w:instrText xml:space="preserve"> PAGEREF _Toc357334840 \h </w:instrText>
      </w:r>
      <w:r w:rsidR="00FA466D">
        <w:rPr>
          <w:noProof/>
        </w:rPr>
      </w:r>
      <w:r w:rsidR="00FA466D">
        <w:rPr>
          <w:noProof/>
        </w:rPr>
        <w:fldChar w:fldCharType="separate"/>
      </w:r>
      <w:r w:rsidR="008904E5">
        <w:rPr>
          <w:noProof/>
        </w:rPr>
        <w:t>25</w:t>
      </w:r>
      <w:r w:rsidR="00FA466D">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3A4858">
        <w:rPr>
          <w:noProof/>
        </w:rPr>
        <w:t>Rysunek 13 Przykład topologii sieci dla routingu statycznego.</w:t>
      </w:r>
      <w:r>
        <w:rPr>
          <w:noProof/>
        </w:rPr>
        <w:tab/>
      </w:r>
      <w:r w:rsidR="00FA466D">
        <w:rPr>
          <w:noProof/>
        </w:rPr>
        <w:fldChar w:fldCharType="begin"/>
      </w:r>
      <w:r>
        <w:rPr>
          <w:noProof/>
        </w:rPr>
        <w:instrText xml:space="preserve"> PAGEREF _Toc357334841 \h </w:instrText>
      </w:r>
      <w:r w:rsidR="00FA466D">
        <w:rPr>
          <w:noProof/>
        </w:rPr>
      </w:r>
      <w:r w:rsidR="00FA466D">
        <w:rPr>
          <w:noProof/>
        </w:rPr>
        <w:fldChar w:fldCharType="separate"/>
      </w:r>
      <w:r w:rsidR="008904E5">
        <w:rPr>
          <w:noProof/>
        </w:rPr>
        <w:t>28</w:t>
      </w:r>
      <w:r w:rsidR="00FA466D">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14 Przykład topologii sieci dla routingu dynamicznego RIPv1.</w:t>
      </w:r>
      <w:r>
        <w:rPr>
          <w:noProof/>
        </w:rPr>
        <w:tab/>
      </w:r>
      <w:r w:rsidR="00FA466D">
        <w:rPr>
          <w:noProof/>
        </w:rPr>
        <w:fldChar w:fldCharType="begin"/>
      </w:r>
      <w:r>
        <w:rPr>
          <w:noProof/>
        </w:rPr>
        <w:instrText xml:space="preserve"> PAGEREF _Toc357334842 \h </w:instrText>
      </w:r>
      <w:r w:rsidR="00FA466D">
        <w:rPr>
          <w:noProof/>
        </w:rPr>
      </w:r>
      <w:r w:rsidR="00FA466D">
        <w:rPr>
          <w:noProof/>
        </w:rPr>
        <w:fldChar w:fldCharType="separate"/>
      </w:r>
      <w:r w:rsidR="008904E5">
        <w:rPr>
          <w:noProof/>
        </w:rPr>
        <w:t>33</w:t>
      </w:r>
      <w:r w:rsidR="00FA466D">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15</w:t>
      </w:r>
      <w:r w:rsidRPr="003A4858">
        <w:rPr>
          <w:bCs/>
          <w:noProof/>
          <w:kern w:val="32"/>
        </w:rPr>
        <w:t>. Przykład topologii sieci dla routingu dynamicznego RIPv2.</w:t>
      </w:r>
      <w:r>
        <w:rPr>
          <w:noProof/>
        </w:rPr>
        <w:tab/>
      </w:r>
      <w:r w:rsidR="00FA466D">
        <w:rPr>
          <w:noProof/>
        </w:rPr>
        <w:fldChar w:fldCharType="begin"/>
      </w:r>
      <w:r>
        <w:rPr>
          <w:noProof/>
        </w:rPr>
        <w:instrText xml:space="preserve"> PAGEREF _Toc357334843 \h </w:instrText>
      </w:r>
      <w:r w:rsidR="00FA466D">
        <w:rPr>
          <w:noProof/>
        </w:rPr>
      </w:r>
      <w:r w:rsidR="00FA466D">
        <w:rPr>
          <w:noProof/>
        </w:rPr>
        <w:fldChar w:fldCharType="separate"/>
      </w:r>
      <w:r w:rsidR="008904E5">
        <w:rPr>
          <w:noProof/>
        </w:rPr>
        <w:t>38</w:t>
      </w:r>
      <w:r w:rsidR="00FA466D">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16. Przykład topologii sieci dla routingu dynamicznego OSPF.</w:t>
      </w:r>
      <w:r>
        <w:rPr>
          <w:noProof/>
        </w:rPr>
        <w:tab/>
      </w:r>
      <w:r w:rsidR="00FA466D">
        <w:rPr>
          <w:noProof/>
        </w:rPr>
        <w:fldChar w:fldCharType="begin"/>
      </w:r>
      <w:r>
        <w:rPr>
          <w:noProof/>
        </w:rPr>
        <w:instrText xml:space="preserve"> PAGEREF _Toc357334844 \h </w:instrText>
      </w:r>
      <w:r w:rsidR="00FA466D">
        <w:rPr>
          <w:noProof/>
        </w:rPr>
      </w:r>
      <w:r w:rsidR="00FA466D">
        <w:rPr>
          <w:noProof/>
        </w:rPr>
        <w:fldChar w:fldCharType="separate"/>
      </w:r>
      <w:r w:rsidR="008904E5">
        <w:rPr>
          <w:noProof/>
        </w:rPr>
        <w:t>44</w:t>
      </w:r>
      <w:r w:rsidR="00FA466D">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Rysunek 17 Przykład topologii sieci dla routingu dynamicznego EIGRP.</w:t>
      </w:r>
      <w:r>
        <w:rPr>
          <w:noProof/>
        </w:rPr>
        <w:tab/>
      </w:r>
      <w:r w:rsidR="00FA466D">
        <w:rPr>
          <w:noProof/>
        </w:rPr>
        <w:fldChar w:fldCharType="begin"/>
      </w:r>
      <w:r>
        <w:rPr>
          <w:noProof/>
        </w:rPr>
        <w:instrText xml:space="preserve"> PAGEREF _Toc357334845 \h </w:instrText>
      </w:r>
      <w:r w:rsidR="00FA466D">
        <w:rPr>
          <w:noProof/>
        </w:rPr>
      </w:r>
      <w:r w:rsidR="00FA466D">
        <w:rPr>
          <w:noProof/>
        </w:rPr>
        <w:fldChar w:fldCharType="separate"/>
      </w:r>
      <w:r w:rsidR="008904E5">
        <w:rPr>
          <w:noProof/>
        </w:rPr>
        <w:t>51</w:t>
      </w:r>
      <w:r w:rsidR="00FA466D">
        <w:rPr>
          <w:noProof/>
        </w:rPr>
        <w:fldChar w:fldCharType="end"/>
      </w:r>
    </w:p>
    <w:p w:rsidR="00791F67" w:rsidRDefault="00FA466D" w:rsidP="00461ACA">
      <w:r>
        <w:fldChar w:fldCharType="end"/>
      </w:r>
    </w:p>
    <w:p w:rsidR="00791F67" w:rsidRDefault="00791F67" w:rsidP="00791F67"/>
    <w:p w:rsidR="00791F67" w:rsidRDefault="00791F67"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E2681A" w:rsidRDefault="00E2681A" w:rsidP="00791F67"/>
    <w:p w:rsidR="00791E11" w:rsidRDefault="00791E11" w:rsidP="00CC1762">
      <w:pPr>
        <w:pStyle w:val="Tytu"/>
        <w:rPr>
          <w:szCs w:val="28"/>
        </w:rPr>
      </w:pPr>
    </w:p>
    <w:p w:rsidR="00E2681A" w:rsidRPr="00461ACA" w:rsidRDefault="00791F67" w:rsidP="00CC1762">
      <w:pPr>
        <w:pStyle w:val="Tytu"/>
        <w:rPr>
          <w:szCs w:val="28"/>
        </w:rPr>
      </w:pPr>
      <w:bookmarkStart w:id="85" w:name="_Toc357376704"/>
      <w:r w:rsidRPr="00461ACA">
        <w:rPr>
          <w:szCs w:val="28"/>
        </w:rPr>
        <w:t>Spis tabel</w:t>
      </w:r>
      <w:bookmarkEnd w:id="85"/>
    </w:p>
    <w:p w:rsidR="000A0C0C" w:rsidRDefault="00FA466D">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FA466D">
        <w:rPr>
          <w:szCs w:val="24"/>
        </w:rPr>
        <w:fldChar w:fldCharType="begin"/>
      </w:r>
      <w:r w:rsidR="00306F8F">
        <w:rPr>
          <w:szCs w:val="24"/>
        </w:rPr>
        <w:instrText xml:space="preserve"> TOC \c "Tabela" </w:instrText>
      </w:r>
      <w:r w:rsidRPr="00FA466D">
        <w:rPr>
          <w:szCs w:val="24"/>
        </w:rPr>
        <w:fldChar w:fldCharType="separate"/>
      </w:r>
      <w:r w:rsidR="000A0C0C">
        <w:rPr>
          <w:noProof/>
        </w:rPr>
        <w:t>Tabela 1 Wartości kosztów OSPF w systemie Cisco w zależności od typu interfejsu.</w:t>
      </w:r>
      <w:r w:rsidR="000A0C0C">
        <w:rPr>
          <w:noProof/>
        </w:rPr>
        <w:tab/>
      </w:r>
      <w:r>
        <w:rPr>
          <w:noProof/>
        </w:rPr>
        <w:fldChar w:fldCharType="begin"/>
      </w:r>
      <w:r w:rsidR="000A0C0C">
        <w:rPr>
          <w:noProof/>
        </w:rPr>
        <w:instrText xml:space="preserve"> PAGEREF _Toc357334846 \h </w:instrText>
      </w:r>
      <w:r>
        <w:rPr>
          <w:noProof/>
        </w:rPr>
      </w:r>
      <w:r>
        <w:rPr>
          <w:noProof/>
        </w:rPr>
        <w:fldChar w:fldCharType="separate"/>
      </w:r>
      <w:r w:rsidR="008904E5">
        <w:rPr>
          <w:noProof/>
        </w:rPr>
        <w:t>25</w:t>
      </w:r>
      <w:r>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Tabela 2 Porównanie czasów działania sieci dla routingu statycznego i dynamicznego.</w:t>
      </w:r>
      <w:r>
        <w:rPr>
          <w:noProof/>
        </w:rPr>
        <w:tab/>
      </w:r>
      <w:r w:rsidR="00FA466D">
        <w:rPr>
          <w:noProof/>
        </w:rPr>
        <w:fldChar w:fldCharType="begin"/>
      </w:r>
      <w:r>
        <w:rPr>
          <w:noProof/>
        </w:rPr>
        <w:instrText xml:space="preserve"> PAGEREF _Toc357334847 \h </w:instrText>
      </w:r>
      <w:r w:rsidR="00FA466D">
        <w:rPr>
          <w:noProof/>
        </w:rPr>
      </w:r>
      <w:r w:rsidR="00FA466D">
        <w:rPr>
          <w:noProof/>
        </w:rPr>
        <w:fldChar w:fldCharType="separate"/>
      </w:r>
      <w:r w:rsidR="008904E5">
        <w:rPr>
          <w:noProof/>
        </w:rPr>
        <w:t>30</w:t>
      </w:r>
      <w:r w:rsidR="00FA466D">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Tabela 3. Porównanie czasów działania sieci dla routingu statycznego i dynamicznego.</w:t>
      </w:r>
      <w:r>
        <w:rPr>
          <w:noProof/>
        </w:rPr>
        <w:tab/>
      </w:r>
      <w:r w:rsidR="00FA466D">
        <w:rPr>
          <w:noProof/>
        </w:rPr>
        <w:fldChar w:fldCharType="begin"/>
      </w:r>
      <w:r>
        <w:rPr>
          <w:noProof/>
        </w:rPr>
        <w:instrText xml:space="preserve"> PAGEREF _Toc357334848 \h </w:instrText>
      </w:r>
      <w:r w:rsidR="00FA466D">
        <w:rPr>
          <w:noProof/>
        </w:rPr>
      </w:r>
      <w:r w:rsidR="00FA466D">
        <w:rPr>
          <w:noProof/>
        </w:rPr>
        <w:fldChar w:fldCharType="separate"/>
      </w:r>
      <w:r w:rsidR="008904E5">
        <w:rPr>
          <w:noProof/>
        </w:rPr>
        <w:t>36</w:t>
      </w:r>
      <w:r w:rsidR="00FA466D">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Tabela 4. Porównanie czasów działania sieci dla protokołów routingu dynamicznego</w:t>
      </w:r>
      <w:r>
        <w:rPr>
          <w:noProof/>
        </w:rPr>
        <w:tab/>
      </w:r>
      <w:r w:rsidR="00FA466D">
        <w:rPr>
          <w:noProof/>
        </w:rPr>
        <w:fldChar w:fldCharType="begin"/>
      </w:r>
      <w:r>
        <w:rPr>
          <w:noProof/>
        </w:rPr>
        <w:instrText xml:space="preserve"> PAGEREF _Toc357334849 \h </w:instrText>
      </w:r>
      <w:r w:rsidR="00FA466D">
        <w:rPr>
          <w:noProof/>
        </w:rPr>
      </w:r>
      <w:r w:rsidR="00FA466D">
        <w:rPr>
          <w:noProof/>
        </w:rPr>
        <w:fldChar w:fldCharType="separate"/>
      </w:r>
      <w:r w:rsidR="008904E5">
        <w:rPr>
          <w:noProof/>
        </w:rPr>
        <w:t>42</w:t>
      </w:r>
      <w:r w:rsidR="00FA466D">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 xml:space="preserve">Tabela 5 </w:t>
      </w:r>
      <w:r w:rsidRPr="00DE4524">
        <w:rPr>
          <w:rFonts w:eastAsiaTheme="minorHAnsi" w:cs="Times New Roman"/>
          <w:bCs/>
          <w:noProof/>
          <w:kern w:val="0"/>
          <w:lang w:eastAsia="en-US"/>
        </w:rPr>
        <w:t>Ł</w:t>
      </w:r>
      <w:r w:rsidRPr="00DE4524">
        <w:rPr>
          <w:rFonts w:ascii="TimesNewRoman,Bold" w:eastAsia="TimesNewRoman,Bold" w:cs="TimesNewRoman,Bold"/>
          <w:bCs/>
          <w:noProof/>
          <w:kern w:val="0"/>
          <w:lang w:eastAsia="en-US"/>
        </w:rPr>
        <w:t>ą</w:t>
      </w:r>
      <w:r w:rsidRPr="00DE4524">
        <w:rPr>
          <w:rFonts w:eastAsiaTheme="minorHAnsi" w:cs="Times New Roman"/>
          <w:bCs/>
          <w:noProof/>
          <w:kern w:val="0"/>
          <w:lang w:eastAsia="en-US"/>
        </w:rPr>
        <w:t>czny koszt OSPF od komputera PC0 do komputera PC1 w zale</w:t>
      </w:r>
      <w:r w:rsidRPr="00DE4524">
        <w:rPr>
          <w:rFonts w:ascii="TimesNewRoman,Bold" w:eastAsia="TimesNewRoman,Bold" w:cs="TimesNewRoman,Bold"/>
          <w:bCs/>
          <w:noProof/>
          <w:kern w:val="0"/>
          <w:lang w:eastAsia="en-US"/>
        </w:rPr>
        <w:t>ż</w:t>
      </w:r>
      <w:r w:rsidRPr="00DE4524">
        <w:rPr>
          <w:rFonts w:eastAsiaTheme="minorHAnsi" w:cs="Times New Roman"/>
          <w:bCs/>
          <w:noProof/>
          <w:kern w:val="0"/>
          <w:lang w:eastAsia="en-US"/>
        </w:rPr>
        <w:t>no</w:t>
      </w:r>
      <w:r w:rsidRPr="00DE4524">
        <w:rPr>
          <w:rFonts w:ascii="TimesNewRoman,Bold" w:eastAsia="TimesNewRoman,Bold" w:cs="TimesNewRoman,Bold"/>
          <w:bCs/>
          <w:noProof/>
          <w:kern w:val="0"/>
          <w:lang w:eastAsia="en-US"/>
        </w:rPr>
        <w:t>ś</w:t>
      </w:r>
      <w:r w:rsidRPr="00DE4524">
        <w:rPr>
          <w:rFonts w:eastAsiaTheme="minorHAnsi" w:cs="Times New Roman"/>
          <w:bCs/>
          <w:noProof/>
          <w:kern w:val="0"/>
          <w:lang w:eastAsia="en-US"/>
        </w:rPr>
        <w:t>ci od trasy.</w:t>
      </w:r>
      <w:r>
        <w:rPr>
          <w:noProof/>
        </w:rPr>
        <w:tab/>
      </w:r>
      <w:r w:rsidR="00FA466D">
        <w:rPr>
          <w:noProof/>
        </w:rPr>
        <w:fldChar w:fldCharType="begin"/>
      </w:r>
      <w:r>
        <w:rPr>
          <w:noProof/>
        </w:rPr>
        <w:instrText xml:space="preserve"> PAGEREF _Toc357334850 \h </w:instrText>
      </w:r>
      <w:r w:rsidR="00FA466D">
        <w:rPr>
          <w:noProof/>
        </w:rPr>
      </w:r>
      <w:r w:rsidR="00FA466D">
        <w:rPr>
          <w:noProof/>
        </w:rPr>
        <w:fldChar w:fldCharType="separate"/>
      </w:r>
      <w:r w:rsidR="008904E5">
        <w:rPr>
          <w:noProof/>
        </w:rPr>
        <w:t>48</w:t>
      </w:r>
      <w:r w:rsidR="00FA466D">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Tabela 6 Porównanie czasów działania sieci dla protokołów routingu dynamicznego z wyszczególnieniem protokołu OSPF.</w:t>
      </w:r>
      <w:r>
        <w:rPr>
          <w:noProof/>
        </w:rPr>
        <w:tab/>
      </w:r>
      <w:r w:rsidR="00FA466D">
        <w:rPr>
          <w:noProof/>
        </w:rPr>
        <w:fldChar w:fldCharType="begin"/>
      </w:r>
      <w:r>
        <w:rPr>
          <w:noProof/>
        </w:rPr>
        <w:instrText xml:space="preserve"> PAGEREF _Toc357334851 \h </w:instrText>
      </w:r>
      <w:r w:rsidR="00FA466D">
        <w:rPr>
          <w:noProof/>
        </w:rPr>
      </w:r>
      <w:r w:rsidR="00FA466D">
        <w:rPr>
          <w:noProof/>
        </w:rPr>
        <w:fldChar w:fldCharType="separate"/>
      </w:r>
      <w:r w:rsidR="008904E5">
        <w:rPr>
          <w:noProof/>
        </w:rPr>
        <w:t>49</w:t>
      </w:r>
      <w:r w:rsidR="00FA466D">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Tabela 7 Porównanie czasów działania sieci dla protokołów routingu dynamicznego z wyszczególnieniem protokołu EIGRP.</w:t>
      </w:r>
      <w:r>
        <w:rPr>
          <w:noProof/>
        </w:rPr>
        <w:tab/>
      </w:r>
      <w:r w:rsidR="00FA466D">
        <w:rPr>
          <w:noProof/>
        </w:rPr>
        <w:fldChar w:fldCharType="begin"/>
      </w:r>
      <w:r>
        <w:rPr>
          <w:noProof/>
        </w:rPr>
        <w:instrText xml:space="preserve"> PAGEREF _Toc357334852 \h </w:instrText>
      </w:r>
      <w:r w:rsidR="00FA466D">
        <w:rPr>
          <w:noProof/>
        </w:rPr>
      </w:r>
      <w:r w:rsidR="00FA466D">
        <w:rPr>
          <w:noProof/>
        </w:rPr>
        <w:fldChar w:fldCharType="separate"/>
      </w:r>
      <w:r w:rsidR="008904E5">
        <w:rPr>
          <w:noProof/>
        </w:rPr>
        <w:t>55</w:t>
      </w:r>
      <w:r w:rsidR="00FA466D">
        <w:rPr>
          <w:noProof/>
        </w:rPr>
        <w:fldChar w:fldCharType="end"/>
      </w:r>
    </w:p>
    <w:p w:rsidR="00306F8F" w:rsidRDefault="00FA466D" w:rsidP="00CC1762">
      <w:pPr>
        <w:pStyle w:val="Tytu"/>
        <w:rPr>
          <w:sz w:val="24"/>
          <w:szCs w:val="24"/>
        </w:rPr>
      </w:pPr>
      <w:r>
        <w:rPr>
          <w:sz w:val="24"/>
          <w:szCs w:val="24"/>
        </w:rPr>
        <w:fldChar w:fldCharType="end"/>
      </w:r>
    </w:p>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461ACA" w:rsidRDefault="00461ACA" w:rsidP="00461ACA"/>
    <w:p w:rsidR="000A0C0C" w:rsidRDefault="000A0C0C" w:rsidP="00CC1762">
      <w:pPr>
        <w:pStyle w:val="Tytu"/>
        <w:rPr>
          <w:szCs w:val="28"/>
        </w:rPr>
      </w:pPr>
    </w:p>
    <w:p w:rsidR="00CC1762" w:rsidRPr="00564F08" w:rsidRDefault="00791F67" w:rsidP="00CC1762">
      <w:pPr>
        <w:pStyle w:val="Tytu"/>
        <w:rPr>
          <w:szCs w:val="28"/>
          <w:lang w:val="en-US"/>
        </w:rPr>
      </w:pPr>
      <w:bookmarkStart w:id="86" w:name="_Toc357376705"/>
      <w:r w:rsidRPr="00564F08">
        <w:rPr>
          <w:szCs w:val="28"/>
          <w:lang w:val="en-US"/>
        </w:rPr>
        <w:t>Spis</w:t>
      </w:r>
      <w:r w:rsidR="00CC1762" w:rsidRPr="00564F08">
        <w:rPr>
          <w:szCs w:val="28"/>
          <w:lang w:val="en-US"/>
        </w:rPr>
        <w:t xml:space="preserve"> listingów</w:t>
      </w:r>
      <w:bookmarkEnd w:id="86"/>
    </w:p>
    <w:p w:rsidR="000A0C0C" w:rsidRPr="00564F08" w:rsidRDefault="00FA466D">
      <w:pPr>
        <w:pStyle w:val="Spisilustracji"/>
        <w:tabs>
          <w:tab w:val="right" w:leader="dot" w:pos="9628"/>
        </w:tabs>
        <w:rPr>
          <w:rFonts w:asciiTheme="minorHAnsi" w:eastAsiaTheme="minorEastAsia" w:hAnsiTheme="minorHAnsi" w:cstheme="minorBidi"/>
          <w:noProof/>
          <w:kern w:val="0"/>
          <w:sz w:val="22"/>
          <w:szCs w:val="22"/>
          <w:lang w:val="en-US" w:eastAsia="pl-PL" w:bidi="ar-SA"/>
        </w:rPr>
      </w:pPr>
      <w:r w:rsidRPr="00FA466D">
        <w:fldChar w:fldCharType="begin"/>
      </w:r>
      <w:r w:rsidR="00640668" w:rsidRPr="00564F08">
        <w:rPr>
          <w:lang w:val="en-US"/>
        </w:rPr>
        <w:instrText xml:space="preserve"> TOC \c "Listing" </w:instrText>
      </w:r>
      <w:r w:rsidRPr="00FA466D">
        <w:fldChar w:fldCharType="separate"/>
      </w:r>
      <w:r w:rsidR="000A0C0C" w:rsidRPr="00564F08">
        <w:rPr>
          <w:noProof/>
          <w:lang w:val="en-US"/>
        </w:rPr>
        <w:t xml:space="preserve">Listing 1 </w:t>
      </w:r>
      <w:r w:rsidR="000A0C0C" w:rsidRPr="00871F01">
        <w:rPr>
          <w:noProof/>
          <w:lang w:val="en-US"/>
        </w:rPr>
        <w:t>Tablica routingu</w:t>
      </w:r>
      <w:r w:rsidR="000A0C0C" w:rsidRPr="00564F08">
        <w:rPr>
          <w:noProof/>
          <w:lang w:val="en-US"/>
        </w:rPr>
        <w:t xml:space="preserve"> routera R1.</w:t>
      </w:r>
      <w:r w:rsidR="000A0C0C" w:rsidRPr="00564F08">
        <w:rPr>
          <w:noProof/>
          <w:lang w:val="en-US"/>
        </w:rPr>
        <w:tab/>
      </w:r>
      <w:r>
        <w:rPr>
          <w:noProof/>
        </w:rPr>
        <w:fldChar w:fldCharType="begin"/>
      </w:r>
      <w:r w:rsidR="000A0C0C" w:rsidRPr="00564F08">
        <w:rPr>
          <w:noProof/>
          <w:lang w:val="en-US"/>
        </w:rPr>
        <w:instrText xml:space="preserve"> PAGEREF _Toc357334864 \h </w:instrText>
      </w:r>
      <w:r>
        <w:rPr>
          <w:noProof/>
        </w:rPr>
      </w:r>
      <w:r>
        <w:rPr>
          <w:noProof/>
        </w:rPr>
        <w:fldChar w:fldCharType="separate"/>
      </w:r>
      <w:r w:rsidR="008904E5" w:rsidRPr="00564F08">
        <w:rPr>
          <w:noProof/>
          <w:lang w:val="en-US"/>
        </w:rPr>
        <w:t>28</w:t>
      </w:r>
      <w:r>
        <w:rPr>
          <w:noProof/>
        </w:rPr>
        <w:fldChar w:fldCharType="end"/>
      </w:r>
    </w:p>
    <w:p w:rsidR="000A0C0C" w:rsidRPr="00564F08" w:rsidRDefault="000A0C0C">
      <w:pPr>
        <w:pStyle w:val="Spisilustracji"/>
        <w:tabs>
          <w:tab w:val="right" w:leader="dot" w:pos="9628"/>
        </w:tabs>
        <w:rPr>
          <w:rFonts w:asciiTheme="minorHAnsi" w:eastAsiaTheme="minorEastAsia" w:hAnsiTheme="minorHAnsi" w:cstheme="minorBidi"/>
          <w:noProof/>
          <w:kern w:val="0"/>
          <w:sz w:val="22"/>
          <w:szCs w:val="22"/>
          <w:lang w:val="en-US" w:eastAsia="pl-PL" w:bidi="ar-SA"/>
        </w:rPr>
      </w:pPr>
      <w:r w:rsidRPr="00564F08">
        <w:rPr>
          <w:noProof/>
          <w:lang w:val="en-US"/>
        </w:rPr>
        <w:t>Listing 2</w:t>
      </w:r>
      <w:r w:rsidRPr="00871F01">
        <w:rPr>
          <w:noProof/>
          <w:lang w:val="en-US"/>
        </w:rPr>
        <w:t>. Tablica routingu</w:t>
      </w:r>
      <w:r w:rsidRPr="00564F08">
        <w:rPr>
          <w:noProof/>
          <w:lang w:val="en-US"/>
        </w:rPr>
        <w:t xml:space="preserve"> routera R2.</w:t>
      </w:r>
      <w:r w:rsidRPr="00564F08">
        <w:rPr>
          <w:noProof/>
          <w:lang w:val="en-US"/>
        </w:rPr>
        <w:tab/>
      </w:r>
      <w:r w:rsidR="00FA466D">
        <w:rPr>
          <w:noProof/>
        </w:rPr>
        <w:fldChar w:fldCharType="begin"/>
      </w:r>
      <w:r w:rsidRPr="00564F08">
        <w:rPr>
          <w:noProof/>
          <w:lang w:val="en-US"/>
        </w:rPr>
        <w:instrText xml:space="preserve"> PAGEREF _Toc357334865 \h </w:instrText>
      </w:r>
      <w:r w:rsidR="00FA466D">
        <w:rPr>
          <w:noProof/>
        </w:rPr>
      </w:r>
      <w:r w:rsidR="00FA466D">
        <w:rPr>
          <w:noProof/>
        </w:rPr>
        <w:fldChar w:fldCharType="separate"/>
      </w:r>
      <w:r w:rsidR="008904E5" w:rsidRPr="00564F08">
        <w:rPr>
          <w:noProof/>
          <w:lang w:val="en-US"/>
        </w:rPr>
        <w:t>29</w:t>
      </w:r>
      <w:r w:rsidR="00FA466D">
        <w:rPr>
          <w:noProof/>
        </w:rPr>
        <w:fldChar w:fldCharType="end"/>
      </w:r>
    </w:p>
    <w:p w:rsidR="000A0C0C" w:rsidRPr="00564F08" w:rsidRDefault="000A0C0C">
      <w:pPr>
        <w:pStyle w:val="Spisilustracji"/>
        <w:tabs>
          <w:tab w:val="right" w:leader="dot" w:pos="9628"/>
        </w:tabs>
        <w:rPr>
          <w:rFonts w:asciiTheme="minorHAnsi" w:eastAsiaTheme="minorEastAsia" w:hAnsiTheme="minorHAnsi" w:cstheme="minorBidi"/>
          <w:noProof/>
          <w:kern w:val="0"/>
          <w:sz w:val="22"/>
          <w:szCs w:val="22"/>
          <w:lang w:val="en-US" w:eastAsia="pl-PL" w:bidi="ar-SA"/>
        </w:rPr>
      </w:pPr>
      <w:r w:rsidRPr="00564F08">
        <w:rPr>
          <w:noProof/>
          <w:lang w:val="en-US"/>
        </w:rPr>
        <w:t xml:space="preserve">Listing 3 </w:t>
      </w:r>
      <w:r w:rsidRPr="00871F01">
        <w:rPr>
          <w:noProof/>
          <w:lang w:val="en-US"/>
        </w:rPr>
        <w:t>Tablica routingu</w:t>
      </w:r>
      <w:r w:rsidRPr="00564F08">
        <w:rPr>
          <w:noProof/>
          <w:lang w:val="en-US"/>
        </w:rPr>
        <w:t xml:space="preserve"> routera R3.</w:t>
      </w:r>
      <w:r w:rsidRPr="00564F08">
        <w:rPr>
          <w:noProof/>
          <w:lang w:val="en-US"/>
        </w:rPr>
        <w:tab/>
      </w:r>
      <w:r w:rsidR="00FA466D">
        <w:rPr>
          <w:noProof/>
        </w:rPr>
        <w:fldChar w:fldCharType="begin"/>
      </w:r>
      <w:r w:rsidRPr="00564F08">
        <w:rPr>
          <w:noProof/>
          <w:lang w:val="en-US"/>
        </w:rPr>
        <w:instrText xml:space="preserve"> PAGEREF _Toc357334866 \h </w:instrText>
      </w:r>
      <w:r w:rsidR="00FA466D">
        <w:rPr>
          <w:noProof/>
        </w:rPr>
      </w:r>
      <w:r w:rsidR="00FA466D">
        <w:rPr>
          <w:noProof/>
        </w:rPr>
        <w:fldChar w:fldCharType="separate"/>
      </w:r>
      <w:r w:rsidR="008904E5" w:rsidRPr="00564F08">
        <w:rPr>
          <w:noProof/>
          <w:lang w:val="en-US"/>
        </w:rPr>
        <w:t>29</w:t>
      </w:r>
      <w:r w:rsidR="00FA466D">
        <w:rPr>
          <w:noProof/>
        </w:rPr>
        <w:fldChar w:fldCharType="end"/>
      </w:r>
    </w:p>
    <w:p w:rsidR="000A0C0C" w:rsidRPr="00564F08" w:rsidRDefault="000A0C0C">
      <w:pPr>
        <w:pStyle w:val="Spisilustracji"/>
        <w:tabs>
          <w:tab w:val="right" w:leader="dot" w:pos="9628"/>
        </w:tabs>
        <w:rPr>
          <w:rFonts w:asciiTheme="minorHAnsi" w:eastAsiaTheme="minorEastAsia" w:hAnsiTheme="minorHAnsi" w:cstheme="minorBidi"/>
          <w:noProof/>
          <w:kern w:val="0"/>
          <w:sz w:val="22"/>
          <w:szCs w:val="22"/>
          <w:lang w:val="en-US" w:eastAsia="pl-PL" w:bidi="ar-SA"/>
        </w:rPr>
      </w:pPr>
      <w:r w:rsidRPr="00564F08">
        <w:rPr>
          <w:noProof/>
          <w:lang w:val="en-US"/>
        </w:rPr>
        <w:t xml:space="preserve">Listing 4 </w:t>
      </w:r>
      <w:r w:rsidRPr="00871F01">
        <w:rPr>
          <w:noProof/>
          <w:lang w:val="en-US"/>
        </w:rPr>
        <w:t>Tablica routingu</w:t>
      </w:r>
      <w:r w:rsidRPr="00564F08">
        <w:rPr>
          <w:noProof/>
          <w:lang w:val="en-US"/>
        </w:rPr>
        <w:t xml:space="preserve"> routera R7.</w:t>
      </w:r>
      <w:r w:rsidRPr="00564F08">
        <w:rPr>
          <w:noProof/>
          <w:lang w:val="en-US"/>
        </w:rPr>
        <w:tab/>
      </w:r>
      <w:r w:rsidR="00FA466D">
        <w:rPr>
          <w:noProof/>
        </w:rPr>
        <w:fldChar w:fldCharType="begin"/>
      </w:r>
      <w:r w:rsidRPr="00564F08">
        <w:rPr>
          <w:noProof/>
          <w:lang w:val="en-US"/>
        </w:rPr>
        <w:instrText xml:space="preserve"> PAGEREF _Toc357334867 \h </w:instrText>
      </w:r>
      <w:r w:rsidR="00FA466D">
        <w:rPr>
          <w:noProof/>
        </w:rPr>
      </w:r>
      <w:r w:rsidR="00FA466D">
        <w:rPr>
          <w:noProof/>
        </w:rPr>
        <w:fldChar w:fldCharType="separate"/>
      </w:r>
      <w:r w:rsidR="008904E5" w:rsidRPr="00564F08">
        <w:rPr>
          <w:noProof/>
          <w:lang w:val="en-US"/>
        </w:rPr>
        <w:t>34</w:t>
      </w:r>
      <w:r w:rsidR="00FA466D">
        <w:rPr>
          <w:noProof/>
        </w:rPr>
        <w:fldChar w:fldCharType="end"/>
      </w:r>
    </w:p>
    <w:p w:rsidR="000A0C0C" w:rsidRPr="00564F08" w:rsidRDefault="000A0C0C">
      <w:pPr>
        <w:pStyle w:val="Spisilustracji"/>
        <w:tabs>
          <w:tab w:val="right" w:leader="dot" w:pos="9628"/>
        </w:tabs>
        <w:rPr>
          <w:rFonts w:asciiTheme="minorHAnsi" w:eastAsiaTheme="minorEastAsia" w:hAnsiTheme="minorHAnsi" w:cstheme="minorBidi"/>
          <w:noProof/>
          <w:kern w:val="0"/>
          <w:sz w:val="22"/>
          <w:szCs w:val="22"/>
          <w:lang w:val="en-US" w:eastAsia="pl-PL" w:bidi="ar-SA"/>
        </w:rPr>
      </w:pPr>
      <w:r w:rsidRPr="00564F08">
        <w:rPr>
          <w:noProof/>
          <w:lang w:val="en-US"/>
        </w:rPr>
        <w:t>Listing 5</w:t>
      </w:r>
      <w:r w:rsidRPr="00871F01">
        <w:rPr>
          <w:noProof/>
          <w:lang w:val="en-US"/>
        </w:rPr>
        <w:t>. Tablica routingu</w:t>
      </w:r>
      <w:r w:rsidRPr="00564F08">
        <w:rPr>
          <w:noProof/>
          <w:lang w:val="en-US"/>
        </w:rPr>
        <w:t xml:space="preserve"> routera R0.</w:t>
      </w:r>
      <w:r w:rsidRPr="00564F08">
        <w:rPr>
          <w:noProof/>
          <w:lang w:val="en-US"/>
        </w:rPr>
        <w:tab/>
      </w:r>
      <w:r w:rsidR="00FA466D">
        <w:rPr>
          <w:noProof/>
        </w:rPr>
        <w:fldChar w:fldCharType="begin"/>
      </w:r>
      <w:r w:rsidRPr="00564F08">
        <w:rPr>
          <w:noProof/>
          <w:lang w:val="en-US"/>
        </w:rPr>
        <w:instrText xml:space="preserve"> PAGEREF _Toc357334868 \h </w:instrText>
      </w:r>
      <w:r w:rsidR="00FA466D">
        <w:rPr>
          <w:noProof/>
        </w:rPr>
      </w:r>
      <w:r w:rsidR="00FA466D">
        <w:rPr>
          <w:noProof/>
        </w:rPr>
        <w:fldChar w:fldCharType="separate"/>
      </w:r>
      <w:r w:rsidR="008904E5" w:rsidRPr="00564F08">
        <w:rPr>
          <w:noProof/>
          <w:lang w:val="en-US"/>
        </w:rPr>
        <w:t>35</w:t>
      </w:r>
      <w:r w:rsidR="00FA466D">
        <w:rPr>
          <w:noProof/>
        </w:rPr>
        <w:fldChar w:fldCharType="end"/>
      </w:r>
    </w:p>
    <w:p w:rsidR="000A0C0C" w:rsidRPr="00564F08" w:rsidRDefault="000A0C0C">
      <w:pPr>
        <w:pStyle w:val="Spisilustracji"/>
        <w:tabs>
          <w:tab w:val="right" w:leader="dot" w:pos="9628"/>
        </w:tabs>
        <w:rPr>
          <w:rFonts w:asciiTheme="minorHAnsi" w:eastAsiaTheme="minorEastAsia" w:hAnsiTheme="minorHAnsi" w:cstheme="minorBidi"/>
          <w:noProof/>
          <w:kern w:val="0"/>
          <w:sz w:val="22"/>
          <w:szCs w:val="22"/>
          <w:lang w:val="en-US" w:eastAsia="pl-PL" w:bidi="ar-SA"/>
        </w:rPr>
      </w:pPr>
      <w:r w:rsidRPr="00564F08">
        <w:rPr>
          <w:noProof/>
          <w:lang w:val="en-US"/>
        </w:rPr>
        <w:t xml:space="preserve">Listing 6 </w:t>
      </w:r>
      <w:r w:rsidRPr="00871F01">
        <w:rPr>
          <w:noProof/>
          <w:lang w:val="en-US"/>
        </w:rPr>
        <w:t>Tablica routingu</w:t>
      </w:r>
      <w:r w:rsidRPr="00564F08">
        <w:rPr>
          <w:noProof/>
          <w:lang w:val="en-US"/>
        </w:rPr>
        <w:t xml:space="preserve"> routera R10.</w:t>
      </w:r>
      <w:r w:rsidRPr="00564F08">
        <w:rPr>
          <w:noProof/>
          <w:lang w:val="en-US"/>
        </w:rPr>
        <w:tab/>
      </w:r>
      <w:r w:rsidR="00FA466D">
        <w:rPr>
          <w:noProof/>
        </w:rPr>
        <w:fldChar w:fldCharType="begin"/>
      </w:r>
      <w:r w:rsidRPr="00564F08">
        <w:rPr>
          <w:noProof/>
          <w:lang w:val="en-US"/>
        </w:rPr>
        <w:instrText xml:space="preserve"> PAGEREF _Toc357334869 \h </w:instrText>
      </w:r>
      <w:r w:rsidR="00FA466D">
        <w:rPr>
          <w:noProof/>
        </w:rPr>
      </w:r>
      <w:r w:rsidR="00FA466D">
        <w:rPr>
          <w:noProof/>
        </w:rPr>
        <w:fldChar w:fldCharType="separate"/>
      </w:r>
      <w:r w:rsidR="008904E5" w:rsidRPr="00564F08">
        <w:rPr>
          <w:noProof/>
          <w:lang w:val="en-US"/>
        </w:rPr>
        <w:t>35</w:t>
      </w:r>
      <w:r w:rsidR="00FA466D">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 xml:space="preserve">Listing 7 </w:t>
      </w:r>
      <w:r w:rsidRPr="00871F01">
        <w:rPr>
          <w:rFonts w:eastAsiaTheme="minorHAnsi" w:cs="Times New Roman"/>
          <w:bCs/>
          <w:noProof/>
          <w:kern w:val="0"/>
          <w:lang w:eastAsia="en-US"/>
        </w:rPr>
        <w:t>Wynik działania komendy  „</w:t>
      </w:r>
      <w:r>
        <w:rPr>
          <w:noProof/>
        </w:rPr>
        <w:t>debug ip rip” dla routera R16  wykorzystującego protokół RIPv1</w:t>
      </w:r>
      <w:r>
        <w:rPr>
          <w:noProof/>
        </w:rPr>
        <w:tab/>
      </w:r>
      <w:r w:rsidR="00FA466D">
        <w:rPr>
          <w:noProof/>
        </w:rPr>
        <w:fldChar w:fldCharType="begin"/>
      </w:r>
      <w:r>
        <w:rPr>
          <w:noProof/>
        </w:rPr>
        <w:instrText xml:space="preserve"> PAGEREF _Toc357334870 \h </w:instrText>
      </w:r>
      <w:r w:rsidR="00FA466D">
        <w:rPr>
          <w:noProof/>
        </w:rPr>
      </w:r>
      <w:r w:rsidR="00FA466D">
        <w:rPr>
          <w:noProof/>
        </w:rPr>
        <w:fldChar w:fldCharType="separate"/>
      </w:r>
      <w:r w:rsidR="008904E5">
        <w:rPr>
          <w:noProof/>
        </w:rPr>
        <w:t>41</w:t>
      </w:r>
      <w:r w:rsidR="00FA466D">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Pr>
          <w:noProof/>
        </w:rPr>
        <w:t xml:space="preserve">Listing 8 </w:t>
      </w:r>
      <w:r w:rsidRPr="00871F01">
        <w:rPr>
          <w:rFonts w:eastAsiaTheme="minorHAnsi" w:cs="Times New Roman"/>
          <w:bCs/>
          <w:noProof/>
          <w:kern w:val="0"/>
          <w:lang w:eastAsia="en-US"/>
        </w:rPr>
        <w:t>Wynik działania komendy  „</w:t>
      </w:r>
      <w:r>
        <w:rPr>
          <w:noProof/>
        </w:rPr>
        <w:t>debug ip rip” dla routera R16</w:t>
      </w:r>
      <w:r>
        <w:rPr>
          <w:noProof/>
        </w:rPr>
        <w:tab/>
      </w:r>
      <w:r w:rsidR="00FA466D">
        <w:rPr>
          <w:noProof/>
        </w:rPr>
        <w:fldChar w:fldCharType="begin"/>
      </w:r>
      <w:r>
        <w:rPr>
          <w:noProof/>
        </w:rPr>
        <w:instrText xml:space="preserve"> PAGEREF _Toc357334871 \h </w:instrText>
      </w:r>
      <w:r w:rsidR="00FA466D">
        <w:rPr>
          <w:noProof/>
        </w:rPr>
      </w:r>
      <w:r w:rsidR="00FA466D">
        <w:rPr>
          <w:noProof/>
        </w:rPr>
        <w:fldChar w:fldCharType="separate"/>
      </w:r>
      <w:r w:rsidR="008904E5">
        <w:rPr>
          <w:noProof/>
        </w:rPr>
        <w:t>41</w:t>
      </w:r>
      <w:r w:rsidR="00FA466D">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871F01">
        <w:rPr>
          <w:noProof/>
        </w:rPr>
        <w:t>Listing 9</w:t>
      </w:r>
      <w:r w:rsidRPr="00871F01">
        <w:rPr>
          <w:rFonts w:eastAsiaTheme="minorHAnsi" w:cs="Times New Roman"/>
          <w:noProof/>
          <w:kern w:val="0"/>
          <w:lang w:eastAsia="en-US"/>
        </w:rPr>
        <w:t>. Wynik działania komendy „show ip protocols” na routerze R16.</w:t>
      </w:r>
      <w:r>
        <w:rPr>
          <w:noProof/>
        </w:rPr>
        <w:tab/>
      </w:r>
      <w:r w:rsidR="00FA466D">
        <w:rPr>
          <w:noProof/>
        </w:rPr>
        <w:fldChar w:fldCharType="begin"/>
      </w:r>
      <w:r>
        <w:rPr>
          <w:noProof/>
        </w:rPr>
        <w:instrText xml:space="preserve"> PAGEREF _Toc357334872 \h </w:instrText>
      </w:r>
      <w:r w:rsidR="00FA466D">
        <w:rPr>
          <w:noProof/>
        </w:rPr>
      </w:r>
      <w:r w:rsidR="00FA466D">
        <w:rPr>
          <w:noProof/>
        </w:rPr>
        <w:fldChar w:fldCharType="separate"/>
      </w:r>
      <w:r w:rsidR="008904E5">
        <w:rPr>
          <w:noProof/>
        </w:rPr>
        <w:t>45</w:t>
      </w:r>
      <w:r w:rsidR="00FA466D">
        <w:rPr>
          <w:noProof/>
        </w:rPr>
        <w:fldChar w:fldCharType="end"/>
      </w:r>
    </w:p>
    <w:p w:rsidR="000A0C0C" w:rsidRPr="00564F08" w:rsidRDefault="000A0C0C">
      <w:pPr>
        <w:pStyle w:val="Spisilustracji"/>
        <w:tabs>
          <w:tab w:val="right" w:leader="dot" w:pos="9628"/>
        </w:tabs>
        <w:rPr>
          <w:rFonts w:asciiTheme="minorHAnsi" w:eastAsiaTheme="minorEastAsia" w:hAnsiTheme="minorHAnsi" w:cstheme="minorBidi"/>
          <w:noProof/>
          <w:kern w:val="0"/>
          <w:sz w:val="22"/>
          <w:szCs w:val="22"/>
          <w:lang w:val="en-US" w:eastAsia="pl-PL" w:bidi="ar-SA"/>
        </w:rPr>
      </w:pPr>
      <w:r w:rsidRPr="00564F08">
        <w:rPr>
          <w:noProof/>
          <w:lang w:val="en-US"/>
        </w:rPr>
        <w:t xml:space="preserve">Listing 10 </w:t>
      </w:r>
      <w:r w:rsidRPr="00564F08">
        <w:rPr>
          <w:rFonts w:eastAsiaTheme="minorHAnsi" w:cs="Times New Roman"/>
          <w:noProof/>
          <w:kern w:val="0"/>
          <w:lang w:val="en-US" w:eastAsia="en-US"/>
        </w:rPr>
        <w:t>T</w:t>
      </w:r>
      <w:r w:rsidRPr="00564F08">
        <w:rPr>
          <w:noProof/>
          <w:kern w:val="0"/>
          <w:lang w:val="en-US" w:eastAsia="en-US"/>
        </w:rPr>
        <w:t>ablica routingu routera Router16.</w:t>
      </w:r>
      <w:r w:rsidRPr="00564F08">
        <w:rPr>
          <w:noProof/>
          <w:lang w:val="en-US"/>
        </w:rPr>
        <w:tab/>
      </w:r>
      <w:r w:rsidR="00FA466D">
        <w:rPr>
          <w:noProof/>
        </w:rPr>
        <w:fldChar w:fldCharType="begin"/>
      </w:r>
      <w:r w:rsidRPr="00564F08">
        <w:rPr>
          <w:noProof/>
          <w:lang w:val="en-US"/>
        </w:rPr>
        <w:instrText xml:space="preserve"> PAGEREF _Toc357334873 \h </w:instrText>
      </w:r>
      <w:r w:rsidR="00FA466D">
        <w:rPr>
          <w:noProof/>
        </w:rPr>
      </w:r>
      <w:r w:rsidR="00FA466D">
        <w:rPr>
          <w:noProof/>
        </w:rPr>
        <w:fldChar w:fldCharType="separate"/>
      </w:r>
      <w:r w:rsidR="008904E5" w:rsidRPr="00564F08">
        <w:rPr>
          <w:noProof/>
          <w:lang w:val="en-US"/>
        </w:rPr>
        <w:t>47</w:t>
      </w:r>
      <w:r w:rsidR="00FA466D">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871F01">
        <w:rPr>
          <w:noProof/>
        </w:rPr>
        <w:t xml:space="preserve">Listing 11 </w:t>
      </w:r>
      <w:r w:rsidRPr="00871F01">
        <w:rPr>
          <w:rFonts w:eastAsiaTheme="minorHAnsi" w:cs="Times New Roman"/>
          <w:noProof/>
          <w:kern w:val="0"/>
          <w:lang w:eastAsia="en-US"/>
        </w:rPr>
        <w:t>Wynik polecenia tracert 192.168.23.5 na komputerze PC0.</w:t>
      </w:r>
      <w:r>
        <w:rPr>
          <w:noProof/>
        </w:rPr>
        <w:tab/>
      </w:r>
      <w:r w:rsidR="00FA466D">
        <w:rPr>
          <w:noProof/>
        </w:rPr>
        <w:fldChar w:fldCharType="begin"/>
      </w:r>
      <w:r>
        <w:rPr>
          <w:noProof/>
        </w:rPr>
        <w:instrText xml:space="preserve"> PAGEREF _Toc357334874 \h </w:instrText>
      </w:r>
      <w:r w:rsidR="00FA466D">
        <w:rPr>
          <w:noProof/>
        </w:rPr>
      </w:r>
      <w:r w:rsidR="00FA466D">
        <w:rPr>
          <w:noProof/>
        </w:rPr>
        <w:fldChar w:fldCharType="separate"/>
      </w:r>
      <w:r w:rsidR="008904E5">
        <w:rPr>
          <w:noProof/>
        </w:rPr>
        <w:t>47</w:t>
      </w:r>
      <w:r w:rsidR="00FA466D">
        <w:rPr>
          <w:noProof/>
        </w:rPr>
        <w:fldChar w:fldCharType="end"/>
      </w:r>
    </w:p>
    <w:p w:rsidR="000A0C0C" w:rsidRDefault="000A0C0C">
      <w:pPr>
        <w:pStyle w:val="Spisilustracji"/>
        <w:tabs>
          <w:tab w:val="right" w:leader="dot" w:pos="9628"/>
        </w:tabs>
        <w:rPr>
          <w:rFonts w:asciiTheme="minorHAnsi" w:eastAsiaTheme="minorEastAsia" w:hAnsiTheme="minorHAnsi" w:cstheme="minorBidi"/>
          <w:noProof/>
          <w:kern w:val="0"/>
          <w:sz w:val="22"/>
          <w:szCs w:val="22"/>
          <w:lang w:eastAsia="pl-PL" w:bidi="ar-SA"/>
        </w:rPr>
      </w:pPr>
      <w:r w:rsidRPr="00871F01">
        <w:rPr>
          <w:rFonts w:eastAsiaTheme="minorHAnsi" w:cs="Times New Roman"/>
          <w:bCs/>
          <w:noProof/>
          <w:kern w:val="0"/>
          <w:lang w:eastAsia="en-US"/>
        </w:rPr>
        <w:t>Listing 12 Wynik polecenia tracert 192.168.23.5 na komputerze PC0.</w:t>
      </w:r>
      <w:r>
        <w:rPr>
          <w:noProof/>
        </w:rPr>
        <w:tab/>
      </w:r>
      <w:r w:rsidR="00FA466D">
        <w:rPr>
          <w:noProof/>
        </w:rPr>
        <w:fldChar w:fldCharType="begin"/>
      </w:r>
      <w:r>
        <w:rPr>
          <w:noProof/>
        </w:rPr>
        <w:instrText xml:space="preserve"> PAGEREF _Toc357334875 \h </w:instrText>
      </w:r>
      <w:r w:rsidR="00FA466D">
        <w:rPr>
          <w:noProof/>
        </w:rPr>
      </w:r>
      <w:r w:rsidR="00FA466D">
        <w:rPr>
          <w:noProof/>
        </w:rPr>
        <w:fldChar w:fldCharType="separate"/>
      </w:r>
      <w:r w:rsidR="008904E5">
        <w:rPr>
          <w:noProof/>
        </w:rPr>
        <w:t>48</w:t>
      </w:r>
      <w:r w:rsidR="00FA466D">
        <w:rPr>
          <w:noProof/>
        </w:rPr>
        <w:fldChar w:fldCharType="end"/>
      </w:r>
    </w:p>
    <w:p w:rsidR="000A0C0C" w:rsidRPr="00564F08" w:rsidRDefault="000A0C0C">
      <w:pPr>
        <w:pStyle w:val="Spisilustracji"/>
        <w:tabs>
          <w:tab w:val="right" w:leader="dot" w:pos="9628"/>
        </w:tabs>
        <w:rPr>
          <w:rFonts w:asciiTheme="minorHAnsi" w:eastAsiaTheme="minorEastAsia" w:hAnsiTheme="minorHAnsi" w:cstheme="minorBidi"/>
          <w:noProof/>
          <w:kern w:val="0"/>
          <w:sz w:val="22"/>
          <w:szCs w:val="22"/>
          <w:lang w:val="en-US" w:eastAsia="pl-PL" w:bidi="ar-SA"/>
        </w:rPr>
      </w:pPr>
      <w:r w:rsidRPr="00564F08">
        <w:rPr>
          <w:noProof/>
          <w:kern w:val="0"/>
          <w:lang w:val="en-US" w:eastAsia="en-US"/>
        </w:rPr>
        <w:t>Listing 13 Tablica routingu routera Router 11.</w:t>
      </w:r>
      <w:r w:rsidRPr="00564F08">
        <w:rPr>
          <w:noProof/>
          <w:lang w:val="en-US"/>
        </w:rPr>
        <w:tab/>
      </w:r>
      <w:r w:rsidR="00FA466D">
        <w:rPr>
          <w:noProof/>
        </w:rPr>
        <w:fldChar w:fldCharType="begin"/>
      </w:r>
      <w:r w:rsidRPr="00564F08">
        <w:rPr>
          <w:noProof/>
          <w:lang w:val="en-US"/>
        </w:rPr>
        <w:instrText xml:space="preserve"> PAGEREF _Toc357334876 \h </w:instrText>
      </w:r>
      <w:r w:rsidR="00FA466D">
        <w:rPr>
          <w:noProof/>
        </w:rPr>
      </w:r>
      <w:r w:rsidR="00FA466D">
        <w:rPr>
          <w:noProof/>
        </w:rPr>
        <w:fldChar w:fldCharType="separate"/>
      </w:r>
      <w:r w:rsidR="008904E5" w:rsidRPr="00564F08">
        <w:rPr>
          <w:noProof/>
          <w:lang w:val="en-US"/>
        </w:rPr>
        <w:t>53</w:t>
      </w:r>
      <w:r w:rsidR="00FA466D">
        <w:rPr>
          <w:noProof/>
        </w:rPr>
        <w:fldChar w:fldCharType="end"/>
      </w:r>
    </w:p>
    <w:p w:rsidR="00306F8F" w:rsidRPr="00564F08" w:rsidRDefault="00FA466D" w:rsidP="00306F8F">
      <w:pPr>
        <w:rPr>
          <w:lang w:val="en-US"/>
        </w:rPr>
      </w:pPr>
      <w:r>
        <w:fldChar w:fldCharType="end"/>
      </w:r>
    </w:p>
    <w:p w:rsidR="00306F8F" w:rsidRPr="00564F08" w:rsidRDefault="00306F8F" w:rsidP="00306F8F">
      <w:pPr>
        <w:rPr>
          <w:lang w:val="en-US"/>
        </w:rPr>
      </w:pPr>
    </w:p>
    <w:p w:rsidR="00306F8F" w:rsidRPr="00564F08" w:rsidRDefault="00306F8F" w:rsidP="00306F8F">
      <w:pPr>
        <w:rPr>
          <w:lang w:val="en-US"/>
        </w:rPr>
      </w:pPr>
    </w:p>
    <w:p w:rsidR="00461ACA" w:rsidRPr="00564F08" w:rsidRDefault="00461ACA" w:rsidP="00306F8F">
      <w:pPr>
        <w:rPr>
          <w:lang w:val="en-US"/>
        </w:rPr>
      </w:pPr>
    </w:p>
    <w:p w:rsidR="00461ACA" w:rsidRPr="00564F08" w:rsidRDefault="00461ACA" w:rsidP="00306F8F">
      <w:pPr>
        <w:rPr>
          <w:lang w:val="en-US"/>
        </w:rPr>
      </w:pPr>
    </w:p>
    <w:p w:rsidR="00461ACA" w:rsidRPr="00564F08" w:rsidRDefault="00461ACA" w:rsidP="00306F8F">
      <w:pPr>
        <w:rPr>
          <w:lang w:val="en-US"/>
        </w:rPr>
      </w:pPr>
    </w:p>
    <w:p w:rsidR="00461ACA" w:rsidRPr="00564F08" w:rsidRDefault="00461ACA" w:rsidP="00306F8F">
      <w:pPr>
        <w:rPr>
          <w:lang w:val="en-US"/>
        </w:rPr>
      </w:pPr>
    </w:p>
    <w:p w:rsidR="00461ACA" w:rsidRPr="00564F08" w:rsidRDefault="00461ACA" w:rsidP="00306F8F">
      <w:pPr>
        <w:rPr>
          <w:lang w:val="en-US"/>
        </w:rPr>
      </w:pPr>
    </w:p>
    <w:p w:rsidR="00461ACA" w:rsidRPr="00564F08" w:rsidRDefault="00461ACA" w:rsidP="00306F8F">
      <w:pPr>
        <w:rPr>
          <w:lang w:val="en-US"/>
        </w:rPr>
      </w:pPr>
    </w:p>
    <w:p w:rsidR="00461ACA" w:rsidRPr="00564F08" w:rsidRDefault="00461ACA" w:rsidP="00306F8F">
      <w:pPr>
        <w:rPr>
          <w:lang w:val="en-US"/>
        </w:rPr>
      </w:pPr>
    </w:p>
    <w:p w:rsidR="00461ACA" w:rsidRPr="00564F08" w:rsidRDefault="00461ACA" w:rsidP="00306F8F">
      <w:pPr>
        <w:rPr>
          <w:lang w:val="en-US"/>
        </w:rPr>
      </w:pPr>
    </w:p>
    <w:p w:rsidR="00461ACA" w:rsidRPr="00564F08" w:rsidRDefault="00461ACA" w:rsidP="00306F8F">
      <w:pPr>
        <w:rPr>
          <w:lang w:val="en-US"/>
        </w:rPr>
      </w:pPr>
    </w:p>
    <w:p w:rsidR="00461ACA" w:rsidRPr="00564F08" w:rsidRDefault="00461ACA" w:rsidP="00306F8F">
      <w:pPr>
        <w:rPr>
          <w:lang w:val="en-US"/>
        </w:rPr>
      </w:pPr>
    </w:p>
    <w:p w:rsidR="00461ACA" w:rsidRPr="00564F08" w:rsidRDefault="00461ACA" w:rsidP="00306F8F">
      <w:pPr>
        <w:rPr>
          <w:lang w:val="en-US"/>
        </w:rPr>
      </w:pPr>
    </w:p>
    <w:p w:rsidR="00461ACA" w:rsidRPr="00564F08" w:rsidRDefault="00461ACA" w:rsidP="00306F8F">
      <w:pPr>
        <w:rPr>
          <w:lang w:val="en-US"/>
        </w:rPr>
      </w:pPr>
    </w:p>
    <w:p w:rsidR="00461ACA" w:rsidRPr="00564F08" w:rsidRDefault="00461ACA" w:rsidP="00306F8F">
      <w:pPr>
        <w:rPr>
          <w:lang w:val="en-US"/>
        </w:rPr>
      </w:pPr>
    </w:p>
    <w:p w:rsidR="00461ACA" w:rsidRPr="00564F08" w:rsidRDefault="00461ACA" w:rsidP="00306F8F">
      <w:pPr>
        <w:rPr>
          <w:lang w:val="en-US"/>
        </w:rPr>
      </w:pPr>
    </w:p>
    <w:p w:rsidR="00941AE0" w:rsidRPr="00941AE0" w:rsidRDefault="00941AE0" w:rsidP="00941AE0">
      <w:pPr>
        <w:pStyle w:val="Tytu"/>
      </w:pPr>
      <w:bookmarkStart w:id="87" w:name="_Toc357376706"/>
      <w:r w:rsidRPr="00941AE0">
        <w:lastRenderedPageBreak/>
        <w:t>Spis załączników:</w:t>
      </w:r>
      <w:bookmarkEnd w:id="87"/>
    </w:p>
    <w:p w:rsidR="00E511A0" w:rsidRDefault="004B6D48" w:rsidP="004B6D48">
      <w:pPr>
        <w:ind w:firstLine="708"/>
      </w:pPr>
      <w:r>
        <w:rPr>
          <w:sz w:val="23"/>
          <w:szCs w:val="23"/>
        </w:rPr>
        <w:t>Wszystkie załączniki znajdują się w katalogu „Załączniki” na płycie CD dołączonej do tej pracy, która jest jej integralną częścią.</w:t>
      </w:r>
    </w:p>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511A0" w:rsidRDefault="00E511A0" w:rsidP="00E511A0"/>
    <w:p w:rsidR="00EB285A" w:rsidRDefault="00EB285A" w:rsidP="00E511A0"/>
    <w:p w:rsidR="00EB285A" w:rsidRDefault="00EB285A" w:rsidP="00E511A0"/>
    <w:p w:rsidR="00EB285A" w:rsidRDefault="00EB285A" w:rsidP="00E511A0"/>
    <w:p w:rsidR="00EB285A" w:rsidRDefault="00EB285A" w:rsidP="00E511A0"/>
    <w:p w:rsidR="00E511A0" w:rsidRDefault="00E511A0" w:rsidP="00E511A0"/>
    <w:p w:rsidR="00E511A0" w:rsidRDefault="00E511A0" w:rsidP="00E511A0"/>
    <w:p w:rsidR="00461ACA" w:rsidRDefault="00461ACA" w:rsidP="00E511A0"/>
    <w:p w:rsidR="00461ACA" w:rsidRDefault="00461ACA" w:rsidP="00E511A0"/>
    <w:p w:rsidR="00CC1762" w:rsidRPr="00461ACA" w:rsidRDefault="00CC1762" w:rsidP="00CC1762">
      <w:pPr>
        <w:pStyle w:val="Tytu"/>
        <w:rPr>
          <w:szCs w:val="28"/>
        </w:rPr>
      </w:pPr>
      <w:bookmarkStart w:id="88" w:name="_Toc357376707"/>
      <w:r w:rsidRPr="00461ACA">
        <w:rPr>
          <w:szCs w:val="28"/>
        </w:rPr>
        <w:lastRenderedPageBreak/>
        <w:t>Bibliografia</w:t>
      </w:r>
      <w:bookmarkEnd w:id="88"/>
    </w:p>
    <w:p w:rsidR="00CC1762" w:rsidRPr="002F47AE" w:rsidRDefault="00CC1762" w:rsidP="00CC1762">
      <w:r w:rsidRPr="002F47AE">
        <w:t>Pozycje książkowe:</w:t>
      </w:r>
    </w:p>
    <w:p w:rsidR="00CC1762" w:rsidRPr="002F47AE" w:rsidRDefault="00CC1762" w:rsidP="00E511A0"/>
    <w:p w:rsidR="00CC1762" w:rsidRPr="002F47AE" w:rsidRDefault="00CC1762" w:rsidP="00E511A0">
      <w:pPr>
        <w:numPr>
          <w:ilvl w:val="0"/>
          <w:numId w:val="29"/>
        </w:numPr>
      </w:pPr>
      <w:r w:rsidRPr="002F47AE">
        <w:t>Karol Krysiak „Sieci komputerowe” Wydawnictwo Helion Gliwice 2005 [1]</w:t>
      </w:r>
    </w:p>
    <w:p w:rsidR="00CC1762" w:rsidRPr="002F47AE" w:rsidRDefault="00CC1762" w:rsidP="00E511A0">
      <w:pPr>
        <w:numPr>
          <w:ilvl w:val="0"/>
          <w:numId w:val="29"/>
        </w:numPr>
      </w:pPr>
      <w:r w:rsidRPr="00E511A0">
        <w:t>Gary A. Donahue</w:t>
      </w:r>
      <w:r w:rsidRPr="002F47AE">
        <w:t xml:space="preserve"> „Wojownik sieci”  Wydawnictwo Helion Gliwice 2012</w:t>
      </w:r>
      <w:r w:rsidR="00E511A0">
        <w:t xml:space="preserve"> [2]</w:t>
      </w:r>
    </w:p>
    <w:p w:rsidR="00E511A0" w:rsidRPr="002F47AE" w:rsidRDefault="00E511A0" w:rsidP="00E511A0">
      <w:pPr>
        <w:numPr>
          <w:ilvl w:val="0"/>
          <w:numId w:val="29"/>
        </w:numPr>
      </w:pPr>
      <w:r w:rsidRPr="00564F08">
        <w:rPr>
          <w:lang w:val="en-US"/>
        </w:rPr>
        <w:t>Rob Scrimger, Paul LaSalle, Clay Leitzke, Mridula Parihar, Meeta Gupta „</w:t>
      </w:r>
      <w:r w:rsidR="00CC1762" w:rsidRPr="00564F08">
        <w:rPr>
          <w:lang w:val="en-US"/>
        </w:rPr>
        <w:t>TCP/IP</w:t>
      </w:r>
      <w:r w:rsidRPr="00564F08">
        <w:rPr>
          <w:lang w:val="en-US"/>
        </w:rPr>
        <w:t xml:space="preserve">. </w:t>
      </w:r>
      <w:r w:rsidRPr="00E511A0">
        <w:t xml:space="preserve">Biblia” </w:t>
      </w:r>
      <w:r>
        <w:t>Helion Gliwice 200</w:t>
      </w:r>
      <w:r w:rsidRPr="002F47AE">
        <w:t>2</w:t>
      </w:r>
      <w:r>
        <w:t xml:space="preserve"> [3]</w:t>
      </w:r>
    </w:p>
    <w:p w:rsidR="00CC1762" w:rsidRPr="00E511A0" w:rsidRDefault="00CC1762" w:rsidP="00E511A0">
      <w:pPr>
        <w:numPr>
          <w:ilvl w:val="0"/>
          <w:numId w:val="29"/>
        </w:numPr>
      </w:pPr>
      <w:r w:rsidRPr="00E511A0">
        <w:t>Mark a. Sportack „Routing IP podstawowy podręcznik” Wydawnictwo Mikom Warszawa 2000</w:t>
      </w:r>
      <w:r w:rsidR="00E511A0">
        <w:t xml:space="preserve"> [4]</w:t>
      </w:r>
    </w:p>
    <w:p w:rsidR="00CC1762" w:rsidRPr="002F47AE" w:rsidRDefault="00CC1762" w:rsidP="00E511A0">
      <w:pPr>
        <w:numPr>
          <w:ilvl w:val="0"/>
          <w:numId w:val="29"/>
        </w:numPr>
      </w:pPr>
      <w:r w:rsidRPr="00564F08">
        <w:rPr>
          <w:lang w:val="en-US"/>
        </w:rPr>
        <w:t xml:space="preserve">Mark A. Dye, Rick McDonald, Antoon „Tony” W. Rufi „Akademia sieci Cisco. CCNA Exploration. </w:t>
      </w:r>
      <w:r w:rsidRPr="002F47AE">
        <w:t xml:space="preserve">Semestr 1 – Podstawy sieci” Wydawnictwo Naukowe PWN </w:t>
      </w:r>
      <w:r w:rsidR="00E511A0">
        <w:br/>
      </w:r>
      <w:r w:rsidRPr="002F47AE">
        <w:t>Warszawa 2008 [</w:t>
      </w:r>
      <w:r w:rsidR="00E511A0">
        <w:t>5</w:t>
      </w:r>
      <w:r w:rsidRPr="002F47AE">
        <w:t>]</w:t>
      </w:r>
    </w:p>
    <w:p w:rsidR="00CC1762" w:rsidRPr="002F47AE" w:rsidRDefault="00CC1762" w:rsidP="00E511A0">
      <w:pPr>
        <w:numPr>
          <w:ilvl w:val="0"/>
          <w:numId w:val="29"/>
        </w:numPr>
      </w:pPr>
      <w:r w:rsidRPr="002F47AE">
        <w:t>Rick Graziani, Allan Johnson „Akademia sieci Cisco. CCNA Exploration. Semestr 2 - Protokoły i koncepcje routingu” Wydawnic</w:t>
      </w:r>
      <w:r w:rsidR="00E511A0">
        <w:t>two Naukowe PWN Warszawa 2008 [6</w:t>
      </w:r>
      <w:r w:rsidRPr="002F47AE">
        <w:t>]</w:t>
      </w:r>
    </w:p>
    <w:p w:rsidR="00CC1762" w:rsidRPr="002F47AE" w:rsidRDefault="00CC1762" w:rsidP="00E511A0">
      <w:pPr>
        <w:numPr>
          <w:ilvl w:val="0"/>
          <w:numId w:val="29"/>
        </w:numPr>
      </w:pPr>
      <w:r w:rsidRPr="002F47AE">
        <w:t xml:space="preserve"> </w:t>
      </w:r>
      <w:r w:rsidR="00E511A0">
        <w:t xml:space="preserve">Chris Lewis </w:t>
      </w:r>
      <w:r w:rsidRPr="00E511A0">
        <w:t xml:space="preserve">„ </w:t>
      </w:r>
      <w:r w:rsidR="00E511A0">
        <w:t xml:space="preserve">Routing </w:t>
      </w:r>
      <w:r w:rsidRPr="00E511A0">
        <w:t>Cisco.</w:t>
      </w:r>
      <w:r w:rsidR="00E511A0">
        <w:t>TCP/IP dla profesjonalisty</w:t>
      </w:r>
      <w:r w:rsidRPr="002F47AE">
        <w:t xml:space="preserve">” Wydawnictwo </w:t>
      </w:r>
      <w:r w:rsidR="00E511A0">
        <w:t xml:space="preserve">PLJ </w:t>
      </w:r>
      <w:r w:rsidR="00E511A0">
        <w:br/>
        <w:t>Warszawa 1999 [7</w:t>
      </w:r>
      <w:r w:rsidRPr="002F47AE">
        <w:t>]</w:t>
      </w:r>
    </w:p>
    <w:p w:rsidR="00E511A0" w:rsidRDefault="00E511A0" w:rsidP="00E511A0">
      <w:pPr>
        <w:numPr>
          <w:ilvl w:val="0"/>
          <w:numId w:val="29"/>
        </w:numPr>
      </w:pPr>
      <w:r w:rsidRPr="00564F08">
        <w:rPr>
          <w:lang w:val="en-US"/>
        </w:rPr>
        <w:t>Douglas E.Comer, David L. Stevens</w:t>
      </w:r>
      <w:r w:rsidR="00CC1762" w:rsidRPr="00564F08">
        <w:rPr>
          <w:lang w:val="en-US"/>
        </w:rPr>
        <w:t xml:space="preserve"> ” </w:t>
      </w:r>
      <w:r w:rsidRPr="00564F08">
        <w:rPr>
          <w:lang w:val="en-US"/>
        </w:rPr>
        <w:t>Sieci komputerowe TCP/IP. </w:t>
      </w:r>
      <w:r w:rsidRPr="00E511A0">
        <w:t>Tom 2. Projektowanie i realizacja protokołów</w:t>
      </w:r>
      <w:r w:rsidR="00CC1762" w:rsidRPr="002F47AE">
        <w:t xml:space="preserve">” Wydawnictwo </w:t>
      </w:r>
      <w:r>
        <w:t>Naukowo-Techniczne Warszawa 1997 [8</w:t>
      </w:r>
      <w:r w:rsidR="00CC1762" w:rsidRPr="002F47AE">
        <w:t>]</w:t>
      </w:r>
    </w:p>
    <w:p w:rsidR="00E511A0" w:rsidRDefault="00E511A0" w:rsidP="00E511A0">
      <w:pPr>
        <w:ind w:left="568"/>
      </w:pPr>
    </w:p>
    <w:p w:rsidR="00E511A0" w:rsidRDefault="00E511A0" w:rsidP="00E511A0">
      <w:r w:rsidRPr="002F47AE">
        <w:t>Strony internetowe:</w:t>
      </w:r>
    </w:p>
    <w:p w:rsidR="00E511A0" w:rsidRDefault="00E511A0" w:rsidP="00E511A0">
      <w:pPr>
        <w:ind w:left="568"/>
      </w:pPr>
    </w:p>
    <w:p w:rsidR="00E511A0" w:rsidRDefault="00FA466D" w:rsidP="00CC1762">
      <w:pPr>
        <w:numPr>
          <w:ilvl w:val="0"/>
          <w:numId w:val="29"/>
        </w:numPr>
      </w:pPr>
      <w:hyperlink r:id="rId34" w:history="1">
        <w:r w:rsidR="00E511A0" w:rsidRPr="00E511A0">
          <w:t>http://www.faqs.org/rfcs/rfc1058.html</w:t>
        </w:r>
      </w:hyperlink>
      <w:r w:rsidR="00E511A0">
        <w:t xml:space="preserve"> [9]</w:t>
      </w:r>
    </w:p>
    <w:p w:rsidR="00E511A0" w:rsidRPr="00E511A0" w:rsidRDefault="00FA466D" w:rsidP="00CC1762">
      <w:pPr>
        <w:numPr>
          <w:ilvl w:val="0"/>
          <w:numId w:val="29"/>
        </w:numPr>
      </w:pPr>
      <w:hyperlink r:id="rId35" w:history="1">
        <w:r w:rsidR="00E511A0" w:rsidRPr="00E511A0">
          <w:t>http://technet.microsoft.com/pl-pl/library/cc778874(v=ws.10).aspx</w:t>
        </w:r>
      </w:hyperlink>
      <w:r w:rsidR="00E511A0">
        <w:t xml:space="preserve"> [10]</w:t>
      </w:r>
    </w:p>
    <w:p w:rsidR="00E511A0" w:rsidRDefault="00FA466D" w:rsidP="00E511A0">
      <w:pPr>
        <w:numPr>
          <w:ilvl w:val="0"/>
          <w:numId w:val="29"/>
        </w:numPr>
      </w:pPr>
      <w:hyperlink r:id="rId36" w:history="1">
        <w:r w:rsidR="00E511A0" w:rsidRPr="00E511A0">
          <w:t>http://www.faqs.org/rfcs/rfc2453.html</w:t>
        </w:r>
      </w:hyperlink>
      <w:r w:rsidR="00E511A0">
        <w:t xml:space="preserve"> [11]</w:t>
      </w:r>
    </w:p>
    <w:p w:rsidR="00E511A0" w:rsidRDefault="00FA466D" w:rsidP="00E511A0">
      <w:pPr>
        <w:numPr>
          <w:ilvl w:val="0"/>
          <w:numId w:val="29"/>
        </w:numPr>
      </w:pPr>
      <w:hyperlink r:id="rId37" w:history="1">
        <w:r w:rsidR="00E511A0" w:rsidRPr="00E511A0">
          <w:t>http://www.rogaski.org/cisco/sem2/6.html</w:t>
        </w:r>
      </w:hyperlink>
      <w:r w:rsidR="00E511A0">
        <w:t xml:space="preserve"> [12]</w:t>
      </w:r>
    </w:p>
    <w:p w:rsidR="00E511A0" w:rsidRDefault="00E511A0" w:rsidP="00E511A0">
      <w:pPr>
        <w:numPr>
          <w:ilvl w:val="0"/>
          <w:numId w:val="29"/>
        </w:numPr>
      </w:pPr>
      <w:r w:rsidRPr="00E511A0">
        <w:t>http://wazniak.mimuw.edu.pl/index.php?title=SK_Modu%C5%82_1</w:t>
      </w:r>
      <w:r>
        <w:t xml:space="preserve"> [13]</w:t>
      </w:r>
    </w:p>
    <w:p w:rsidR="00D90962" w:rsidRDefault="00D90962" w:rsidP="00E511A0">
      <w:pPr>
        <w:numPr>
          <w:ilvl w:val="0"/>
          <w:numId w:val="29"/>
        </w:numPr>
      </w:pPr>
      <w:r w:rsidRPr="00D90962">
        <w:t>http://pl.wikipedia.org/wiki/Routing_Information_Protocol</w:t>
      </w:r>
      <w:r>
        <w:t xml:space="preserve"> [14]</w:t>
      </w:r>
    </w:p>
    <w:p w:rsidR="00E511A0" w:rsidRPr="00E511A0" w:rsidRDefault="00E511A0" w:rsidP="00E511A0"/>
    <w:p w:rsidR="00CC1762" w:rsidRPr="002F47AE" w:rsidRDefault="00CC1762" w:rsidP="00CC1762">
      <w:r w:rsidRPr="002F47AE">
        <w:t>Przypisy znajdujące się w tekście zawarte w nawiasach kwadratowych […] wskazują na źródło, na którego podstawie został opracowany dany fragment pracy.</w:t>
      </w:r>
    </w:p>
    <w:p w:rsidR="00941AE0" w:rsidRDefault="00941AE0">
      <w:pPr>
        <w:widowControl/>
        <w:suppressAutoHyphens w:val="0"/>
        <w:spacing w:after="200" w:line="276" w:lineRule="auto"/>
      </w:pPr>
      <w:r>
        <w:br w:type="page"/>
      </w:r>
    </w:p>
    <w:p w:rsidR="00CC1762" w:rsidRPr="002F47AE" w:rsidRDefault="00CC1762" w:rsidP="00CC1762"/>
    <w:p w:rsidR="000A0C0C" w:rsidRPr="002F47AE" w:rsidRDefault="000A0C0C" w:rsidP="00CC1762"/>
    <w:p w:rsidR="00CC1762" w:rsidRPr="002F47AE" w:rsidRDefault="00CC1762" w:rsidP="00CC1762">
      <w:pPr>
        <w:autoSpaceDE w:val="0"/>
        <w:jc w:val="center"/>
        <w:rPr>
          <w:rFonts w:cs="Times New Roman"/>
          <w:b/>
        </w:rPr>
      </w:pPr>
      <w:r w:rsidRPr="002F47AE">
        <w:rPr>
          <w:rFonts w:cs="Times New Roman"/>
          <w:b/>
        </w:rPr>
        <w:t>Oświadczenie</w:t>
      </w:r>
    </w:p>
    <w:p w:rsidR="00CC1762" w:rsidRPr="002F47AE" w:rsidRDefault="00CC1762" w:rsidP="00CC1762">
      <w:pPr>
        <w:autoSpaceDE w:val="0"/>
        <w:ind w:firstLine="708"/>
        <w:rPr>
          <w:rFonts w:cs="Times New Roman"/>
        </w:rPr>
      </w:pPr>
      <w:r w:rsidRPr="002F47AE">
        <w:rPr>
          <w:rFonts w:cs="Times New Roman"/>
        </w:rPr>
        <w:t xml:space="preserve">Ja, niżej podpisana Karolina Jopek studentka Wydziału Fizyki, Matematyki i Informatyki </w:t>
      </w:r>
    </w:p>
    <w:p w:rsidR="00CC1762" w:rsidRPr="002F47AE" w:rsidRDefault="00CC1762" w:rsidP="00CC1762">
      <w:pPr>
        <w:autoSpaceDE w:val="0"/>
        <w:jc w:val="both"/>
        <w:rPr>
          <w:rFonts w:cs="Times New Roman"/>
        </w:rPr>
      </w:pPr>
      <w:r w:rsidRPr="002F47AE">
        <w:rPr>
          <w:rFonts w:cs="Times New Roman"/>
        </w:rPr>
        <w:t>oświadczam, że przedkładaną pracę dyplomową inżynierską pt.:</w:t>
      </w:r>
    </w:p>
    <w:p w:rsidR="00CC1762" w:rsidRPr="002F47AE" w:rsidRDefault="00CC1762" w:rsidP="00CC1762">
      <w:pPr>
        <w:autoSpaceDE w:val="0"/>
        <w:jc w:val="both"/>
        <w:rPr>
          <w:rFonts w:cs="Times New Roman"/>
        </w:rPr>
      </w:pPr>
    </w:p>
    <w:p w:rsidR="00CC1762" w:rsidRPr="002F47AE" w:rsidRDefault="00CC1762" w:rsidP="00CC1762">
      <w:pPr>
        <w:autoSpaceDE w:val="0"/>
        <w:rPr>
          <w:rFonts w:cs="Times New Roman"/>
          <w:color w:val="000000"/>
        </w:rPr>
      </w:pPr>
      <w:r w:rsidRPr="002F47AE">
        <w:rPr>
          <w:rFonts w:cs="Times New Roman"/>
          <w:color w:val="000000"/>
        </w:rPr>
        <w:t>Problematyka doboru optymalnego protokołu  routingu dla wybranych topologii sieci komputerowych.</w:t>
      </w:r>
    </w:p>
    <w:p w:rsidR="00CC1762" w:rsidRPr="002F47AE" w:rsidRDefault="00CC1762" w:rsidP="00CC1762">
      <w:pPr>
        <w:autoSpaceDE w:val="0"/>
        <w:rPr>
          <w:rFonts w:cs="Times New Roman"/>
        </w:rPr>
      </w:pPr>
    </w:p>
    <w:p w:rsidR="00CC1762" w:rsidRPr="002F47AE" w:rsidRDefault="00CC1762" w:rsidP="00CC1762">
      <w:pPr>
        <w:autoSpaceDE w:val="0"/>
        <w:jc w:val="both"/>
        <w:rPr>
          <w:rFonts w:cs="Times New Roman"/>
        </w:rPr>
      </w:pPr>
      <w:r w:rsidRPr="002F47AE">
        <w:rPr>
          <w:rFonts w:cs="Times New Roman"/>
        </w:rPr>
        <w:t>wykonałam samodzielnie, tzn. nie zlecałam opracowania pracy dyplomowej, ani jej części osobom trzecim, jak również nie odpisywałam pracy dyplomowej, ani jej części od innych osób.</w:t>
      </w:r>
    </w:p>
    <w:p w:rsidR="00CC1762" w:rsidRPr="002F47AE" w:rsidRDefault="00CC1762" w:rsidP="00CC1762">
      <w:pPr>
        <w:autoSpaceDE w:val="0"/>
        <w:ind w:firstLine="708"/>
        <w:jc w:val="both"/>
        <w:rPr>
          <w:rFonts w:cs="Times New Roman"/>
        </w:rPr>
      </w:pPr>
      <w:r w:rsidRPr="002F47AE">
        <w:rPr>
          <w:rFonts w:cs="Times New Roman"/>
        </w:rPr>
        <w:t>Jednocześnie przyjmuję do wiadomości, że w przypadku stwierdzenia popełnienia przeze mnie czynu polegającego na przypisaniu sobie autorstwa istotnego fragmentu lub innych elementów cudzej pracy lub ustalenia naukowego, właściwy organ stwierdzi nieważność postępowania w sprawie nadania mi tytułu zawodowego (art. 193 ustawy z dnia 27 lipca 2005 r. Prawo o szkolnictwie wyższym, Dz. U. Nr 164 poz. 1365 z późniejszymi zmianami).</w:t>
      </w:r>
    </w:p>
    <w:p w:rsidR="00CC1762" w:rsidRPr="002F47AE" w:rsidRDefault="00CC1762" w:rsidP="00CC1762">
      <w:pPr>
        <w:autoSpaceDE w:val="0"/>
        <w:ind w:left="3540" w:firstLine="708"/>
        <w:rPr>
          <w:rFonts w:cs="Times New Roman"/>
        </w:rPr>
      </w:pPr>
    </w:p>
    <w:p w:rsidR="00CC1762" w:rsidRPr="002F47AE" w:rsidRDefault="00CC1762" w:rsidP="00CC1762">
      <w:pPr>
        <w:autoSpaceDE w:val="0"/>
        <w:ind w:left="3540" w:firstLine="708"/>
        <w:rPr>
          <w:rFonts w:cs="Times New Roman"/>
        </w:rPr>
      </w:pPr>
    </w:p>
    <w:p w:rsidR="00CC1762" w:rsidRPr="002F47AE" w:rsidRDefault="00CC1762" w:rsidP="00CC1762">
      <w:pPr>
        <w:autoSpaceDE w:val="0"/>
        <w:ind w:left="3540" w:firstLine="708"/>
        <w:rPr>
          <w:rFonts w:cs="Times New Roman"/>
        </w:rPr>
      </w:pPr>
      <w:r w:rsidRPr="002F47AE">
        <w:rPr>
          <w:rFonts w:cs="Times New Roman"/>
        </w:rPr>
        <w:t xml:space="preserve">...................................................................... </w:t>
      </w:r>
    </w:p>
    <w:p w:rsidR="00CC1762" w:rsidRPr="002F47AE" w:rsidRDefault="00CC1762" w:rsidP="00CC1762">
      <w:pPr>
        <w:autoSpaceDE w:val="0"/>
        <w:ind w:left="5664" w:firstLine="708"/>
        <w:rPr>
          <w:rFonts w:cs="Times New Roman"/>
        </w:rPr>
      </w:pPr>
      <w:r w:rsidRPr="002F47AE">
        <w:rPr>
          <w:rFonts w:cs="Times New Roman"/>
        </w:rPr>
        <w:t>Data Podpis</w:t>
      </w:r>
    </w:p>
    <w:sectPr w:rsidR="00CC1762" w:rsidRPr="002F47AE" w:rsidSect="00B53C27">
      <w:type w:val="continuous"/>
      <w:pgSz w:w="11906" w:h="16838"/>
      <w:pgMar w:top="1134" w:right="1134" w:bottom="1134" w:left="1134"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5EE6" w:rsidRDefault="004D5EE6" w:rsidP="00CC1762">
      <w:r>
        <w:separator/>
      </w:r>
    </w:p>
  </w:endnote>
  <w:endnote w:type="continuationSeparator" w:id="0">
    <w:p w:rsidR="004D5EE6" w:rsidRDefault="004D5EE6" w:rsidP="00CC176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A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Microsoft YaHei">
    <w:panose1 w:val="020B0503020204020204"/>
    <w:charset w:val="86"/>
    <w:family w:val="swiss"/>
    <w:pitch w:val="variable"/>
    <w:sig w:usb0="80000287" w:usb1="2A0F3C52" w:usb2="00000016" w:usb3="00000000" w:csb0="0004001F" w:csb1="00000000"/>
  </w:font>
  <w:font w:name="Cambria-Bold">
    <w:altName w:val="Times New Roman"/>
    <w:charset w:val="EE"/>
    <w:family w:val="auto"/>
    <w:pitch w:val="default"/>
    <w:sig w:usb0="00000000" w:usb1="00000000" w:usb2="00000000" w:usb3="00000000" w:csb0="00000000" w:csb1="00000000"/>
  </w:font>
  <w:font w:name="TimesNewRomanPSMT">
    <w:charset w:val="EE"/>
    <w:family w:val="roman"/>
    <w:pitch w:val="default"/>
    <w:sig w:usb0="00000005" w:usb1="00000000" w:usb2="00000000" w:usb3="00000000" w:csb0="00000002"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EE"/>
    <w:family w:val="roman"/>
    <w:pitch w:val="variable"/>
    <w:sig w:usb0="A00002EF" w:usb1="420020EB" w:usb2="00000000" w:usb3="00000000" w:csb0="0000009F" w:csb1="00000000"/>
  </w:font>
  <w:font w:name="Consolas">
    <w:panose1 w:val="020B0609020204030204"/>
    <w:charset w:val="EE"/>
    <w:family w:val="modern"/>
    <w:pitch w:val="fixed"/>
    <w:sig w:usb0="A00002EF" w:usb1="40002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NewRoman,Bold">
    <w:panose1 w:val="00000000000000000000"/>
    <w:charset w:val="80"/>
    <w:family w:val="auto"/>
    <w:notTrueType/>
    <w:pitch w:val="default"/>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633E" w:rsidRDefault="0012633E">
    <w:pPr>
      <w:pStyle w:val="Stopka"/>
      <w:jc w:val="center"/>
    </w:pPr>
    <w:fldSimple w:instr=" PAGE   \* MERGEFORMAT ">
      <w:r w:rsidR="006072CD">
        <w:rPr>
          <w:noProof/>
        </w:rPr>
        <w:t>24</w:t>
      </w:r>
    </w:fldSimple>
  </w:p>
  <w:p w:rsidR="0012633E" w:rsidRDefault="0012633E">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5EE6" w:rsidRDefault="004D5EE6" w:rsidP="00CC1762">
      <w:r>
        <w:separator/>
      </w:r>
    </w:p>
  </w:footnote>
  <w:footnote w:type="continuationSeparator" w:id="0">
    <w:p w:rsidR="004D5EE6" w:rsidRDefault="004D5EE6" w:rsidP="00CC1762">
      <w:r>
        <w:continuationSeparator/>
      </w:r>
    </w:p>
  </w:footnote>
  <w:footnote w:id="1">
    <w:p w:rsidR="0012633E" w:rsidRDefault="0012633E" w:rsidP="00CC1762">
      <w:pPr>
        <w:pStyle w:val="Tekstprzypisudolnego"/>
        <w:autoSpaceDE w:val="0"/>
        <w:rPr>
          <w:rFonts w:eastAsia="Times New Roman" w:cs="Times New Roman"/>
          <w:color w:val="000000"/>
          <w:sz w:val="16"/>
          <w:szCs w:val="16"/>
        </w:rPr>
      </w:pPr>
      <w:r>
        <w:rPr>
          <w:rStyle w:val="Znakiprzypiswdolnych"/>
        </w:rPr>
        <w:footnoteRef/>
      </w:r>
      <w:r>
        <w:rPr>
          <w:rFonts w:eastAsia="Times New Roman" w:cs="Times New Roman"/>
          <w:color w:val="000000"/>
          <w:sz w:val="16"/>
          <w:szCs w:val="16"/>
        </w:rPr>
        <w:tab/>
        <w:t xml:space="preserve">IEEE </w:t>
      </w:r>
      <w:r>
        <w:rPr>
          <w:rFonts w:ascii="Calibri" w:eastAsia="Calibri" w:hAnsi="Calibri" w:cs="Calibri"/>
          <w:color w:val="000000"/>
          <w:sz w:val="16"/>
          <w:szCs w:val="16"/>
        </w:rPr>
        <w:t xml:space="preserve">- </w:t>
      </w:r>
      <w:r>
        <w:rPr>
          <w:rFonts w:eastAsia="Times New Roman" w:cs="Times New Roman"/>
          <w:color w:val="000000"/>
          <w:sz w:val="16"/>
          <w:szCs w:val="16"/>
        </w:rPr>
        <w:t xml:space="preserve">Instytut Inżynierów Elektryków i Elektroników organizacja skupiająca profesjonalistów. Jednym z podstawowych zadań jest ustalanie standardów konstrukcji, pomiarów itp. dla urządzeń elektronicznych, w tym standardów dla urządzeń i formatów komputerowych. [http://pl.wikipedia.org/wiki/Institute_of_Electrical_and_Electronics_Engineers] </w:t>
      </w:r>
    </w:p>
  </w:footnote>
  <w:footnote w:id="2">
    <w:p w:rsidR="0012633E" w:rsidRDefault="0012633E" w:rsidP="00141D16">
      <w:pPr>
        <w:pStyle w:val="Tekstprzypisudolnego"/>
      </w:pPr>
      <w:r>
        <w:rPr>
          <w:rStyle w:val="Odwoanieprzypisudolnego"/>
        </w:rPr>
        <w:footnoteRef/>
      </w:r>
      <w:r>
        <w:t xml:space="preserve"> RFC (Request For Comments)  to seria dokumentów wysyłanych do IETF (Internet Engineering Task Force) w celu zaproponowania internetowego standardu  albo przekazywania nowych koncepcji , informacji.</w:t>
      </w:r>
    </w:p>
  </w:footnote>
  <w:footnote w:id="3">
    <w:p w:rsidR="0012633E" w:rsidRDefault="0012633E" w:rsidP="00CC1762">
      <w:pPr>
        <w:pStyle w:val="Tekstprzypisudolnego"/>
      </w:pPr>
      <w:r>
        <w:rPr>
          <w:rStyle w:val="Odwoanieprzypisudolnego"/>
        </w:rPr>
        <w:footnoteRef/>
      </w:r>
      <w:r>
        <w:t xml:space="preserve"> </w:t>
      </w:r>
      <w:r w:rsidRPr="000F5F3B">
        <w:t>VLSM (Variable Length Subnet Mask) – cecha niektórych protokołów trasowa</w:t>
      </w:r>
      <w:r>
        <w:t>nia umożliwiająca podzielenie i </w:t>
      </w:r>
      <w:r w:rsidRPr="000F5F3B">
        <w:t>rozróżnianie podsieci z już istniejących podsieci.</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Wingdings" w:hAnsi="Wingdings"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F9724E3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3">
    <w:nsid w:val="00000004"/>
    <w:multiLevelType w:val="multilevel"/>
    <w:tmpl w:val="00000004"/>
    <w:lvl w:ilvl="0">
      <w:start w:val="1"/>
      <w:numFmt w:val="bullet"/>
      <w:suff w:val="nothing"/>
      <w:lvlText w:val=""/>
      <w:lvlJc w:val="left"/>
      <w:pPr>
        <w:tabs>
          <w:tab w:val="num" w:pos="0"/>
        </w:tabs>
        <w:ind w:left="0" w:firstLine="0"/>
      </w:pPr>
      <w:rPr>
        <w:rFonts w:ascii="Wingdings 2" w:hAnsi="Wingdings 2" w:cs="OpenSymbol"/>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07B608E8"/>
    <w:multiLevelType w:val="hybridMultilevel"/>
    <w:tmpl w:val="D12628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0A423EEC"/>
    <w:multiLevelType w:val="multilevel"/>
    <w:tmpl w:val="2A26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916CB2"/>
    <w:multiLevelType w:val="hybridMultilevel"/>
    <w:tmpl w:val="650CDD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0FB67480"/>
    <w:multiLevelType w:val="multilevel"/>
    <w:tmpl w:val="6674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327755"/>
    <w:multiLevelType w:val="hybridMultilevel"/>
    <w:tmpl w:val="828824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19883C4E"/>
    <w:multiLevelType w:val="hybridMultilevel"/>
    <w:tmpl w:val="7E3A0DA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198D6230"/>
    <w:multiLevelType w:val="hybridMultilevel"/>
    <w:tmpl w:val="3B14F6EE"/>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13">
    <w:nsid w:val="1B9C62F6"/>
    <w:multiLevelType w:val="hybridMultilevel"/>
    <w:tmpl w:val="6F16FC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FDA1F60"/>
    <w:multiLevelType w:val="hybridMultilevel"/>
    <w:tmpl w:val="B6E641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24853830"/>
    <w:multiLevelType w:val="multilevel"/>
    <w:tmpl w:val="7254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1B402C"/>
    <w:multiLevelType w:val="hybridMultilevel"/>
    <w:tmpl w:val="25D264FA"/>
    <w:lvl w:ilvl="0" w:tplc="04150005">
      <w:start w:val="1"/>
      <w:numFmt w:val="bullet"/>
      <w:lvlText w:val=""/>
      <w:lvlJc w:val="left"/>
      <w:pPr>
        <w:ind w:left="1931" w:hanging="360"/>
      </w:pPr>
      <w:rPr>
        <w:rFonts w:ascii="Wingdings" w:hAnsi="Wingdings" w:hint="default"/>
      </w:rPr>
    </w:lvl>
    <w:lvl w:ilvl="1" w:tplc="04150003" w:tentative="1">
      <w:start w:val="1"/>
      <w:numFmt w:val="bullet"/>
      <w:lvlText w:val="o"/>
      <w:lvlJc w:val="left"/>
      <w:pPr>
        <w:ind w:left="2651" w:hanging="360"/>
      </w:pPr>
      <w:rPr>
        <w:rFonts w:ascii="Courier New" w:hAnsi="Courier New" w:cs="Courier New" w:hint="default"/>
      </w:rPr>
    </w:lvl>
    <w:lvl w:ilvl="2" w:tplc="04150005" w:tentative="1">
      <w:start w:val="1"/>
      <w:numFmt w:val="bullet"/>
      <w:lvlText w:val=""/>
      <w:lvlJc w:val="left"/>
      <w:pPr>
        <w:ind w:left="3371" w:hanging="360"/>
      </w:pPr>
      <w:rPr>
        <w:rFonts w:ascii="Wingdings" w:hAnsi="Wingdings" w:hint="default"/>
      </w:rPr>
    </w:lvl>
    <w:lvl w:ilvl="3" w:tplc="04150001" w:tentative="1">
      <w:start w:val="1"/>
      <w:numFmt w:val="bullet"/>
      <w:lvlText w:val=""/>
      <w:lvlJc w:val="left"/>
      <w:pPr>
        <w:ind w:left="4091" w:hanging="360"/>
      </w:pPr>
      <w:rPr>
        <w:rFonts w:ascii="Symbol" w:hAnsi="Symbol" w:hint="default"/>
      </w:rPr>
    </w:lvl>
    <w:lvl w:ilvl="4" w:tplc="04150003" w:tentative="1">
      <w:start w:val="1"/>
      <w:numFmt w:val="bullet"/>
      <w:lvlText w:val="o"/>
      <w:lvlJc w:val="left"/>
      <w:pPr>
        <w:ind w:left="4811" w:hanging="360"/>
      </w:pPr>
      <w:rPr>
        <w:rFonts w:ascii="Courier New" w:hAnsi="Courier New" w:cs="Courier New" w:hint="default"/>
      </w:rPr>
    </w:lvl>
    <w:lvl w:ilvl="5" w:tplc="04150005" w:tentative="1">
      <w:start w:val="1"/>
      <w:numFmt w:val="bullet"/>
      <w:lvlText w:val=""/>
      <w:lvlJc w:val="left"/>
      <w:pPr>
        <w:ind w:left="5531" w:hanging="360"/>
      </w:pPr>
      <w:rPr>
        <w:rFonts w:ascii="Wingdings" w:hAnsi="Wingdings" w:hint="default"/>
      </w:rPr>
    </w:lvl>
    <w:lvl w:ilvl="6" w:tplc="04150001" w:tentative="1">
      <w:start w:val="1"/>
      <w:numFmt w:val="bullet"/>
      <w:lvlText w:val=""/>
      <w:lvlJc w:val="left"/>
      <w:pPr>
        <w:ind w:left="6251" w:hanging="360"/>
      </w:pPr>
      <w:rPr>
        <w:rFonts w:ascii="Symbol" w:hAnsi="Symbol" w:hint="default"/>
      </w:rPr>
    </w:lvl>
    <w:lvl w:ilvl="7" w:tplc="04150003" w:tentative="1">
      <w:start w:val="1"/>
      <w:numFmt w:val="bullet"/>
      <w:lvlText w:val="o"/>
      <w:lvlJc w:val="left"/>
      <w:pPr>
        <w:ind w:left="6971" w:hanging="360"/>
      </w:pPr>
      <w:rPr>
        <w:rFonts w:ascii="Courier New" w:hAnsi="Courier New" w:cs="Courier New" w:hint="default"/>
      </w:rPr>
    </w:lvl>
    <w:lvl w:ilvl="8" w:tplc="04150005" w:tentative="1">
      <w:start w:val="1"/>
      <w:numFmt w:val="bullet"/>
      <w:lvlText w:val=""/>
      <w:lvlJc w:val="left"/>
      <w:pPr>
        <w:ind w:left="7691" w:hanging="360"/>
      </w:pPr>
      <w:rPr>
        <w:rFonts w:ascii="Wingdings" w:hAnsi="Wingdings" w:hint="default"/>
      </w:rPr>
    </w:lvl>
  </w:abstractNum>
  <w:abstractNum w:abstractNumId="17">
    <w:nsid w:val="291F4CEA"/>
    <w:multiLevelType w:val="hybridMultilevel"/>
    <w:tmpl w:val="A5CE6DFA"/>
    <w:lvl w:ilvl="0" w:tplc="F096687A">
      <w:start w:val="1"/>
      <w:numFmt w:val="decimal"/>
      <w:lvlText w:val="%1."/>
      <w:lvlJc w:val="left"/>
      <w:pPr>
        <w:ind w:left="720" w:hanging="360"/>
      </w:pPr>
      <w:rPr>
        <w:rFonts w:eastAsia="Times New Roman" w:cs="Times New Roman" w:hint="default"/>
        <w:b/>
        <w:sz w:val="28"/>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293474BD"/>
    <w:multiLevelType w:val="hybridMultilevel"/>
    <w:tmpl w:val="9E4675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2A87440C"/>
    <w:multiLevelType w:val="hybridMultilevel"/>
    <w:tmpl w:val="78FCD2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2C8A6183"/>
    <w:multiLevelType w:val="multilevel"/>
    <w:tmpl w:val="6726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DDB65D7"/>
    <w:multiLevelType w:val="hybridMultilevel"/>
    <w:tmpl w:val="6EB8240C"/>
    <w:lvl w:ilvl="0" w:tplc="366299E6">
      <w:start w:val="1"/>
      <w:numFmt w:val="decimal"/>
      <w:pStyle w:val="Nagowek2"/>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40F07059"/>
    <w:multiLevelType w:val="hybridMultilevel"/>
    <w:tmpl w:val="BFBE94DA"/>
    <w:lvl w:ilvl="0" w:tplc="0415000F">
      <w:start w:val="1"/>
      <w:numFmt w:val="decimal"/>
      <w:lvlText w:val="%1."/>
      <w:lvlJc w:val="left"/>
      <w:pPr>
        <w:ind w:left="928"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41AA53E8"/>
    <w:multiLevelType w:val="hybridMultilevel"/>
    <w:tmpl w:val="3D7AD29A"/>
    <w:lvl w:ilvl="0" w:tplc="0415000B">
      <w:start w:val="1"/>
      <w:numFmt w:val="bullet"/>
      <w:lvlText w:val=""/>
      <w:lvlJc w:val="left"/>
      <w:pPr>
        <w:ind w:left="502" w:hanging="360"/>
      </w:pPr>
      <w:rPr>
        <w:rFonts w:ascii="Wingdings" w:hAnsi="Wingdings"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4FC747AF"/>
    <w:multiLevelType w:val="hybridMultilevel"/>
    <w:tmpl w:val="7C46EE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578A04DC"/>
    <w:multiLevelType w:val="multilevel"/>
    <w:tmpl w:val="124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E32C61"/>
    <w:multiLevelType w:val="hybridMultilevel"/>
    <w:tmpl w:val="9D2C4822"/>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27">
    <w:nsid w:val="6712625E"/>
    <w:multiLevelType w:val="hybridMultilevel"/>
    <w:tmpl w:val="584A6CC0"/>
    <w:lvl w:ilvl="0" w:tplc="04150005">
      <w:start w:val="1"/>
      <w:numFmt w:val="bullet"/>
      <w:lvlText w:val=""/>
      <w:lvlJc w:val="left"/>
      <w:pPr>
        <w:ind w:left="1429" w:hanging="360"/>
      </w:pPr>
      <w:rPr>
        <w:rFonts w:ascii="Wingdings" w:hAnsi="Wingdings"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8">
    <w:nsid w:val="69D25825"/>
    <w:multiLevelType w:val="multilevel"/>
    <w:tmpl w:val="8CB0DCB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1414"/>
        </w:tabs>
        <w:ind w:left="1414" w:hanging="283"/>
      </w:pPr>
      <w:rPr>
        <w:rFonts w:ascii="Wingdings 2" w:hAnsi="Wingdings 2" w:cs="OpenSymbol"/>
      </w:rPr>
    </w:lvl>
    <w:lvl w:ilvl="2">
      <w:start w:val="1"/>
      <w:numFmt w:val="bullet"/>
      <w:lvlText w:val=""/>
      <w:lvlJc w:val="left"/>
      <w:pPr>
        <w:tabs>
          <w:tab w:val="num" w:pos="2121"/>
        </w:tabs>
        <w:ind w:left="2121" w:hanging="283"/>
      </w:pPr>
      <w:rPr>
        <w:rFonts w:ascii="Wingdings 2" w:hAnsi="Wingdings 2" w:cs="OpenSymbol"/>
      </w:rPr>
    </w:lvl>
    <w:lvl w:ilvl="3">
      <w:start w:val="1"/>
      <w:numFmt w:val="bullet"/>
      <w:lvlText w:val=""/>
      <w:lvlJc w:val="left"/>
      <w:pPr>
        <w:tabs>
          <w:tab w:val="num" w:pos="2828"/>
        </w:tabs>
        <w:ind w:left="2828" w:hanging="283"/>
      </w:pPr>
      <w:rPr>
        <w:rFonts w:ascii="Wingdings 2" w:hAnsi="Wingdings 2" w:cs="OpenSymbol"/>
      </w:rPr>
    </w:lvl>
    <w:lvl w:ilvl="4">
      <w:start w:val="1"/>
      <w:numFmt w:val="bullet"/>
      <w:lvlText w:val=""/>
      <w:lvlJc w:val="left"/>
      <w:pPr>
        <w:tabs>
          <w:tab w:val="num" w:pos="3535"/>
        </w:tabs>
        <w:ind w:left="3535" w:hanging="283"/>
      </w:pPr>
      <w:rPr>
        <w:rFonts w:ascii="Wingdings 2" w:hAnsi="Wingdings 2" w:cs="OpenSymbol"/>
      </w:rPr>
    </w:lvl>
    <w:lvl w:ilvl="5">
      <w:start w:val="1"/>
      <w:numFmt w:val="bullet"/>
      <w:lvlText w:val=""/>
      <w:lvlJc w:val="left"/>
      <w:pPr>
        <w:tabs>
          <w:tab w:val="num" w:pos="4242"/>
        </w:tabs>
        <w:ind w:left="4242" w:hanging="283"/>
      </w:pPr>
      <w:rPr>
        <w:rFonts w:ascii="Wingdings 2" w:hAnsi="Wingdings 2" w:cs="OpenSymbol"/>
      </w:rPr>
    </w:lvl>
    <w:lvl w:ilvl="6">
      <w:start w:val="1"/>
      <w:numFmt w:val="bullet"/>
      <w:lvlText w:val=""/>
      <w:lvlJc w:val="left"/>
      <w:pPr>
        <w:tabs>
          <w:tab w:val="num" w:pos="4949"/>
        </w:tabs>
        <w:ind w:left="4949" w:hanging="283"/>
      </w:pPr>
      <w:rPr>
        <w:rFonts w:ascii="Wingdings 2" w:hAnsi="Wingdings 2" w:cs="OpenSymbol"/>
      </w:rPr>
    </w:lvl>
    <w:lvl w:ilvl="7">
      <w:start w:val="1"/>
      <w:numFmt w:val="bullet"/>
      <w:lvlText w:val=""/>
      <w:lvlJc w:val="left"/>
      <w:pPr>
        <w:tabs>
          <w:tab w:val="num" w:pos="5656"/>
        </w:tabs>
        <w:ind w:left="5656" w:hanging="283"/>
      </w:pPr>
      <w:rPr>
        <w:rFonts w:ascii="Wingdings 2" w:hAnsi="Wingdings 2" w:cs="OpenSymbol"/>
      </w:rPr>
    </w:lvl>
    <w:lvl w:ilvl="8">
      <w:start w:val="1"/>
      <w:numFmt w:val="bullet"/>
      <w:lvlText w:val=""/>
      <w:lvlJc w:val="left"/>
      <w:pPr>
        <w:tabs>
          <w:tab w:val="num" w:pos="6363"/>
        </w:tabs>
        <w:ind w:left="6363" w:hanging="283"/>
      </w:pPr>
      <w:rPr>
        <w:rFonts w:ascii="Wingdings 2" w:hAnsi="Wingdings 2" w:cs="OpenSymbol"/>
      </w:rPr>
    </w:lvl>
  </w:abstractNum>
  <w:abstractNum w:abstractNumId="29">
    <w:nsid w:val="768D57F4"/>
    <w:multiLevelType w:val="multilevel"/>
    <w:tmpl w:val="F71A54A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nsid w:val="7B19537F"/>
    <w:multiLevelType w:val="hybridMultilevel"/>
    <w:tmpl w:val="D7EAB44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7"/>
  </w:num>
  <w:num w:numId="8">
    <w:abstractNumId w:val="20"/>
  </w:num>
  <w:num w:numId="9">
    <w:abstractNumId w:val="25"/>
  </w:num>
  <w:num w:numId="10">
    <w:abstractNumId w:val="15"/>
  </w:num>
  <w:num w:numId="11">
    <w:abstractNumId w:val="9"/>
  </w:num>
  <w:num w:numId="12">
    <w:abstractNumId w:val="7"/>
  </w:num>
  <w:num w:numId="13">
    <w:abstractNumId w:val="18"/>
  </w:num>
  <w:num w:numId="14">
    <w:abstractNumId w:val="23"/>
  </w:num>
  <w:num w:numId="15">
    <w:abstractNumId w:val="27"/>
  </w:num>
  <w:num w:numId="16">
    <w:abstractNumId w:val="12"/>
  </w:num>
  <w:num w:numId="17">
    <w:abstractNumId w:val="16"/>
  </w:num>
  <w:num w:numId="18">
    <w:abstractNumId w:val="21"/>
  </w:num>
  <w:num w:numId="19">
    <w:abstractNumId w:val="29"/>
  </w:num>
  <w:num w:numId="20">
    <w:abstractNumId w:val="24"/>
  </w:num>
  <w:num w:numId="21">
    <w:abstractNumId w:val="26"/>
  </w:num>
  <w:num w:numId="22">
    <w:abstractNumId w:val="10"/>
  </w:num>
  <w:num w:numId="23">
    <w:abstractNumId w:val="6"/>
  </w:num>
  <w:num w:numId="24">
    <w:abstractNumId w:val="8"/>
  </w:num>
  <w:num w:numId="25">
    <w:abstractNumId w:val="19"/>
  </w:num>
  <w:num w:numId="26">
    <w:abstractNumId w:val="13"/>
  </w:num>
  <w:num w:numId="27">
    <w:abstractNumId w:val="14"/>
  </w:num>
  <w:num w:numId="28">
    <w:abstractNumId w:val="30"/>
  </w:num>
  <w:num w:numId="29">
    <w:abstractNumId w:val="22"/>
  </w:num>
  <w:num w:numId="30">
    <w:abstractNumId w:val="28"/>
  </w:num>
  <w:num w:numId="3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CC1762"/>
    <w:rsid w:val="00005342"/>
    <w:rsid w:val="00011799"/>
    <w:rsid w:val="00014B3D"/>
    <w:rsid w:val="00035605"/>
    <w:rsid w:val="0004032C"/>
    <w:rsid w:val="0004212C"/>
    <w:rsid w:val="0004480A"/>
    <w:rsid w:val="00050460"/>
    <w:rsid w:val="00055BA0"/>
    <w:rsid w:val="00063531"/>
    <w:rsid w:val="0008104C"/>
    <w:rsid w:val="0008232D"/>
    <w:rsid w:val="00084213"/>
    <w:rsid w:val="000A0C0C"/>
    <w:rsid w:val="000A7CED"/>
    <w:rsid w:val="000D351A"/>
    <w:rsid w:val="000E17D3"/>
    <w:rsid w:val="000F5252"/>
    <w:rsid w:val="00101ADC"/>
    <w:rsid w:val="001048F7"/>
    <w:rsid w:val="00106FC8"/>
    <w:rsid w:val="0012633E"/>
    <w:rsid w:val="0012675A"/>
    <w:rsid w:val="00141D16"/>
    <w:rsid w:val="00142645"/>
    <w:rsid w:val="00144109"/>
    <w:rsid w:val="00154635"/>
    <w:rsid w:val="001715FE"/>
    <w:rsid w:val="0018159A"/>
    <w:rsid w:val="0018409F"/>
    <w:rsid w:val="001912D0"/>
    <w:rsid w:val="00191947"/>
    <w:rsid w:val="001A4BE4"/>
    <w:rsid w:val="001B5340"/>
    <w:rsid w:val="001C7B0F"/>
    <w:rsid w:val="001D450D"/>
    <w:rsid w:val="001E7565"/>
    <w:rsid w:val="00204125"/>
    <w:rsid w:val="00205893"/>
    <w:rsid w:val="00211B66"/>
    <w:rsid w:val="002151BF"/>
    <w:rsid w:val="00227F41"/>
    <w:rsid w:val="00234F22"/>
    <w:rsid w:val="00251827"/>
    <w:rsid w:val="00252A34"/>
    <w:rsid w:val="00253F17"/>
    <w:rsid w:val="00295CCA"/>
    <w:rsid w:val="002A3C27"/>
    <w:rsid w:val="002B49F6"/>
    <w:rsid w:val="002C167D"/>
    <w:rsid w:val="002D6287"/>
    <w:rsid w:val="002F47AE"/>
    <w:rsid w:val="0030098D"/>
    <w:rsid w:val="003021BA"/>
    <w:rsid w:val="00303D08"/>
    <w:rsid w:val="0030416C"/>
    <w:rsid w:val="00306F8F"/>
    <w:rsid w:val="003350C0"/>
    <w:rsid w:val="0033767E"/>
    <w:rsid w:val="00341F76"/>
    <w:rsid w:val="00344224"/>
    <w:rsid w:val="00366416"/>
    <w:rsid w:val="0036674B"/>
    <w:rsid w:val="003716B3"/>
    <w:rsid w:val="00380C5B"/>
    <w:rsid w:val="00392977"/>
    <w:rsid w:val="003B1541"/>
    <w:rsid w:val="003C080E"/>
    <w:rsid w:val="003C5CC4"/>
    <w:rsid w:val="003C61C9"/>
    <w:rsid w:val="003D7549"/>
    <w:rsid w:val="003F59E1"/>
    <w:rsid w:val="00417FF4"/>
    <w:rsid w:val="00461ACA"/>
    <w:rsid w:val="00462FFC"/>
    <w:rsid w:val="00465B57"/>
    <w:rsid w:val="00480405"/>
    <w:rsid w:val="0048094A"/>
    <w:rsid w:val="0049634B"/>
    <w:rsid w:val="00497A76"/>
    <w:rsid w:val="004A7C2F"/>
    <w:rsid w:val="004B09D4"/>
    <w:rsid w:val="004B3302"/>
    <w:rsid w:val="004B331E"/>
    <w:rsid w:val="004B6D48"/>
    <w:rsid w:val="004D5EE6"/>
    <w:rsid w:val="004F439D"/>
    <w:rsid w:val="00510872"/>
    <w:rsid w:val="0051093C"/>
    <w:rsid w:val="005205BA"/>
    <w:rsid w:val="00527FD9"/>
    <w:rsid w:val="00531EC4"/>
    <w:rsid w:val="00540775"/>
    <w:rsid w:val="0054082C"/>
    <w:rsid w:val="00544D11"/>
    <w:rsid w:val="005458B8"/>
    <w:rsid w:val="00546C24"/>
    <w:rsid w:val="00550570"/>
    <w:rsid w:val="00556D69"/>
    <w:rsid w:val="00564F08"/>
    <w:rsid w:val="00567910"/>
    <w:rsid w:val="00580598"/>
    <w:rsid w:val="0058514E"/>
    <w:rsid w:val="005B2582"/>
    <w:rsid w:val="005C04A1"/>
    <w:rsid w:val="005C5778"/>
    <w:rsid w:val="005C7F64"/>
    <w:rsid w:val="005D126A"/>
    <w:rsid w:val="005D153B"/>
    <w:rsid w:val="005D2F4B"/>
    <w:rsid w:val="005E09B5"/>
    <w:rsid w:val="005F6531"/>
    <w:rsid w:val="005F7106"/>
    <w:rsid w:val="0060535B"/>
    <w:rsid w:val="006072CD"/>
    <w:rsid w:val="006328D3"/>
    <w:rsid w:val="00632E04"/>
    <w:rsid w:val="00640668"/>
    <w:rsid w:val="00666236"/>
    <w:rsid w:val="00680135"/>
    <w:rsid w:val="00686A22"/>
    <w:rsid w:val="006A5A27"/>
    <w:rsid w:val="006B1B7F"/>
    <w:rsid w:val="006C0D0E"/>
    <w:rsid w:val="006D13F1"/>
    <w:rsid w:val="006D21C9"/>
    <w:rsid w:val="006E3CE7"/>
    <w:rsid w:val="006F3F73"/>
    <w:rsid w:val="006F4125"/>
    <w:rsid w:val="006F79B0"/>
    <w:rsid w:val="0070063C"/>
    <w:rsid w:val="007138E4"/>
    <w:rsid w:val="00723BB8"/>
    <w:rsid w:val="00727719"/>
    <w:rsid w:val="007511C6"/>
    <w:rsid w:val="00755E88"/>
    <w:rsid w:val="007658A2"/>
    <w:rsid w:val="00785A75"/>
    <w:rsid w:val="0078701C"/>
    <w:rsid w:val="00787057"/>
    <w:rsid w:val="00791E11"/>
    <w:rsid w:val="00791F67"/>
    <w:rsid w:val="007978F7"/>
    <w:rsid w:val="007A3A90"/>
    <w:rsid w:val="007A47C0"/>
    <w:rsid w:val="007A4EF7"/>
    <w:rsid w:val="007B099A"/>
    <w:rsid w:val="007B47EF"/>
    <w:rsid w:val="007C06D9"/>
    <w:rsid w:val="007C3A7F"/>
    <w:rsid w:val="007E17C2"/>
    <w:rsid w:val="007E6C3B"/>
    <w:rsid w:val="00802248"/>
    <w:rsid w:val="008054B1"/>
    <w:rsid w:val="008079BC"/>
    <w:rsid w:val="0081424C"/>
    <w:rsid w:val="00844668"/>
    <w:rsid w:val="0084663B"/>
    <w:rsid w:val="00853FE1"/>
    <w:rsid w:val="008554F0"/>
    <w:rsid w:val="00861783"/>
    <w:rsid w:val="008707F4"/>
    <w:rsid w:val="00882862"/>
    <w:rsid w:val="00883DC9"/>
    <w:rsid w:val="00884E7C"/>
    <w:rsid w:val="00887B07"/>
    <w:rsid w:val="008904E5"/>
    <w:rsid w:val="00893178"/>
    <w:rsid w:val="008A486F"/>
    <w:rsid w:val="008D1BDD"/>
    <w:rsid w:val="008D54C5"/>
    <w:rsid w:val="008D7548"/>
    <w:rsid w:val="008E518D"/>
    <w:rsid w:val="008E5501"/>
    <w:rsid w:val="008E6858"/>
    <w:rsid w:val="008E6C88"/>
    <w:rsid w:val="00903609"/>
    <w:rsid w:val="009130AE"/>
    <w:rsid w:val="00924B93"/>
    <w:rsid w:val="009266B5"/>
    <w:rsid w:val="00933CF6"/>
    <w:rsid w:val="00941471"/>
    <w:rsid w:val="00941AE0"/>
    <w:rsid w:val="00960979"/>
    <w:rsid w:val="009732F0"/>
    <w:rsid w:val="00980552"/>
    <w:rsid w:val="009A1E6E"/>
    <w:rsid w:val="009A6D0C"/>
    <w:rsid w:val="009B1157"/>
    <w:rsid w:val="009C0CC3"/>
    <w:rsid w:val="009D3C67"/>
    <w:rsid w:val="009D649E"/>
    <w:rsid w:val="009E22A3"/>
    <w:rsid w:val="00A01A25"/>
    <w:rsid w:val="00A04C64"/>
    <w:rsid w:val="00A108D6"/>
    <w:rsid w:val="00A149A8"/>
    <w:rsid w:val="00A34CAD"/>
    <w:rsid w:val="00A40141"/>
    <w:rsid w:val="00A623D9"/>
    <w:rsid w:val="00A70ED2"/>
    <w:rsid w:val="00A76154"/>
    <w:rsid w:val="00A7734E"/>
    <w:rsid w:val="00AA2D3B"/>
    <w:rsid w:val="00AA69F6"/>
    <w:rsid w:val="00AB6488"/>
    <w:rsid w:val="00AB66C8"/>
    <w:rsid w:val="00AB691F"/>
    <w:rsid w:val="00AC1AC2"/>
    <w:rsid w:val="00AC4302"/>
    <w:rsid w:val="00AC77D1"/>
    <w:rsid w:val="00AD3978"/>
    <w:rsid w:val="00AF6947"/>
    <w:rsid w:val="00B17C2C"/>
    <w:rsid w:val="00B2306F"/>
    <w:rsid w:val="00B23613"/>
    <w:rsid w:val="00B2455B"/>
    <w:rsid w:val="00B32843"/>
    <w:rsid w:val="00B421F9"/>
    <w:rsid w:val="00B42DB2"/>
    <w:rsid w:val="00B43077"/>
    <w:rsid w:val="00B53954"/>
    <w:rsid w:val="00B53C27"/>
    <w:rsid w:val="00B71134"/>
    <w:rsid w:val="00B71213"/>
    <w:rsid w:val="00B762E8"/>
    <w:rsid w:val="00B92552"/>
    <w:rsid w:val="00B95DFD"/>
    <w:rsid w:val="00B972E0"/>
    <w:rsid w:val="00BA0172"/>
    <w:rsid w:val="00BA669A"/>
    <w:rsid w:val="00BB427E"/>
    <w:rsid w:val="00BC1768"/>
    <w:rsid w:val="00BC1B72"/>
    <w:rsid w:val="00BC2E23"/>
    <w:rsid w:val="00BD067B"/>
    <w:rsid w:val="00BD2B41"/>
    <w:rsid w:val="00BD2EA9"/>
    <w:rsid w:val="00BD3EEE"/>
    <w:rsid w:val="00BD6793"/>
    <w:rsid w:val="00BD7950"/>
    <w:rsid w:val="00BE0132"/>
    <w:rsid w:val="00BE54F2"/>
    <w:rsid w:val="00C060AD"/>
    <w:rsid w:val="00C10467"/>
    <w:rsid w:val="00C126D6"/>
    <w:rsid w:val="00C1417A"/>
    <w:rsid w:val="00C243C6"/>
    <w:rsid w:val="00C30019"/>
    <w:rsid w:val="00C3220E"/>
    <w:rsid w:val="00C41306"/>
    <w:rsid w:val="00C5220F"/>
    <w:rsid w:val="00C54FD2"/>
    <w:rsid w:val="00C559B7"/>
    <w:rsid w:val="00C62DC6"/>
    <w:rsid w:val="00C63F61"/>
    <w:rsid w:val="00C70B48"/>
    <w:rsid w:val="00C72F0D"/>
    <w:rsid w:val="00C7352C"/>
    <w:rsid w:val="00C76B2A"/>
    <w:rsid w:val="00CC1762"/>
    <w:rsid w:val="00CC328F"/>
    <w:rsid w:val="00CC3B28"/>
    <w:rsid w:val="00CC4A70"/>
    <w:rsid w:val="00D11435"/>
    <w:rsid w:val="00D25F7D"/>
    <w:rsid w:val="00D31325"/>
    <w:rsid w:val="00D3779E"/>
    <w:rsid w:val="00D422A7"/>
    <w:rsid w:val="00D5202D"/>
    <w:rsid w:val="00D531CC"/>
    <w:rsid w:val="00D71751"/>
    <w:rsid w:val="00D81411"/>
    <w:rsid w:val="00D90962"/>
    <w:rsid w:val="00D938A8"/>
    <w:rsid w:val="00DA6CA5"/>
    <w:rsid w:val="00DA7541"/>
    <w:rsid w:val="00DB5AF7"/>
    <w:rsid w:val="00DC57D3"/>
    <w:rsid w:val="00DD7E06"/>
    <w:rsid w:val="00DE36A1"/>
    <w:rsid w:val="00DF54A1"/>
    <w:rsid w:val="00E173DA"/>
    <w:rsid w:val="00E2681A"/>
    <w:rsid w:val="00E26E1C"/>
    <w:rsid w:val="00E3262B"/>
    <w:rsid w:val="00E36E4E"/>
    <w:rsid w:val="00E50BC7"/>
    <w:rsid w:val="00E511A0"/>
    <w:rsid w:val="00E6607E"/>
    <w:rsid w:val="00E70899"/>
    <w:rsid w:val="00E72B20"/>
    <w:rsid w:val="00E84D1A"/>
    <w:rsid w:val="00E93E64"/>
    <w:rsid w:val="00EA20F0"/>
    <w:rsid w:val="00EA4A3A"/>
    <w:rsid w:val="00EB285A"/>
    <w:rsid w:val="00ED1D9A"/>
    <w:rsid w:val="00EE1E1F"/>
    <w:rsid w:val="00EF02AA"/>
    <w:rsid w:val="00EF1529"/>
    <w:rsid w:val="00F0709A"/>
    <w:rsid w:val="00F3002F"/>
    <w:rsid w:val="00F47ED1"/>
    <w:rsid w:val="00F65681"/>
    <w:rsid w:val="00F66D54"/>
    <w:rsid w:val="00F74EBB"/>
    <w:rsid w:val="00F80277"/>
    <w:rsid w:val="00FA466D"/>
    <w:rsid w:val="00FB6250"/>
    <w:rsid w:val="00FC2CD2"/>
    <w:rsid w:val="00FD3587"/>
    <w:rsid w:val="00FD3FEF"/>
    <w:rsid w:val="00FE2A73"/>
    <w:rsid w:val="00FF01F4"/>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63F61"/>
    <w:pPr>
      <w:widowControl w:val="0"/>
      <w:suppressAutoHyphens/>
      <w:spacing w:after="0" w:line="360" w:lineRule="auto"/>
    </w:pPr>
    <w:rPr>
      <w:rFonts w:ascii="Times New Roman" w:eastAsia="SimSun" w:hAnsi="Times New Roman" w:cs="Mangal"/>
      <w:kern w:val="1"/>
      <w:sz w:val="24"/>
      <w:szCs w:val="24"/>
      <w:lang w:eastAsia="hi-IN" w:bidi="hi-IN"/>
    </w:rPr>
  </w:style>
  <w:style w:type="paragraph" w:styleId="Nagwek1">
    <w:name w:val="heading 1"/>
    <w:basedOn w:val="Normalny"/>
    <w:next w:val="Normalny"/>
    <w:link w:val="Nagwek1Znak"/>
    <w:uiPriority w:val="9"/>
    <w:qFormat/>
    <w:rsid w:val="00CC1762"/>
    <w:pPr>
      <w:keepNext/>
      <w:spacing w:before="240" w:after="60"/>
      <w:outlineLvl w:val="0"/>
    </w:pPr>
    <w:rPr>
      <w:rFonts w:eastAsia="Times New Roman"/>
      <w:b/>
      <w:bCs/>
      <w:kern w:val="32"/>
      <w:sz w:val="28"/>
      <w:szCs w:val="29"/>
    </w:rPr>
  </w:style>
  <w:style w:type="paragraph" w:styleId="Nagwek2">
    <w:name w:val="heading 2"/>
    <w:basedOn w:val="Normalny"/>
    <w:next w:val="Normalny"/>
    <w:link w:val="Nagwek2Znak"/>
    <w:uiPriority w:val="9"/>
    <w:unhideWhenUsed/>
    <w:qFormat/>
    <w:rsid w:val="005F7106"/>
    <w:pPr>
      <w:keepNext/>
      <w:keepLines/>
      <w:spacing w:before="200"/>
      <w:outlineLvl w:val="1"/>
    </w:pPr>
    <w:rPr>
      <w:rFonts w:asciiTheme="majorHAnsi" w:eastAsiaTheme="majorEastAsia" w:hAnsiTheme="majorHAnsi"/>
      <w:b/>
      <w:bCs/>
      <w:color w:val="4F81BD" w:themeColor="accent1"/>
      <w:sz w:val="26"/>
      <w:szCs w:val="23"/>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CC1762"/>
    <w:rPr>
      <w:color w:val="808080"/>
    </w:rPr>
  </w:style>
  <w:style w:type="paragraph" w:styleId="Tekstdymka">
    <w:name w:val="Balloon Text"/>
    <w:basedOn w:val="Normalny"/>
    <w:link w:val="TekstdymkaZnak"/>
    <w:uiPriority w:val="99"/>
    <w:semiHidden/>
    <w:unhideWhenUsed/>
    <w:rsid w:val="00CC1762"/>
    <w:rPr>
      <w:rFonts w:ascii="Tahoma" w:hAnsi="Tahoma" w:cs="Tahoma"/>
      <w:sz w:val="16"/>
      <w:szCs w:val="16"/>
    </w:rPr>
  </w:style>
  <w:style w:type="character" w:customStyle="1" w:styleId="TekstdymkaZnak">
    <w:name w:val="Tekst dymka Znak"/>
    <w:basedOn w:val="Domylnaczcionkaakapitu"/>
    <w:link w:val="Tekstdymka"/>
    <w:uiPriority w:val="99"/>
    <w:semiHidden/>
    <w:rsid w:val="00CC1762"/>
    <w:rPr>
      <w:rFonts w:ascii="Tahoma" w:hAnsi="Tahoma" w:cs="Tahoma"/>
      <w:sz w:val="16"/>
      <w:szCs w:val="16"/>
    </w:rPr>
  </w:style>
  <w:style w:type="character" w:customStyle="1" w:styleId="Nagwek1Znak">
    <w:name w:val="Nagłówek 1 Znak"/>
    <w:basedOn w:val="Domylnaczcionkaakapitu"/>
    <w:link w:val="Nagwek1"/>
    <w:uiPriority w:val="9"/>
    <w:rsid w:val="00CC1762"/>
    <w:rPr>
      <w:rFonts w:ascii="Times New Roman" w:eastAsia="Times New Roman" w:hAnsi="Times New Roman" w:cs="Mangal"/>
      <w:b/>
      <w:bCs/>
      <w:kern w:val="32"/>
      <w:sz w:val="28"/>
      <w:szCs w:val="29"/>
      <w:lang w:eastAsia="hi-IN" w:bidi="hi-IN"/>
    </w:rPr>
  </w:style>
  <w:style w:type="character" w:customStyle="1" w:styleId="Hipercze">
    <w:name w:val="Hiper³¹cze"/>
    <w:basedOn w:val="Default"/>
    <w:rsid w:val="00CC1762"/>
    <w:rPr>
      <w:rFonts w:ascii="Times New Roman" w:eastAsia="Times New Roman" w:hAnsi="Times New Roman" w:cs="Times New Roman"/>
      <w:color w:val="000000"/>
      <w:sz w:val="24"/>
      <w:szCs w:val="24"/>
    </w:rPr>
  </w:style>
  <w:style w:type="character" w:customStyle="1" w:styleId="Default">
    <w:name w:val="Default"/>
    <w:rsid w:val="00CC1762"/>
    <w:rPr>
      <w:rFonts w:ascii="Times New Roman" w:eastAsia="Times New Roman" w:hAnsi="Times New Roman" w:cs="Times New Roman"/>
      <w:color w:val="000000"/>
      <w:sz w:val="24"/>
      <w:szCs w:val="24"/>
    </w:rPr>
  </w:style>
  <w:style w:type="character" w:customStyle="1" w:styleId="Znakinumeracji">
    <w:name w:val="Znaki numeracji"/>
    <w:rsid w:val="00CC1762"/>
  </w:style>
  <w:style w:type="character" w:customStyle="1" w:styleId="Symbolewypunktowania">
    <w:name w:val="Symbole wypunktowania"/>
    <w:rsid w:val="00CC1762"/>
    <w:rPr>
      <w:rFonts w:ascii="OpenSymbol" w:eastAsia="OpenSymbol" w:hAnsi="OpenSymbol" w:cs="OpenSymbol"/>
    </w:rPr>
  </w:style>
  <w:style w:type="character" w:styleId="Hipercze0">
    <w:name w:val="Hyperlink"/>
    <w:uiPriority w:val="99"/>
    <w:rsid w:val="00CC1762"/>
    <w:rPr>
      <w:color w:val="000080"/>
      <w:u w:val="single"/>
    </w:rPr>
  </w:style>
  <w:style w:type="character" w:customStyle="1" w:styleId="Znakiprzypiswdolnych">
    <w:name w:val="Znaki przypisów dolnych"/>
    <w:rsid w:val="00CC1762"/>
  </w:style>
  <w:style w:type="character" w:styleId="Odwoanieprzypisudolnego">
    <w:name w:val="footnote reference"/>
    <w:rsid w:val="00CC1762"/>
    <w:rPr>
      <w:vertAlign w:val="superscript"/>
    </w:rPr>
  </w:style>
  <w:style w:type="character" w:styleId="Odwoanieprzypisukocowego">
    <w:name w:val="endnote reference"/>
    <w:rsid w:val="00CC1762"/>
    <w:rPr>
      <w:vertAlign w:val="superscript"/>
    </w:rPr>
  </w:style>
  <w:style w:type="character" w:customStyle="1" w:styleId="Znakiprzypiswkocowych">
    <w:name w:val="Znaki przypisów końcowych"/>
    <w:rsid w:val="00CC1762"/>
  </w:style>
  <w:style w:type="paragraph" w:styleId="Nagwek">
    <w:name w:val="header"/>
    <w:basedOn w:val="Normalny"/>
    <w:next w:val="Tekstpodstawowy"/>
    <w:link w:val="NagwekZnak"/>
    <w:rsid w:val="00CC1762"/>
    <w:pPr>
      <w:keepNext/>
      <w:spacing w:before="240" w:after="120"/>
    </w:pPr>
    <w:rPr>
      <w:rFonts w:ascii="Arial" w:eastAsia="Microsoft YaHei" w:hAnsi="Arial"/>
      <w:sz w:val="28"/>
      <w:szCs w:val="28"/>
    </w:rPr>
  </w:style>
  <w:style w:type="character" w:customStyle="1" w:styleId="NagwekZnak">
    <w:name w:val="Nagłówek Znak"/>
    <w:basedOn w:val="Domylnaczcionkaakapitu"/>
    <w:link w:val="Nagwek"/>
    <w:rsid w:val="00CC1762"/>
    <w:rPr>
      <w:rFonts w:ascii="Arial" w:eastAsia="Microsoft YaHei" w:hAnsi="Arial" w:cs="Mangal"/>
      <w:kern w:val="1"/>
      <w:sz w:val="28"/>
      <w:szCs w:val="28"/>
      <w:lang w:eastAsia="hi-IN" w:bidi="hi-IN"/>
    </w:rPr>
  </w:style>
  <w:style w:type="paragraph" w:styleId="Tekstpodstawowy">
    <w:name w:val="Body Text"/>
    <w:basedOn w:val="Normalny"/>
    <w:link w:val="TekstpodstawowyZnak"/>
    <w:rsid w:val="00CC1762"/>
    <w:pPr>
      <w:spacing w:after="120"/>
    </w:pPr>
  </w:style>
  <w:style w:type="character" w:customStyle="1" w:styleId="TekstpodstawowyZnak">
    <w:name w:val="Tekst podstawowy Znak"/>
    <w:basedOn w:val="Domylnaczcionkaakapitu"/>
    <w:link w:val="Tekstpodstawowy"/>
    <w:rsid w:val="00CC1762"/>
    <w:rPr>
      <w:rFonts w:ascii="Times New Roman" w:eastAsia="SimSun" w:hAnsi="Times New Roman" w:cs="Mangal"/>
      <w:kern w:val="1"/>
      <w:sz w:val="24"/>
      <w:szCs w:val="24"/>
      <w:lang w:eastAsia="hi-IN" w:bidi="hi-IN"/>
    </w:rPr>
  </w:style>
  <w:style w:type="paragraph" w:styleId="Lista">
    <w:name w:val="List"/>
    <w:basedOn w:val="Tekstpodstawowy"/>
    <w:rsid w:val="00CC1762"/>
  </w:style>
  <w:style w:type="paragraph" w:customStyle="1" w:styleId="Podpis1">
    <w:name w:val="Podpis1"/>
    <w:basedOn w:val="Normalny"/>
    <w:rsid w:val="00CC1762"/>
    <w:pPr>
      <w:suppressLineNumbers/>
      <w:spacing w:before="120" w:after="120"/>
    </w:pPr>
    <w:rPr>
      <w:i/>
      <w:iCs/>
    </w:rPr>
  </w:style>
  <w:style w:type="paragraph" w:customStyle="1" w:styleId="Indeks">
    <w:name w:val="Indeks"/>
    <w:basedOn w:val="Normalny"/>
    <w:rsid w:val="00CC1762"/>
    <w:pPr>
      <w:suppressLineNumbers/>
    </w:pPr>
  </w:style>
  <w:style w:type="paragraph" w:customStyle="1" w:styleId="Spistreci2">
    <w:name w:val="Spis treœci 2"/>
    <w:rsid w:val="00CC1762"/>
    <w:pPr>
      <w:autoSpaceDE w:val="0"/>
    </w:pPr>
  </w:style>
  <w:style w:type="paragraph" w:customStyle="1" w:styleId="Spistreci3">
    <w:name w:val="Spis treœci 3"/>
    <w:rsid w:val="00CC1762"/>
    <w:pPr>
      <w:autoSpaceDE w:val="0"/>
    </w:pPr>
  </w:style>
  <w:style w:type="paragraph" w:customStyle="1" w:styleId="Zawartotabeli">
    <w:name w:val="Zawartość tabeli"/>
    <w:basedOn w:val="Normalny"/>
    <w:rsid w:val="00CC1762"/>
    <w:pPr>
      <w:suppressLineNumbers/>
    </w:pPr>
  </w:style>
  <w:style w:type="paragraph" w:styleId="Tekstprzypisudolnego">
    <w:name w:val="footnote text"/>
    <w:basedOn w:val="Normalny"/>
    <w:link w:val="TekstprzypisudolnegoZnak"/>
    <w:rsid w:val="00CC1762"/>
    <w:pPr>
      <w:suppressLineNumbers/>
      <w:ind w:left="283" w:hanging="283"/>
    </w:pPr>
    <w:rPr>
      <w:sz w:val="20"/>
      <w:szCs w:val="20"/>
    </w:rPr>
  </w:style>
  <w:style w:type="character" w:customStyle="1" w:styleId="TekstprzypisudolnegoZnak">
    <w:name w:val="Tekst przypisu dolnego Znak"/>
    <w:basedOn w:val="Domylnaczcionkaakapitu"/>
    <w:link w:val="Tekstprzypisudolnego"/>
    <w:rsid w:val="00CC1762"/>
    <w:rPr>
      <w:rFonts w:ascii="Times New Roman" w:eastAsia="SimSun" w:hAnsi="Times New Roman" w:cs="Mangal"/>
      <w:kern w:val="1"/>
      <w:sz w:val="20"/>
      <w:szCs w:val="20"/>
      <w:lang w:eastAsia="hi-IN" w:bidi="hi-IN"/>
    </w:rPr>
  </w:style>
  <w:style w:type="paragraph" w:styleId="Nagwekspisutreci">
    <w:name w:val="TOC Heading"/>
    <w:basedOn w:val="Nagwek1"/>
    <w:next w:val="Normalny"/>
    <w:uiPriority w:val="39"/>
    <w:semiHidden/>
    <w:unhideWhenUsed/>
    <w:qFormat/>
    <w:rsid w:val="00CC1762"/>
    <w:pPr>
      <w:keepLines/>
      <w:widowControl/>
      <w:suppressAutoHyphens w:val="0"/>
      <w:spacing w:before="480" w:after="0" w:line="276" w:lineRule="auto"/>
      <w:outlineLvl w:val="9"/>
    </w:pPr>
    <w:rPr>
      <w:rFonts w:cs="Times New Roman"/>
      <w:color w:val="365F91"/>
      <w:kern w:val="0"/>
      <w:szCs w:val="28"/>
      <w:lang w:eastAsia="en-US" w:bidi="ar-SA"/>
    </w:rPr>
  </w:style>
  <w:style w:type="paragraph" w:styleId="Spistreci1">
    <w:name w:val="toc 1"/>
    <w:basedOn w:val="Normalny"/>
    <w:next w:val="Normalny"/>
    <w:autoRedefine/>
    <w:uiPriority w:val="39"/>
    <w:unhideWhenUsed/>
    <w:rsid w:val="00CC1762"/>
    <w:rPr>
      <w:szCs w:val="21"/>
    </w:rPr>
  </w:style>
  <w:style w:type="paragraph" w:styleId="Stopka">
    <w:name w:val="footer"/>
    <w:basedOn w:val="Normalny"/>
    <w:link w:val="StopkaZnak"/>
    <w:uiPriority w:val="99"/>
    <w:unhideWhenUsed/>
    <w:rsid w:val="00CC1762"/>
    <w:pPr>
      <w:tabs>
        <w:tab w:val="center" w:pos="4536"/>
        <w:tab w:val="right" w:pos="9072"/>
      </w:tabs>
    </w:pPr>
    <w:rPr>
      <w:szCs w:val="21"/>
    </w:rPr>
  </w:style>
  <w:style w:type="character" w:customStyle="1" w:styleId="StopkaZnak">
    <w:name w:val="Stopka Znak"/>
    <w:basedOn w:val="Domylnaczcionkaakapitu"/>
    <w:link w:val="Stopka"/>
    <w:uiPriority w:val="99"/>
    <w:rsid w:val="00CC1762"/>
    <w:rPr>
      <w:rFonts w:ascii="Times New Roman" w:eastAsia="SimSun" w:hAnsi="Times New Roman" w:cs="Mangal"/>
      <w:kern w:val="1"/>
      <w:sz w:val="24"/>
      <w:szCs w:val="21"/>
      <w:lang w:eastAsia="hi-IN" w:bidi="hi-IN"/>
    </w:rPr>
  </w:style>
  <w:style w:type="paragraph" w:styleId="NormalnyWeb">
    <w:name w:val="Normal (Web)"/>
    <w:basedOn w:val="Normalny"/>
    <w:uiPriority w:val="99"/>
    <w:unhideWhenUsed/>
    <w:rsid w:val="00CC1762"/>
    <w:pPr>
      <w:widowControl/>
      <w:suppressAutoHyphens w:val="0"/>
      <w:spacing w:before="100" w:beforeAutospacing="1" w:after="100" w:afterAutospacing="1"/>
    </w:pPr>
    <w:rPr>
      <w:rFonts w:eastAsia="Times New Roman" w:cs="Times New Roman"/>
      <w:kern w:val="0"/>
      <w:lang w:eastAsia="pl-PL" w:bidi="ar-SA"/>
    </w:rPr>
  </w:style>
  <w:style w:type="character" w:customStyle="1" w:styleId="apple-converted-space">
    <w:name w:val="apple-converted-space"/>
    <w:basedOn w:val="Domylnaczcionkaakapitu"/>
    <w:rsid w:val="00CC1762"/>
  </w:style>
  <w:style w:type="paragraph" w:styleId="Akapitzlist">
    <w:name w:val="List Paragraph"/>
    <w:basedOn w:val="Normalny"/>
    <w:uiPriority w:val="34"/>
    <w:qFormat/>
    <w:rsid w:val="00CC1762"/>
    <w:pPr>
      <w:ind w:left="708"/>
    </w:pPr>
    <w:rPr>
      <w:szCs w:val="21"/>
    </w:rPr>
  </w:style>
  <w:style w:type="paragraph" w:styleId="Podtytu">
    <w:name w:val="Subtitle"/>
    <w:basedOn w:val="Nagwek1"/>
    <w:next w:val="Normalny"/>
    <w:link w:val="PodtytuZnak"/>
    <w:uiPriority w:val="11"/>
    <w:qFormat/>
    <w:rsid w:val="00CC1762"/>
    <w:pPr>
      <w:outlineLvl w:val="1"/>
    </w:pPr>
    <w:rPr>
      <w:szCs w:val="21"/>
    </w:rPr>
  </w:style>
  <w:style w:type="character" w:customStyle="1" w:styleId="PodtytuZnak">
    <w:name w:val="Podtytuł Znak"/>
    <w:basedOn w:val="Domylnaczcionkaakapitu"/>
    <w:link w:val="Podtytu"/>
    <w:uiPriority w:val="11"/>
    <w:rsid w:val="00CC1762"/>
    <w:rPr>
      <w:rFonts w:ascii="Times New Roman" w:eastAsia="Times New Roman" w:hAnsi="Times New Roman" w:cs="Mangal"/>
      <w:b/>
      <w:bCs/>
      <w:kern w:val="32"/>
      <w:sz w:val="28"/>
      <w:szCs w:val="21"/>
      <w:lang w:eastAsia="hi-IN" w:bidi="hi-IN"/>
    </w:rPr>
  </w:style>
  <w:style w:type="paragraph" w:customStyle="1" w:styleId="Nagowek2">
    <w:name w:val="Nagłowek 2"/>
    <w:basedOn w:val="Nagwek1"/>
    <w:link w:val="Nagowek2Znak"/>
    <w:qFormat/>
    <w:rsid w:val="00CC1762"/>
    <w:pPr>
      <w:numPr>
        <w:numId w:val="18"/>
      </w:numPr>
    </w:pPr>
  </w:style>
  <w:style w:type="paragraph" w:styleId="Bezodstpw">
    <w:name w:val="No Spacing"/>
    <w:aliases w:val="Naglówek 2"/>
    <w:basedOn w:val="Nagwek1"/>
    <w:uiPriority w:val="1"/>
    <w:qFormat/>
    <w:rsid w:val="00CC1762"/>
    <w:rPr>
      <w:rFonts w:eastAsia="SimSun"/>
      <w:kern w:val="1"/>
      <w:szCs w:val="21"/>
    </w:rPr>
  </w:style>
  <w:style w:type="character" w:customStyle="1" w:styleId="DefaultZnak">
    <w:name w:val="Default Znak"/>
    <w:basedOn w:val="Domylnaczcionkaakapitu"/>
    <w:rsid w:val="00CC1762"/>
    <w:rPr>
      <w:color w:val="000000"/>
      <w:kern w:val="1"/>
      <w:sz w:val="24"/>
      <w:szCs w:val="24"/>
      <w:lang w:eastAsia="hi-IN" w:bidi="hi-IN"/>
    </w:rPr>
  </w:style>
  <w:style w:type="character" w:customStyle="1" w:styleId="Nagowek2Znak">
    <w:name w:val="Nagłowek 2 Znak"/>
    <w:basedOn w:val="DefaultZnak"/>
    <w:link w:val="Nagowek2"/>
    <w:rsid w:val="00CC1762"/>
    <w:rPr>
      <w:rFonts w:ascii="Times New Roman" w:eastAsia="Times New Roman" w:hAnsi="Times New Roman" w:cs="Mangal"/>
      <w:b/>
      <w:bCs/>
      <w:color w:val="000000"/>
      <w:kern w:val="32"/>
      <w:sz w:val="28"/>
      <w:szCs w:val="29"/>
      <w:lang w:eastAsia="hi-IN" w:bidi="hi-IN"/>
    </w:rPr>
  </w:style>
  <w:style w:type="paragraph" w:styleId="Spistreci20">
    <w:name w:val="toc 2"/>
    <w:basedOn w:val="Normalny"/>
    <w:next w:val="Normalny"/>
    <w:autoRedefine/>
    <w:uiPriority w:val="39"/>
    <w:unhideWhenUsed/>
    <w:rsid w:val="00CC1762"/>
    <w:pPr>
      <w:ind w:left="240"/>
    </w:pPr>
    <w:rPr>
      <w:szCs w:val="21"/>
    </w:rPr>
  </w:style>
  <w:style w:type="paragraph" w:styleId="Tytu">
    <w:name w:val="Title"/>
    <w:basedOn w:val="Normalny"/>
    <w:next w:val="Normalny"/>
    <w:link w:val="TytuZnak"/>
    <w:uiPriority w:val="10"/>
    <w:qFormat/>
    <w:rsid w:val="00E511A0"/>
    <w:pPr>
      <w:spacing w:before="240" w:after="60"/>
      <w:outlineLvl w:val="0"/>
    </w:pPr>
    <w:rPr>
      <w:rFonts w:eastAsia="Times New Roman"/>
      <w:b/>
      <w:bCs/>
      <w:kern w:val="28"/>
      <w:sz w:val="28"/>
      <w:szCs w:val="29"/>
    </w:rPr>
  </w:style>
  <w:style w:type="character" w:customStyle="1" w:styleId="TytuZnak">
    <w:name w:val="Tytuł Znak"/>
    <w:basedOn w:val="Domylnaczcionkaakapitu"/>
    <w:link w:val="Tytu"/>
    <w:uiPriority w:val="10"/>
    <w:rsid w:val="00E511A0"/>
    <w:rPr>
      <w:rFonts w:ascii="Times New Roman" w:eastAsia="Times New Roman" w:hAnsi="Times New Roman" w:cs="Mangal"/>
      <w:b/>
      <w:bCs/>
      <w:kern w:val="28"/>
      <w:sz w:val="28"/>
      <w:szCs w:val="29"/>
      <w:lang w:eastAsia="hi-IN" w:bidi="hi-IN"/>
    </w:rPr>
  </w:style>
  <w:style w:type="character" w:styleId="Wyrnienieintensywne">
    <w:name w:val="Intense Emphasis"/>
    <w:basedOn w:val="Domylnaczcionkaakapitu"/>
    <w:uiPriority w:val="21"/>
    <w:qFormat/>
    <w:rsid w:val="00CC1762"/>
    <w:rPr>
      <w:rFonts w:ascii="Times New Roman" w:hAnsi="Times New Roman"/>
      <w:b/>
      <w:bCs/>
      <w:i/>
      <w:iCs/>
      <w:color w:val="000000"/>
    </w:rPr>
  </w:style>
  <w:style w:type="table" w:styleId="Tabela-Siatka">
    <w:name w:val="Table Grid"/>
    <w:basedOn w:val="Standardowy"/>
    <w:uiPriority w:val="59"/>
    <w:rsid w:val="00252A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istreci30">
    <w:name w:val="toc 3"/>
    <w:basedOn w:val="Normalny"/>
    <w:next w:val="Normalny"/>
    <w:autoRedefine/>
    <w:uiPriority w:val="39"/>
    <w:unhideWhenUsed/>
    <w:rsid w:val="00C63F61"/>
    <w:pPr>
      <w:widowControl/>
      <w:suppressAutoHyphens w:val="0"/>
      <w:spacing w:after="100" w:line="276" w:lineRule="auto"/>
      <w:ind w:left="440"/>
    </w:pPr>
    <w:rPr>
      <w:rFonts w:asciiTheme="minorHAnsi" w:eastAsiaTheme="minorEastAsia" w:hAnsiTheme="minorHAnsi" w:cstheme="minorBidi"/>
      <w:kern w:val="0"/>
      <w:sz w:val="22"/>
      <w:szCs w:val="22"/>
      <w:lang w:eastAsia="pl-PL" w:bidi="ar-SA"/>
    </w:rPr>
  </w:style>
  <w:style w:type="paragraph" w:styleId="Spistreci4">
    <w:name w:val="toc 4"/>
    <w:basedOn w:val="Normalny"/>
    <w:next w:val="Normalny"/>
    <w:autoRedefine/>
    <w:uiPriority w:val="39"/>
    <w:unhideWhenUsed/>
    <w:rsid w:val="00C63F61"/>
    <w:pPr>
      <w:widowControl/>
      <w:suppressAutoHyphens w:val="0"/>
      <w:spacing w:after="100" w:line="276" w:lineRule="auto"/>
      <w:ind w:left="660"/>
    </w:pPr>
    <w:rPr>
      <w:rFonts w:asciiTheme="minorHAnsi" w:eastAsiaTheme="minorEastAsia" w:hAnsiTheme="minorHAnsi" w:cstheme="minorBidi"/>
      <w:kern w:val="0"/>
      <w:sz w:val="22"/>
      <w:szCs w:val="22"/>
      <w:lang w:eastAsia="pl-PL" w:bidi="ar-SA"/>
    </w:rPr>
  </w:style>
  <w:style w:type="paragraph" w:styleId="Spistreci5">
    <w:name w:val="toc 5"/>
    <w:basedOn w:val="Normalny"/>
    <w:next w:val="Normalny"/>
    <w:autoRedefine/>
    <w:uiPriority w:val="39"/>
    <w:unhideWhenUsed/>
    <w:rsid w:val="00C63F61"/>
    <w:pPr>
      <w:widowControl/>
      <w:suppressAutoHyphens w:val="0"/>
      <w:spacing w:after="100" w:line="276" w:lineRule="auto"/>
      <w:ind w:left="880"/>
    </w:pPr>
    <w:rPr>
      <w:rFonts w:asciiTheme="minorHAnsi" w:eastAsiaTheme="minorEastAsia" w:hAnsiTheme="minorHAnsi" w:cstheme="minorBidi"/>
      <w:kern w:val="0"/>
      <w:sz w:val="22"/>
      <w:szCs w:val="22"/>
      <w:lang w:eastAsia="pl-PL" w:bidi="ar-SA"/>
    </w:rPr>
  </w:style>
  <w:style w:type="paragraph" w:styleId="Spistreci6">
    <w:name w:val="toc 6"/>
    <w:basedOn w:val="Normalny"/>
    <w:next w:val="Normalny"/>
    <w:autoRedefine/>
    <w:uiPriority w:val="39"/>
    <w:unhideWhenUsed/>
    <w:rsid w:val="00C63F61"/>
    <w:pPr>
      <w:widowControl/>
      <w:suppressAutoHyphens w:val="0"/>
      <w:spacing w:after="100" w:line="276" w:lineRule="auto"/>
      <w:ind w:left="1100"/>
    </w:pPr>
    <w:rPr>
      <w:rFonts w:asciiTheme="minorHAnsi" w:eastAsiaTheme="minorEastAsia" w:hAnsiTheme="minorHAnsi" w:cstheme="minorBidi"/>
      <w:kern w:val="0"/>
      <w:sz w:val="22"/>
      <w:szCs w:val="22"/>
      <w:lang w:eastAsia="pl-PL" w:bidi="ar-SA"/>
    </w:rPr>
  </w:style>
  <w:style w:type="paragraph" w:styleId="Spistreci7">
    <w:name w:val="toc 7"/>
    <w:basedOn w:val="Normalny"/>
    <w:next w:val="Normalny"/>
    <w:autoRedefine/>
    <w:uiPriority w:val="39"/>
    <w:unhideWhenUsed/>
    <w:rsid w:val="00C63F61"/>
    <w:pPr>
      <w:widowControl/>
      <w:suppressAutoHyphens w:val="0"/>
      <w:spacing w:after="100" w:line="276" w:lineRule="auto"/>
      <w:ind w:left="1320"/>
    </w:pPr>
    <w:rPr>
      <w:rFonts w:asciiTheme="minorHAnsi" w:eastAsiaTheme="minorEastAsia" w:hAnsiTheme="minorHAnsi" w:cstheme="minorBidi"/>
      <w:kern w:val="0"/>
      <w:sz w:val="22"/>
      <w:szCs w:val="22"/>
      <w:lang w:eastAsia="pl-PL" w:bidi="ar-SA"/>
    </w:rPr>
  </w:style>
  <w:style w:type="paragraph" w:styleId="Spistreci8">
    <w:name w:val="toc 8"/>
    <w:basedOn w:val="Normalny"/>
    <w:next w:val="Normalny"/>
    <w:autoRedefine/>
    <w:uiPriority w:val="39"/>
    <w:unhideWhenUsed/>
    <w:rsid w:val="00C63F61"/>
    <w:pPr>
      <w:widowControl/>
      <w:suppressAutoHyphens w:val="0"/>
      <w:spacing w:after="100" w:line="276" w:lineRule="auto"/>
      <w:ind w:left="1540"/>
    </w:pPr>
    <w:rPr>
      <w:rFonts w:asciiTheme="minorHAnsi" w:eastAsiaTheme="minorEastAsia" w:hAnsiTheme="minorHAnsi" w:cstheme="minorBidi"/>
      <w:kern w:val="0"/>
      <w:sz w:val="22"/>
      <w:szCs w:val="22"/>
      <w:lang w:eastAsia="pl-PL" w:bidi="ar-SA"/>
    </w:rPr>
  </w:style>
  <w:style w:type="paragraph" w:styleId="Spistreci9">
    <w:name w:val="toc 9"/>
    <w:basedOn w:val="Normalny"/>
    <w:next w:val="Normalny"/>
    <w:autoRedefine/>
    <w:uiPriority w:val="39"/>
    <w:unhideWhenUsed/>
    <w:rsid w:val="00C63F61"/>
    <w:pPr>
      <w:widowControl/>
      <w:suppressAutoHyphens w:val="0"/>
      <w:spacing w:after="100" w:line="276" w:lineRule="auto"/>
      <w:ind w:left="1760"/>
    </w:pPr>
    <w:rPr>
      <w:rFonts w:asciiTheme="minorHAnsi" w:eastAsiaTheme="minorEastAsia" w:hAnsiTheme="minorHAnsi" w:cstheme="minorBidi"/>
      <w:kern w:val="0"/>
      <w:sz w:val="22"/>
      <w:szCs w:val="22"/>
      <w:lang w:eastAsia="pl-PL" w:bidi="ar-SA"/>
    </w:rPr>
  </w:style>
  <w:style w:type="character" w:customStyle="1" w:styleId="Nagwek2Znak">
    <w:name w:val="Nagłówek 2 Znak"/>
    <w:basedOn w:val="Domylnaczcionkaakapitu"/>
    <w:link w:val="Nagwek2"/>
    <w:uiPriority w:val="9"/>
    <w:rsid w:val="005F7106"/>
    <w:rPr>
      <w:rFonts w:asciiTheme="majorHAnsi" w:eastAsiaTheme="majorEastAsia" w:hAnsiTheme="majorHAnsi" w:cs="Mangal"/>
      <w:b/>
      <w:bCs/>
      <w:color w:val="4F81BD" w:themeColor="accent1"/>
      <w:kern w:val="1"/>
      <w:sz w:val="26"/>
      <w:szCs w:val="23"/>
      <w:lang w:eastAsia="hi-IN" w:bidi="hi-IN"/>
    </w:rPr>
  </w:style>
  <w:style w:type="character" w:customStyle="1" w:styleId="notranslate">
    <w:name w:val="notranslate"/>
    <w:basedOn w:val="Domylnaczcionkaakapitu"/>
    <w:rsid w:val="0048094A"/>
  </w:style>
  <w:style w:type="character" w:styleId="Uwydatnienie">
    <w:name w:val="Emphasis"/>
    <w:basedOn w:val="Domylnaczcionkaakapitu"/>
    <w:uiPriority w:val="20"/>
    <w:qFormat/>
    <w:rsid w:val="00E511A0"/>
    <w:rPr>
      <w:i/>
      <w:iCs/>
    </w:rPr>
  </w:style>
  <w:style w:type="character" w:styleId="UyteHipercze">
    <w:name w:val="FollowedHyperlink"/>
    <w:basedOn w:val="Domylnaczcionkaakapitu"/>
    <w:uiPriority w:val="99"/>
    <w:semiHidden/>
    <w:unhideWhenUsed/>
    <w:rsid w:val="00E511A0"/>
    <w:rPr>
      <w:color w:val="800080" w:themeColor="followedHyperlink"/>
      <w:u w:val="single"/>
    </w:rPr>
  </w:style>
  <w:style w:type="paragraph" w:styleId="Spisilustracji">
    <w:name w:val="table of figures"/>
    <w:basedOn w:val="Normalny"/>
    <w:next w:val="Normalny"/>
    <w:uiPriority w:val="99"/>
    <w:unhideWhenUsed/>
    <w:rsid w:val="00C54FD2"/>
    <w:rPr>
      <w:szCs w:val="21"/>
    </w:rPr>
  </w:style>
  <w:style w:type="paragraph" w:styleId="Legenda">
    <w:name w:val="caption"/>
    <w:basedOn w:val="Normalny"/>
    <w:next w:val="Normalny"/>
    <w:uiPriority w:val="35"/>
    <w:unhideWhenUsed/>
    <w:qFormat/>
    <w:rsid w:val="00C54FD2"/>
    <w:pPr>
      <w:spacing w:after="200" w:line="240" w:lineRule="auto"/>
    </w:pPr>
    <w:rPr>
      <w:b/>
      <w:bCs/>
      <w:color w:val="4F81BD" w:themeColor="accent1"/>
      <w:sz w:val="18"/>
      <w:szCs w:val="16"/>
    </w:rPr>
  </w:style>
</w:styles>
</file>

<file path=word/webSettings.xml><?xml version="1.0" encoding="utf-8"?>
<w:webSettings xmlns:r="http://schemas.openxmlformats.org/officeDocument/2006/relationships" xmlns:w="http://schemas.openxmlformats.org/wordprocessingml/2006/main">
  <w:divs>
    <w:div w:id="136917118">
      <w:bodyDiv w:val="1"/>
      <w:marLeft w:val="0"/>
      <w:marRight w:val="0"/>
      <w:marTop w:val="0"/>
      <w:marBottom w:val="0"/>
      <w:divBdr>
        <w:top w:val="none" w:sz="0" w:space="0" w:color="auto"/>
        <w:left w:val="none" w:sz="0" w:space="0" w:color="auto"/>
        <w:bottom w:val="none" w:sz="0" w:space="0" w:color="auto"/>
        <w:right w:val="none" w:sz="0" w:space="0" w:color="auto"/>
      </w:divBdr>
    </w:div>
    <w:div w:id="737049482">
      <w:bodyDiv w:val="1"/>
      <w:marLeft w:val="0"/>
      <w:marRight w:val="0"/>
      <w:marTop w:val="0"/>
      <w:marBottom w:val="0"/>
      <w:divBdr>
        <w:top w:val="none" w:sz="0" w:space="0" w:color="auto"/>
        <w:left w:val="none" w:sz="0" w:space="0" w:color="auto"/>
        <w:bottom w:val="none" w:sz="0" w:space="0" w:color="auto"/>
        <w:right w:val="none" w:sz="0" w:space="0" w:color="auto"/>
      </w:divBdr>
    </w:div>
    <w:div w:id="1255629149">
      <w:bodyDiv w:val="1"/>
      <w:marLeft w:val="0"/>
      <w:marRight w:val="0"/>
      <w:marTop w:val="0"/>
      <w:marBottom w:val="0"/>
      <w:divBdr>
        <w:top w:val="none" w:sz="0" w:space="0" w:color="auto"/>
        <w:left w:val="none" w:sz="0" w:space="0" w:color="auto"/>
        <w:bottom w:val="none" w:sz="0" w:space="0" w:color="auto"/>
        <w:right w:val="none" w:sz="0" w:space="0" w:color="auto"/>
      </w:divBdr>
    </w:div>
    <w:div w:id="204586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wikipedia.org/wiki/Topologia_liniowa" TargetMode="External"/><Relationship Id="rId18" Type="http://schemas.openxmlformats.org/officeDocument/2006/relationships/hyperlink" Target="http://pl.wikipedia.org/wiki/Ethernet" TargetMode="External"/><Relationship Id="rId26" Type="http://schemas.openxmlformats.org/officeDocument/2006/relationships/image" Target="media/image9.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l.wikipedia.org/w/index.php?title=IEEE_802.3z&amp;action=edit&amp;redlink=1" TargetMode="External"/><Relationship Id="rId34" Type="http://schemas.openxmlformats.org/officeDocument/2006/relationships/hyperlink" Target="http://www.faqs.org/rfcs/rfc1058.html"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pl.wikipedia.org/w/index.php?title=IEEE_802.3x&amp;action=edit&amp;redlink=1"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wikipedia.org/wiki/Prze%C5%82%C4%85cznik_sieciowy" TargetMode="External"/><Relationship Id="rId24" Type="http://schemas.openxmlformats.org/officeDocument/2006/relationships/hyperlink" Target="http://pl.wikipedia.org/wiki/FDDI" TargetMode="External"/><Relationship Id="rId32" Type="http://schemas.openxmlformats.org/officeDocument/2006/relationships/image" Target="media/image14.png"/><Relationship Id="rId37" Type="http://schemas.openxmlformats.org/officeDocument/2006/relationships/hyperlink" Target="http://www.rogaski.org/cisco/sem2/6.html"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pl.wikipedia.org/w/index.php?title=IEEE_802.6&amp;action=edit&amp;redlink=1" TargetMode="External"/><Relationship Id="rId28" Type="http://schemas.openxmlformats.org/officeDocument/2006/relationships/image" Target="media/image11.png"/><Relationship Id="rId36" Type="http://schemas.openxmlformats.org/officeDocument/2006/relationships/hyperlink" Target="http://www.faqs.org/rfcs/rfc2453.html" TargetMode="External"/><Relationship Id="rId10" Type="http://schemas.openxmlformats.org/officeDocument/2006/relationships/hyperlink" Target="http://pl.wikipedia.org/wiki/Koncentrator_sieciowy" TargetMode="External"/><Relationship Id="rId19" Type="http://schemas.openxmlformats.org/officeDocument/2006/relationships/hyperlink" Target="http://pl.wikipedia.org/wiki/Fast_Ethernet"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hyperlink" Target="http://pl.wikipedia.org/wiki/Token_ring"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technet.microsoft.com/pl-pl/library/cc778874(v=ws.10).asp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DC6A09-96C8-4231-AA25-5A73C00A0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10660</Words>
  <Characters>63960</Characters>
  <Application>Microsoft Office Word</Application>
  <DocSecurity>0</DocSecurity>
  <Lines>533</Lines>
  <Paragraphs>148</Paragraphs>
  <ScaleCrop>false</ScaleCrop>
  <HeadingPairs>
    <vt:vector size="2" baseType="variant">
      <vt:variant>
        <vt:lpstr>Tytuł</vt:lpstr>
      </vt:variant>
      <vt:variant>
        <vt:i4>1</vt:i4>
      </vt:variant>
    </vt:vector>
  </HeadingPairs>
  <TitlesOfParts>
    <vt:vector size="1" baseType="lpstr">
      <vt:lpstr/>
    </vt:vector>
  </TitlesOfParts>
  <Company>Grand Parade Sp. z o.o.</Company>
  <LinksUpToDate>false</LinksUpToDate>
  <CharactersWithSpaces>74472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dc:creator>
  <cp:lastModifiedBy>thinkpad</cp:lastModifiedBy>
  <cp:revision>2</cp:revision>
  <dcterms:created xsi:type="dcterms:W3CDTF">2013-05-26T21:48:00Z</dcterms:created>
  <dcterms:modified xsi:type="dcterms:W3CDTF">2013-05-27T23:53:00Z</dcterms:modified>
</cp:coreProperties>
</file>